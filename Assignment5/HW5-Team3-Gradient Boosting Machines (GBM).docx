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D5B88" w14:textId="65CC8C67" w:rsidR="00AD56C3" w:rsidRPr="00CF0DAD" w:rsidRDefault="00443DAA" w:rsidP="00305DE2">
      <w:pPr>
        <w:spacing w:line="240" w:lineRule="auto"/>
        <w:rPr>
          <w:rStyle w:val="Emphasis"/>
          <w:rFonts w:eastAsia="Times New Roman" w:cstheme="minorHAnsi"/>
          <w:i w:val="0"/>
          <w:iCs w:val="0"/>
          <w:color w:val="212121"/>
        </w:rPr>
      </w:pPr>
      <w:bookmarkStart w:id="0" w:name="_Hlk37676821"/>
      <w:r w:rsidRPr="00CF0DAD">
        <w:rPr>
          <w:rFonts w:cstheme="minorHAnsi"/>
        </w:rPr>
        <w:t xml:space="preserve">Algorithm: </w:t>
      </w:r>
      <w:r w:rsidR="002F5F3D" w:rsidRPr="00CF0DAD">
        <w:rPr>
          <w:rFonts w:cstheme="minorHAnsi"/>
          <w:color w:val="212121"/>
          <w:shd w:val="clear" w:color="auto" w:fill="FFFFFF"/>
        </w:rPr>
        <w:t>Gradient Boosting Machines (GBM)</w:t>
      </w:r>
    </w:p>
    <w:p w14:paraId="29051C3B" w14:textId="77777777" w:rsidR="007602B3" w:rsidRPr="00CF0DAD" w:rsidRDefault="007602B3" w:rsidP="00305DE2">
      <w:pPr>
        <w:spacing w:line="240" w:lineRule="auto"/>
        <w:rPr>
          <w:rStyle w:val="Emphasis"/>
          <w:rFonts w:cstheme="minorHAnsi"/>
          <w:i w:val="0"/>
          <w:iCs w:val="0"/>
          <w:color w:val="000000"/>
          <w:shd w:val="clear" w:color="auto" w:fill="FFFFFF"/>
        </w:rPr>
      </w:pPr>
    </w:p>
    <w:p w14:paraId="5A3A7F8D" w14:textId="4372DFEB" w:rsidR="005B11D2" w:rsidRPr="00CF0DAD" w:rsidRDefault="00AD56C3" w:rsidP="00305DE2">
      <w:pPr>
        <w:spacing w:line="240" w:lineRule="auto"/>
        <w:rPr>
          <w:rFonts w:cstheme="minorHAnsi"/>
        </w:rPr>
      </w:pPr>
      <w:r w:rsidRPr="00CF0DAD">
        <w:rPr>
          <w:rStyle w:val="Emphasis"/>
          <w:rFonts w:cstheme="minorHAnsi"/>
          <w:i w:val="0"/>
          <w:iCs w:val="0"/>
          <w:color w:val="000000"/>
          <w:shd w:val="clear" w:color="auto" w:fill="FFFFFF"/>
        </w:rPr>
        <w:t>1.</w:t>
      </w:r>
      <w:r w:rsidR="005B11D2" w:rsidRPr="00CF0DAD">
        <w:rPr>
          <w:rFonts w:cstheme="minorHAnsi"/>
        </w:rPr>
        <w:t xml:space="preserve"> </w:t>
      </w:r>
    </w:p>
    <w:p w14:paraId="1C0DE5B0" w14:textId="5C3160BC" w:rsidR="002C0C62" w:rsidRPr="00CF0DAD" w:rsidRDefault="002C0C62" w:rsidP="00305DE2">
      <w:pPr>
        <w:spacing w:line="240" w:lineRule="auto"/>
        <w:rPr>
          <w:rFonts w:cstheme="minorHAnsi"/>
          <w:color w:val="030303"/>
          <w:shd w:val="clear" w:color="auto" w:fill="F9F9F9"/>
        </w:rPr>
      </w:pPr>
      <w:r w:rsidRPr="00CF0DAD">
        <w:rPr>
          <w:rStyle w:val="Emphasis"/>
          <w:rFonts w:cstheme="minorHAnsi"/>
          <w:i w:val="0"/>
          <w:iCs w:val="0"/>
          <w:color w:val="000000"/>
          <w:shd w:val="clear" w:color="auto" w:fill="FFFFFF"/>
        </w:rPr>
        <w:t xml:space="preserve">        </w:t>
      </w:r>
      <w:r w:rsidRPr="00CF0DAD">
        <w:rPr>
          <w:rFonts w:cstheme="minorHAnsi"/>
          <w:color w:val="030303"/>
          <w:shd w:val="clear" w:color="auto" w:fill="F9F9F9"/>
        </w:rPr>
        <w:t xml:space="preserve">With all the hype about deep learning and "AI", it is not well publicized that for structured/tabular data widely encountered in business applications it is actually another machine learning algorithm, the gradient boosting machine (GBM) that most often achieves the highest accuracy in supervised learning  tasks. </w:t>
      </w:r>
    </w:p>
    <w:p w14:paraId="375112C2" w14:textId="7B21AE9B" w:rsidR="00A51BFE" w:rsidRPr="00CF0DAD" w:rsidRDefault="002C0C62" w:rsidP="00305DE2">
      <w:pPr>
        <w:spacing w:line="240" w:lineRule="auto"/>
        <w:rPr>
          <w:rStyle w:val="Emphasis"/>
          <w:rFonts w:cstheme="minorHAnsi"/>
          <w:i w:val="0"/>
          <w:iCs w:val="0"/>
          <w:color w:val="000000"/>
          <w:shd w:val="clear" w:color="auto" w:fill="FFFFFF"/>
        </w:rPr>
      </w:pPr>
      <w:r w:rsidRPr="00CF0DAD">
        <w:rPr>
          <w:rStyle w:val="Emphasis"/>
          <w:rFonts w:cstheme="minorHAnsi"/>
          <w:i w:val="0"/>
          <w:iCs w:val="0"/>
          <w:color w:val="000000"/>
          <w:shd w:val="clear" w:color="auto" w:fill="FFFFFF"/>
        </w:rPr>
        <w:t xml:space="preserve">        We intend to involve Light</w:t>
      </w:r>
      <w:r w:rsidR="00F71F38" w:rsidRPr="00CF0DAD">
        <w:rPr>
          <w:rStyle w:val="Emphasis"/>
          <w:rFonts w:cstheme="minorHAnsi"/>
          <w:i w:val="0"/>
          <w:iCs w:val="0"/>
          <w:color w:val="000000"/>
          <w:shd w:val="clear" w:color="auto" w:fill="FFFFFF"/>
        </w:rPr>
        <w:t xml:space="preserve"> </w:t>
      </w:r>
      <w:r w:rsidRPr="00CF0DAD">
        <w:rPr>
          <w:rStyle w:val="Emphasis"/>
          <w:rFonts w:cstheme="minorHAnsi"/>
          <w:i w:val="0"/>
          <w:iCs w:val="0"/>
          <w:color w:val="000000"/>
          <w:shd w:val="clear" w:color="auto" w:fill="FFFFFF"/>
        </w:rPr>
        <w:t xml:space="preserve">GBM and </w:t>
      </w:r>
      <w:r w:rsidR="00F71F38" w:rsidRPr="00CF0DAD">
        <w:rPr>
          <w:rFonts w:cstheme="minorHAnsi"/>
        </w:rPr>
        <w:t xml:space="preserve">Gradient Boosting Regressor in this case. </w:t>
      </w:r>
    </w:p>
    <w:p w14:paraId="69483AF5" w14:textId="4CA4874F" w:rsidR="002F5F3D" w:rsidRPr="00CF0DAD" w:rsidRDefault="00F71F38" w:rsidP="00305DE2">
      <w:pPr>
        <w:spacing w:line="240" w:lineRule="auto"/>
        <w:rPr>
          <w:rFonts w:cstheme="minorHAnsi"/>
          <w:color w:val="000000" w:themeColor="text1"/>
          <w:shd w:val="clear" w:color="auto" w:fill="FFFFFF"/>
        </w:rPr>
      </w:pPr>
      <w:r w:rsidRPr="00CF0DAD">
        <w:rPr>
          <w:rStyle w:val="Emphasis"/>
          <w:rFonts w:cstheme="minorHAnsi"/>
          <w:color w:val="000000" w:themeColor="text1"/>
          <w:shd w:val="clear" w:color="auto" w:fill="FFFFFF"/>
        </w:rPr>
        <w:t xml:space="preserve">        </w:t>
      </w:r>
      <w:r w:rsidRPr="00CF0DAD">
        <w:rPr>
          <w:rFonts w:cstheme="minorHAnsi"/>
          <w:color w:val="000000" w:themeColor="text1"/>
          <w:shd w:val="clear" w:color="auto" w:fill="FFFFFF"/>
        </w:rPr>
        <w:t>Light GBM is a fast, distributed, high-performance gradient </w:t>
      </w:r>
      <w:hyperlink r:id="rId8" w:history="1">
        <w:r w:rsidRPr="00CF0DAD">
          <w:rPr>
            <w:rStyle w:val="Hyperlink"/>
            <w:rFonts w:cstheme="minorHAnsi"/>
            <w:color w:val="000000" w:themeColor="text1"/>
            <w:u w:val="none"/>
            <w:shd w:val="clear" w:color="auto" w:fill="FFFFFF"/>
          </w:rPr>
          <w:t>boosting</w:t>
        </w:r>
      </w:hyperlink>
      <w:r w:rsidRPr="00CF0DAD">
        <w:rPr>
          <w:rFonts w:cstheme="minorHAnsi"/>
          <w:color w:val="000000" w:themeColor="text1"/>
          <w:shd w:val="clear" w:color="auto" w:fill="FFFFFF"/>
        </w:rPr>
        <w:t xml:space="preserve"> framework based on decision tree algorithm, used for ranking, classification and many other machine learning tasks. Light GBM is becoming more and more popular because of its faster train speed and higher efficiency. </w:t>
      </w:r>
    </w:p>
    <w:p w14:paraId="5EE7BD68" w14:textId="504B9458" w:rsidR="00523F31" w:rsidRPr="00CF0DAD" w:rsidRDefault="00523F31" w:rsidP="00305DE2">
      <w:pPr>
        <w:spacing w:line="240" w:lineRule="auto"/>
        <w:rPr>
          <w:rFonts w:cstheme="minorHAnsi"/>
          <w:color w:val="000000" w:themeColor="text1"/>
          <w:shd w:val="clear" w:color="auto" w:fill="FFFFFF"/>
        </w:rPr>
      </w:pPr>
      <w:r w:rsidRPr="00CF0DAD">
        <w:rPr>
          <w:rFonts w:cstheme="minorHAnsi"/>
          <w:color w:val="000000" w:themeColor="text1"/>
          <w:shd w:val="clear" w:color="auto" w:fill="FFFFFF"/>
        </w:rPr>
        <w:t xml:space="preserve">        Gradient Boosting is a typical decision tree machine learning technique, which usually solves regression and classification issues. It performs greatly </w:t>
      </w:r>
      <w:r w:rsidR="00DB6E3B" w:rsidRPr="00CF0DAD">
        <w:rPr>
          <w:rFonts w:cstheme="minorHAnsi"/>
          <w:color w:val="000000" w:themeColor="text1"/>
          <w:shd w:val="clear" w:color="auto" w:fill="FFFFFF"/>
        </w:rPr>
        <w:t>in prediction models.</w:t>
      </w:r>
    </w:p>
    <w:p w14:paraId="6883C511" w14:textId="77777777" w:rsidR="002F5F3D" w:rsidRPr="00CF0DAD" w:rsidRDefault="002F5F3D" w:rsidP="00305DE2">
      <w:pPr>
        <w:spacing w:line="240" w:lineRule="auto"/>
        <w:rPr>
          <w:rStyle w:val="Emphasis"/>
          <w:rFonts w:cstheme="minorHAnsi"/>
          <w:i w:val="0"/>
          <w:iCs w:val="0"/>
          <w:color w:val="000000"/>
          <w:shd w:val="clear" w:color="auto" w:fill="FFFFFF"/>
        </w:rPr>
      </w:pPr>
    </w:p>
    <w:p w14:paraId="57BFA717" w14:textId="1D3D247B" w:rsidR="00460280" w:rsidRPr="00CF0DAD" w:rsidRDefault="00460280" w:rsidP="00305DE2">
      <w:pPr>
        <w:spacing w:line="240" w:lineRule="auto"/>
        <w:rPr>
          <w:rStyle w:val="Emphasis"/>
          <w:rFonts w:cstheme="minorHAnsi"/>
          <w:i w:val="0"/>
          <w:iCs w:val="0"/>
          <w:color w:val="000000"/>
          <w:shd w:val="clear" w:color="auto" w:fill="FFFFFF"/>
        </w:rPr>
      </w:pPr>
      <w:r w:rsidRPr="00CF0DAD">
        <w:rPr>
          <w:rStyle w:val="Emphasis"/>
          <w:rFonts w:cstheme="minorHAnsi"/>
          <w:i w:val="0"/>
          <w:iCs w:val="0"/>
          <w:color w:val="000000"/>
          <w:shd w:val="clear" w:color="auto" w:fill="FFFFFF"/>
        </w:rPr>
        <w:t>2.</w:t>
      </w:r>
      <w:r w:rsidR="00D84E52" w:rsidRPr="00CF0DAD">
        <w:rPr>
          <w:rFonts w:cstheme="minorHAnsi"/>
        </w:rPr>
        <w:t xml:space="preserve"> </w:t>
      </w:r>
      <w:r w:rsidRPr="00CF0DAD">
        <w:rPr>
          <w:rStyle w:val="Emphasis"/>
          <w:rFonts w:cstheme="minorHAnsi"/>
          <w:i w:val="0"/>
          <w:iCs w:val="0"/>
          <w:color w:val="000000"/>
          <w:shd w:val="clear" w:color="auto" w:fill="FFFFFF"/>
        </w:rPr>
        <w:t xml:space="preserve"> </w:t>
      </w:r>
    </w:p>
    <w:p w14:paraId="5304FCF9" w14:textId="77777777" w:rsidR="00AF7B2A" w:rsidRPr="00CF0DAD" w:rsidRDefault="00AF7B2A" w:rsidP="00305DE2">
      <w:pPr>
        <w:spacing w:line="240" w:lineRule="auto"/>
        <w:rPr>
          <w:rFonts w:cstheme="minorHAnsi"/>
          <w:color w:val="000000" w:themeColor="text1"/>
        </w:rPr>
      </w:pPr>
      <w:r w:rsidRPr="00CF0DAD">
        <w:rPr>
          <w:rFonts w:cstheme="minorHAnsi"/>
          <w:color w:val="000000" w:themeColor="text1"/>
        </w:rPr>
        <w:t xml:space="preserve">Friedman (2001) proposed a Gradient Boosting algorithm to solve the minimization problem above, which works well with a variety of different loss functions </w:t>
      </w:r>
    </w:p>
    <w:p w14:paraId="6DD30E66" w14:textId="1B2E091C" w:rsidR="00DB6E3B" w:rsidRPr="00CF0DAD" w:rsidRDefault="00DB6E3B" w:rsidP="00305DE2">
      <w:pPr>
        <w:spacing w:line="240" w:lineRule="auto"/>
        <w:rPr>
          <w:rFonts w:cstheme="minorHAnsi"/>
          <w:color w:val="000000" w:themeColor="text1"/>
          <w:shd w:val="clear" w:color="auto" w:fill="FCFCFC"/>
        </w:rPr>
      </w:pPr>
      <w:r w:rsidRPr="00CF0DAD">
        <w:rPr>
          <w:rFonts w:cstheme="minorHAnsi"/>
          <w:color w:val="000000" w:themeColor="text1"/>
          <w:shd w:val="clear" w:color="auto" w:fill="FCFCFC"/>
        </w:rPr>
        <w:t>For </w:t>
      </w:r>
      <w:r w:rsidRPr="00CF0DAD">
        <w:rPr>
          <w:rStyle w:val="mjxassistivemathml"/>
          <w:rFonts w:cstheme="minorHAnsi"/>
          <w:color w:val="000000" w:themeColor="text1"/>
          <w:bdr w:val="none" w:sz="0" w:space="0" w:color="auto" w:frame="1"/>
          <w:shd w:val="clear" w:color="auto" w:fill="FCFCFC"/>
        </w:rPr>
        <w:t>m=1</w:t>
      </w:r>
      <w:r w:rsidRPr="00CF0DAD">
        <w:rPr>
          <w:rFonts w:cstheme="minorHAnsi"/>
          <w:color w:val="000000" w:themeColor="text1"/>
          <w:shd w:val="clear" w:color="auto" w:fill="FCFCFC"/>
        </w:rPr>
        <w:t> to </w:t>
      </w:r>
      <w:r w:rsidRPr="00CF0DAD">
        <w:rPr>
          <w:rStyle w:val="mjxassistivemathml"/>
          <w:rFonts w:cstheme="minorHAnsi"/>
          <w:color w:val="000000" w:themeColor="text1"/>
          <w:bdr w:val="none" w:sz="0" w:space="0" w:color="auto" w:frame="1"/>
          <w:shd w:val="clear" w:color="auto" w:fill="FCFCFC"/>
        </w:rPr>
        <w:t>M</w:t>
      </w:r>
      <w:r w:rsidRPr="00CF0DAD">
        <w:rPr>
          <w:rFonts w:cstheme="minorHAnsi"/>
          <w:color w:val="000000" w:themeColor="text1"/>
          <w:shd w:val="clear" w:color="auto" w:fill="FCFCFC"/>
        </w:rPr>
        <w:t>:</w:t>
      </w:r>
    </w:p>
    <w:p w14:paraId="50204579" w14:textId="4FDACE40" w:rsidR="00DB6E3B" w:rsidRPr="00CF0DAD" w:rsidRDefault="00DB6E3B" w:rsidP="00305DE2">
      <w:pPr>
        <w:spacing w:line="240" w:lineRule="auto"/>
        <w:rPr>
          <w:rFonts w:cstheme="minorHAnsi"/>
          <w:color w:val="000000" w:themeColor="text1"/>
          <w:shd w:val="clear" w:color="auto" w:fill="FCFCFC"/>
        </w:rPr>
      </w:pPr>
      <w:r w:rsidRPr="00CF0DAD">
        <w:rPr>
          <w:rFonts w:cstheme="minorHAnsi"/>
          <w:color w:val="000000" w:themeColor="text1"/>
          <w:shd w:val="clear" w:color="auto" w:fill="FCFCFC"/>
        </w:rPr>
        <w:t xml:space="preserve">1. Set </w:t>
      </w:r>
      <w:r w:rsidRPr="00CF0DAD">
        <w:rPr>
          <w:rFonts w:cstheme="minorHAnsi"/>
          <w:noProof/>
          <w:color w:val="000000" w:themeColor="text1"/>
          <w:shd w:val="clear" w:color="auto" w:fill="FCFCFC"/>
        </w:rPr>
        <w:drawing>
          <wp:inline distT="0" distB="0" distL="0" distR="0" wp14:anchorId="7F7E79DA" wp14:editId="3AACCE56">
            <wp:extent cx="2590800" cy="48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482600"/>
                    </a:xfrm>
                    <a:prstGeom prst="rect">
                      <a:avLst/>
                    </a:prstGeom>
                    <a:noFill/>
                    <a:ln>
                      <a:noFill/>
                    </a:ln>
                  </pic:spPr>
                </pic:pic>
              </a:graphicData>
            </a:graphic>
          </wp:inline>
        </w:drawing>
      </w:r>
    </w:p>
    <w:p w14:paraId="5434647F" w14:textId="7C4A63D2" w:rsidR="00DB6E3B" w:rsidRPr="00CF0DAD" w:rsidRDefault="00DB6E3B" w:rsidP="00DB6E3B">
      <w:pPr>
        <w:pStyle w:val="NormalWeb"/>
        <w:shd w:val="clear" w:color="auto" w:fill="FCFCFC"/>
        <w:spacing w:before="0" w:beforeAutospacing="0" w:after="0" w:afterAutospacing="0" w:line="360" w:lineRule="atLeast"/>
        <w:rPr>
          <w:rFonts w:asciiTheme="minorHAnsi" w:hAnsiTheme="minorHAnsi" w:cstheme="minorHAnsi"/>
          <w:color w:val="000000" w:themeColor="text1"/>
          <w:sz w:val="22"/>
          <w:szCs w:val="22"/>
        </w:rPr>
      </w:pPr>
      <w:r w:rsidRPr="00CF0DAD">
        <w:rPr>
          <w:rFonts w:asciiTheme="minorHAnsi" w:hAnsiTheme="minorHAnsi" w:cstheme="minorHAnsi"/>
          <w:color w:val="000000" w:themeColor="text1"/>
          <w:sz w:val="22"/>
          <w:szCs w:val="22"/>
          <w:shd w:val="clear" w:color="auto" w:fill="FFFFFF"/>
        </w:rPr>
        <w:t xml:space="preserve">2. </w:t>
      </w:r>
      <w:r w:rsidRPr="00CF0DAD">
        <w:rPr>
          <w:rFonts w:asciiTheme="minorHAnsi" w:hAnsiTheme="minorHAnsi" w:cstheme="minorHAnsi"/>
          <w:color w:val="000000" w:themeColor="text1"/>
          <w:sz w:val="22"/>
          <w:szCs w:val="22"/>
        </w:rPr>
        <w:t>For </w:t>
      </w:r>
      <w:r w:rsidRPr="00CF0DAD">
        <w:rPr>
          <w:rStyle w:val="mjxassistivemathml"/>
          <w:rFonts w:asciiTheme="minorHAnsi" w:hAnsiTheme="minorHAnsi" w:cstheme="minorHAnsi"/>
          <w:color w:val="000000" w:themeColor="text1"/>
          <w:sz w:val="22"/>
          <w:szCs w:val="22"/>
          <w:bdr w:val="none" w:sz="0" w:space="0" w:color="auto" w:frame="1"/>
        </w:rPr>
        <w:t>k=1</w:t>
      </w:r>
      <w:r w:rsidRPr="00CF0DAD">
        <w:rPr>
          <w:rFonts w:asciiTheme="minorHAnsi" w:hAnsiTheme="minorHAnsi" w:cstheme="minorHAnsi"/>
          <w:color w:val="000000" w:themeColor="text1"/>
          <w:sz w:val="22"/>
          <w:szCs w:val="22"/>
        </w:rPr>
        <w:t> to </w:t>
      </w:r>
      <w:r w:rsidRPr="00CF0DAD">
        <w:rPr>
          <w:rStyle w:val="mjxassistivemathml"/>
          <w:rFonts w:asciiTheme="minorHAnsi" w:hAnsiTheme="minorHAnsi" w:cstheme="minorHAnsi"/>
          <w:color w:val="000000" w:themeColor="text1"/>
          <w:sz w:val="22"/>
          <w:szCs w:val="22"/>
          <w:bdr w:val="none" w:sz="0" w:space="0" w:color="auto" w:frame="1"/>
        </w:rPr>
        <w:t>K</w:t>
      </w:r>
      <w:r w:rsidRPr="00CF0DAD">
        <w:rPr>
          <w:rFonts w:asciiTheme="minorHAnsi" w:hAnsiTheme="minorHAnsi" w:cstheme="minorHAnsi"/>
          <w:color w:val="000000" w:themeColor="text1"/>
          <w:sz w:val="22"/>
          <w:szCs w:val="22"/>
        </w:rPr>
        <w:t>:</w:t>
      </w:r>
    </w:p>
    <w:p w14:paraId="7900499B" w14:textId="19E43414" w:rsidR="00DB6E3B" w:rsidRPr="00CF0DAD" w:rsidRDefault="00DB6E3B" w:rsidP="00DB6E3B">
      <w:pPr>
        <w:pStyle w:val="NormalWeb"/>
        <w:numPr>
          <w:ilvl w:val="0"/>
          <w:numId w:val="30"/>
        </w:numPr>
        <w:shd w:val="clear" w:color="auto" w:fill="FCFCFC"/>
        <w:spacing w:before="0" w:beforeAutospacing="0" w:after="0" w:afterAutospacing="0" w:line="360" w:lineRule="atLeast"/>
        <w:ind w:left="360"/>
        <w:rPr>
          <w:rFonts w:asciiTheme="minorHAnsi" w:hAnsiTheme="minorHAnsi" w:cstheme="minorHAnsi"/>
          <w:color w:val="000000" w:themeColor="text1"/>
          <w:sz w:val="22"/>
          <w:szCs w:val="22"/>
        </w:rPr>
      </w:pPr>
      <w:r w:rsidRPr="00CF0DAD">
        <w:rPr>
          <w:rFonts w:asciiTheme="minorHAnsi" w:hAnsiTheme="minorHAnsi" w:cstheme="minorHAnsi"/>
          <w:color w:val="000000" w:themeColor="text1"/>
          <w:sz w:val="22"/>
          <w:szCs w:val="22"/>
        </w:rPr>
        <w:t>Compute </w:t>
      </w:r>
      <w:r w:rsidRPr="00CF0DAD">
        <w:rPr>
          <w:rStyle w:val="mi"/>
          <w:rFonts w:asciiTheme="minorHAnsi" w:hAnsiTheme="minorHAnsi" w:cstheme="minorHAnsi"/>
          <w:noProof/>
          <w:color w:val="000000" w:themeColor="text1"/>
          <w:sz w:val="22"/>
          <w:szCs w:val="22"/>
          <w:bdr w:val="none" w:sz="0" w:space="0" w:color="auto" w:frame="1"/>
        </w:rPr>
        <w:drawing>
          <wp:inline distT="0" distB="0" distL="0" distR="0" wp14:anchorId="62B62925" wp14:editId="3BB64B7E">
            <wp:extent cx="2647950" cy="23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234950"/>
                    </a:xfrm>
                    <a:prstGeom prst="rect">
                      <a:avLst/>
                    </a:prstGeom>
                    <a:noFill/>
                    <a:ln>
                      <a:noFill/>
                    </a:ln>
                  </pic:spPr>
                </pic:pic>
              </a:graphicData>
            </a:graphic>
          </wp:inline>
        </w:drawing>
      </w:r>
    </w:p>
    <w:p w14:paraId="62AE9E02" w14:textId="107AEDF6" w:rsidR="00DB6E3B" w:rsidRPr="00CF0DAD" w:rsidRDefault="00DB6E3B" w:rsidP="00DB6E3B">
      <w:pPr>
        <w:pStyle w:val="NormalWeb"/>
        <w:numPr>
          <w:ilvl w:val="0"/>
          <w:numId w:val="30"/>
        </w:numPr>
        <w:shd w:val="clear" w:color="auto" w:fill="FCFCFC"/>
        <w:spacing w:before="0" w:beforeAutospacing="0" w:after="0" w:afterAutospacing="0" w:line="360" w:lineRule="atLeast"/>
        <w:ind w:left="360"/>
        <w:rPr>
          <w:rStyle w:val="mi"/>
          <w:rFonts w:asciiTheme="minorHAnsi" w:hAnsiTheme="minorHAnsi" w:cstheme="minorHAnsi"/>
          <w:color w:val="000000" w:themeColor="text1"/>
          <w:sz w:val="22"/>
          <w:szCs w:val="22"/>
        </w:rPr>
      </w:pPr>
      <w:r w:rsidRPr="00CF0DAD">
        <w:rPr>
          <w:rFonts w:asciiTheme="minorHAnsi" w:hAnsiTheme="minorHAnsi" w:cstheme="minorHAnsi"/>
          <w:color w:val="000000" w:themeColor="text1"/>
          <w:sz w:val="22"/>
          <w:szCs w:val="22"/>
          <w:shd w:val="clear" w:color="auto" w:fill="FCFCFC"/>
        </w:rPr>
        <w:t>it a regression tree to the targets </w:t>
      </w:r>
      <w:r w:rsidRPr="00CF0DAD">
        <w:rPr>
          <w:rStyle w:val="mi"/>
          <w:rFonts w:asciiTheme="minorHAnsi" w:hAnsiTheme="minorHAnsi" w:cstheme="minorHAnsi"/>
          <w:color w:val="000000" w:themeColor="text1"/>
          <w:sz w:val="22"/>
          <w:szCs w:val="22"/>
          <w:bdr w:val="none" w:sz="0" w:space="0" w:color="auto" w:frame="1"/>
          <w:shd w:val="clear" w:color="auto" w:fill="FCFCFC"/>
        </w:rPr>
        <w:t>r</w:t>
      </w:r>
      <w:r w:rsidRPr="00CF0DAD">
        <w:rPr>
          <w:rStyle w:val="mi"/>
          <w:rFonts w:asciiTheme="minorHAnsi" w:hAnsiTheme="minorHAnsi" w:cstheme="minorHAnsi"/>
          <w:color w:val="000000" w:themeColor="text1"/>
          <w:sz w:val="22"/>
          <w:szCs w:val="22"/>
          <w:bdr w:val="none" w:sz="0" w:space="0" w:color="auto" w:frame="1"/>
          <w:shd w:val="clear" w:color="auto" w:fill="FCFCFC"/>
          <w:vertAlign w:val="subscript"/>
        </w:rPr>
        <w:t>ikm</w:t>
      </w:r>
      <w:r w:rsidRPr="00CF0DAD">
        <w:rPr>
          <w:rStyle w:val="mo"/>
          <w:rFonts w:asciiTheme="minorHAnsi" w:hAnsiTheme="minorHAnsi" w:cstheme="minorHAnsi"/>
          <w:color w:val="000000" w:themeColor="text1"/>
          <w:sz w:val="22"/>
          <w:szCs w:val="22"/>
          <w:bdr w:val="none" w:sz="0" w:space="0" w:color="auto" w:frame="1"/>
          <w:shd w:val="clear" w:color="auto" w:fill="FCFCFC"/>
        </w:rPr>
        <w:t>,</w:t>
      </w:r>
      <w:r w:rsidR="00786756" w:rsidRPr="00CF0DAD">
        <w:rPr>
          <w:rStyle w:val="mjxassistivemathml"/>
          <w:rFonts w:asciiTheme="minorHAnsi" w:hAnsiTheme="minorHAnsi" w:cstheme="minorHAnsi"/>
          <w:color w:val="000000" w:themeColor="text1"/>
          <w:sz w:val="22"/>
          <w:szCs w:val="22"/>
          <w:bdr w:val="none" w:sz="0" w:space="0" w:color="auto" w:frame="1"/>
          <w:shd w:val="clear" w:color="auto" w:fill="FCFCFC"/>
        </w:rPr>
        <w:t xml:space="preserve"> </w:t>
      </w:r>
      <w:r w:rsidRPr="00CF0DAD">
        <w:rPr>
          <w:rStyle w:val="mjxassistivemathml"/>
          <w:rFonts w:asciiTheme="minorHAnsi" w:hAnsiTheme="minorHAnsi" w:cstheme="minorHAnsi"/>
          <w:color w:val="000000" w:themeColor="text1"/>
          <w:sz w:val="22"/>
          <w:szCs w:val="22"/>
          <w:bdr w:val="none" w:sz="0" w:space="0" w:color="auto" w:frame="1"/>
          <w:shd w:val="clear" w:color="auto" w:fill="FCFCFC"/>
        </w:rPr>
        <w:t>i=1,2,…,N</w:t>
      </w:r>
      <w:r w:rsidRPr="00CF0DAD">
        <w:rPr>
          <w:rFonts w:asciiTheme="minorHAnsi" w:hAnsiTheme="minorHAnsi" w:cstheme="minorHAnsi"/>
          <w:color w:val="000000" w:themeColor="text1"/>
          <w:sz w:val="22"/>
          <w:szCs w:val="22"/>
          <w:shd w:val="clear" w:color="auto" w:fill="FCFCFC"/>
        </w:rPr>
        <w:t>, giving terminal regions </w:t>
      </w:r>
      <w:r w:rsidRPr="00CF0DAD">
        <w:rPr>
          <w:rStyle w:val="mi"/>
          <w:rFonts w:asciiTheme="minorHAnsi" w:hAnsiTheme="minorHAnsi" w:cstheme="minorHAnsi"/>
          <w:color w:val="000000" w:themeColor="text1"/>
          <w:sz w:val="22"/>
          <w:szCs w:val="22"/>
          <w:bdr w:val="none" w:sz="0" w:space="0" w:color="auto" w:frame="1"/>
          <w:shd w:val="clear" w:color="auto" w:fill="FCFCFC"/>
        </w:rPr>
        <w:t>R</w:t>
      </w:r>
      <w:r w:rsidRPr="00CF0DAD">
        <w:rPr>
          <w:rStyle w:val="mi"/>
          <w:rFonts w:asciiTheme="minorHAnsi" w:hAnsiTheme="minorHAnsi" w:cstheme="minorHAnsi"/>
          <w:color w:val="000000" w:themeColor="text1"/>
          <w:sz w:val="22"/>
          <w:szCs w:val="22"/>
          <w:bdr w:val="none" w:sz="0" w:space="0" w:color="auto" w:frame="1"/>
          <w:shd w:val="clear" w:color="auto" w:fill="FCFCFC"/>
          <w:vertAlign w:val="subscript"/>
        </w:rPr>
        <w:t>jim</w:t>
      </w:r>
      <w:r w:rsidRPr="00CF0DAD">
        <w:rPr>
          <w:rStyle w:val="mo"/>
          <w:rFonts w:asciiTheme="minorHAnsi" w:hAnsiTheme="minorHAnsi" w:cstheme="minorHAnsi"/>
          <w:color w:val="000000" w:themeColor="text1"/>
          <w:sz w:val="22"/>
          <w:szCs w:val="22"/>
          <w:bdr w:val="none" w:sz="0" w:space="0" w:color="auto" w:frame="1"/>
          <w:shd w:val="clear" w:color="auto" w:fill="FCFCFC"/>
        </w:rPr>
        <w:t>,</w:t>
      </w:r>
      <w:r w:rsidRPr="00CF0DAD">
        <w:rPr>
          <w:rStyle w:val="mi"/>
          <w:rFonts w:asciiTheme="minorHAnsi" w:hAnsiTheme="minorHAnsi" w:cstheme="minorHAnsi"/>
          <w:color w:val="000000" w:themeColor="text1"/>
          <w:sz w:val="22"/>
          <w:szCs w:val="22"/>
          <w:bdr w:val="none" w:sz="0" w:space="0" w:color="auto" w:frame="1"/>
          <w:shd w:val="clear" w:color="auto" w:fill="FCFCFC"/>
        </w:rPr>
        <w:t>j</w:t>
      </w:r>
      <w:r w:rsidRPr="00CF0DAD">
        <w:rPr>
          <w:rStyle w:val="mo"/>
          <w:rFonts w:asciiTheme="minorHAnsi" w:hAnsiTheme="minorHAnsi" w:cstheme="minorHAnsi"/>
          <w:color w:val="000000" w:themeColor="text1"/>
          <w:sz w:val="22"/>
          <w:szCs w:val="22"/>
          <w:bdr w:val="none" w:sz="0" w:space="0" w:color="auto" w:frame="1"/>
          <w:shd w:val="clear" w:color="auto" w:fill="FCFCFC"/>
        </w:rPr>
        <w:t>=</w:t>
      </w:r>
      <w:r w:rsidRPr="00CF0DAD">
        <w:rPr>
          <w:rStyle w:val="mn"/>
          <w:rFonts w:asciiTheme="minorHAnsi" w:hAnsiTheme="minorHAnsi" w:cstheme="minorHAnsi"/>
          <w:color w:val="000000" w:themeColor="text1"/>
          <w:sz w:val="22"/>
          <w:szCs w:val="22"/>
          <w:bdr w:val="none" w:sz="0" w:space="0" w:color="auto" w:frame="1"/>
          <w:shd w:val="clear" w:color="auto" w:fill="FCFCFC"/>
        </w:rPr>
        <w:t>1</w:t>
      </w:r>
      <w:r w:rsidRPr="00CF0DAD">
        <w:rPr>
          <w:rStyle w:val="mo"/>
          <w:rFonts w:asciiTheme="minorHAnsi" w:hAnsiTheme="minorHAnsi" w:cstheme="minorHAnsi"/>
          <w:color w:val="000000" w:themeColor="text1"/>
          <w:sz w:val="22"/>
          <w:szCs w:val="22"/>
          <w:bdr w:val="none" w:sz="0" w:space="0" w:color="auto" w:frame="1"/>
          <w:shd w:val="clear" w:color="auto" w:fill="FCFCFC"/>
        </w:rPr>
        <w:t>,</w:t>
      </w:r>
      <w:r w:rsidRPr="00CF0DAD">
        <w:rPr>
          <w:rStyle w:val="mn"/>
          <w:rFonts w:asciiTheme="minorHAnsi" w:hAnsiTheme="minorHAnsi" w:cstheme="minorHAnsi"/>
          <w:color w:val="000000" w:themeColor="text1"/>
          <w:sz w:val="22"/>
          <w:szCs w:val="22"/>
          <w:bdr w:val="none" w:sz="0" w:space="0" w:color="auto" w:frame="1"/>
          <w:shd w:val="clear" w:color="auto" w:fill="FCFCFC"/>
        </w:rPr>
        <w:t>2</w:t>
      </w:r>
      <w:r w:rsidRPr="00CF0DAD">
        <w:rPr>
          <w:rStyle w:val="mo"/>
          <w:rFonts w:asciiTheme="minorHAnsi" w:hAnsiTheme="minorHAnsi" w:cstheme="minorHAnsi"/>
          <w:color w:val="000000" w:themeColor="text1"/>
          <w:sz w:val="22"/>
          <w:szCs w:val="22"/>
          <w:bdr w:val="none" w:sz="0" w:space="0" w:color="auto" w:frame="1"/>
          <w:shd w:val="clear" w:color="auto" w:fill="FCFCFC"/>
        </w:rPr>
        <w:t>,…,</w:t>
      </w:r>
      <w:r w:rsidRPr="00CF0DAD">
        <w:rPr>
          <w:rStyle w:val="mi"/>
          <w:rFonts w:asciiTheme="minorHAnsi" w:hAnsiTheme="minorHAnsi" w:cstheme="minorHAnsi"/>
          <w:color w:val="000000" w:themeColor="text1"/>
          <w:sz w:val="22"/>
          <w:szCs w:val="22"/>
          <w:bdr w:val="none" w:sz="0" w:space="0" w:color="auto" w:frame="1"/>
          <w:shd w:val="clear" w:color="auto" w:fill="FCFCFC"/>
        </w:rPr>
        <w:t>J</w:t>
      </w:r>
      <w:r w:rsidRPr="00CF0DAD">
        <w:rPr>
          <w:rStyle w:val="mi"/>
          <w:rFonts w:asciiTheme="minorHAnsi" w:hAnsiTheme="minorHAnsi" w:cstheme="minorHAnsi"/>
          <w:color w:val="000000" w:themeColor="text1"/>
          <w:sz w:val="22"/>
          <w:szCs w:val="22"/>
          <w:bdr w:val="none" w:sz="0" w:space="0" w:color="auto" w:frame="1"/>
          <w:shd w:val="clear" w:color="auto" w:fill="FCFCFC"/>
          <w:vertAlign w:val="subscript"/>
        </w:rPr>
        <w:t>m</w:t>
      </w:r>
    </w:p>
    <w:p w14:paraId="176A3A3D" w14:textId="4E170F40" w:rsidR="00DB6E3B" w:rsidRPr="00CF0DAD" w:rsidRDefault="00786756" w:rsidP="00786756">
      <w:pPr>
        <w:pStyle w:val="NormalWeb"/>
        <w:numPr>
          <w:ilvl w:val="0"/>
          <w:numId w:val="30"/>
        </w:numPr>
        <w:shd w:val="clear" w:color="auto" w:fill="FCFCFC"/>
        <w:spacing w:before="0" w:beforeAutospacing="0" w:after="0" w:afterAutospacing="0" w:line="360" w:lineRule="atLeast"/>
        <w:ind w:left="360"/>
        <w:rPr>
          <w:rFonts w:asciiTheme="minorHAnsi" w:hAnsiTheme="minorHAnsi" w:cstheme="minorHAnsi"/>
          <w:color w:val="000000" w:themeColor="text1"/>
          <w:sz w:val="22"/>
          <w:szCs w:val="22"/>
        </w:rPr>
      </w:pPr>
      <w:r w:rsidRPr="00CF0DAD">
        <w:rPr>
          <w:rFonts w:asciiTheme="minorHAnsi" w:hAnsiTheme="minorHAnsi" w:cstheme="minorHAnsi"/>
          <w:color w:val="000000" w:themeColor="text1"/>
          <w:sz w:val="22"/>
          <w:szCs w:val="22"/>
          <w:shd w:val="clear" w:color="auto" w:fill="FCFCFC"/>
        </w:rPr>
        <w:t>Compute </w:t>
      </w:r>
      <w:r w:rsidRPr="00CF0DAD">
        <w:rPr>
          <w:rFonts w:asciiTheme="minorHAnsi" w:hAnsiTheme="minorHAnsi" w:cstheme="minorHAnsi"/>
          <w:noProof/>
          <w:color w:val="000000" w:themeColor="text1"/>
          <w:sz w:val="22"/>
          <w:szCs w:val="22"/>
          <w:shd w:val="clear" w:color="auto" w:fill="FCFCFC"/>
        </w:rPr>
        <w:drawing>
          <wp:inline distT="0" distB="0" distL="0" distR="0" wp14:anchorId="668B7444" wp14:editId="3D0A7C7C">
            <wp:extent cx="3657600" cy="49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495300"/>
                    </a:xfrm>
                    <a:prstGeom prst="rect">
                      <a:avLst/>
                    </a:prstGeom>
                    <a:noFill/>
                    <a:ln>
                      <a:noFill/>
                    </a:ln>
                  </pic:spPr>
                </pic:pic>
              </a:graphicData>
            </a:graphic>
          </wp:inline>
        </w:drawing>
      </w:r>
    </w:p>
    <w:p w14:paraId="65B0E01E" w14:textId="45BB81F8" w:rsidR="00786756" w:rsidRPr="00CF0DAD" w:rsidRDefault="00AF7B2A" w:rsidP="00AF7B2A">
      <w:pPr>
        <w:pStyle w:val="NormalWeb"/>
        <w:numPr>
          <w:ilvl w:val="0"/>
          <w:numId w:val="30"/>
        </w:numPr>
        <w:shd w:val="clear" w:color="auto" w:fill="FCFCFC"/>
        <w:spacing w:before="0" w:beforeAutospacing="0" w:after="0" w:afterAutospacing="0" w:line="360" w:lineRule="atLeast"/>
        <w:ind w:left="360"/>
        <w:rPr>
          <w:rFonts w:asciiTheme="minorHAnsi" w:hAnsiTheme="minorHAnsi" w:cstheme="minorHAnsi"/>
          <w:color w:val="000000" w:themeColor="text1"/>
          <w:sz w:val="22"/>
          <w:szCs w:val="22"/>
        </w:rPr>
      </w:pPr>
      <w:r w:rsidRPr="00CF0DAD">
        <w:rPr>
          <w:rFonts w:asciiTheme="minorHAnsi" w:hAnsiTheme="minorHAnsi" w:cstheme="minorHAnsi"/>
          <w:color w:val="000000" w:themeColor="text1"/>
          <w:sz w:val="22"/>
          <w:szCs w:val="22"/>
          <w:shd w:val="clear" w:color="auto" w:fill="FCFCFC"/>
        </w:rPr>
        <w:t xml:space="preserve">Update </w:t>
      </w:r>
      <w:r w:rsidRPr="00CF0DAD">
        <w:rPr>
          <w:rFonts w:asciiTheme="minorHAnsi" w:hAnsiTheme="minorHAnsi" w:cstheme="minorHAnsi"/>
          <w:snapToGrid w:val="0"/>
          <w:color w:val="000000" w:themeColor="text1"/>
          <w:w w:val="0"/>
          <w:sz w:val="22"/>
          <w:szCs w:val="22"/>
          <w:u w:color="000000"/>
          <w:bdr w:val="none" w:sz="0" w:space="0" w:color="000000"/>
          <w:shd w:val="clear" w:color="000000" w:fill="000000"/>
          <w:lang w:val="x-none" w:eastAsia="x-none" w:bidi="x-none"/>
        </w:rPr>
        <w:t xml:space="preserve"> </w:t>
      </w:r>
      <w:r w:rsidRPr="00CF0DAD">
        <w:rPr>
          <w:rFonts w:asciiTheme="minorHAnsi" w:hAnsiTheme="minorHAnsi" w:cstheme="minorHAnsi"/>
          <w:noProof/>
          <w:color w:val="000000" w:themeColor="text1"/>
          <w:sz w:val="22"/>
          <w:szCs w:val="22"/>
          <w:shd w:val="clear" w:color="auto" w:fill="FCFCFC"/>
        </w:rPr>
        <w:t xml:space="preserve">  </w:t>
      </w:r>
      <w:r w:rsidRPr="00CF0DAD">
        <w:rPr>
          <w:rFonts w:asciiTheme="minorHAnsi" w:hAnsiTheme="minorHAnsi" w:cstheme="minorHAnsi"/>
          <w:noProof/>
          <w:color w:val="000000" w:themeColor="text1"/>
          <w:sz w:val="22"/>
          <w:szCs w:val="22"/>
          <w:shd w:val="clear" w:color="auto" w:fill="FCFCFC"/>
        </w:rPr>
        <w:drawing>
          <wp:inline distT="0" distB="0" distL="0" distR="0" wp14:anchorId="39331857" wp14:editId="63D1C375">
            <wp:extent cx="3422650" cy="2921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2650" cy="292100"/>
                    </a:xfrm>
                    <a:prstGeom prst="rect">
                      <a:avLst/>
                    </a:prstGeom>
                    <a:noFill/>
                    <a:ln>
                      <a:noFill/>
                    </a:ln>
                  </pic:spPr>
                </pic:pic>
              </a:graphicData>
            </a:graphic>
          </wp:inline>
        </w:drawing>
      </w:r>
      <w:r w:rsidRPr="00CF0DAD">
        <w:rPr>
          <w:rFonts w:asciiTheme="minorHAnsi" w:hAnsiTheme="minorHAnsi" w:cstheme="minorHAnsi"/>
          <w:snapToGrid w:val="0"/>
          <w:color w:val="000000" w:themeColor="text1"/>
          <w:w w:val="0"/>
          <w:sz w:val="22"/>
          <w:szCs w:val="22"/>
          <w:u w:color="000000"/>
          <w:bdr w:val="none" w:sz="0" w:space="0" w:color="000000"/>
          <w:shd w:val="clear" w:color="000000" w:fill="000000"/>
          <w:lang w:val="x-none" w:eastAsia="x-none" w:bidi="x-none"/>
        </w:rPr>
        <w:t xml:space="preserve"> </w:t>
      </w:r>
    </w:p>
    <w:p w14:paraId="5FC36D99" w14:textId="1D099D90" w:rsidR="00DB6E3B" w:rsidRPr="00CF0DAD" w:rsidRDefault="00AF7B2A" w:rsidP="00AF7B2A">
      <w:pPr>
        <w:pStyle w:val="NormalWeb"/>
        <w:shd w:val="clear" w:color="auto" w:fill="FCFCFC"/>
        <w:spacing w:before="0" w:beforeAutospacing="0" w:after="0" w:afterAutospacing="0" w:line="360" w:lineRule="atLeast"/>
        <w:ind w:left="360"/>
        <w:rPr>
          <w:rFonts w:asciiTheme="minorHAnsi" w:hAnsiTheme="minorHAnsi" w:cstheme="minorHAnsi"/>
          <w:color w:val="000000" w:themeColor="text1"/>
          <w:sz w:val="22"/>
          <w:szCs w:val="22"/>
        </w:rPr>
      </w:pPr>
      <w:r w:rsidRPr="00CF0DAD">
        <w:rPr>
          <w:rFonts w:asciiTheme="minorHAnsi" w:hAnsiTheme="minorHAnsi" w:cstheme="minorHAnsi"/>
          <w:color w:val="000000" w:themeColor="text1"/>
          <w:sz w:val="22"/>
          <w:szCs w:val="22"/>
          <w:shd w:val="clear" w:color="auto" w:fill="FCFCFC"/>
        </w:rPr>
        <w:t xml:space="preserve">Output </w:t>
      </w:r>
      <w:r w:rsidRPr="00CF0DAD">
        <w:rPr>
          <w:rFonts w:asciiTheme="minorHAnsi" w:hAnsiTheme="minorHAnsi" w:cstheme="minorHAnsi"/>
          <w:noProof/>
          <w:color w:val="000000" w:themeColor="text1"/>
          <w:sz w:val="22"/>
          <w:szCs w:val="22"/>
          <w:shd w:val="clear" w:color="auto" w:fill="FCFCFC"/>
        </w:rPr>
        <w:drawing>
          <wp:inline distT="0" distB="0" distL="0" distR="0" wp14:anchorId="347D05F0" wp14:editId="30297837">
            <wp:extent cx="240665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6650" cy="304800"/>
                    </a:xfrm>
                    <a:prstGeom prst="rect">
                      <a:avLst/>
                    </a:prstGeom>
                    <a:noFill/>
                    <a:ln>
                      <a:noFill/>
                    </a:ln>
                  </pic:spPr>
                </pic:pic>
              </a:graphicData>
            </a:graphic>
          </wp:inline>
        </w:drawing>
      </w:r>
    </w:p>
    <w:p w14:paraId="3AD4821B" w14:textId="518CCC5C" w:rsidR="009478C8" w:rsidRPr="00CF0DAD" w:rsidRDefault="009478C8" w:rsidP="00305DE2">
      <w:pPr>
        <w:spacing w:line="240" w:lineRule="auto"/>
        <w:rPr>
          <w:rStyle w:val="Emphasis"/>
          <w:rFonts w:cstheme="minorHAnsi"/>
          <w:i w:val="0"/>
          <w:iCs w:val="0"/>
          <w:color w:val="000000"/>
          <w:shd w:val="clear" w:color="auto" w:fill="FFFFFF"/>
        </w:rPr>
      </w:pPr>
      <w:r w:rsidRPr="00CF0DAD">
        <w:rPr>
          <w:rStyle w:val="Emphasis"/>
          <w:rFonts w:cstheme="minorHAnsi"/>
          <w:i w:val="0"/>
          <w:iCs w:val="0"/>
          <w:color w:val="000000"/>
          <w:shd w:val="clear" w:color="auto" w:fill="FFFFFF"/>
        </w:rPr>
        <w:t>3</w:t>
      </w:r>
      <w:r w:rsidR="009530F6" w:rsidRPr="00CF0DAD">
        <w:rPr>
          <w:rStyle w:val="Emphasis"/>
          <w:rFonts w:cstheme="minorHAnsi"/>
          <w:i w:val="0"/>
          <w:iCs w:val="0"/>
          <w:color w:val="000000"/>
          <w:shd w:val="clear" w:color="auto" w:fill="FFFFFF"/>
        </w:rPr>
        <w:t>.</w:t>
      </w:r>
    </w:p>
    <w:p w14:paraId="2362E99F" w14:textId="77777777" w:rsidR="00DB6E3B" w:rsidRPr="00CF0DAD" w:rsidRDefault="00DB6E3B" w:rsidP="00DB6E3B">
      <w:pPr>
        <w:spacing w:line="240" w:lineRule="auto"/>
        <w:rPr>
          <w:rStyle w:val="Emphasis"/>
          <w:rFonts w:cstheme="minorHAnsi"/>
          <w:i w:val="0"/>
          <w:iCs w:val="0"/>
          <w:color w:val="000000"/>
          <w:shd w:val="clear" w:color="auto" w:fill="FFFFFF"/>
        </w:rPr>
      </w:pPr>
      <w:r w:rsidRPr="00CF0DAD">
        <w:rPr>
          <w:rStyle w:val="Emphasis"/>
          <w:rFonts w:cstheme="minorHAnsi"/>
          <w:i w:val="0"/>
          <w:iCs w:val="0"/>
          <w:color w:val="000000"/>
          <w:shd w:val="clear" w:color="auto" w:fill="FFFFFF"/>
        </w:rPr>
        <w:t xml:space="preserve">        Our dataset can be directly downloaded from </w:t>
      </w:r>
      <w:hyperlink r:id="rId14" w:history="1">
        <w:r w:rsidRPr="00CF0DAD">
          <w:rPr>
            <w:rStyle w:val="Hyperlink"/>
            <w:rFonts w:cstheme="minorHAnsi"/>
          </w:rPr>
          <w:t>https://www.kaggle.com/c/house-prices-advanced-regression-techniques</w:t>
        </w:r>
      </w:hyperlink>
      <w:r w:rsidRPr="00CF0DAD">
        <w:rPr>
          <w:rFonts w:cstheme="minorHAnsi"/>
        </w:rPr>
        <w:t xml:space="preserve">. It contains more than 70 independent variables, which includes street, alley, land slope and so on, to predict sale price of houses. </w:t>
      </w:r>
    </w:p>
    <w:p w14:paraId="25CA29A9" w14:textId="2E3584B2" w:rsidR="00A51BFE" w:rsidRPr="00CF0DAD" w:rsidRDefault="00DB6E3B" w:rsidP="002F5F3D">
      <w:pPr>
        <w:spacing w:line="240" w:lineRule="auto"/>
        <w:rPr>
          <w:rStyle w:val="Emphasis"/>
          <w:rFonts w:cstheme="minorHAnsi"/>
          <w:i w:val="0"/>
          <w:iCs w:val="0"/>
          <w:color w:val="252C33"/>
          <w:shd w:val="clear" w:color="auto" w:fill="FFFFFF"/>
        </w:rPr>
      </w:pPr>
      <w:r w:rsidRPr="00CF0DAD">
        <w:rPr>
          <w:rFonts w:cstheme="minorHAnsi"/>
          <w:color w:val="252C33"/>
          <w:shd w:val="clear" w:color="auto" w:fill="FFFFFF"/>
        </w:rPr>
        <w:t xml:space="preserve">        </w:t>
      </w:r>
      <w:r w:rsidRPr="00CF0DAD">
        <w:rPr>
          <w:rFonts w:cstheme="minorHAnsi"/>
        </w:rPr>
        <w:t xml:space="preserve">Gradient Boosting usually helps to deal with classification and regression problems, and data that requires classification or prediction can accordingly adapt this algorithm. Light GBM is a </w:t>
      </w:r>
      <w:r w:rsidR="00AF7B2A" w:rsidRPr="00CF0DAD">
        <w:rPr>
          <w:rFonts w:cstheme="minorHAnsi"/>
        </w:rPr>
        <w:t xml:space="preserve">special </w:t>
      </w:r>
      <w:r w:rsidRPr="00CF0DAD">
        <w:rPr>
          <w:rFonts w:cstheme="minorHAnsi"/>
        </w:rPr>
        <w:t>algorithm contained among Gradient Boosting.</w:t>
      </w:r>
    </w:p>
    <w:p w14:paraId="2065D5BD" w14:textId="77777777" w:rsidR="00A51BFE" w:rsidRPr="00CF0DAD" w:rsidRDefault="00A51BFE" w:rsidP="00305DE2">
      <w:pPr>
        <w:spacing w:line="240" w:lineRule="auto"/>
        <w:rPr>
          <w:rStyle w:val="Emphasis"/>
          <w:rFonts w:cstheme="minorHAnsi"/>
          <w:i w:val="0"/>
          <w:iCs w:val="0"/>
          <w:color w:val="000000"/>
          <w:shd w:val="clear" w:color="auto" w:fill="FFFFFF"/>
        </w:rPr>
      </w:pPr>
    </w:p>
    <w:p w14:paraId="15587EC5" w14:textId="5215D183" w:rsidR="00D0554B" w:rsidRPr="00CF0DAD" w:rsidRDefault="00555A45" w:rsidP="00305DE2">
      <w:pPr>
        <w:spacing w:line="240" w:lineRule="auto"/>
        <w:rPr>
          <w:rStyle w:val="Emphasis"/>
          <w:rFonts w:cstheme="minorHAnsi"/>
          <w:i w:val="0"/>
          <w:iCs w:val="0"/>
          <w:color w:val="000000"/>
          <w:shd w:val="clear" w:color="auto" w:fill="FFFFFF"/>
        </w:rPr>
      </w:pPr>
      <w:r w:rsidRPr="00CF0DAD">
        <w:rPr>
          <w:rStyle w:val="Emphasis"/>
          <w:rFonts w:cstheme="minorHAnsi"/>
          <w:i w:val="0"/>
          <w:iCs w:val="0"/>
          <w:color w:val="000000"/>
          <w:shd w:val="clear" w:color="auto" w:fill="FFFFFF"/>
        </w:rPr>
        <w:t>4.</w:t>
      </w:r>
    </w:p>
    <w:p w14:paraId="2A13673B" w14:textId="0F10DD96" w:rsidR="00562595" w:rsidRPr="00CF0DAD" w:rsidRDefault="00562595" w:rsidP="00305DE2">
      <w:pPr>
        <w:spacing w:line="240" w:lineRule="auto"/>
        <w:rPr>
          <w:rStyle w:val="Emphasis"/>
          <w:rFonts w:cstheme="minorHAnsi"/>
          <w:i w:val="0"/>
          <w:iCs w:val="0"/>
          <w:color w:val="000000" w:themeColor="text1"/>
          <w:shd w:val="clear" w:color="auto" w:fill="FFFFFF"/>
        </w:rPr>
      </w:pPr>
      <w:r w:rsidRPr="00CF0DAD">
        <w:rPr>
          <w:rStyle w:val="Emphasis"/>
          <w:rFonts w:cstheme="minorHAnsi"/>
          <w:i w:val="0"/>
          <w:iCs w:val="0"/>
          <w:color w:val="000000" w:themeColor="text1"/>
          <w:shd w:val="clear" w:color="auto" w:fill="FFFFFF"/>
        </w:rPr>
        <w:t xml:space="preserve">        Even though </w:t>
      </w:r>
      <w:r w:rsidRPr="00CF0DAD">
        <w:rPr>
          <w:rFonts w:cstheme="minorHAnsi"/>
          <w:color w:val="000000" w:themeColor="text1"/>
          <w:shd w:val="clear" w:color="auto" w:fill="FFFFFF"/>
        </w:rPr>
        <w:t>Gradient Boosting Machines is powerful, there are times when it works less effective than other algorithms.</w:t>
      </w:r>
    </w:p>
    <w:p w14:paraId="7F1C225C" w14:textId="77777777" w:rsidR="00562595" w:rsidRPr="00CF0DAD" w:rsidRDefault="00562595" w:rsidP="00562595">
      <w:pPr>
        <w:pStyle w:val="ListParagraph"/>
        <w:numPr>
          <w:ilvl w:val="0"/>
          <w:numId w:val="32"/>
        </w:numPr>
        <w:shd w:val="clear" w:color="auto" w:fill="FFFFFF"/>
        <w:spacing w:before="100" w:beforeAutospacing="1" w:after="100" w:afterAutospacing="1" w:line="240" w:lineRule="auto"/>
        <w:rPr>
          <w:rFonts w:eastAsia="Times New Roman" w:cstheme="minorHAnsi"/>
          <w:color w:val="000000" w:themeColor="text1"/>
        </w:rPr>
      </w:pPr>
      <w:r w:rsidRPr="00CF0DAD">
        <w:rPr>
          <w:rFonts w:eastAsia="Times New Roman" w:cstheme="minorHAnsi"/>
          <w:color w:val="000000" w:themeColor="text1"/>
        </w:rPr>
        <w:t>GBMs will continue improving to minimize all errors. This can overemphasize outliers and cause overfitting. Must use cross-validation to neutralize.</w:t>
      </w:r>
    </w:p>
    <w:p w14:paraId="755F11B7" w14:textId="77777777" w:rsidR="00562595" w:rsidRPr="00CF0DAD" w:rsidRDefault="00562595" w:rsidP="00562595">
      <w:pPr>
        <w:pStyle w:val="ListParagraph"/>
        <w:numPr>
          <w:ilvl w:val="0"/>
          <w:numId w:val="32"/>
        </w:numPr>
        <w:shd w:val="clear" w:color="auto" w:fill="FFFFFF"/>
        <w:spacing w:before="100" w:beforeAutospacing="1" w:after="100" w:afterAutospacing="1" w:line="240" w:lineRule="auto"/>
        <w:rPr>
          <w:rFonts w:eastAsia="Times New Roman" w:cstheme="minorHAnsi"/>
          <w:color w:val="000000" w:themeColor="text1"/>
        </w:rPr>
      </w:pPr>
      <w:r w:rsidRPr="00CF0DAD">
        <w:rPr>
          <w:rFonts w:eastAsia="Times New Roman" w:cstheme="minorHAnsi"/>
          <w:color w:val="000000" w:themeColor="text1"/>
        </w:rPr>
        <w:t>Computationally expensive - GBMs often require many trees (&gt;1000) which can be time and memory exhaustive.</w:t>
      </w:r>
    </w:p>
    <w:p w14:paraId="5B3781B4" w14:textId="56B56B8C" w:rsidR="00562595" w:rsidRPr="00CF0DAD" w:rsidRDefault="00562595" w:rsidP="00562595">
      <w:pPr>
        <w:pStyle w:val="ListParagraph"/>
        <w:numPr>
          <w:ilvl w:val="0"/>
          <w:numId w:val="32"/>
        </w:numPr>
        <w:shd w:val="clear" w:color="auto" w:fill="FFFFFF"/>
        <w:spacing w:before="100" w:beforeAutospacing="1" w:after="100" w:afterAutospacing="1" w:line="240" w:lineRule="auto"/>
        <w:rPr>
          <w:rFonts w:eastAsia="Times New Roman" w:cstheme="minorHAnsi"/>
          <w:color w:val="000000" w:themeColor="text1"/>
        </w:rPr>
      </w:pPr>
      <w:r w:rsidRPr="00CF0DAD">
        <w:rPr>
          <w:rFonts w:eastAsia="Times New Roman" w:cstheme="minorHAnsi"/>
          <w:color w:val="000000" w:themeColor="text1"/>
        </w:rPr>
        <w:t xml:space="preserve">The high flexibility results in many parameters that interact and influence heavily the behavior of the approach (number of iterations, tree depth, regularization parameters, etc.). </w:t>
      </w:r>
    </w:p>
    <w:p w14:paraId="74E59720" w14:textId="2DC3E7DB" w:rsidR="00B62622" w:rsidRPr="00CF0DAD" w:rsidRDefault="00562595" w:rsidP="002F5F3D">
      <w:pPr>
        <w:pStyle w:val="ListParagraph"/>
        <w:numPr>
          <w:ilvl w:val="0"/>
          <w:numId w:val="32"/>
        </w:numPr>
        <w:shd w:val="clear" w:color="auto" w:fill="FFFFFF"/>
        <w:spacing w:before="100" w:beforeAutospacing="1" w:after="100" w:afterAutospacing="1" w:line="240" w:lineRule="auto"/>
        <w:rPr>
          <w:rStyle w:val="Emphasis"/>
          <w:rFonts w:eastAsia="Times New Roman" w:cstheme="minorHAnsi"/>
          <w:i w:val="0"/>
          <w:iCs w:val="0"/>
          <w:color w:val="000000" w:themeColor="text1"/>
        </w:rPr>
      </w:pPr>
      <w:r w:rsidRPr="00CF0DAD">
        <w:rPr>
          <w:rFonts w:eastAsia="Times New Roman" w:cstheme="minorHAnsi"/>
          <w:color w:val="000000" w:themeColor="text1"/>
        </w:rPr>
        <w:t>Less interpretable although this is easily addressed with various tools (variable importance, partial dependence plots, LIME, etc).</w:t>
      </w:r>
    </w:p>
    <w:p w14:paraId="0797D85A" w14:textId="77777777" w:rsidR="00B62622" w:rsidRPr="00CF0DAD" w:rsidRDefault="00B62622" w:rsidP="00305DE2">
      <w:pPr>
        <w:spacing w:line="240" w:lineRule="auto"/>
        <w:rPr>
          <w:rFonts w:eastAsia="Times New Roman" w:cstheme="minorHAnsi"/>
        </w:rPr>
      </w:pPr>
    </w:p>
    <w:p w14:paraId="13C462D5" w14:textId="77777777" w:rsidR="007602B3" w:rsidRPr="00CF0DAD" w:rsidRDefault="00F60D63" w:rsidP="00305DE2">
      <w:pPr>
        <w:spacing w:line="240" w:lineRule="auto"/>
        <w:rPr>
          <w:rFonts w:eastAsia="Times New Roman" w:cstheme="minorHAnsi"/>
        </w:rPr>
      </w:pPr>
      <w:r w:rsidRPr="00CF0DAD">
        <w:rPr>
          <w:rFonts w:eastAsia="Times New Roman" w:cstheme="minorHAnsi"/>
        </w:rPr>
        <w:t xml:space="preserve">5. </w:t>
      </w:r>
    </w:p>
    <w:p w14:paraId="249DDEE5" w14:textId="77777777" w:rsidR="00562595" w:rsidRPr="00CF0DAD" w:rsidRDefault="00562595" w:rsidP="005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rPr>
      </w:pPr>
      <w:r w:rsidRPr="00CF0DAD">
        <w:rPr>
          <w:rFonts w:eastAsia="Times New Roman" w:cstheme="minorHAnsi"/>
        </w:rPr>
        <w:t>T</w:t>
      </w:r>
      <w:r w:rsidRPr="00CF0DAD">
        <w:rPr>
          <w:rFonts w:eastAsia="SimSun" w:cstheme="minorHAnsi"/>
        </w:rPr>
        <w:t>o run the algorithm, we adapted the following Python library:</w:t>
      </w:r>
    </w:p>
    <w:p w14:paraId="577CB648" w14:textId="77777777" w:rsidR="00562595" w:rsidRPr="00CF0DAD" w:rsidRDefault="00562595" w:rsidP="00562595">
      <w:pPr>
        <w:shd w:val="clear" w:color="auto" w:fill="FFFFFF"/>
        <w:spacing w:after="0" w:line="240" w:lineRule="auto"/>
        <w:textAlignment w:val="baseline"/>
        <w:rPr>
          <w:rFonts w:eastAsia="Times New Roman" w:cstheme="minorHAnsi"/>
        </w:rPr>
      </w:pPr>
      <w:r w:rsidRPr="00CF0DAD">
        <w:rPr>
          <w:rFonts w:eastAsia="Times New Roman" w:cstheme="minorHAnsi"/>
          <w:bdr w:val="none" w:sz="0" w:space="0" w:color="auto" w:frame="1"/>
        </w:rPr>
        <w:t>(1) sklearn:</w:t>
      </w:r>
    </w:p>
    <w:p w14:paraId="6669BFBF" w14:textId="77777777" w:rsidR="00562595" w:rsidRPr="00CF0DAD" w:rsidRDefault="00562595" w:rsidP="00562595">
      <w:pPr>
        <w:pStyle w:val="ListParagraph"/>
        <w:numPr>
          <w:ilvl w:val="0"/>
          <w:numId w:val="5"/>
        </w:numPr>
        <w:shd w:val="clear" w:color="auto" w:fill="FFFFFF"/>
        <w:spacing w:after="0" w:line="240" w:lineRule="auto"/>
        <w:textAlignment w:val="baseline"/>
        <w:rPr>
          <w:rFonts w:eastAsia="Times New Roman" w:cstheme="minorHAnsi"/>
        </w:rPr>
      </w:pPr>
      <w:r w:rsidRPr="00CF0DAD">
        <w:rPr>
          <w:rFonts w:eastAsia="Times New Roman" w:cstheme="minorHAnsi"/>
        </w:rPr>
        <w:t>In python, sklearn is a machine learning package which include a lot of machine learning algorithms.</w:t>
      </w:r>
    </w:p>
    <w:p w14:paraId="01EDE931" w14:textId="77777777" w:rsidR="00562595" w:rsidRPr="00CF0DAD" w:rsidRDefault="00562595" w:rsidP="00562595">
      <w:pPr>
        <w:pStyle w:val="ListParagraph"/>
        <w:numPr>
          <w:ilvl w:val="0"/>
          <w:numId w:val="5"/>
        </w:numPr>
        <w:shd w:val="clear" w:color="auto" w:fill="FFFFFF"/>
        <w:spacing w:after="0" w:line="240" w:lineRule="auto"/>
        <w:textAlignment w:val="baseline"/>
        <w:rPr>
          <w:rFonts w:eastAsia="Times New Roman" w:cstheme="minorHAnsi"/>
        </w:rPr>
      </w:pPr>
      <w:r w:rsidRPr="00CF0DAD">
        <w:rPr>
          <w:rFonts w:eastAsia="Times New Roman" w:cstheme="minorHAnsi"/>
        </w:rPr>
        <w:t>We are using some of its modules like train_test_split, DecisionTreeClassifier and DecisionTreeRegressor.</w:t>
      </w:r>
    </w:p>
    <w:p w14:paraId="1F17B85F" w14:textId="77777777" w:rsidR="00562595" w:rsidRPr="00CF0DAD" w:rsidRDefault="00562595" w:rsidP="00562595">
      <w:pPr>
        <w:shd w:val="clear" w:color="auto" w:fill="FFFFFF"/>
        <w:spacing w:after="0" w:line="240" w:lineRule="auto"/>
        <w:textAlignment w:val="baseline"/>
        <w:rPr>
          <w:rFonts w:eastAsia="Times New Roman" w:cstheme="minorHAnsi"/>
          <w:bdr w:val="none" w:sz="0" w:space="0" w:color="auto" w:frame="1"/>
        </w:rPr>
      </w:pPr>
    </w:p>
    <w:p w14:paraId="6C08D77F" w14:textId="77777777" w:rsidR="00562595" w:rsidRPr="00CF0DAD" w:rsidRDefault="00562595" w:rsidP="00562595">
      <w:pPr>
        <w:shd w:val="clear" w:color="auto" w:fill="FFFFFF"/>
        <w:spacing w:after="0" w:line="240" w:lineRule="auto"/>
        <w:textAlignment w:val="baseline"/>
        <w:rPr>
          <w:rFonts w:eastAsia="Times New Roman" w:cstheme="minorHAnsi"/>
        </w:rPr>
      </w:pPr>
      <w:r w:rsidRPr="00CF0DAD">
        <w:rPr>
          <w:rFonts w:eastAsia="Times New Roman" w:cstheme="minorHAnsi"/>
          <w:bdr w:val="none" w:sz="0" w:space="0" w:color="auto" w:frame="1"/>
        </w:rPr>
        <w:t>(2) NumPy:</w:t>
      </w:r>
    </w:p>
    <w:p w14:paraId="2A4022D1" w14:textId="77777777" w:rsidR="00562595" w:rsidRPr="00CF0DAD" w:rsidRDefault="00562595" w:rsidP="00562595">
      <w:pPr>
        <w:pStyle w:val="ListParagraph"/>
        <w:numPr>
          <w:ilvl w:val="0"/>
          <w:numId w:val="6"/>
        </w:numPr>
        <w:shd w:val="clear" w:color="auto" w:fill="FFFFFF"/>
        <w:spacing w:after="0" w:line="240" w:lineRule="auto"/>
        <w:textAlignment w:val="baseline"/>
        <w:rPr>
          <w:rFonts w:eastAsia="Times New Roman" w:cstheme="minorHAnsi"/>
        </w:rPr>
      </w:pPr>
      <w:r w:rsidRPr="00CF0DAD">
        <w:rPr>
          <w:rFonts w:eastAsia="Times New Roman" w:cstheme="minorHAnsi"/>
        </w:rPr>
        <w:t>It is a numeric python module which provides fast maths functions for calculations.</w:t>
      </w:r>
    </w:p>
    <w:p w14:paraId="7984732E" w14:textId="77777777" w:rsidR="00562595" w:rsidRPr="00CF0DAD" w:rsidRDefault="00562595" w:rsidP="00562595">
      <w:pPr>
        <w:pStyle w:val="ListParagraph"/>
        <w:numPr>
          <w:ilvl w:val="0"/>
          <w:numId w:val="6"/>
        </w:numPr>
        <w:shd w:val="clear" w:color="auto" w:fill="FFFFFF"/>
        <w:spacing w:after="0" w:line="240" w:lineRule="auto"/>
        <w:textAlignment w:val="baseline"/>
        <w:rPr>
          <w:rFonts w:eastAsia="Times New Roman" w:cstheme="minorHAnsi"/>
        </w:rPr>
      </w:pPr>
      <w:r w:rsidRPr="00CF0DAD">
        <w:rPr>
          <w:rFonts w:eastAsia="Times New Roman" w:cstheme="minorHAnsi"/>
        </w:rPr>
        <w:t>It is used to read data in numpy arrays and for manipulation purpose.</w:t>
      </w:r>
    </w:p>
    <w:p w14:paraId="6943A1F2" w14:textId="77777777" w:rsidR="00562595" w:rsidRPr="00CF0DAD" w:rsidRDefault="00562595" w:rsidP="00562595">
      <w:pPr>
        <w:shd w:val="clear" w:color="auto" w:fill="FFFFFF"/>
        <w:spacing w:after="0" w:line="240" w:lineRule="auto"/>
        <w:textAlignment w:val="baseline"/>
        <w:rPr>
          <w:rFonts w:eastAsia="Times New Roman" w:cstheme="minorHAnsi"/>
          <w:bdr w:val="none" w:sz="0" w:space="0" w:color="auto" w:frame="1"/>
        </w:rPr>
      </w:pPr>
    </w:p>
    <w:p w14:paraId="62A8B307" w14:textId="77777777" w:rsidR="00562595" w:rsidRPr="00CF0DAD" w:rsidRDefault="00562595" w:rsidP="00562595">
      <w:pPr>
        <w:shd w:val="clear" w:color="auto" w:fill="FFFFFF"/>
        <w:spacing w:after="0" w:line="240" w:lineRule="auto"/>
        <w:textAlignment w:val="baseline"/>
        <w:rPr>
          <w:rFonts w:eastAsia="Times New Roman" w:cstheme="minorHAnsi"/>
        </w:rPr>
      </w:pPr>
      <w:r w:rsidRPr="00CF0DAD">
        <w:rPr>
          <w:rFonts w:eastAsia="Times New Roman" w:cstheme="minorHAnsi"/>
          <w:bdr w:val="none" w:sz="0" w:space="0" w:color="auto" w:frame="1"/>
        </w:rPr>
        <w:t>(3) Pandas:</w:t>
      </w:r>
    </w:p>
    <w:p w14:paraId="7CE905E1" w14:textId="77777777" w:rsidR="00562595" w:rsidRPr="00CF0DAD" w:rsidRDefault="00562595" w:rsidP="00562595">
      <w:pPr>
        <w:pStyle w:val="ListParagraph"/>
        <w:numPr>
          <w:ilvl w:val="0"/>
          <w:numId w:val="7"/>
        </w:numPr>
        <w:shd w:val="clear" w:color="auto" w:fill="FFFFFF"/>
        <w:spacing w:after="0" w:line="240" w:lineRule="auto"/>
        <w:textAlignment w:val="baseline"/>
        <w:rPr>
          <w:rFonts w:eastAsia="Times New Roman" w:cstheme="minorHAnsi"/>
        </w:rPr>
      </w:pPr>
      <w:r w:rsidRPr="00CF0DAD">
        <w:rPr>
          <w:rFonts w:eastAsia="Times New Roman" w:cstheme="minorHAnsi"/>
        </w:rPr>
        <w:t>Used to read and write different files.</w:t>
      </w:r>
    </w:p>
    <w:p w14:paraId="12938FFD" w14:textId="77777777" w:rsidR="00562595" w:rsidRPr="00CF0DAD" w:rsidRDefault="00562595" w:rsidP="00562595">
      <w:pPr>
        <w:pStyle w:val="ListParagraph"/>
        <w:numPr>
          <w:ilvl w:val="0"/>
          <w:numId w:val="7"/>
        </w:numPr>
        <w:shd w:val="clear" w:color="auto" w:fill="FFFFFF"/>
        <w:spacing w:after="0" w:line="240" w:lineRule="auto"/>
        <w:textAlignment w:val="baseline"/>
        <w:rPr>
          <w:rFonts w:eastAsia="Times New Roman" w:cstheme="minorHAnsi"/>
        </w:rPr>
      </w:pPr>
      <w:r w:rsidRPr="00CF0DAD">
        <w:rPr>
          <w:rFonts w:eastAsia="Times New Roman" w:cstheme="minorHAnsi"/>
        </w:rPr>
        <w:t>Data manipulation can be done easily with dataframes.</w:t>
      </w:r>
    </w:p>
    <w:p w14:paraId="42078B24" w14:textId="77777777" w:rsidR="00562595" w:rsidRPr="00CF0DAD" w:rsidRDefault="00562595" w:rsidP="005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rPr>
      </w:pPr>
    </w:p>
    <w:p w14:paraId="3671C0B1" w14:textId="77777777" w:rsidR="00562595" w:rsidRPr="00CF0DAD" w:rsidRDefault="00562595" w:rsidP="005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rPr>
      </w:pPr>
      <w:r w:rsidRPr="00CF0DAD">
        <w:rPr>
          <w:rFonts w:eastAsia="SimSun" w:cstheme="minorHAnsi"/>
        </w:rPr>
        <w:t>(4) Matplotlib:</w:t>
      </w:r>
    </w:p>
    <w:p w14:paraId="44FA0D42" w14:textId="77777777" w:rsidR="00562595" w:rsidRPr="00CF0DAD" w:rsidRDefault="00562595" w:rsidP="00562595">
      <w:pPr>
        <w:pStyle w:val="ListParagraph"/>
        <w:numPr>
          <w:ilvl w:val="0"/>
          <w:numId w:val="7"/>
        </w:numPr>
        <w:shd w:val="clear" w:color="auto" w:fill="FFFFFF"/>
        <w:spacing w:after="0" w:line="240" w:lineRule="auto"/>
        <w:textAlignment w:val="baseline"/>
        <w:rPr>
          <w:rFonts w:eastAsia="Times New Roman" w:cstheme="minorHAnsi"/>
        </w:rPr>
      </w:pPr>
      <w:r w:rsidRPr="00CF0DAD">
        <w:rPr>
          <w:rFonts w:eastAsia="Times New Roman" w:cstheme="minorHAnsi"/>
        </w:rPr>
        <w:t>Used to draw the comparison lines between the prediction figures and actual figures.</w:t>
      </w:r>
    </w:p>
    <w:p w14:paraId="47DB7757" w14:textId="77777777" w:rsidR="00562595" w:rsidRPr="00CF0DAD" w:rsidRDefault="00562595" w:rsidP="005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rPr>
      </w:pPr>
    </w:p>
    <w:p w14:paraId="497E20B1" w14:textId="77777777" w:rsidR="00562595" w:rsidRPr="00CF0DAD" w:rsidRDefault="00562595" w:rsidP="005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rPr>
      </w:pPr>
      <w:r w:rsidRPr="00CF0DAD">
        <w:rPr>
          <w:rFonts w:eastAsia="SimSun" w:cstheme="minorHAnsi"/>
        </w:rPr>
        <w:t>(5) Seaborn:</w:t>
      </w:r>
    </w:p>
    <w:p w14:paraId="06B90936" w14:textId="77777777" w:rsidR="00562595" w:rsidRPr="00CF0DAD" w:rsidRDefault="00562595" w:rsidP="00562595">
      <w:pPr>
        <w:pStyle w:val="ListParagraph"/>
        <w:numPr>
          <w:ilvl w:val="0"/>
          <w:numId w:val="7"/>
        </w:numPr>
        <w:shd w:val="clear" w:color="auto" w:fill="FFFFFF"/>
        <w:spacing w:after="0" w:line="240" w:lineRule="auto"/>
        <w:textAlignment w:val="baseline"/>
        <w:rPr>
          <w:rFonts w:eastAsia="Times New Roman" w:cstheme="minorHAnsi"/>
        </w:rPr>
      </w:pPr>
      <w:r w:rsidRPr="00CF0DAD">
        <w:rPr>
          <w:rFonts w:eastAsia="Times New Roman" w:cstheme="minorHAnsi"/>
        </w:rPr>
        <w:t>Used to draw scatter chart between the variables</w:t>
      </w:r>
    </w:p>
    <w:p w14:paraId="205449E9" w14:textId="77777777" w:rsidR="00562595" w:rsidRPr="00CF0DAD" w:rsidRDefault="00562595" w:rsidP="005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F0DAD">
        <w:rPr>
          <w:rFonts w:eastAsia="Times New Roman" w:cstheme="minorHAnsi"/>
        </w:rPr>
        <w:t>We also adapted the following functions/methods</w:t>
      </w:r>
    </w:p>
    <w:p w14:paraId="5CA444D6" w14:textId="77777777" w:rsidR="00562595" w:rsidRPr="00CF0DAD" w:rsidRDefault="00562595" w:rsidP="005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F0DAD">
        <w:rPr>
          <w:rFonts w:eastAsia="Times New Roman" w:cstheme="minorHAnsi"/>
        </w:rPr>
        <w:t>(1) Data Import:</w:t>
      </w:r>
    </w:p>
    <w:p w14:paraId="24F1B3BD" w14:textId="77777777" w:rsidR="00562595" w:rsidRPr="00CF0DAD" w:rsidRDefault="00562595" w:rsidP="005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67892603" w14:textId="77777777" w:rsidR="00562595" w:rsidRPr="00CF0DAD" w:rsidRDefault="00562595" w:rsidP="0056259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F0DAD">
        <w:rPr>
          <w:rFonts w:eastAsia="Times New Roman" w:cstheme="minorHAnsi"/>
        </w:rPr>
        <w:t>To import and manipulate the data we are using the pandas package provided in python</w:t>
      </w:r>
    </w:p>
    <w:p w14:paraId="13841E74" w14:textId="77777777" w:rsidR="00562595" w:rsidRPr="00CF0DAD" w:rsidRDefault="00562595" w:rsidP="005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4E91080E" w14:textId="77777777" w:rsidR="00562595" w:rsidRPr="00CF0DAD" w:rsidRDefault="00562595" w:rsidP="005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F0DAD">
        <w:rPr>
          <w:rFonts w:eastAsia="Times New Roman" w:cstheme="minorHAnsi"/>
        </w:rPr>
        <w:t>(2) Data Slicing:</w:t>
      </w:r>
    </w:p>
    <w:p w14:paraId="2CEED89B" w14:textId="77777777" w:rsidR="00562595" w:rsidRPr="00CF0DAD" w:rsidRDefault="00562595" w:rsidP="0056259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F0DAD">
        <w:rPr>
          <w:rFonts w:eastAsia="Times New Roman" w:cstheme="minorHAnsi"/>
        </w:rPr>
        <w:t>Before training the model we have to split the dataset into the training and testing dataset</w:t>
      </w:r>
    </w:p>
    <w:p w14:paraId="61F86BC7" w14:textId="77777777" w:rsidR="00562595" w:rsidRPr="00CF0DAD" w:rsidRDefault="00562595" w:rsidP="0056259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F0DAD">
        <w:rPr>
          <w:rFonts w:eastAsia="Times New Roman" w:cstheme="minorHAnsi"/>
        </w:rPr>
        <w:t>To split the dataset for training and testing we are using the sklearn module train_test_split</w:t>
      </w:r>
    </w:p>
    <w:p w14:paraId="124B9759" w14:textId="77777777" w:rsidR="00562595" w:rsidRPr="00CF0DAD" w:rsidRDefault="00562595" w:rsidP="0056259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F0DAD">
        <w:rPr>
          <w:rFonts w:eastAsia="Times New Roman" w:cstheme="minorHAnsi"/>
        </w:rPr>
        <w:t>Random-state variable is a pseudo-random number generator state used for random sampling</w:t>
      </w:r>
    </w:p>
    <w:p w14:paraId="78F9F3F1" w14:textId="77777777" w:rsidR="00562595" w:rsidRPr="00CF0DAD" w:rsidRDefault="00562595" w:rsidP="005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281050C0" w14:textId="77777777" w:rsidR="00562595" w:rsidRPr="00CF0DAD" w:rsidRDefault="00562595" w:rsidP="00562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F0DAD">
        <w:rPr>
          <w:rFonts w:eastAsia="Times New Roman" w:cstheme="minorHAnsi"/>
        </w:rPr>
        <w:t>(3) Data Evaluating</w:t>
      </w:r>
    </w:p>
    <w:p w14:paraId="14F69451" w14:textId="77777777" w:rsidR="00562595" w:rsidRPr="00CF0DAD" w:rsidRDefault="00562595" w:rsidP="00562595">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F0DAD">
        <w:rPr>
          <w:rFonts w:eastAsia="Times New Roman" w:cstheme="minorHAnsi"/>
        </w:rPr>
        <w:t>By exploring accuracy score, weighted average score of precision, weighted average score of recall, we evaluate the result.</w:t>
      </w:r>
    </w:p>
    <w:p w14:paraId="52A4B49A" w14:textId="77777777" w:rsidR="00562595" w:rsidRPr="00CF0DAD" w:rsidRDefault="00562595" w:rsidP="00562595">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F0DAD">
        <w:rPr>
          <w:rFonts w:eastAsia="Times New Roman" w:cstheme="minorHAnsi"/>
        </w:rPr>
        <w:t>We used MSE to evaluate the result.</w:t>
      </w:r>
    </w:p>
    <w:p w14:paraId="432D196E" w14:textId="77777777" w:rsidR="002F5F3D" w:rsidRPr="00CF0DAD" w:rsidRDefault="002F5F3D" w:rsidP="00305DE2">
      <w:pPr>
        <w:spacing w:line="240" w:lineRule="auto"/>
        <w:rPr>
          <w:rFonts w:cstheme="minorHAnsi"/>
        </w:rPr>
      </w:pPr>
    </w:p>
    <w:p w14:paraId="7D49CEEE" w14:textId="2353AFAE" w:rsidR="002F5F3D" w:rsidRPr="00CF0DAD" w:rsidRDefault="00AE16CE" w:rsidP="00562595">
      <w:pPr>
        <w:spacing w:line="240" w:lineRule="auto"/>
        <w:rPr>
          <w:rFonts w:cstheme="minorHAnsi"/>
        </w:rPr>
      </w:pPr>
      <w:r w:rsidRPr="00CF0DAD">
        <w:rPr>
          <w:rFonts w:cstheme="minorHAnsi"/>
        </w:rPr>
        <w:t>6.</w:t>
      </w:r>
    </w:p>
    <w:p w14:paraId="5C876E97" w14:textId="6887E658" w:rsidR="00562595" w:rsidRPr="00CF0DAD" w:rsidRDefault="00562595" w:rsidP="00562595">
      <w:pPr>
        <w:spacing w:line="240" w:lineRule="auto"/>
        <w:rPr>
          <w:rFonts w:cstheme="minorHAnsi"/>
          <w:color w:val="000000" w:themeColor="text1"/>
          <w:shd w:val="clear" w:color="auto" w:fill="FFFFFF"/>
        </w:rPr>
      </w:pPr>
      <w:r w:rsidRPr="00CF0DAD">
        <w:rPr>
          <w:rFonts w:cstheme="minorHAnsi"/>
          <w:color w:val="000000" w:themeColor="text1"/>
        </w:rPr>
        <w:t xml:space="preserve">        We used </w:t>
      </w:r>
      <w:r w:rsidRPr="00CF0DAD">
        <w:rPr>
          <w:rFonts w:cstheme="minorHAnsi"/>
          <w:color w:val="000000" w:themeColor="text1"/>
          <w:shd w:val="clear" w:color="auto" w:fill="FFFFFF"/>
        </w:rPr>
        <w:t>Root Mean Squared Logarithmic Error (RMSLE) to evaluate the model. According to </w:t>
      </w:r>
      <w:hyperlink r:id="rId15" w:tgtFrame="_blank" w:history="1">
        <w:r w:rsidRPr="00CF0DAD">
          <w:rPr>
            <w:rStyle w:val="Hyperlink"/>
            <w:rFonts w:cstheme="minorHAnsi"/>
            <w:color w:val="000000" w:themeColor="text1"/>
            <w:u w:val="none"/>
            <w:bdr w:val="none" w:sz="0" w:space="0" w:color="auto" w:frame="1"/>
            <w:shd w:val="clear" w:color="auto" w:fill="FFFFFF"/>
          </w:rPr>
          <w:t>Kaggle's own definition</w:t>
        </w:r>
      </w:hyperlink>
      <w:r w:rsidRPr="00CF0DAD">
        <w:rPr>
          <w:rFonts w:cstheme="minorHAnsi"/>
          <w:color w:val="000000" w:themeColor="text1"/>
          <w:shd w:val="clear" w:color="auto" w:fill="FFFFFF"/>
        </w:rPr>
        <w:t> of RMSLE, "RMSLE penalizes an under-predicted estimate greater than an over-predicted estimate."</w:t>
      </w:r>
    </w:p>
    <w:p w14:paraId="409CA82E" w14:textId="5B03FB7C" w:rsidR="00562595" w:rsidRPr="00CF0DAD" w:rsidRDefault="00562595" w:rsidP="00562595">
      <w:pPr>
        <w:spacing w:line="240" w:lineRule="auto"/>
        <w:rPr>
          <w:rFonts w:cstheme="minorHAnsi"/>
          <w:color w:val="000000" w:themeColor="text1"/>
          <w:shd w:val="clear" w:color="auto" w:fill="FFFFFF"/>
        </w:rPr>
      </w:pPr>
      <w:r w:rsidRPr="00CF0DAD">
        <w:rPr>
          <w:rFonts w:cstheme="minorHAnsi"/>
          <w:color w:val="000000" w:themeColor="text1"/>
          <w:shd w:val="clear" w:color="auto" w:fill="FFFFFF"/>
        </w:rPr>
        <w:t xml:space="preserve">        The formula of RMLSE is shown as below.</w:t>
      </w:r>
    </w:p>
    <w:p w14:paraId="2167A525" w14:textId="5C33CF17" w:rsidR="00562595" w:rsidRPr="00CF0DAD" w:rsidRDefault="00562595" w:rsidP="00CF0DAD">
      <w:pPr>
        <w:spacing w:line="240" w:lineRule="auto"/>
        <w:jc w:val="center"/>
        <w:rPr>
          <w:rFonts w:cstheme="minorHAnsi"/>
          <w:b/>
          <w:bCs/>
          <w:color w:val="000000" w:themeColor="text1"/>
        </w:rPr>
      </w:pPr>
      <w:r w:rsidRPr="00CF0DAD">
        <w:rPr>
          <w:rFonts w:cstheme="minorHAnsi"/>
          <w:noProof/>
        </w:rPr>
        <w:drawing>
          <wp:inline distT="0" distB="0" distL="0" distR="0" wp14:anchorId="1D1810C1" wp14:editId="7BF8BDAE">
            <wp:extent cx="2010473" cy="55245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48094" cy="562788"/>
                    </a:xfrm>
                    <a:prstGeom prst="rect">
                      <a:avLst/>
                    </a:prstGeom>
                    <a:noFill/>
                    <a:ln>
                      <a:noFill/>
                    </a:ln>
                  </pic:spPr>
                </pic:pic>
              </a:graphicData>
            </a:graphic>
          </wp:inline>
        </w:drawing>
      </w:r>
    </w:p>
    <w:p w14:paraId="426F330F" w14:textId="77777777" w:rsidR="002F5F3D" w:rsidRPr="00CF0DAD" w:rsidRDefault="002F5F3D" w:rsidP="00305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14CA4985" w14:textId="5A0DF280" w:rsidR="00DC3917" w:rsidRPr="00CF0DAD" w:rsidRDefault="00DC3917" w:rsidP="00305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F0DAD">
        <w:rPr>
          <w:rFonts w:eastAsia="Times New Roman" w:cstheme="minorHAnsi"/>
        </w:rPr>
        <w:t>7.</w:t>
      </w:r>
    </w:p>
    <w:p w14:paraId="2B7BB41E" w14:textId="121C5A08" w:rsidR="00D4569F" w:rsidRPr="00CF0DAD" w:rsidRDefault="00D4569F" w:rsidP="00305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tbl>
      <w:tblPr>
        <w:tblStyle w:val="TableGrid"/>
        <w:tblW w:w="0" w:type="auto"/>
        <w:tblLook w:val="04A0" w:firstRow="1" w:lastRow="0" w:firstColumn="1" w:lastColumn="0" w:noHBand="0" w:noVBand="1"/>
      </w:tblPr>
      <w:tblGrid>
        <w:gridCol w:w="816"/>
        <w:gridCol w:w="7887"/>
        <w:gridCol w:w="647"/>
      </w:tblGrid>
      <w:tr w:rsidR="00BD0EC3" w:rsidRPr="00CF0DAD" w14:paraId="22047906" w14:textId="77777777" w:rsidTr="00BD0EC3">
        <w:tc>
          <w:tcPr>
            <w:tcW w:w="846" w:type="dxa"/>
          </w:tcPr>
          <w:p w14:paraId="1F11FD7C" w14:textId="09E41EC6" w:rsidR="00BD0EC3" w:rsidRPr="00CF0DAD" w:rsidRDefault="00BD0EC3"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CF0DAD">
              <w:rPr>
                <w:rFonts w:eastAsia="Times New Roman" w:cstheme="minorHAnsi"/>
              </w:rPr>
              <w:t>N</w:t>
            </w:r>
            <w:r w:rsidRPr="00CF0DAD">
              <w:rPr>
                <w:rFonts w:cstheme="minorHAnsi"/>
              </w:rPr>
              <w:t>umber</w:t>
            </w:r>
          </w:p>
        </w:tc>
        <w:tc>
          <w:tcPr>
            <w:tcW w:w="5387" w:type="dxa"/>
          </w:tcPr>
          <w:p w14:paraId="10362ED4" w14:textId="54C26E1B" w:rsidR="00BD0EC3" w:rsidRPr="00CF0DAD" w:rsidRDefault="00BD0EC3"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CF0DAD">
              <w:rPr>
                <w:rFonts w:eastAsia="Times New Roman" w:cstheme="minorHAnsi"/>
              </w:rPr>
              <w:t>L</w:t>
            </w:r>
            <w:r w:rsidRPr="00CF0DAD">
              <w:rPr>
                <w:rFonts w:cstheme="minorHAnsi"/>
              </w:rPr>
              <w:t>inks</w:t>
            </w:r>
          </w:p>
        </w:tc>
        <w:tc>
          <w:tcPr>
            <w:tcW w:w="3117" w:type="dxa"/>
          </w:tcPr>
          <w:p w14:paraId="09AF3803" w14:textId="1E69E6DB" w:rsidR="00BD0EC3" w:rsidRPr="00CF0DAD" w:rsidRDefault="00BD0EC3"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CF0DAD">
              <w:rPr>
                <w:rFonts w:eastAsia="Times New Roman" w:cstheme="minorHAnsi"/>
              </w:rPr>
              <w:t>N</w:t>
            </w:r>
            <w:r w:rsidRPr="00CF0DAD">
              <w:rPr>
                <w:rFonts w:cstheme="minorHAnsi"/>
              </w:rPr>
              <w:t>otes</w:t>
            </w:r>
          </w:p>
        </w:tc>
      </w:tr>
      <w:tr w:rsidR="00BD0EC3" w:rsidRPr="00CF0DAD" w14:paraId="7D0DB8C5" w14:textId="77777777" w:rsidTr="00BD0EC3">
        <w:tc>
          <w:tcPr>
            <w:tcW w:w="846" w:type="dxa"/>
          </w:tcPr>
          <w:p w14:paraId="20A39BEC" w14:textId="67F27ECD" w:rsidR="00BD0EC3" w:rsidRPr="00CF0DAD" w:rsidRDefault="00BD0EC3"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CF0DAD">
              <w:rPr>
                <w:rFonts w:eastAsia="Times New Roman" w:cstheme="minorHAnsi"/>
              </w:rPr>
              <w:t>1</w:t>
            </w:r>
          </w:p>
        </w:tc>
        <w:tc>
          <w:tcPr>
            <w:tcW w:w="5387" w:type="dxa"/>
          </w:tcPr>
          <w:p w14:paraId="3FA15DD0" w14:textId="0051EF6E" w:rsidR="00BD0EC3" w:rsidRPr="00CF0DAD" w:rsidRDefault="00000000"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7" w:history="1">
              <w:r w:rsidR="00357903" w:rsidRPr="00CF0DAD">
                <w:rPr>
                  <w:rStyle w:val="Hyperlink"/>
                  <w:rFonts w:cstheme="minorHAnsi"/>
                </w:rPr>
                <w:t>https://www.frontiersin.org/articles/10.3389/fnbot.2013.00021/full</w:t>
              </w:r>
            </w:hyperlink>
          </w:p>
        </w:tc>
        <w:tc>
          <w:tcPr>
            <w:tcW w:w="3117" w:type="dxa"/>
          </w:tcPr>
          <w:p w14:paraId="2C98CD6E" w14:textId="77777777" w:rsidR="00BD0EC3" w:rsidRPr="00CF0DAD" w:rsidRDefault="00BD0EC3"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BD0EC3" w:rsidRPr="00CF0DAD" w14:paraId="22374894" w14:textId="77777777" w:rsidTr="00BD0EC3">
        <w:tc>
          <w:tcPr>
            <w:tcW w:w="846" w:type="dxa"/>
          </w:tcPr>
          <w:p w14:paraId="1276462B" w14:textId="188800CA" w:rsidR="00BD0EC3" w:rsidRPr="00CF0DAD" w:rsidRDefault="00BD0EC3"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CF0DAD">
              <w:rPr>
                <w:rFonts w:eastAsia="Times New Roman" w:cstheme="minorHAnsi"/>
              </w:rPr>
              <w:t>2</w:t>
            </w:r>
          </w:p>
        </w:tc>
        <w:tc>
          <w:tcPr>
            <w:tcW w:w="5387" w:type="dxa"/>
          </w:tcPr>
          <w:p w14:paraId="5E6EA8F9" w14:textId="188FB49C" w:rsidR="00BD0EC3" w:rsidRPr="00CF0DAD" w:rsidRDefault="00000000"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8" w:history="1">
              <w:r w:rsidR="00CB427B" w:rsidRPr="00CF0DAD">
                <w:rPr>
                  <w:rStyle w:val="Hyperlink"/>
                  <w:rFonts w:eastAsia="Times New Roman" w:cstheme="minorHAnsi"/>
                </w:rPr>
                <w:t>https://www.youtube.com/watch?v=kho6oANGu_A</w:t>
              </w:r>
            </w:hyperlink>
            <w:r w:rsidR="00CB427B" w:rsidRPr="00CF0DAD">
              <w:rPr>
                <w:rFonts w:eastAsia="Times New Roman" w:cstheme="minorHAnsi"/>
              </w:rPr>
              <w:t xml:space="preserve"> </w:t>
            </w:r>
          </w:p>
        </w:tc>
        <w:tc>
          <w:tcPr>
            <w:tcW w:w="3117" w:type="dxa"/>
          </w:tcPr>
          <w:p w14:paraId="565551FD" w14:textId="77777777" w:rsidR="00BD0EC3" w:rsidRPr="00CF0DAD" w:rsidRDefault="00BD0EC3"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BD0EC3" w:rsidRPr="00CF0DAD" w14:paraId="77CBE2C9" w14:textId="77777777" w:rsidTr="00BD0EC3">
        <w:tc>
          <w:tcPr>
            <w:tcW w:w="846" w:type="dxa"/>
          </w:tcPr>
          <w:p w14:paraId="3DE81E4C" w14:textId="6BF37CC3" w:rsidR="00BD0EC3" w:rsidRPr="00CF0DAD" w:rsidRDefault="00BD0EC3"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CF0DAD">
              <w:rPr>
                <w:rFonts w:eastAsia="Times New Roman" w:cstheme="minorHAnsi"/>
              </w:rPr>
              <w:t>3</w:t>
            </w:r>
          </w:p>
        </w:tc>
        <w:tc>
          <w:tcPr>
            <w:tcW w:w="5387" w:type="dxa"/>
          </w:tcPr>
          <w:p w14:paraId="0CDF1CDC" w14:textId="716C0F15" w:rsidR="00BD0EC3" w:rsidRPr="00CF0DAD" w:rsidRDefault="00000000"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19" w:history="1">
              <w:r w:rsidR="005B5FD9" w:rsidRPr="00CF0DAD">
                <w:rPr>
                  <w:rStyle w:val="Hyperlink"/>
                  <w:rFonts w:eastAsia="Times New Roman" w:cstheme="minorHAnsi"/>
                </w:rPr>
                <w:t>https://www.youtube.com/watch?v=9GCEVv94udY</w:t>
              </w:r>
            </w:hyperlink>
            <w:r w:rsidR="005B5FD9" w:rsidRPr="00CF0DAD">
              <w:rPr>
                <w:rFonts w:eastAsia="Times New Roman" w:cstheme="minorHAnsi"/>
              </w:rPr>
              <w:t xml:space="preserve"> </w:t>
            </w:r>
          </w:p>
        </w:tc>
        <w:tc>
          <w:tcPr>
            <w:tcW w:w="3117" w:type="dxa"/>
          </w:tcPr>
          <w:p w14:paraId="6662CFD4" w14:textId="77777777" w:rsidR="00BD0EC3" w:rsidRPr="00CF0DAD" w:rsidRDefault="00BD0EC3"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BD0EC3" w:rsidRPr="00CF0DAD" w14:paraId="7A07E0E1" w14:textId="77777777" w:rsidTr="00BD0EC3">
        <w:tc>
          <w:tcPr>
            <w:tcW w:w="846" w:type="dxa"/>
          </w:tcPr>
          <w:p w14:paraId="63C83300" w14:textId="434C2E82" w:rsidR="00BD0EC3" w:rsidRPr="00CF0DAD" w:rsidRDefault="00BD0EC3"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CF0DAD">
              <w:rPr>
                <w:rFonts w:eastAsia="Times New Roman" w:cstheme="minorHAnsi"/>
              </w:rPr>
              <w:t>4</w:t>
            </w:r>
          </w:p>
        </w:tc>
        <w:tc>
          <w:tcPr>
            <w:tcW w:w="5387" w:type="dxa"/>
          </w:tcPr>
          <w:p w14:paraId="12597C1E" w14:textId="58D0F4C6" w:rsidR="00BD0EC3" w:rsidRPr="00CF0DAD" w:rsidRDefault="00000000"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20" w:history="1">
              <w:r w:rsidR="009F4705" w:rsidRPr="00CF0DAD">
                <w:rPr>
                  <w:rStyle w:val="Hyperlink"/>
                  <w:rFonts w:eastAsia="Times New Roman" w:cstheme="minorHAnsi"/>
                </w:rPr>
                <w:t>https://lightgbm.readthedocs.io/en/latest/Python-Intro.html</w:t>
              </w:r>
            </w:hyperlink>
            <w:r w:rsidR="009F4705" w:rsidRPr="00CF0DAD">
              <w:rPr>
                <w:rFonts w:eastAsia="Times New Roman" w:cstheme="minorHAnsi"/>
              </w:rPr>
              <w:t xml:space="preserve"> </w:t>
            </w:r>
          </w:p>
        </w:tc>
        <w:tc>
          <w:tcPr>
            <w:tcW w:w="3117" w:type="dxa"/>
          </w:tcPr>
          <w:p w14:paraId="0DFB3AB5" w14:textId="77777777" w:rsidR="00BD0EC3" w:rsidRPr="00CF0DAD" w:rsidRDefault="00BD0EC3"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BD0EC3" w:rsidRPr="00CF0DAD" w14:paraId="3A706577" w14:textId="77777777" w:rsidTr="00BD0EC3">
        <w:tc>
          <w:tcPr>
            <w:tcW w:w="846" w:type="dxa"/>
          </w:tcPr>
          <w:p w14:paraId="1B4B219C" w14:textId="268BFB5F" w:rsidR="00BD0EC3" w:rsidRPr="00CF0DAD" w:rsidRDefault="00BD0EC3"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CF0DAD">
              <w:rPr>
                <w:rFonts w:eastAsia="Times New Roman" w:cstheme="minorHAnsi"/>
              </w:rPr>
              <w:t>5</w:t>
            </w:r>
          </w:p>
        </w:tc>
        <w:tc>
          <w:tcPr>
            <w:tcW w:w="5387" w:type="dxa"/>
          </w:tcPr>
          <w:p w14:paraId="2C55198B" w14:textId="272CB40A" w:rsidR="00BD0EC3" w:rsidRPr="00CF0DAD" w:rsidRDefault="00000000"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21" w:history="1">
              <w:r w:rsidR="002A3622" w:rsidRPr="00CF0DAD">
                <w:rPr>
                  <w:rStyle w:val="Hyperlink"/>
                  <w:rFonts w:eastAsia="Times New Roman" w:cstheme="minorHAnsi"/>
                </w:rPr>
                <w:t>https://medium.com/@pushkarmandot/https-medium-com-pushkarmandot-what-is-lightgbm-how-to-implement-it-how-to-fine-tune-the-parameters-60347819b7fc</w:t>
              </w:r>
            </w:hyperlink>
            <w:r w:rsidR="002A3622" w:rsidRPr="00CF0DAD">
              <w:rPr>
                <w:rFonts w:eastAsia="Times New Roman" w:cstheme="minorHAnsi"/>
              </w:rPr>
              <w:t xml:space="preserve"> </w:t>
            </w:r>
          </w:p>
        </w:tc>
        <w:tc>
          <w:tcPr>
            <w:tcW w:w="3117" w:type="dxa"/>
          </w:tcPr>
          <w:p w14:paraId="57C1A1FE" w14:textId="77777777" w:rsidR="00BD0EC3" w:rsidRPr="00CF0DAD" w:rsidRDefault="00BD0EC3"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BD0EC3" w:rsidRPr="00CF0DAD" w14:paraId="27E2A642" w14:textId="77777777" w:rsidTr="00BD0EC3">
        <w:tc>
          <w:tcPr>
            <w:tcW w:w="846" w:type="dxa"/>
          </w:tcPr>
          <w:p w14:paraId="04F1580E" w14:textId="56A0CB14" w:rsidR="00BD0EC3" w:rsidRPr="00CF0DAD" w:rsidRDefault="00BD0EC3"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CF0DAD">
              <w:rPr>
                <w:rFonts w:eastAsia="Times New Roman" w:cstheme="minorHAnsi"/>
              </w:rPr>
              <w:t>6</w:t>
            </w:r>
          </w:p>
        </w:tc>
        <w:tc>
          <w:tcPr>
            <w:tcW w:w="5387" w:type="dxa"/>
          </w:tcPr>
          <w:p w14:paraId="39CBD20D" w14:textId="11C6CFF8" w:rsidR="00BD0EC3" w:rsidRPr="00CF0DAD" w:rsidRDefault="00000000"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22" w:history="1">
              <w:r w:rsidR="002A3622" w:rsidRPr="00CF0DAD">
                <w:rPr>
                  <w:rStyle w:val="Hyperlink"/>
                  <w:rFonts w:eastAsia="Times New Roman" w:cstheme="minorHAnsi"/>
                </w:rPr>
                <w:t>https://anaconda.org/conda-forge/lightgbm</w:t>
              </w:r>
            </w:hyperlink>
            <w:r w:rsidR="002A3622" w:rsidRPr="00CF0DAD">
              <w:rPr>
                <w:rFonts w:eastAsia="Times New Roman" w:cstheme="minorHAnsi"/>
              </w:rPr>
              <w:t xml:space="preserve"> </w:t>
            </w:r>
          </w:p>
        </w:tc>
        <w:tc>
          <w:tcPr>
            <w:tcW w:w="3117" w:type="dxa"/>
          </w:tcPr>
          <w:p w14:paraId="5B4602B4" w14:textId="77777777" w:rsidR="00BD0EC3" w:rsidRPr="00CF0DAD" w:rsidRDefault="00BD0EC3"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BD0EC3" w:rsidRPr="00CF0DAD" w14:paraId="49D5561C" w14:textId="77777777" w:rsidTr="00BD0EC3">
        <w:tc>
          <w:tcPr>
            <w:tcW w:w="846" w:type="dxa"/>
          </w:tcPr>
          <w:p w14:paraId="3D10F6E9" w14:textId="7ADC01D2" w:rsidR="00BD0EC3" w:rsidRPr="00CF0DAD" w:rsidRDefault="00BD0EC3"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CF0DAD">
              <w:rPr>
                <w:rFonts w:eastAsia="Times New Roman" w:cstheme="minorHAnsi"/>
              </w:rPr>
              <w:t>7</w:t>
            </w:r>
          </w:p>
        </w:tc>
        <w:tc>
          <w:tcPr>
            <w:tcW w:w="5387" w:type="dxa"/>
          </w:tcPr>
          <w:p w14:paraId="4EDD26AE" w14:textId="0AFE96B2" w:rsidR="00BD0EC3" w:rsidRPr="00CF0DAD" w:rsidRDefault="00000000"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23" w:history="1">
              <w:r w:rsidR="002C0C62" w:rsidRPr="00CF0DAD">
                <w:rPr>
                  <w:rStyle w:val="Hyperlink"/>
                  <w:rFonts w:eastAsia="Times New Roman" w:cstheme="minorHAnsi"/>
                </w:rPr>
                <w:t>https://www.kaggle.com/nschneider/gbm-vs-xgboost-vs-lightgbm</w:t>
              </w:r>
            </w:hyperlink>
            <w:r w:rsidR="002C0C62" w:rsidRPr="00CF0DAD">
              <w:rPr>
                <w:rFonts w:eastAsia="Times New Roman" w:cstheme="minorHAnsi"/>
              </w:rPr>
              <w:t xml:space="preserve"> </w:t>
            </w:r>
          </w:p>
        </w:tc>
        <w:tc>
          <w:tcPr>
            <w:tcW w:w="3117" w:type="dxa"/>
          </w:tcPr>
          <w:p w14:paraId="1521B97B" w14:textId="77777777" w:rsidR="00BD0EC3" w:rsidRPr="00CF0DAD" w:rsidRDefault="00BD0EC3"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BD0EC3" w:rsidRPr="00CF0DAD" w14:paraId="32662F01" w14:textId="77777777" w:rsidTr="00BD0EC3">
        <w:tc>
          <w:tcPr>
            <w:tcW w:w="846" w:type="dxa"/>
          </w:tcPr>
          <w:p w14:paraId="18555361" w14:textId="34A2AAC4" w:rsidR="00BD0EC3" w:rsidRPr="00CF0DAD" w:rsidRDefault="00BD0EC3"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CF0DAD">
              <w:rPr>
                <w:rFonts w:eastAsia="Times New Roman" w:cstheme="minorHAnsi"/>
              </w:rPr>
              <w:t>8</w:t>
            </w:r>
          </w:p>
        </w:tc>
        <w:tc>
          <w:tcPr>
            <w:tcW w:w="5387" w:type="dxa"/>
          </w:tcPr>
          <w:p w14:paraId="1C6C7699" w14:textId="0001E60F" w:rsidR="00BD0EC3" w:rsidRPr="00CF0DAD" w:rsidRDefault="00000000"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24" w:history="1">
              <w:r w:rsidR="002C0C62" w:rsidRPr="00CF0DAD">
                <w:rPr>
                  <w:rStyle w:val="Hyperlink"/>
                  <w:rFonts w:eastAsia="Times New Roman" w:cstheme="minorHAnsi"/>
                </w:rPr>
                <w:t>https://scikit-learn.org/stable/modules/generated/sklearn.ensemble.GradientBoostingRegressor.html</w:t>
              </w:r>
            </w:hyperlink>
            <w:r w:rsidR="002C0C62" w:rsidRPr="00CF0DAD">
              <w:rPr>
                <w:rFonts w:eastAsia="Times New Roman" w:cstheme="minorHAnsi"/>
              </w:rPr>
              <w:t xml:space="preserve"> </w:t>
            </w:r>
          </w:p>
        </w:tc>
        <w:tc>
          <w:tcPr>
            <w:tcW w:w="3117" w:type="dxa"/>
          </w:tcPr>
          <w:p w14:paraId="080E9491" w14:textId="77777777" w:rsidR="00BD0EC3" w:rsidRPr="00CF0DAD" w:rsidRDefault="00BD0EC3"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BD0EC3" w:rsidRPr="00CF0DAD" w14:paraId="4DED9C30" w14:textId="77777777" w:rsidTr="00BD0EC3">
        <w:tc>
          <w:tcPr>
            <w:tcW w:w="846" w:type="dxa"/>
          </w:tcPr>
          <w:p w14:paraId="15261946" w14:textId="5E81E94D" w:rsidR="00BD0EC3" w:rsidRPr="00CF0DAD" w:rsidRDefault="00BD0EC3"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CF0DAD">
              <w:rPr>
                <w:rFonts w:eastAsia="Times New Roman" w:cstheme="minorHAnsi"/>
              </w:rPr>
              <w:t>9</w:t>
            </w:r>
          </w:p>
        </w:tc>
        <w:tc>
          <w:tcPr>
            <w:tcW w:w="5387" w:type="dxa"/>
          </w:tcPr>
          <w:p w14:paraId="71A45916" w14:textId="02066E4E" w:rsidR="00BD0EC3" w:rsidRPr="00CF0DAD" w:rsidRDefault="00000000"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25" w:history="1">
              <w:r w:rsidR="002C0C62" w:rsidRPr="00CF0DAD">
                <w:rPr>
                  <w:rStyle w:val="Hyperlink"/>
                  <w:rFonts w:eastAsia="Times New Roman" w:cstheme="minorHAnsi"/>
                </w:rPr>
                <w:t>https://www.programcreek.com/python/example/102433/sklearn.ensemble.GradientBoostingRegressor</w:t>
              </w:r>
            </w:hyperlink>
            <w:r w:rsidR="002C0C62" w:rsidRPr="00CF0DAD">
              <w:rPr>
                <w:rFonts w:eastAsia="Times New Roman" w:cstheme="minorHAnsi"/>
              </w:rPr>
              <w:t xml:space="preserve"> </w:t>
            </w:r>
          </w:p>
        </w:tc>
        <w:tc>
          <w:tcPr>
            <w:tcW w:w="3117" w:type="dxa"/>
          </w:tcPr>
          <w:p w14:paraId="48FA85D8" w14:textId="77777777" w:rsidR="00BD0EC3" w:rsidRPr="00CF0DAD" w:rsidRDefault="00BD0EC3"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BD0EC3" w:rsidRPr="00CF0DAD" w14:paraId="1134322F" w14:textId="77777777" w:rsidTr="00BD0EC3">
        <w:tc>
          <w:tcPr>
            <w:tcW w:w="846" w:type="dxa"/>
          </w:tcPr>
          <w:p w14:paraId="2F8DCCC8" w14:textId="055769E5" w:rsidR="00BD0EC3" w:rsidRPr="00CF0DAD" w:rsidRDefault="00BD0EC3"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CF0DAD">
              <w:rPr>
                <w:rFonts w:eastAsia="Times New Roman" w:cstheme="minorHAnsi"/>
              </w:rPr>
              <w:t>10</w:t>
            </w:r>
          </w:p>
        </w:tc>
        <w:tc>
          <w:tcPr>
            <w:tcW w:w="5387" w:type="dxa"/>
          </w:tcPr>
          <w:p w14:paraId="6DF5EB59" w14:textId="37693473" w:rsidR="00BD0EC3" w:rsidRPr="00CF0DAD" w:rsidRDefault="00000000"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26" w:history="1">
              <w:r w:rsidR="002C0C62" w:rsidRPr="00CF0DAD">
                <w:rPr>
                  <w:rStyle w:val="Hyperlink"/>
                  <w:rFonts w:eastAsia="Times New Roman" w:cstheme="minorHAnsi"/>
                </w:rPr>
                <w:t>https://www.datatechnotes.com/2019/06/gradient-boosting-regression-example-in.html</w:t>
              </w:r>
            </w:hyperlink>
            <w:r w:rsidR="002C0C62" w:rsidRPr="00CF0DAD">
              <w:rPr>
                <w:rFonts w:eastAsia="Times New Roman" w:cstheme="minorHAnsi"/>
              </w:rPr>
              <w:t xml:space="preserve"> </w:t>
            </w:r>
          </w:p>
        </w:tc>
        <w:tc>
          <w:tcPr>
            <w:tcW w:w="3117" w:type="dxa"/>
          </w:tcPr>
          <w:p w14:paraId="0E52953E" w14:textId="77777777" w:rsidR="00BD0EC3" w:rsidRPr="00CF0DAD" w:rsidRDefault="00BD0EC3"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CF0DAD" w:rsidRPr="00CF0DAD" w14:paraId="06740A28" w14:textId="77777777" w:rsidTr="00BD0EC3">
        <w:tc>
          <w:tcPr>
            <w:tcW w:w="846" w:type="dxa"/>
          </w:tcPr>
          <w:p w14:paraId="3C7A5653" w14:textId="67FE56B3" w:rsidR="00CF0DAD" w:rsidRPr="00CF0DAD" w:rsidRDefault="00CF0DAD"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CF0DAD">
              <w:rPr>
                <w:rFonts w:eastAsia="Times New Roman" w:cstheme="minorHAnsi"/>
              </w:rPr>
              <w:t>11</w:t>
            </w:r>
          </w:p>
        </w:tc>
        <w:tc>
          <w:tcPr>
            <w:tcW w:w="5387" w:type="dxa"/>
          </w:tcPr>
          <w:p w14:paraId="3C4E8FA2" w14:textId="73380FE9" w:rsidR="00CF0DAD" w:rsidRPr="00CF0DAD" w:rsidRDefault="00000000"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27" w:history="1">
              <w:r w:rsidR="00CF0DAD" w:rsidRPr="00CF0DAD">
                <w:rPr>
                  <w:rStyle w:val="Hyperlink"/>
                  <w:rFonts w:eastAsia="Times New Roman" w:cstheme="minorHAnsi"/>
                </w:rPr>
                <w:t>https://rdrr.io/cran/MLmetrics/man/RMSLE.html</w:t>
              </w:r>
            </w:hyperlink>
            <w:r w:rsidR="00CF0DAD" w:rsidRPr="00CF0DAD">
              <w:rPr>
                <w:rFonts w:eastAsia="Times New Roman" w:cstheme="minorHAnsi"/>
              </w:rPr>
              <w:t xml:space="preserve"> </w:t>
            </w:r>
          </w:p>
        </w:tc>
        <w:tc>
          <w:tcPr>
            <w:tcW w:w="3117" w:type="dxa"/>
          </w:tcPr>
          <w:p w14:paraId="2CE91FC1" w14:textId="77777777" w:rsidR="00CF0DAD" w:rsidRPr="00CF0DAD" w:rsidRDefault="00CF0DAD"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bl>
    <w:p w14:paraId="0A544C83" w14:textId="7224A426" w:rsidR="00B62622" w:rsidRPr="00305DE2" w:rsidRDefault="00DC6198" w:rsidP="00305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05DE2">
        <w:rPr>
          <w:rFonts w:eastAsia="Times New Roman" w:cstheme="minorHAnsi"/>
        </w:rPr>
        <w:t>8. Algorithm</w:t>
      </w:r>
      <w:bookmarkEnd w:id="0"/>
    </w:p>
    <w:p w14:paraId="21541448" w14:textId="77777777" w:rsidR="002C0C62" w:rsidRDefault="002C0C62" w:rsidP="002C0C62">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[35]:</w:t>
      </w:r>
    </w:p>
    <w:p w14:paraId="319ACF45" w14:textId="77777777" w:rsidR="002C0C62" w:rsidRDefault="002C0C62" w:rsidP="002C0C62">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highlightc1"/>
          <w:rFonts w:ascii="Courier New" w:eastAsia="Courier New" w:hAnsi="Courier New" w:cs="Courier New"/>
          <w:sz w:val="21"/>
          <w:szCs w:val="21"/>
        </w:rPr>
        <w:t># ADA_II</w:t>
      </w:r>
    </w:p>
    <w:p w14:paraId="1B0E5DFD"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c1"/>
          <w:rFonts w:ascii="Courier New" w:eastAsia="Courier New" w:hAnsi="Courier New" w:cs="Courier New"/>
          <w:sz w:val="21"/>
          <w:szCs w:val="21"/>
        </w:rPr>
        <w:t># HW 5</w:t>
      </w:r>
    </w:p>
    <w:p w14:paraId="1138772C"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c1"/>
          <w:rFonts w:ascii="Courier New" w:eastAsia="Courier New" w:hAnsi="Courier New" w:cs="Courier New"/>
          <w:sz w:val="21"/>
          <w:szCs w:val="21"/>
        </w:rPr>
        <w:t># Team 3</w:t>
      </w:r>
    </w:p>
    <w:p w14:paraId="3E4098AB"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p>
    <w:p w14:paraId="4F2DAF1D"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c1"/>
          <w:rFonts w:ascii="Courier New" w:eastAsia="Courier New" w:hAnsi="Courier New" w:cs="Courier New"/>
          <w:sz w:val="21"/>
          <w:szCs w:val="21"/>
        </w:rPr>
        <w:t>#Shiwen Chen (Leader)</w:t>
      </w:r>
    </w:p>
    <w:p w14:paraId="26A3C0F5"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c1"/>
          <w:rFonts w:ascii="Courier New" w:eastAsia="Courier New" w:hAnsi="Courier New" w:cs="Courier New"/>
          <w:sz w:val="21"/>
          <w:szCs w:val="21"/>
        </w:rPr>
        <w:t>#Jiahua Chen</w:t>
      </w:r>
    </w:p>
    <w:p w14:paraId="732E2D2D"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c1"/>
          <w:rFonts w:ascii="Courier New" w:eastAsia="Courier New" w:hAnsi="Courier New" w:cs="Courier New"/>
          <w:sz w:val="21"/>
          <w:szCs w:val="21"/>
        </w:rPr>
        <w:t>#Qi Liu</w:t>
      </w:r>
    </w:p>
    <w:p w14:paraId="4D87FDB3" w14:textId="77777777" w:rsidR="002C0C62" w:rsidRDefault="002C0C62" w:rsidP="002C0C62">
      <w:pPr>
        <w:pStyle w:val="renderedhtmlh4nth-child1"/>
        <w:pBdr>
          <w:top w:val="nil"/>
          <w:left w:val="nil"/>
          <w:bottom w:val="nil"/>
          <w:right w:val="nil"/>
        </w:pBdr>
        <w:spacing w:before="210" w:line="210" w:lineRule="atLeast"/>
        <w:ind w:left="294" w:right="315"/>
        <w:rPr>
          <w:b/>
          <w:bCs/>
          <w:sz w:val="21"/>
          <w:szCs w:val="21"/>
        </w:rPr>
      </w:pPr>
      <w:r>
        <w:rPr>
          <w:b/>
          <w:bCs/>
          <w:sz w:val="21"/>
          <w:szCs w:val="21"/>
        </w:rPr>
        <w:lastRenderedPageBreak/>
        <w:t>Set up environments</w:t>
      </w:r>
      <w:r>
        <w:rPr>
          <w:rStyle w:val="aanchor-linklink"/>
          <w:b/>
          <w:bCs/>
          <w:color w:val="337AB7"/>
          <w:sz w:val="21"/>
          <w:szCs w:val="21"/>
          <w:u w:color="337AB7"/>
        </w:rPr>
        <w:t>¶</w:t>
      </w:r>
    </w:p>
    <w:p w14:paraId="751C9AA9" w14:textId="77777777" w:rsidR="002C0C62" w:rsidRDefault="002C0C62" w:rsidP="002C0C62">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[36]:</w:t>
      </w:r>
    </w:p>
    <w:p w14:paraId="65662F0B" w14:textId="77777777" w:rsidR="002C0C62" w:rsidRDefault="002C0C62" w:rsidP="002C0C62">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numpy</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as</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np</w:t>
      </w:r>
      <w:r>
        <w:rPr>
          <w:rFonts w:ascii="Courier New" w:eastAsia="Courier New" w:hAnsi="Courier New" w:cs="Courier New"/>
          <w:color w:val="333333"/>
          <w:sz w:val="21"/>
          <w:szCs w:val="21"/>
        </w:rPr>
        <w:t xml:space="preserve"> </w:t>
      </w:r>
    </w:p>
    <w:p w14:paraId="1C279755"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pandas</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as</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pd</w:t>
      </w:r>
      <w:r>
        <w:rPr>
          <w:rFonts w:ascii="Courier New" w:eastAsia="Courier New" w:hAnsi="Courier New" w:cs="Courier New"/>
          <w:color w:val="333333"/>
          <w:sz w:val="21"/>
          <w:szCs w:val="21"/>
        </w:rPr>
        <w:t xml:space="preserve"> </w:t>
      </w:r>
    </w:p>
    <w:p w14:paraId="35E565A8"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seaborn</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as</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sns</w:t>
      </w:r>
    </w:p>
    <w:p w14:paraId="3C79A656"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matplotlib.pyplot</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as</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plt</w:t>
      </w:r>
    </w:p>
    <w:p w14:paraId="21EF15F3"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from</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scipy.stats</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norm,</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skew</w:t>
      </w:r>
      <w:r>
        <w:rPr>
          <w:rFonts w:ascii="Courier New" w:eastAsia="Courier New" w:hAnsi="Courier New" w:cs="Courier New"/>
          <w:color w:val="333333"/>
          <w:sz w:val="21"/>
          <w:szCs w:val="21"/>
        </w:rPr>
        <w:t xml:space="preserve"> </w:t>
      </w:r>
    </w:p>
    <w:p w14:paraId="6C29C38C"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p>
    <w:p w14:paraId="193FBB83"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from</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sklearn.linear_model</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LogisticRegression</w:t>
      </w:r>
      <w:r>
        <w:rPr>
          <w:rFonts w:ascii="Courier New" w:eastAsia="Courier New" w:hAnsi="Courier New" w:cs="Courier New"/>
          <w:color w:val="333333"/>
          <w:sz w:val="21"/>
          <w:szCs w:val="21"/>
        </w:rPr>
        <w:t xml:space="preserve">  </w:t>
      </w:r>
    </w:p>
    <w:p w14:paraId="3D094890"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from</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sklearn.model_selection</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train_test_split</w:t>
      </w:r>
      <w:r>
        <w:rPr>
          <w:rFonts w:ascii="Courier New" w:eastAsia="Courier New" w:hAnsi="Courier New" w:cs="Courier New"/>
          <w:color w:val="333333"/>
          <w:sz w:val="21"/>
          <w:szCs w:val="21"/>
        </w:rPr>
        <w:t xml:space="preserve"> </w:t>
      </w:r>
    </w:p>
    <w:p w14:paraId="28318A17"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from</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sklearn.neighbors</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KNeighborsClassifier</w:t>
      </w:r>
      <w:r>
        <w:rPr>
          <w:rFonts w:ascii="Courier New" w:eastAsia="Courier New" w:hAnsi="Courier New" w:cs="Courier New"/>
          <w:color w:val="333333"/>
          <w:sz w:val="21"/>
          <w:szCs w:val="21"/>
        </w:rPr>
        <w:t xml:space="preserve">  </w:t>
      </w:r>
    </w:p>
    <w:p w14:paraId="0F8B5CAA"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from</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sklearn</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svm</w:t>
      </w:r>
      <w:r>
        <w:rPr>
          <w:rFonts w:ascii="Courier New" w:eastAsia="Courier New" w:hAnsi="Courier New" w:cs="Courier New"/>
          <w:color w:val="333333"/>
          <w:sz w:val="21"/>
          <w:szCs w:val="21"/>
        </w:rPr>
        <w:t xml:space="preserve"> </w:t>
      </w:r>
    </w:p>
    <w:p w14:paraId="706EA418"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from</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sklearn</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metrics</w:t>
      </w:r>
    </w:p>
    <w:p w14:paraId="5F9A31B7"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from</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sklearn.metrics</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mean_squared_error</w:t>
      </w:r>
      <w:r>
        <w:rPr>
          <w:rFonts w:ascii="Courier New" w:eastAsia="Courier New" w:hAnsi="Courier New" w:cs="Courier New"/>
          <w:color w:val="333333"/>
          <w:sz w:val="21"/>
          <w:szCs w:val="21"/>
        </w:rPr>
        <w:t xml:space="preserve"> </w:t>
      </w:r>
    </w:p>
    <w:p w14:paraId="39722334"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from</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sklearn.tree</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DecisionTreeClassifier</w:t>
      </w:r>
      <w:r>
        <w:rPr>
          <w:rFonts w:ascii="Courier New" w:eastAsia="Courier New" w:hAnsi="Courier New" w:cs="Courier New"/>
          <w:color w:val="333333"/>
          <w:sz w:val="21"/>
          <w:szCs w:val="21"/>
        </w:rPr>
        <w:t xml:space="preserve"> </w:t>
      </w:r>
    </w:p>
    <w:p w14:paraId="6ABD670B"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from</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sklearn.linear_model</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ElasticNet,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Lasso,</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BayesianRidge,</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LassoLarsIC</w:t>
      </w:r>
    </w:p>
    <w:p w14:paraId="7F26F313"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from</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sklearn.ensemble</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RandomForestRegressor,</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GradientBoostingRegressor</w:t>
      </w:r>
    </w:p>
    <w:p w14:paraId="14481731"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from</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sklearn.kernel_ridge</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KernelRidge</w:t>
      </w:r>
    </w:p>
    <w:p w14:paraId="2CAE6CDF"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from</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sklearn.pipeline</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make_pipeline</w:t>
      </w:r>
    </w:p>
    <w:p w14:paraId="3A937816"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from</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sklearn.preprocessing</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RobustScaler</w:t>
      </w:r>
    </w:p>
    <w:p w14:paraId="4672AC00"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from</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sklearn.base</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BaseEstimator,</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TransformerMixin,</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RegressorMixin,</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clone</w:t>
      </w:r>
    </w:p>
    <w:p w14:paraId="383D44D5"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from</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sklearn.model_selection</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KFold,</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cross_val_score,</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train_test_split</w:t>
      </w:r>
    </w:p>
    <w:p w14:paraId="21866823"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from</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sklearn.metrics</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mean_squared_error</w:t>
      </w:r>
    </w:p>
    <w:p w14:paraId="3C55C881" w14:textId="77777777" w:rsidR="002C0C62" w:rsidRDefault="002C0C62" w:rsidP="002C0C62">
      <w:pPr>
        <w:pStyle w:val="renderedhtmlh4nth-child1"/>
        <w:pBdr>
          <w:top w:val="nil"/>
          <w:left w:val="nil"/>
          <w:bottom w:val="nil"/>
          <w:right w:val="nil"/>
        </w:pBdr>
        <w:spacing w:before="210" w:line="210" w:lineRule="atLeast"/>
        <w:ind w:left="294" w:right="315"/>
        <w:rPr>
          <w:b/>
          <w:bCs/>
          <w:sz w:val="21"/>
          <w:szCs w:val="21"/>
        </w:rPr>
      </w:pPr>
      <w:r>
        <w:rPr>
          <w:b/>
          <w:bCs/>
          <w:sz w:val="21"/>
          <w:szCs w:val="21"/>
        </w:rPr>
        <w:t>Input data</w:t>
      </w:r>
      <w:r>
        <w:rPr>
          <w:rStyle w:val="aanchor-linklink"/>
          <w:b/>
          <w:bCs/>
          <w:color w:val="337AB7"/>
          <w:sz w:val="21"/>
          <w:szCs w:val="21"/>
          <w:u w:color="337AB7"/>
        </w:rPr>
        <w:t>¶</w:t>
      </w:r>
    </w:p>
    <w:p w14:paraId="41F9C2C6" w14:textId="77777777" w:rsidR="002C0C62" w:rsidRDefault="002C0C62" w:rsidP="002C0C62">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[37]:</w:t>
      </w:r>
    </w:p>
    <w:p w14:paraId="25B1EB77" w14:textId="77777777" w:rsidR="002C0C62" w:rsidRDefault="002C0C62" w:rsidP="002C0C62">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train_data</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pd</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read_csv(</w:t>
      </w:r>
      <w:r>
        <w:rPr>
          <w:rStyle w:val="highlights1"/>
          <w:rFonts w:ascii="Courier New" w:eastAsia="Courier New" w:hAnsi="Courier New" w:cs="Courier New"/>
          <w:sz w:val="21"/>
          <w:szCs w:val="21"/>
        </w:rPr>
        <w:t>'data\houseprice_train.csv'</w:t>
      </w:r>
      <w:r>
        <w:rPr>
          <w:rStyle w:val="any"/>
          <w:rFonts w:ascii="Courier New" w:eastAsia="Courier New" w:hAnsi="Courier New" w:cs="Courier New"/>
          <w:color w:val="333333"/>
          <w:sz w:val="21"/>
          <w:szCs w:val="21"/>
        </w:rPr>
        <w:t>)</w:t>
      </w:r>
    </w:p>
    <w:p w14:paraId="35A2FD49" w14:textId="77777777" w:rsidR="002C0C62" w:rsidRDefault="002C0C62" w:rsidP="002C0C62">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[38]:</w:t>
      </w:r>
    </w:p>
    <w:p w14:paraId="48DBB72E" w14:textId="77777777" w:rsidR="002C0C62" w:rsidRDefault="002C0C62" w:rsidP="002C0C62">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test_data</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pd</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read_csv(</w:t>
      </w:r>
      <w:r>
        <w:rPr>
          <w:rStyle w:val="highlights1"/>
          <w:rFonts w:ascii="Courier New" w:eastAsia="Courier New" w:hAnsi="Courier New" w:cs="Courier New"/>
          <w:sz w:val="21"/>
          <w:szCs w:val="21"/>
        </w:rPr>
        <w:t>'data\houseprice_test.csv'</w:t>
      </w:r>
      <w:r>
        <w:rPr>
          <w:rStyle w:val="any"/>
          <w:rFonts w:ascii="Courier New" w:eastAsia="Courier New" w:hAnsi="Courier New" w:cs="Courier New"/>
          <w:color w:val="333333"/>
          <w:sz w:val="21"/>
          <w:szCs w:val="21"/>
        </w:rPr>
        <w:t>)</w:t>
      </w:r>
    </w:p>
    <w:p w14:paraId="300F3B80" w14:textId="77777777" w:rsidR="002C0C62" w:rsidRDefault="002C0C62" w:rsidP="002C0C62">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[39]:</w:t>
      </w:r>
    </w:p>
    <w:p w14:paraId="536A6488" w14:textId="77777777" w:rsidR="002C0C62" w:rsidRDefault="002C0C62" w:rsidP="002C0C62">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train_data</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head(</w:t>
      </w:r>
      <w:r>
        <w:rPr>
          <w:rStyle w:val="highlightmi"/>
          <w:rFonts w:ascii="Courier New" w:eastAsia="Courier New" w:hAnsi="Courier New" w:cs="Courier New"/>
          <w:sz w:val="21"/>
          <w:szCs w:val="21"/>
        </w:rPr>
        <w:t>5</w:t>
      </w:r>
      <w:r>
        <w:rPr>
          <w:rStyle w:val="any"/>
          <w:rFonts w:ascii="Courier New" w:eastAsia="Courier New" w:hAnsi="Courier New" w:cs="Courier New"/>
          <w:color w:val="333333"/>
          <w:sz w:val="21"/>
          <w:szCs w:val="21"/>
        </w:rPr>
        <w:t>)</w:t>
      </w:r>
    </w:p>
    <w:p w14:paraId="339F96BD" w14:textId="77777777" w:rsidR="002C0C62" w:rsidRDefault="002C0C62" w:rsidP="002C0C62">
      <w:pPr>
        <w:pStyle w:val="divoutputprompt"/>
        <w:pBdr>
          <w:top w:val="none" w:sz="0" w:space="0" w:color="auto"/>
          <w:left w:val="none" w:sz="0" w:space="0" w:color="auto"/>
          <w:bottom w:val="none" w:sz="0" w:space="0" w:color="auto"/>
          <w:right w:val="none" w:sz="0" w:space="0"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Out[39]:</w:t>
      </w:r>
    </w:p>
    <w:tbl>
      <w:tblPr>
        <w:tblStyle w:val="divoutputarearenderedhtmltable"/>
        <w:tblW w:w="0" w:type="auto"/>
        <w:tblInd w:w="384" w:type="dxa"/>
        <w:tblCellMar>
          <w:top w:w="15" w:type="dxa"/>
          <w:left w:w="15" w:type="dxa"/>
          <w:bottom w:w="15" w:type="dxa"/>
          <w:right w:w="15" w:type="dxa"/>
        </w:tblCellMar>
        <w:tblLook w:val="05E0" w:firstRow="1" w:lastRow="1" w:firstColumn="1" w:lastColumn="1" w:noHBand="0" w:noVBand="1"/>
      </w:tblPr>
      <w:tblGrid>
        <w:gridCol w:w="212"/>
        <w:gridCol w:w="241"/>
        <w:gridCol w:w="528"/>
        <w:gridCol w:w="471"/>
        <w:gridCol w:w="524"/>
        <w:gridCol w:w="411"/>
        <w:gridCol w:w="343"/>
        <w:gridCol w:w="322"/>
        <w:gridCol w:w="443"/>
        <w:gridCol w:w="556"/>
        <w:gridCol w:w="393"/>
        <w:gridCol w:w="228"/>
        <w:gridCol w:w="435"/>
        <w:gridCol w:w="396"/>
        <w:gridCol w:w="340"/>
        <w:gridCol w:w="524"/>
        <w:gridCol w:w="407"/>
        <w:gridCol w:w="393"/>
        <w:gridCol w:w="375"/>
        <w:gridCol w:w="432"/>
        <w:gridCol w:w="567"/>
        <w:gridCol w:w="435"/>
      </w:tblGrid>
      <w:tr w:rsidR="002C0C62" w14:paraId="50193E35" w14:textId="77777777" w:rsidTr="00B95255">
        <w:trPr>
          <w:tblHeader/>
        </w:trPr>
        <w:tc>
          <w:tcPr>
            <w:tcW w:w="0" w:type="auto"/>
            <w:tcBorders>
              <w:bottom w:val="single" w:sz="6" w:space="0" w:color="000000"/>
            </w:tcBorders>
            <w:tcMar>
              <w:top w:w="90" w:type="dxa"/>
              <w:left w:w="90" w:type="dxa"/>
              <w:bottom w:w="90" w:type="dxa"/>
              <w:right w:w="90" w:type="dxa"/>
            </w:tcMar>
            <w:vAlign w:val="center"/>
          </w:tcPr>
          <w:p w14:paraId="0C66A8A1" w14:textId="77777777" w:rsidR="002C0C62" w:rsidRDefault="002C0C62" w:rsidP="00B95255">
            <w:pPr>
              <w:jc w:val="right"/>
              <w:rPr>
                <w:b/>
                <w:bCs/>
                <w:sz w:val="18"/>
                <w:szCs w:val="18"/>
              </w:rPr>
            </w:pPr>
          </w:p>
        </w:tc>
        <w:tc>
          <w:tcPr>
            <w:tcW w:w="0" w:type="auto"/>
            <w:tcBorders>
              <w:bottom w:val="single" w:sz="6" w:space="0" w:color="000000"/>
            </w:tcBorders>
            <w:tcMar>
              <w:top w:w="90" w:type="dxa"/>
              <w:left w:w="90" w:type="dxa"/>
              <w:bottom w:w="90" w:type="dxa"/>
              <w:right w:w="90" w:type="dxa"/>
            </w:tcMar>
            <w:vAlign w:val="center"/>
          </w:tcPr>
          <w:p w14:paraId="595FE567" w14:textId="77777777" w:rsidR="002C0C62" w:rsidRDefault="002C0C62" w:rsidP="00B95255">
            <w:pPr>
              <w:jc w:val="right"/>
              <w:rPr>
                <w:b/>
                <w:bCs/>
                <w:sz w:val="18"/>
                <w:szCs w:val="18"/>
              </w:rPr>
            </w:pPr>
            <w:r>
              <w:rPr>
                <w:b/>
                <w:bCs/>
                <w:sz w:val="18"/>
                <w:szCs w:val="18"/>
              </w:rPr>
              <w:t>Id</w:t>
            </w:r>
          </w:p>
        </w:tc>
        <w:tc>
          <w:tcPr>
            <w:tcW w:w="0" w:type="auto"/>
            <w:tcBorders>
              <w:bottom w:val="single" w:sz="6" w:space="0" w:color="000000"/>
            </w:tcBorders>
            <w:tcMar>
              <w:top w:w="90" w:type="dxa"/>
              <w:left w:w="90" w:type="dxa"/>
              <w:bottom w:w="90" w:type="dxa"/>
              <w:right w:w="90" w:type="dxa"/>
            </w:tcMar>
            <w:vAlign w:val="center"/>
          </w:tcPr>
          <w:p w14:paraId="4EF0941B" w14:textId="77777777" w:rsidR="002C0C62" w:rsidRDefault="002C0C62" w:rsidP="00B95255">
            <w:pPr>
              <w:jc w:val="right"/>
              <w:rPr>
                <w:b/>
                <w:bCs/>
                <w:sz w:val="18"/>
                <w:szCs w:val="18"/>
              </w:rPr>
            </w:pPr>
            <w:r>
              <w:rPr>
                <w:b/>
                <w:bCs/>
                <w:sz w:val="18"/>
                <w:szCs w:val="18"/>
              </w:rPr>
              <w:t>MSSubClass</w:t>
            </w:r>
          </w:p>
        </w:tc>
        <w:tc>
          <w:tcPr>
            <w:tcW w:w="0" w:type="auto"/>
            <w:tcBorders>
              <w:bottom w:val="single" w:sz="6" w:space="0" w:color="000000"/>
            </w:tcBorders>
            <w:tcMar>
              <w:top w:w="90" w:type="dxa"/>
              <w:left w:w="90" w:type="dxa"/>
              <w:bottom w:w="90" w:type="dxa"/>
              <w:right w:w="90" w:type="dxa"/>
            </w:tcMar>
            <w:vAlign w:val="center"/>
          </w:tcPr>
          <w:p w14:paraId="7E6EBB07" w14:textId="77777777" w:rsidR="002C0C62" w:rsidRDefault="002C0C62" w:rsidP="00B95255">
            <w:pPr>
              <w:jc w:val="right"/>
              <w:rPr>
                <w:b/>
                <w:bCs/>
                <w:sz w:val="18"/>
                <w:szCs w:val="18"/>
              </w:rPr>
            </w:pPr>
            <w:r>
              <w:rPr>
                <w:b/>
                <w:bCs/>
                <w:sz w:val="18"/>
                <w:szCs w:val="18"/>
              </w:rPr>
              <w:t>MSZoning</w:t>
            </w:r>
          </w:p>
        </w:tc>
        <w:tc>
          <w:tcPr>
            <w:tcW w:w="0" w:type="auto"/>
            <w:tcBorders>
              <w:bottom w:val="single" w:sz="6" w:space="0" w:color="000000"/>
            </w:tcBorders>
            <w:tcMar>
              <w:top w:w="90" w:type="dxa"/>
              <w:left w:w="90" w:type="dxa"/>
              <w:bottom w:w="90" w:type="dxa"/>
              <w:right w:w="90" w:type="dxa"/>
            </w:tcMar>
            <w:vAlign w:val="center"/>
          </w:tcPr>
          <w:p w14:paraId="7909F8F8" w14:textId="77777777" w:rsidR="002C0C62" w:rsidRDefault="002C0C62" w:rsidP="00B95255">
            <w:pPr>
              <w:jc w:val="right"/>
              <w:rPr>
                <w:b/>
                <w:bCs/>
                <w:sz w:val="18"/>
                <w:szCs w:val="18"/>
              </w:rPr>
            </w:pPr>
            <w:r>
              <w:rPr>
                <w:b/>
                <w:bCs/>
                <w:sz w:val="18"/>
                <w:szCs w:val="18"/>
              </w:rPr>
              <w:t>LotFrontage</w:t>
            </w:r>
          </w:p>
        </w:tc>
        <w:tc>
          <w:tcPr>
            <w:tcW w:w="0" w:type="auto"/>
            <w:tcBorders>
              <w:bottom w:val="single" w:sz="6" w:space="0" w:color="000000"/>
            </w:tcBorders>
            <w:tcMar>
              <w:top w:w="90" w:type="dxa"/>
              <w:left w:w="90" w:type="dxa"/>
              <w:bottom w:w="90" w:type="dxa"/>
              <w:right w:w="90" w:type="dxa"/>
            </w:tcMar>
            <w:vAlign w:val="center"/>
          </w:tcPr>
          <w:p w14:paraId="0EA144FF" w14:textId="77777777" w:rsidR="002C0C62" w:rsidRDefault="002C0C62" w:rsidP="00B95255">
            <w:pPr>
              <w:jc w:val="right"/>
              <w:rPr>
                <w:b/>
                <w:bCs/>
                <w:sz w:val="18"/>
                <w:szCs w:val="18"/>
              </w:rPr>
            </w:pPr>
            <w:r>
              <w:rPr>
                <w:b/>
                <w:bCs/>
                <w:sz w:val="18"/>
                <w:szCs w:val="18"/>
              </w:rPr>
              <w:t>LotArea</w:t>
            </w:r>
          </w:p>
        </w:tc>
        <w:tc>
          <w:tcPr>
            <w:tcW w:w="0" w:type="auto"/>
            <w:tcBorders>
              <w:bottom w:val="single" w:sz="6" w:space="0" w:color="000000"/>
            </w:tcBorders>
            <w:tcMar>
              <w:top w:w="90" w:type="dxa"/>
              <w:left w:w="90" w:type="dxa"/>
              <w:bottom w:w="90" w:type="dxa"/>
              <w:right w:w="90" w:type="dxa"/>
            </w:tcMar>
            <w:vAlign w:val="center"/>
          </w:tcPr>
          <w:p w14:paraId="5BE0AAB3" w14:textId="77777777" w:rsidR="002C0C62" w:rsidRDefault="002C0C62" w:rsidP="00B95255">
            <w:pPr>
              <w:jc w:val="right"/>
              <w:rPr>
                <w:b/>
                <w:bCs/>
                <w:sz w:val="18"/>
                <w:szCs w:val="18"/>
              </w:rPr>
            </w:pPr>
            <w:r>
              <w:rPr>
                <w:b/>
                <w:bCs/>
                <w:sz w:val="18"/>
                <w:szCs w:val="18"/>
              </w:rPr>
              <w:t>Street</w:t>
            </w:r>
          </w:p>
        </w:tc>
        <w:tc>
          <w:tcPr>
            <w:tcW w:w="0" w:type="auto"/>
            <w:tcBorders>
              <w:bottom w:val="single" w:sz="6" w:space="0" w:color="000000"/>
            </w:tcBorders>
            <w:tcMar>
              <w:top w:w="90" w:type="dxa"/>
              <w:left w:w="90" w:type="dxa"/>
              <w:bottom w:w="90" w:type="dxa"/>
              <w:right w:w="90" w:type="dxa"/>
            </w:tcMar>
            <w:vAlign w:val="center"/>
          </w:tcPr>
          <w:p w14:paraId="55017A7B" w14:textId="77777777" w:rsidR="002C0C62" w:rsidRDefault="002C0C62" w:rsidP="00B95255">
            <w:pPr>
              <w:jc w:val="right"/>
              <w:rPr>
                <w:b/>
                <w:bCs/>
                <w:sz w:val="18"/>
                <w:szCs w:val="18"/>
              </w:rPr>
            </w:pPr>
            <w:r>
              <w:rPr>
                <w:b/>
                <w:bCs/>
                <w:sz w:val="18"/>
                <w:szCs w:val="18"/>
              </w:rPr>
              <w:t>Alley</w:t>
            </w:r>
          </w:p>
        </w:tc>
        <w:tc>
          <w:tcPr>
            <w:tcW w:w="0" w:type="auto"/>
            <w:tcBorders>
              <w:bottom w:val="single" w:sz="6" w:space="0" w:color="000000"/>
            </w:tcBorders>
            <w:tcMar>
              <w:top w:w="90" w:type="dxa"/>
              <w:left w:w="90" w:type="dxa"/>
              <w:bottom w:w="90" w:type="dxa"/>
              <w:right w:w="90" w:type="dxa"/>
            </w:tcMar>
            <w:vAlign w:val="center"/>
          </w:tcPr>
          <w:p w14:paraId="34C49847" w14:textId="77777777" w:rsidR="002C0C62" w:rsidRDefault="002C0C62" w:rsidP="00B95255">
            <w:pPr>
              <w:jc w:val="right"/>
              <w:rPr>
                <w:b/>
                <w:bCs/>
                <w:sz w:val="18"/>
                <w:szCs w:val="18"/>
              </w:rPr>
            </w:pPr>
            <w:r>
              <w:rPr>
                <w:b/>
                <w:bCs/>
                <w:sz w:val="18"/>
                <w:szCs w:val="18"/>
              </w:rPr>
              <w:t>LotShape</w:t>
            </w:r>
          </w:p>
        </w:tc>
        <w:tc>
          <w:tcPr>
            <w:tcW w:w="0" w:type="auto"/>
            <w:tcBorders>
              <w:bottom w:val="single" w:sz="6" w:space="0" w:color="000000"/>
            </w:tcBorders>
            <w:tcMar>
              <w:top w:w="90" w:type="dxa"/>
              <w:left w:w="90" w:type="dxa"/>
              <w:bottom w:w="90" w:type="dxa"/>
              <w:right w:w="90" w:type="dxa"/>
            </w:tcMar>
            <w:vAlign w:val="center"/>
          </w:tcPr>
          <w:p w14:paraId="75129C3A" w14:textId="77777777" w:rsidR="002C0C62" w:rsidRDefault="002C0C62" w:rsidP="00B95255">
            <w:pPr>
              <w:jc w:val="right"/>
              <w:rPr>
                <w:b/>
                <w:bCs/>
                <w:sz w:val="18"/>
                <w:szCs w:val="18"/>
              </w:rPr>
            </w:pPr>
            <w:r>
              <w:rPr>
                <w:b/>
                <w:bCs/>
                <w:sz w:val="18"/>
                <w:szCs w:val="18"/>
              </w:rPr>
              <w:t>LandContour</w:t>
            </w:r>
          </w:p>
        </w:tc>
        <w:tc>
          <w:tcPr>
            <w:tcW w:w="0" w:type="auto"/>
            <w:tcBorders>
              <w:bottom w:val="single" w:sz="6" w:space="0" w:color="000000"/>
            </w:tcBorders>
            <w:tcMar>
              <w:top w:w="90" w:type="dxa"/>
              <w:left w:w="90" w:type="dxa"/>
              <w:bottom w:w="90" w:type="dxa"/>
              <w:right w:w="90" w:type="dxa"/>
            </w:tcMar>
            <w:vAlign w:val="center"/>
          </w:tcPr>
          <w:p w14:paraId="6600655D" w14:textId="77777777" w:rsidR="002C0C62" w:rsidRDefault="002C0C62" w:rsidP="00B95255">
            <w:pPr>
              <w:jc w:val="right"/>
              <w:rPr>
                <w:b/>
                <w:bCs/>
                <w:sz w:val="18"/>
                <w:szCs w:val="18"/>
              </w:rPr>
            </w:pPr>
            <w:r>
              <w:rPr>
                <w:b/>
                <w:bCs/>
                <w:sz w:val="18"/>
                <w:szCs w:val="18"/>
              </w:rPr>
              <w:t>Utilities</w:t>
            </w:r>
          </w:p>
        </w:tc>
        <w:tc>
          <w:tcPr>
            <w:tcW w:w="0" w:type="auto"/>
            <w:tcBorders>
              <w:bottom w:val="single" w:sz="6" w:space="0" w:color="000000"/>
            </w:tcBorders>
            <w:tcMar>
              <w:top w:w="90" w:type="dxa"/>
              <w:left w:w="90" w:type="dxa"/>
              <w:bottom w:w="90" w:type="dxa"/>
              <w:right w:w="90" w:type="dxa"/>
            </w:tcMar>
            <w:vAlign w:val="center"/>
          </w:tcPr>
          <w:p w14:paraId="383D8A36" w14:textId="77777777" w:rsidR="002C0C62" w:rsidRDefault="002C0C62" w:rsidP="00B95255">
            <w:pPr>
              <w:jc w:val="right"/>
              <w:rPr>
                <w:b/>
                <w:bCs/>
                <w:sz w:val="18"/>
                <w:szCs w:val="18"/>
              </w:rPr>
            </w:pPr>
            <w:r>
              <w:rPr>
                <w:b/>
                <w:bCs/>
                <w:sz w:val="18"/>
                <w:szCs w:val="18"/>
              </w:rPr>
              <w:t>...</w:t>
            </w:r>
          </w:p>
        </w:tc>
        <w:tc>
          <w:tcPr>
            <w:tcW w:w="0" w:type="auto"/>
            <w:tcBorders>
              <w:bottom w:val="single" w:sz="6" w:space="0" w:color="000000"/>
            </w:tcBorders>
            <w:tcMar>
              <w:top w:w="90" w:type="dxa"/>
              <w:left w:w="90" w:type="dxa"/>
              <w:bottom w:w="90" w:type="dxa"/>
              <w:right w:w="90" w:type="dxa"/>
            </w:tcMar>
            <w:vAlign w:val="center"/>
          </w:tcPr>
          <w:p w14:paraId="2BEC02E6" w14:textId="77777777" w:rsidR="002C0C62" w:rsidRDefault="002C0C62" w:rsidP="00B95255">
            <w:pPr>
              <w:jc w:val="right"/>
              <w:rPr>
                <w:b/>
                <w:bCs/>
                <w:sz w:val="18"/>
                <w:szCs w:val="18"/>
              </w:rPr>
            </w:pPr>
            <w:r>
              <w:rPr>
                <w:b/>
                <w:bCs/>
                <w:sz w:val="18"/>
                <w:szCs w:val="18"/>
              </w:rPr>
              <w:t>PoolArea</w:t>
            </w:r>
          </w:p>
        </w:tc>
        <w:tc>
          <w:tcPr>
            <w:tcW w:w="0" w:type="auto"/>
            <w:tcBorders>
              <w:bottom w:val="single" w:sz="6" w:space="0" w:color="000000"/>
            </w:tcBorders>
            <w:tcMar>
              <w:top w:w="90" w:type="dxa"/>
              <w:left w:w="90" w:type="dxa"/>
              <w:bottom w:w="90" w:type="dxa"/>
              <w:right w:w="90" w:type="dxa"/>
            </w:tcMar>
            <w:vAlign w:val="center"/>
          </w:tcPr>
          <w:p w14:paraId="1837FDC2" w14:textId="77777777" w:rsidR="002C0C62" w:rsidRDefault="002C0C62" w:rsidP="00B95255">
            <w:pPr>
              <w:jc w:val="right"/>
              <w:rPr>
                <w:b/>
                <w:bCs/>
                <w:sz w:val="18"/>
                <w:szCs w:val="18"/>
              </w:rPr>
            </w:pPr>
            <w:r>
              <w:rPr>
                <w:b/>
                <w:bCs/>
                <w:sz w:val="18"/>
                <w:szCs w:val="18"/>
              </w:rPr>
              <w:t>PoolQC</w:t>
            </w:r>
          </w:p>
        </w:tc>
        <w:tc>
          <w:tcPr>
            <w:tcW w:w="0" w:type="auto"/>
            <w:tcBorders>
              <w:bottom w:val="single" w:sz="6" w:space="0" w:color="000000"/>
            </w:tcBorders>
            <w:tcMar>
              <w:top w:w="90" w:type="dxa"/>
              <w:left w:w="90" w:type="dxa"/>
              <w:bottom w:w="90" w:type="dxa"/>
              <w:right w:w="90" w:type="dxa"/>
            </w:tcMar>
            <w:vAlign w:val="center"/>
          </w:tcPr>
          <w:p w14:paraId="370ECAE7" w14:textId="77777777" w:rsidR="002C0C62" w:rsidRDefault="002C0C62" w:rsidP="00B95255">
            <w:pPr>
              <w:jc w:val="right"/>
              <w:rPr>
                <w:b/>
                <w:bCs/>
                <w:sz w:val="18"/>
                <w:szCs w:val="18"/>
              </w:rPr>
            </w:pPr>
            <w:r>
              <w:rPr>
                <w:b/>
                <w:bCs/>
                <w:sz w:val="18"/>
                <w:szCs w:val="18"/>
              </w:rPr>
              <w:t>Fence</w:t>
            </w:r>
          </w:p>
        </w:tc>
        <w:tc>
          <w:tcPr>
            <w:tcW w:w="0" w:type="auto"/>
            <w:tcBorders>
              <w:bottom w:val="single" w:sz="6" w:space="0" w:color="000000"/>
            </w:tcBorders>
            <w:tcMar>
              <w:top w:w="90" w:type="dxa"/>
              <w:left w:w="90" w:type="dxa"/>
              <w:bottom w:w="90" w:type="dxa"/>
              <w:right w:w="90" w:type="dxa"/>
            </w:tcMar>
            <w:vAlign w:val="center"/>
          </w:tcPr>
          <w:p w14:paraId="4D8AC813" w14:textId="77777777" w:rsidR="002C0C62" w:rsidRDefault="002C0C62" w:rsidP="00B95255">
            <w:pPr>
              <w:jc w:val="right"/>
              <w:rPr>
                <w:b/>
                <w:bCs/>
                <w:sz w:val="18"/>
                <w:szCs w:val="18"/>
              </w:rPr>
            </w:pPr>
            <w:r>
              <w:rPr>
                <w:b/>
                <w:bCs/>
                <w:sz w:val="18"/>
                <w:szCs w:val="18"/>
              </w:rPr>
              <w:t>MiscFeature</w:t>
            </w:r>
          </w:p>
        </w:tc>
        <w:tc>
          <w:tcPr>
            <w:tcW w:w="0" w:type="auto"/>
            <w:tcBorders>
              <w:bottom w:val="single" w:sz="6" w:space="0" w:color="000000"/>
            </w:tcBorders>
            <w:tcMar>
              <w:top w:w="90" w:type="dxa"/>
              <w:left w:w="90" w:type="dxa"/>
              <w:bottom w:w="90" w:type="dxa"/>
              <w:right w:w="90" w:type="dxa"/>
            </w:tcMar>
            <w:vAlign w:val="center"/>
          </w:tcPr>
          <w:p w14:paraId="602A57AB" w14:textId="77777777" w:rsidR="002C0C62" w:rsidRDefault="002C0C62" w:rsidP="00B95255">
            <w:pPr>
              <w:jc w:val="right"/>
              <w:rPr>
                <w:b/>
                <w:bCs/>
                <w:sz w:val="18"/>
                <w:szCs w:val="18"/>
              </w:rPr>
            </w:pPr>
            <w:r>
              <w:rPr>
                <w:b/>
                <w:bCs/>
                <w:sz w:val="18"/>
                <w:szCs w:val="18"/>
              </w:rPr>
              <w:t>MiscVal</w:t>
            </w:r>
          </w:p>
        </w:tc>
        <w:tc>
          <w:tcPr>
            <w:tcW w:w="0" w:type="auto"/>
            <w:tcBorders>
              <w:bottom w:val="single" w:sz="6" w:space="0" w:color="000000"/>
            </w:tcBorders>
            <w:tcMar>
              <w:top w:w="90" w:type="dxa"/>
              <w:left w:w="90" w:type="dxa"/>
              <w:bottom w:w="90" w:type="dxa"/>
              <w:right w:w="90" w:type="dxa"/>
            </w:tcMar>
            <w:vAlign w:val="center"/>
          </w:tcPr>
          <w:p w14:paraId="537221FF" w14:textId="77777777" w:rsidR="002C0C62" w:rsidRDefault="002C0C62" w:rsidP="00B95255">
            <w:pPr>
              <w:jc w:val="right"/>
              <w:rPr>
                <w:b/>
                <w:bCs/>
                <w:sz w:val="18"/>
                <w:szCs w:val="18"/>
              </w:rPr>
            </w:pPr>
            <w:r>
              <w:rPr>
                <w:b/>
                <w:bCs/>
                <w:sz w:val="18"/>
                <w:szCs w:val="18"/>
              </w:rPr>
              <w:t>MoSold</w:t>
            </w:r>
          </w:p>
        </w:tc>
        <w:tc>
          <w:tcPr>
            <w:tcW w:w="0" w:type="auto"/>
            <w:tcBorders>
              <w:bottom w:val="single" w:sz="6" w:space="0" w:color="000000"/>
            </w:tcBorders>
            <w:tcMar>
              <w:top w:w="90" w:type="dxa"/>
              <w:left w:w="90" w:type="dxa"/>
              <w:bottom w:w="90" w:type="dxa"/>
              <w:right w:w="90" w:type="dxa"/>
            </w:tcMar>
            <w:vAlign w:val="center"/>
          </w:tcPr>
          <w:p w14:paraId="5C8F1C89" w14:textId="77777777" w:rsidR="002C0C62" w:rsidRDefault="002C0C62" w:rsidP="00B95255">
            <w:pPr>
              <w:jc w:val="right"/>
              <w:rPr>
                <w:b/>
                <w:bCs/>
                <w:sz w:val="18"/>
                <w:szCs w:val="18"/>
              </w:rPr>
            </w:pPr>
            <w:r>
              <w:rPr>
                <w:b/>
                <w:bCs/>
                <w:sz w:val="18"/>
                <w:szCs w:val="18"/>
              </w:rPr>
              <w:t>YrSold</w:t>
            </w:r>
          </w:p>
        </w:tc>
        <w:tc>
          <w:tcPr>
            <w:tcW w:w="0" w:type="auto"/>
            <w:tcBorders>
              <w:bottom w:val="single" w:sz="6" w:space="0" w:color="000000"/>
            </w:tcBorders>
            <w:tcMar>
              <w:top w:w="90" w:type="dxa"/>
              <w:left w:w="90" w:type="dxa"/>
              <w:bottom w:w="90" w:type="dxa"/>
              <w:right w:w="90" w:type="dxa"/>
            </w:tcMar>
            <w:vAlign w:val="center"/>
          </w:tcPr>
          <w:p w14:paraId="794698FF" w14:textId="77777777" w:rsidR="002C0C62" w:rsidRDefault="002C0C62" w:rsidP="00B95255">
            <w:pPr>
              <w:jc w:val="right"/>
              <w:rPr>
                <w:b/>
                <w:bCs/>
                <w:sz w:val="18"/>
                <w:szCs w:val="18"/>
              </w:rPr>
            </w:pPr>
            <w:r>
              <w:rPr>
                <w:b/>
                <w:bCs/>
                <w:sz w:val="18"/>
                <w:szCs w:val="18"/>
              </w:rPr>
              <w:t>SaleType</w:t>
            </w:r>
          </w:p>
        </w:tc>
        <w:tc>
          <w:tcPr>
            <w:tcW w:w="0" w:type="auto"/>
            <w:tcBorders>
              <w:bottom w:val="single" w:sz="6" w:space="0" w:color="000000"/>
            </w:tcBorders>
            <w:tcMar>
              <w:top w:w="90" w:type="dxa"/>
              <w:left w:w="90" w:type="dxa"/>
              <w:bottom w:w="90" w:type="dxa"/>
              <w:right w:w="90" w:type="dxa"/>
            </w:tcMar>
            <w:vAlign w:val="center"/>
          </w:tcPr>
          <w:p w14:paraId="246857B0" w14:textId="77777777" w:rsidR="002C0C62" w:rsidRDefault="002C0C62" w:rsidP="00B95255">
            <w:pPr>
              <w:jc w:val="right"/>
              <w:rPr>
                <w:b/>
                <w:bCs/>
                <w:sz w:val="18"/>
                <w:szCs w:val="18"/>
              </w:rPr>
            </w:pPr>
            <w:r>
              <w:rPr>
                <w:b/>
                <w:bCs/>
                <w:sz w:val="18"/>
                <w:szCs w:val="18"/>
              </w:rPr>
              <w:t>SaleCondition</w:t>
            </w:r>
          </w:p>
        </w:tc>
        <w:tc>
          <w:tcPr>
            <w:tcW w:w="0" w:type="auto"/>
            <w:tcBorders>
              <w:bottom w:val="single" w:sz="6" w:space="0" w:color="000000"/>
            </w:tcBorders>
            <w:tcMar>
              <w:top w:w="90" w:type="dxa"/>
              <w:left w:w="90" w:type="dxa"/>
              <w:bottom w:w="90" w:type="dxa"/>
              <w:right w:w="90" w:type="dxa"/>
            </w:tcMar>
            <w:vAlign w:val="center"/>
          </w:tcPr>
          <w:p w14:paraId="51F8C7E3" w14:textId="77777777" w:rsidR="002C0C62" w:rsidRDefault="002C0C62" w:rsidP="00B95255">
            <w:pPr>
              <w:jc w:val="right"/>
              <w:rPr>
                <w:b/>
                <w:bCs/>
                <w:sz w:val="18"/>
                <w:szCs w:val="18"/>
              </w:rPr>
            </w:pPr>
            <w:r>
              <w:rPr>
                <w:b/>
                <w:bCs/>
                <w:sz w:val="18"/>
                <w:szCs w:val="18"/>
              </w:rPr>
              <w:t>SalePrice</w:t>
            </w:r>
          </w:p>
        </w:tc>
      </w:tr>
      <w:tr w:rsidR="002C0C62" w14:paraId="64C410AF" w14:textId="77777777" w:rsidTr="00B95255">
        <w:tc>
          <w:tcPr>
            <w:tcW w:w="0" w:type="auto"/>
            <w:shd w:val="clear" w:color="auto" w:fill="F5F5F5"/>
            <w:tcMar>
              <w:top w:w="90" w:type="dxa"/>
              <w:left w:w="90" w:type="dxa"/>
              <w:bottom w:w="90" w:type="dxa"/>
              <w:right w:w="90" w:type="dxa"/>
            </w:tcMar>
            <w:vAlign w:val="center"/>
          </w:tcPr>
          <w:p w14:paraId="737462EC"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5303F89C" w14:textId="77777777" w:rsidR="002C0C62" w:rsidRDefault="002C0C62" w:rsidP="00B95255">
            <w:pPr>
              <w:shd w:val="clear" w:color="auto" w:fill="F5F5F5"/>
              <w:jc w:val="right"/>
              <w:rPr>
                <w:sz w:val="18"/>
                <w:szCs w:val="18"/>
              </w:rPr>
            </w:pPr>
            <w:r>
              <w:rPr>
                <w:sz w:val="18"/>
                <w:szCs w:val="18"/>
              </w:rPr>
              <w:t>1</w:t>
            </w:r>
          </w:p>
        </w:tc>
        <w:tc>
          <w:tcPr>
            <w:tcW w:w="0" w:type="auto"/>
            <w:shd w:val="clear" w:color="auto" w:fill="F5F5F5"/>
            <w:tcMar>
              <w:top w:w="90" w:type="dxa"/>
              <w:left w:w="90" w:type="dxa"/>
              <w:bottom w:w="90" w:type="dxa"/>
              <w:right w:w="90" w:type="dxa"/>
            </w:tcMar>
            <w:vAlign w:val="center"/>
          </w:tcPr>
          <w:p w14:paraId="5A6562B2" w14:textId="77777777" w:rsidR="002C0C62" w:rsidRDefault="002C0C62" w:rsidP="00B95255">
            <w:pPr>
              <w:shd w:val="clear" w:color="auto" w:fill="F5F5F5"/>
              <w:jc w:val="right"/>
              <w:rPr>
                <w:sz w:val="18"/>
                <w:szCs w:val="18"/>
              </w:rPr>
            </w:pPr>
            <w:r>
              <w:rPr>
                <w:sz w:val="18"/>
                <w:szCs w:val="18"/>
              </w:rPr>
              <w:t>60</w:t>
            </w:r>
          </w:p>
        </w:tc>
        <w:tc>
          <w:tcPr>
            <w:tcW w:w="0" w:type="auto"/>
            <w:shd w:val="clear" w:color="auto" w:fill="F5F5F5"/>
            <w:tcMar>
              <w:top w:w="90" w:type="dxa"/>
              <w:left w:w="90" w:type="dxa"/>
              <w:bottom w:w="90" w:type="dxa"/>
              <w:right w:w="90" w:type="dxa"/>
            </w:tcMar>
            <w:vAlign w:val="center"/>
          </w:tcPr>
          <w:p w14:paraId="7E882153" w14:textId="77777777" w:rsidR="002C0C62" w:rsidRDefault="002C0C62" w:rsidP="00B95255">
            <w:pPr>
              <w:shd w:val="clear" w:color="auto" w:fill="F5F5F5"/>
              <w:jc w:val="right"/>
              <w:rPr>
                <w:sz w:val="18"/>
                <w:szCs w:val="18"/>
              </w:rPr>
            </w:pPr>
            <w:r>
              <w:rPr>
                <w:sz w:val="18"/>
                <w:szCs w:val="18"/>
              </w:rPr>
              <w:t>RL</w:t>
            </w:r>
          </w:p>
        </w:tc>
        <w:tc>
          <w:tcPr>
            <w:tcW w:w="0" w:type="auto"/>
            <w:shd w:val="clear" w:color="auto" w:fill="F5F5F5"/>
            <w:tcMar>
              <w:top w:w="90" w:type="dxa"/>
              <w:left w:w="90" w:type="dxa"/>
              <w:bottom w:w="90" w:type="dxa"/>
              <w:right w:w="90" w:type="dxa"/>
            </w:tcMar>
            <w:vAlign w:val="center"/>
          </w:tcPr>
          <w:p w14:paraId="4773651D" w14:textId="77777777" w:rsidR="002C0C62" w:rsidRDefault="002C0C62" w:rsidP="00B95255">
            <w:pPr>
              <w:shd w:val="clear" w:color="auto" w:fill="F5F5F5"/>
              <w:jc w:val="right"/>
              <w:rPr>
                <w:sz w:val="18"/>
                <w:szCs w:val="18"/>
              </w:rPr>
            </w:pPr>
            <w:r>
              <w:rPr>
                <w:sz w:val="18"/>
                <w:szCs w:val="18"/>
              </w:rPr>
              <w:t>65.0</w:t>
            </w:r>
          </w:p>
        </w:tc>
        <w:tc>
          <w:tcPr>
            <w:tcW w:w="0" w:type="auto"/>
            <w:shd w:val="clear" w:color="auto" w:fill="F5F5F5"/>
            <w:tcMar>
              <w:top w:w="90" w:type="dxa"/>
              <w:left w:w="90" w:type="dxa"/>
              <w:bottom w:w="90" w:type="dxa"/>
              <w:right w:w="90" w:type="dxa"/>
            </w:tcMar>
            <w:vAlign w:val="center"/>
          </w:tcPr>
          <w:p w14:paraId="30FADC08" w14:textId="77777777" w:rsidR="002C0C62" w:rsidRDefault="002C0C62" w:rsidP="00B95255">
            <w:pPr>
              <w:shd w:val="clear" w:color="auto" w:fill="F5F5F5"/>
              <w:jc w:val="right"/>
              <w:rPr>
                <w:sz w:val="18"/>
                <w:szCs w:val="18"/>
              </w:rPr>
            </w:pPr>
            <w:r>
              <w:rPr>
                <w:sz w:val="18"/>
                <w:szCs w:val="18"/>
              </w:rPr>
              <w:t>8450</w:t>
            </w:r>
          </w:p>
        </w:tc>
        <w:tc>
          <w:tcPr>
            <w:tcW w:w="0" w:type="auto"/>
            <w:shd w:val="clear" w:color="auto" w:fill="F5F5F5"/>
            <w:tcMar>
              <w:top w:w="90" w:type="dxa"/>
              <w:left w:w="90" w:type="dxa"/>
              <w:bottom w:w="90" w:type="dxa"/>
              <w:right w:w="90" w:type="dxa"/>
            </w:tcMar>
            <w:vAlign w:val="center"/>
          </w:tcPr>
          <w:p w14:paraId="22D7F839" w14:textId="77777777" w:rsidR="002C0C62" w:rsidRDefault="002C0C62" w:rsidP="00B95255">
            <w:pPr>
              <w:shd w:val="clear" w:color="auto" w:fill="F5F5F5"/>
              <w:jc w:val="right"/>
              <w:rPr>
                <w:sz w:val="18"/>
                <w:szCs w:val="18"/>
              </w:rPr>
            </w:pPr>
            <w:r>
              <w:rPr>
                <w:sz w:val="18"/>
                <w:szCs w:val="18"/>
              </w:rPr>
              <w:t>Pave</w:t>
            </w:r>
          </w:p>
        </w:tc>
        <w:tc>
          <w:tcPr>
            <w:tcW w:w="0" w:type="auto"/>
            <w:shd w:val="clear" w:color="auto" w:fill="F5F5F5"/>
            <w:tcMar>
              <w:top w:w="90" w:type="dxa"/>
              <w:left w:w="90" w:type="dxa"/>
              <w:bottom w:w="90" w:type="dxa"/>
              <w:right w:w="90" w:type="dxa"/>
            </w:tcMar>
            <w:vAlign w:val="center"/>
          </w:tcPr>
          <w:p w14:paraId="525A69F7" w14:textId="77777777" w:rsidR="002C0C62" w:rsidRDefault="002C0C62" w:rsidP="00B95255">
            <w:pPr>
              <w:shd w:val="clear" w:color="auto" w:fill="F5F5F5"/>
              <w:jc w:val="right"/>
              <w:rPr>
                <w:sz w:val="18"/>
                <w:szCs w:val="18"/>
              </w:rPr>
            </w:pPr>
            <w:r>
              <w:rPr>
                <w:sz w:val="18"/>
                <w:szCs w:val="18"/>
              </w:rPr>
              <w:t>NaN</w:t>
            </w:r>
          </w:p>
        </w:tc>
        <w:tc>
          <w:tcPr>
            <w:tcW w:w="0" w:type="auto"/>
            <w:shd w:val="clear" w:color="auto" w:fill="F5F5F5"/>
            <w:tcMar>
              <w:top w:w="90" w:type="dxa"/>
              <w:left w:w="90" w:type="dxa"/>
              <w:bottom w:w="90" w:type="dxa"/>
              <w:right w:w="90" w:type="dxa"/>
            </w:tcMar>
            <w:vAlign w:val="center"/>
          </w:tcPr>
          <w:p w14:paraId="719FF89A" w14:textId="77777777" w:rsidR="002C0C62" w:rsidRDefault="002C0C62" w:rsidP="00B95255">
            <w:pPr>
              <w:shd w:val="clear" w:color="auto" w:fill="F5F5F5"/>
              <w:jc w:val="right"/>
              <w:rPr>
                <w:sz w:val="18"/>
                <w:szCs w:val="18"/>
              </w:rPr>
            </w:pPr>
            <w:r>
              <w:rPr>
                <w:sz w:val="18"/>
                <w:szCs w:val="18"/>
              </w:rPr>
              <w:t>Reg</w:t>
            </w:r>
          </w:p>
        </w:tc>
        <w:tc>
          <w:tcPr>
            <w:tcW w:w="0" w:type="auto"/>
            <w:shd w:val="clear" w:color="auto" w:fill="F5F5F5"/>
            <w:tcMar>
              <w:top w:w="90" w:type="dxa"/>
              <w:left w:w="90" w:type="dxa"/>
              <w:bottom w:w="90" w:type="dxa"/>
              <w:right w:w="90" w:type="dxa"/>
            </w:tcMar>
            <w:vAlign w:val="center"/>
          </w:tcPr>
          <w:p w14:paraId="21111DEA" w14:textId="77777777" w:rsidR="002C0C62" w:rsidRDefault="002C0C62" w:rsidP="00B95255">
            <w:pPr>
              <w:shd w:val="clear" w:color="auto" w:fill="F5F5F5"/>
              <w:jc w:val="right"/>
              <w:rPr>
                <w:sz w:val="18"/>
                <w:szCs w:val="18"/>
              </w:rPr>
            </w:pPr>
            <w:r>
              <w:rPr>
                <w:sz w:val="18"/>
                <w:szCs w:val="18"/>
              </w:rPr>
              <w:t>Lvl</w:t>
            </w:r>
          </w:p>
        </w:tc>
        <w:tc>
          <w:tcPr>
            <w:tcW w:w="0" w:type="auto"/>
            <w:shd w:val="clear" w:color="auto" w:fill="F5F5F5"/>
            <w:tcMar>
              <w:top w:w="90" w:type="dxa"/>
              <w:left w:w="90" w:type="dxa"/>
              <w:bottom w:w="90" w:type="dxa"/>
              <w:right w:w="90" w:type="dxa"/>
            </w:tcMar>
            <w:vAlign w:val="center"/>
          </w:tcPr>
          <w:p w14:paraId="28B55820" w14:textId="77777777" w:rsidR="002C0C62" w:rsidRDefault="002C0C62" w:rsidP="00B95255">
            <w:pPr>
              <w:shd w:val="clear" w:color="auto" w:fill="F5F5F5"/>
              <w:jc w:val="right"/>
              <w:rPr>
                <w:sz w:val="18"/>
                <w:szCs w:val="18"/>
              </w:rPr>
            </w:pPr>
            <w:r>
              <w:rPr>
                <w:sz w:val="18"/>
                <w:szCs w:val="18"/>
              </w:rPr>
              <w:t>AllPub</w:t>
            </w:r>
          </w:p>
        </w:tc>
        <w:tc>
          <w:tcPr>
            <w:tcW w:w="0" w:type="auto"/>
            <w:shd w:val="clear" w:color="auto" w:fill="F5F5F5"/>
            <w:tcMar>
              <w:top w:w="90" w:type="dxa"/>
              <w:left w:w="90" w:type="dxa"/>
              <w:bottom w:w="90" w:type="dxa"/>
              <w:right w:w="90" w:type="dxa"/>
            </w:tcMar>
            <w:vAlign w:val="center"/>
          </w:tcPr>
          <w:p w14:paraId="50028D5B" w14:textId="77777777" w:rsidR="002C0C62" w:rsidRDefault="002C0C62" w:rsidP="00B95255">
            <w:pPr>
              <w:shd w:val="clear" w:color="auto" w:fill="F5F5F5"/>
              <w:jc w:val="right"/>
              <w:rPr>
                <w:sz w:val="18"/>
                <w:szCs w:val="18"/>
              </w:rPr>
            </w:pPr>
            <w:r>
              <w:rPr>
                <w:sz w:val="18"/>
                <w:szCs w:val="18"/>
              </w:rPr>
              <w:t>...</w:t>
            </w:r>
          </w:p>
        </w:tc>
        <w:tc>
          <w:tcPr>
            <w:tcW w:w="0" w:type="auto"/>
            <w:shd w:val="clear" w:color="auto" w:fill="F5F5F5"/>
            <w:tcMar>
              <w:top w:w="90" w:type="dxa"/>
              <w:left w:w="90" w:type="dxa"/>
              <w:bottom w:w="90" w:type="dxa"/>
              <w:right w:w="90" w:type="dxa"/>
            </w:tcMar>
            <w:vAlign w:val="center"/>
          </w:tcPr>
          <w:p w14:paraId="0CF5ABB6"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47C91BD1" w14:textId="77777777" w:rsidR="002C0C62" w:rsidRDefault="002C0C62" w:rsidP="00B95255">
            <w:pPr>
              <w:shd w:val="clear" w:color="auto" w:fill="F5F5F5"/>
              <w:jc w:val="right"/>
              <w:rPr>
                <w:sz w:val="18"/>
                <w:szCs w:val="18"/>
              </w:rPr>
            </w:pPr>
            <w:r>
              <w:rPr>
                <w:sz w:val="18"/>
                <w:szCs w:val="18"/>
              </w:rPr>
              <w:t>NaN</w:t>
            </w:r>
          </w:p>
        </w:tc>
        <w:tc>
          <w:tcPr>
            <w:tcW w:w="0" w:type="auto"/>
            <w:shd w:val="clear" w:color="auto" w:fill="F5F5F5"/>
            <w:tcMar>
              <w:top w:w="90" w:type="dxa"/>
              <w:left w:w="90" w:type="dxa"/>
              <w:bottom w:w="90" w:type="dxa"/>
              <w:right w:w="90" w:type="dxa"/>
            </w:tcMar>
            <w:vAlign w:val="center"/>
          </w:tcPr>
          <w:p w14:paraId="093CEB55" w14:textId="77777777" w:rsidR="002C0C62" w:rsidRDefault="002C0C62" w:rsidP="00B95255">
            <w:pPr>
              <w:shd w:val="clear" w:color="auto" w:fill="F5F5F5"/>
              <w:jc w:val="right"/>
              <w:rPr>
                <w:sz w:val="18"/>
                <w:szCs w:val="18"/>
              </w:rPr>
            </w:pPr>
            <w:r>
              <w:rPr>
                <w:sz w:val="18"/>
                <w:szCs w:val="18"/>
              </w:rPr>
              <w:t>NaN</w:t>
            </w:r>
          </w:p>
        </w:tc>
        <w:tc>
          <w:tcPr>
            <w:tcW w:w="0" w:type="auto"/>
            <w:shd w:val="clear" w:color="auto" w:fill="F5F5F5"/>
            <w:tcMar>
              <w:top w:w="90" w:type="dxa"/>
              <w:left w:w="90" w:type="dxa"/>
              <w:bottom w:w="90" w:type="dxa"/>
              <w:right w:w="90" w:type="dxa"/>
            </w:tcMar>
            <w:vAlign w:val="center"/>
          </w:tcPr>
          <w:p w14:paraId="011CDD85" w14:textId="77777777" w:rsidR="002C0C62" w:rsidRDefault="002C0C62" w:rsidP="00B95255">
            <w:pPr>
              <w:shd w:val="clear" w:color="auto" w:fill="F5F5F5"/>
              <w:jc w:val="right"/>
              <w:rPr>
                <w:sz w:val="18"/>
                <w:szCs w:val="18"/>
              </w:rPr>
            </w:pPr>
            <w:r>
              <w:rPr>
                <w:sz w:val="18"/>
                <w:szCs w:val="18"/>
              </w:rPr>
              <w:t>NaN</w:t>
            </w:r>
          </w:p>
        </w:tc>
        <w:tc>
          <w:tcPr>
            <w:tcW w:w="0" w:type="auto"/>
            <w:shd w:val="clear" w:color="auto" w:fill="F5F5F5"/>
            <w:tcMar>
              <w:top w:w="90" w:type="dxa"/>
              <w:left w:w="90" w:type="dxa"/>
              <w:bottom w:w="90" w:type="dxa"/>
              <w:right w:w="90" w:type="dxa"/>
            </w:tcMar>
            <w:vAlign w:val="center"/>
          </w:tcPr>
          <w:p w14:paraId="4B6AEF4A"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606AB7A8" w14:textId="77777777" w:rsidR="002C0C62" w:rsidRDefault="002C0C62" w:rsidP="00B95255">
            <w:pPr>
              <w:shd w:val="clear" w:color="auto" w:fill="F5F5F5"/>
              <w:jc w:val="right"/>
              <w:rPr>
                <w:sz w:val="18"/>
                <w:szCs w:val="18"/>
              </w:rPr>
            </w:pPr>
            <w:r>
              <w:rPr>
                <w:sz w:val="18"/>
                <w:szCs w:val="18"/>
              </w:rPr>
              <w:t>2</w:t>
            </w:r>
          </w:p>
        </w:tc>
        <w:tc>
          <w:tcPr>
            <w:tcW w:w="0" w:type="auto"/>
            <w:shd w:val="clear" w:color="auto" w:fill="F5F5F5"/>
            <w:tcMar>
              <w:top w:w="90" w:type="dxa"/>
              <w:left w:w="90" w:type="dxa"/>
              <w:bottom w:w="90" w:type="dxa"/>
              <w:right w:w="90" w:type="dxa"/>
            </w:tcMar>
            <w:vAlign w:val="center"/>
          </w:tcPr>
          <w:p w14:paraId="7914A229" w14:textId="77777777" w:rsidR="002C0C62" w:rsidRDefault="002C0C62" w:rsidP="00B95255">
            <w:pPr>
              <w:shd w:val="clear" w:color="auto" w:fill="F5F5F5"/>
              <w:jc w:val="right"/>
              <w:rPr>
                <w:sz w:val="18"/>
                <w:szCs w:val="18"/>
              </w:rPr>
            </w:pPr>
            <w:r>
              <w:rPr>
                <w:sz w:val="18"/>
                <w:szCs w:val="18"/>
              </w:rPr>
              <w:t>2008</w:t>
            </w:r>
          </w:p>
        </w:tc>
        <w:tc>
          <w:tcPr>
            <w:tcW w:w="0" w:type="auto"/>
            <w:shd w:val="clear" w:color="auto" w:fill="F5F5F5"/>
            <w:tcMar>
              <w:top w:w="90" w:type="dxa"/>
              <w:left w:w="90" w:type="dxa"/>
              <w:bottom w:w="90" w:type="dxa"/>
              <w:right w:w="90" w:type="dxa"/>
            </w:tcMar>
            <w:vAlign w:val="center"/>
          </w:tcPr>
          <w:p w14:paraId="279E01F2" w14:textId="77777777" w:rsidR="002C0C62" w:rsidRDefault="002C0C62" w:rsidP="00B95255">
            <w:pPr>
              <w:shd w:val="clear" w:color="auto" w:fill="F5F5F5"/>
              <w:jc w:val="right"/>
              <w:rPr>
                <w:sz w:val="18"/>
                <w:szCs w:val="18"/>
              </w:rPr>
            </w:pPr>
            <w:r>
              <w:rPr>
                <w:sz w:val="18"/>
                <w:szCs w:val="18"/>
              </w:rPr>
              <w:t>WD</w:t>
            </w:r>
          </w:p>
        </w:tc>
        <w:tc>
          <w:tcPr>
            <w:tcW w:w="0" w:type="auto"/>
            <w:shd w:val="clear" w:color="auto" w:fill="F5F5F5"/>
            <w:tcMar>
              <w:top w:w="90" w:type="dxa"/>
              <w:left w:w="90" w:type="dxa"/>
              <w:bottom w:w="90" w:type="dxa"/>
              <w:right w:w="90" w:type="dxa"/>
            </w:tcMar>
            <w:vAlign w:val="center"/>
          </w:tcPr>
          <w:p w14:paraId="73BD6EE9" w14:textId="77777777" w:rsidR="002C0C62" w:rsidRDefault="002C0C62" w:rsidP="00B95255">
            <w:pPr>
              <w:shd w:val="clear" w:color="auto" w:fill="F5F5F5"/>
              <w:jc w:val="right"/>
              <w:rPr>
                <w:sz w:val="18"/>
                <w:szCs w:val="18"/>
              </w:rPr>
            </w:pPr>
            <w:r>
              <w:rPr>
                <w:sz w:val="18"/>
                <w:szCs w:val="18"/>
              </w:rPr>
              <w:t>Normal</w:t>
            </w:r>
          </w:p>
        </w:tc>
        <w:tc>
          <w:tcPr>
            <w:tcW w:w="0" w:type="auto"/>
            <w:shd w:val="clear" w:color="auto" w:fill="F5F5F5"/>
            <w:tcMar>
              <w:top w:w="90" w:type="dxa"/>
              <w:left w:w="90" w:type="dxa"/>
              <w:bottom w:w="90" w:type="dxa"/>
              <w:right w:w="90" w:type="dxa"/>
            </w:tcMar>
            <w:vAlign w:val="center"/>
          </w:tcPr>
          <w:p w14:paraId="4554E438" w14:textId="77777777" w:rsidR="002C0C62" w:rsidRDefault="002C0C62" w:rsidP="00B95255">
            <w:pPr>
              <w:shd w:val="clear" w:color="auto" w:fill="F5F5F5"/>
              <w:jc w:val="right"/>
              <w:rPr>
                <w:sz w:val="18"/>
                <w:szCs w:val="18"/>
              </w:rPr>
            </w:pPr>
            <w:r>
              <w:rPr>
                <w:sz w:val="18"/>
                <w:szCs w:val="18"/>
              </w:rPr>
              <w:t>208500</w:t>
            </w:r>
          </w:p>
        </w:tc>
      </w:tr>
      <w:tr w:rsidR="002C0C62" w14:paraId="7AE2790C" w14:textId="77777777" w:rsidTr="00B95255">
        <w:tc>
          <w:tcPr>
            <w:tcW w:w="0" w:type="auto"/>
            <w:tcMar>
              <w:top w:w="90" w:type="dxa"/>
              <w:left w:w="90" w:type="dxa"/>
              <w:bottom w:w="90" w:type="dxa"/>
              <w:right w:w="90" w:type="dxa"/>
            </w:tcMar>
            <w:vAlign w:val="center"/>
          </w:tcPr>
          <w:p w14:paraId="50C0E955" w14:textId="77777777" w:rsidR="002C0C62" w:rsidRDefault="002C0C62" w:rsidP="00B95255">
            <w:pPr>
              <w:jc w:val="right"/>
              <w:rPr>
                <w:sz w:val="18"/>
                <w:szCs w:val="18"/>
              </w:rPr>
            </w:pPr>
            <w:r>
              <w:rPr>
                <w:sz w:val="18"/>
                <w:szCs w:val="18"/>
              </w:rPr>
              <w:t>1</w:t>
            </w:r>
          </w:p>
        </w:tc>
        <w:tc>
          <w:tcPr>
            <w:tcW w:w="0" w:type="auto"/>
            <w:tcMar>
              <w:top w:w="90" w:type="dxa"/>
              <w:left w:w="90" w:type="dxa"/>
              <w:bottom w:w="90" w:type="dxa"/>
              <w:right w:w="90" w:type="dxa"/>
            </w:tcMar>
            <w:vAlign w:val="center"/>
          </w:tcPr>
          <w:p w14:paraId="13C440F7" w14:textId="77777777" w:rsidR="002C0C62" w:rsidRDefault="002C0C62" w:rsidP="00B95255">
            <w:pPr>
              <w:jc w:val="right"/>
              <w:rPr>
                <w:sz w:val="18"/>
                <w:szCs w:val="18"/>
              </w:rPr>
            </w:pPr>
            <w:r>
              <w:rPr>
                <w:sz w:val="18"/>
                <w:szCs w:val="18"/>
              </w:rPr>
              <w:t>2</w:t>
            </w:r>
          </w:p>
        </w:tc>
        <w:tc>
          <w:tcPr>
            <w:tcW w:w="0" w:type="auto"/>
            <w:tcMar>
              <w:top w:w="90" w:type="dxa"/>
              <w:left w:w="90" w:type="dxa"/>
              <w:bottom w:w="90" w:type="dxa"/>
              <w:right w:w="90" w:type="dxa"/>
            </w:tcMar>
            <w:vAlign w:val="center"/>
          </w:tcPr>
          <w:p w14:paraId="6AFD0A76" w14:textId="77777777" w:rsidR="002C0C62" w:rsidRDefault="002C0C62" w:rsidP="00B95255">
            <w:pPr>
              <w:jc w:val="right"/>
              <w:rPr>
                <w:sz w:val="18"/>
                <w:szCs w:val="18"/>
              </w:rPr>
            </w:pPr>
            <w:r>
              <w:rPr>
                <w:sz w:val="18"/>
                <w:szCs w:val="18"/>
              </w:rPr>
              <w:t>20</w:t>
            </w:r>
          </w:p>
        </w:tc>
        <w:tc>
          <w:tcPr>
            <w:tcW w:w="0" w:type="auto"/>
            <w:tcMar>
              <w:top w:w="90" w:type="dxa"/>
              <w:left w:w="90" w:type="dxa"/>
              <w:bottom w:w="90" w:type="dxa"/>
              <w:right w:w="90" w:type="dxa"/>
            </w:tcMar>
            <w:vAlign w:val="center"/>
          </w:tcPr>
          <w:p w14:paraId="08873CB1" w14:textId="77777777" w:rsidR="002C0C62" w:rsidRDefault="002C0C62" w:rsidP="00B95255">
            <w:pPr>
              <w:jc w:val="right"/>
              <w:rPr>
                <w:sz w:val="18"/>
                <w:szCs w:val="18"/>
              </w:rPr>
            </w:pPr>
            <w:r>
              <w:rPr>
                <w:sz w:val="18"/>
                <w:szCs w:val="18"/>
              </w:rPr>
              <w:t>RL</w:t>
            </w:r>
          </w:p>
        </w:tc>
        <w:tc>
          <w:tcPr>
            <w:tcW w:w="0" w:type="auto"/>
            <w:tcMar>
              <w:top w:w="90" w:type="dxa"/>
              <w:left w:w="90" w:type="dxa"/>
              <w:bottom w:w="90" w:type="dxa"/>
              <w:right w:w="90" w:type="dxa"/>
            </w:tcMar>
            <w:vAlign w:val="center"/>
          </w:tcPr>
          <w:p w14:paraId="47301476" w14:textId="77777777" w:rsidR="002C0C62" w:rsidRDefault="002C0C62" w:rsidP="00B95255">
            <w:pPr>
              <w:jc w:val="right"/>
              <w:rPr>
                <w:sz w:val="18"/>
                <w:szCs w:val="18"/>
              </w:rPr>
            </w:pPr>
            <w:r>
              <w:rPr>
                <w:sz w:val="18"/>
                <w:szCs w:val="18"/>
              </w:rPr>
              <w:t>80.0</w:t>
            </w:r>
          </w:p>
        </w:tc>
        <w:tc>
          <w:tcPr>
            <w:tcW w:w="0" w:type="auto"/>
            <w:tcMar>
              <w:top w:w="90" w:type="dxa"/>
              <w:left w:w="90" w:type="dxa"/>
              <w:bottom w:w="90" w:type="dxa"/>
              <w:right w:w="90" w:type="dxa"/>
            </w:tcMar>
            <w:vAlign w:val="center"/>
          </w:tcPr>
          <w:p w14:paraId="1A8DDB9F" w14:textId="77777777" w:rsidR="002C0C62" w:rsidRDefault="002C0C62" w:rsidP="00B95255">
            <w:pPr>
              <w:jc w:val="right"/>
              <w:rPr>
                <w:sz w:val="18"/>
                <w:szCs w:val="18"/>
              </w:rPr>
            </w:pPr>
            <w:r>
              <w:rPr>
                <w:sz w:val="18"/>
                <w:szCs w:val="18"/>
              </w:rPr>
              <w:t>9600</w:t>
            </w:r>
          </w:p>
        </w:tc>
        <w:tc>
          <w:tcPr>
            <w:tcW w:w="0" w:type="auto"/>
            <w:tcMar>
              <w:top w:w="90" w:type="dxa"/>
              <w:left w:w="90" w:type="dxa"/>
              <w:bottom w:w="90" w:type="dxa"/>
              <w:right w:w="90" w:type="dxa"/>
            </w:tcMar>
            <w:vAlign w:val="center"/>
          </w:tcPr>
          <w:p w14:paraId="4F2F13B0" w14:textId="77777777" w:rsidR="002C0C62" w:rsidRDefault="002C0C62" w:rsidP="00B95255">
            <w:pPr>
              <w:jc w:val="right"/>
              <w:rPr>
                <w:sz w:val="18"/>
                <w:szCs w:val="18"/>
              </w:rPr>
            </w:pPr>
            <w:r>
              <w:rPr>
                <w:sz w:val="18"/>
                <w:szCs w:val="18"/>
              </w:rPr>
              <w:t>Pave</w:t>
            </w:r>
          </w:p>
        </w:tc>
        <w:tc>
          <w:tcPr>
            <w:tcW w:w="0" w:type="auto"/>
            <w:tcMar>
              <w:top w:w="90" w:type="dxa"/>
              <w:left w:w="90" w:type="dxa"/>
              <w:bottom w:w="90" w:type="dxa"/>
              <w:right w:w="90" w:type="dxa"/>
            </w:tcMar>
            <w:vAlign w:val="center"/>
          </w:tcPr>
          <w:p w14:paraId="5C13383A" w14:textId="77777777" w:rsidR="002C0C62" w:rsidRDefault="002C0C62" w:rsidP="00B95255">
            <w:pPr>
              <w:jc w:val="right"/>
              <w:rPr>
                <w:sz w:val="18"/>
                <w:szCs w:val="18"/>
              </w:rPr>
            </w:pPr>
            <w:r>
              <w:rPr>
                <w:sz w:val="18"/>
                <w:szCs w:val="18"/>
              </w:rPr>
              <w:t>NaN</w:t>
            </w:r>
          </w:p>
        </w:tc>
        <w:tc>
          <w:tcPr>
            <w:tcW w:w="0" w:type="auto"/>
            <w:tcMar>
              <w:top w:w="90" w:type="dxa"/>
              <w:left w:w="90" w:type="dxa"/>
              <w:bottom w:w="90" w:type="dxa"/>
              <w:right w:w="90" w:type="dxa"/>
            </w:tcMar>
            <w:vAlign w:val="center"/>
          </w:tcPr>
          <w:p w14:paraId="6860FB7C" w14:textId="77777777" w:rsidR="002C0C62" w:rsidRDefault="002C0C62" w:rsidP="00B95255">
            <w:pPr>
              <w:jc w:val="right"/>
              <w:rPr>
                <w:sz w:val="18"/>
                <w:szCs w:val="18"/>
              </w:rPr>
            </w:pPr>
            <w:r>
              <w:rPr>
                <w:sz w:val="18"/>
                <w:szCs w:val="18"/>
              </w:rPr>
              <w:t>Reg</w:t>
            </w:r>
          </w:p>
        </w:tc>
        <w:tc>
          <w:tcPr>
            <w:tcW w:w="0" w:type="auto"/>
            <w:tcMar>
              <w:top w:w="90" w:type="dxa"/>
              <w:left w:w="90" w:type="dxa"/>
              <w:bottom w:w="90" w:type="dxa"/>
              <w:right w:w="90" w:type="dxa"/>
            </w:tcMar>
            <w:vAlign w:val="center"/>
          </w:tcPr>
          <w:p w14:paraId="6B9CABE5" w14:textId="77777777" w:rsidR="002C0C62" w:rsidRDefault="002C0C62" w:rsidP="00B95255">
            <w:pPr>
              <w:jc w:val="right"/>
              <w:rPr>
                <w:sz w:val="18"/>
                <w:szCs w:val="18"/>
              </w:rPr>
            </w:pPr>
            <w:r>
              <w:rPr>
                <w:sz w:val="18"/>
                <w:szCs w:val="18"/>
              </w:rPr>
              <w:t>Lvl</w:t>
            </w:r>
          </w:p>
        </w:tc>
        <w:tc>
          <w:tcPr>
            <w:tcW w:w="0" w:type="auto"/>
            <w:tcMar>
              <w:top w:w="90" w:type="dxa"/>
              <w:left w:w="90" w:type="dxa"/>
              <w:bottom w:w="90" w:type="dxa"/>
              <w:right w:w="90" w:type="dxa"/>
            </w:tcMar>
            <w:vAlign w:val="center"/>
          </w:tcPr>
          <w:p w14:paraId="747B66F3" w14:textId="77777777" w:rsidR="002C0C62" w:rsidRDefault="002C0C62" w:rsidP="00B95255">
            <w:pPr>
              <w:jc w:val="right"/>
              <w:rPr>
                <w:sz w:val="18"/>
                <w:szCs w:val="18"/>
              </w:rPr>
            </w:pPr>
            <w:r>
              <w:rPr>
                <w:sz w:val="18"/>
                <w:szCs w:val="18"/>
              </w:rPr>
              <w:t>AllPub</w:t>
            </w:r>
          </w:p>
        </w:tc>
        <w:tc>
          <w:tcPr>
            <w:tcW w:w="0" w:type="auto"/>
            <w:tcMar>
              <w:top w:w="90" w:type="dxa"/>
              <w:left w:w="90" w:type="dxa"/>
              <w:bottom w:w="90" w:type="dxa"/>
              <w:right w:w="90" w:type="dxa"/>
            </w:tcMar>
            <w:vAlign w:val="center"/>
          </w:tcPr>
          <w:p w14:paraId="3D2974BC" w14:textId="77777777" w:rsidR="002C0C62" w:rsidRDefault="002C0C62" w:rsidP="00B95255">
            <w:pPr>
              <w:jc w:val="right"/>
              <w:rPr>
                <w:sz w:val="18"/>
                <w:szCs w:val="18"/>
              </w:rPr>
            </w:pPr>
            <w:r>
              <w:rPr>
                <w:sz w:val="18"/>
                <w:szCs w:val="18"/>
              </w:rPr>
              <w:t>...</w:t>
            </w:r>
          </w:p>
        </w:tc>
        <w:tc>
          <w:tcPr>
            <w:tcW w:w="0" w:type="auto"/>
            <w:tcMar>
              <w:top w:w="90" w:type="dxa"/>
              <w:left w:w="90" w:type="dxa"/>
              <w:bottom w:w="90" w:type="dxa"/>
              <w:right w:w="90" w:type="dxa"/>
            </w:tcMar>
            <w:vAlign w:val="center"/>
          </w:tcPr>
          <w:p w14:paraId="7A701EE5"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3A5E25C9" w14:textId="77777777" w:rsidR="002C0C62" w:rsidRDefault="002C0C62" w:rsidP="00B95255">
            <w:pPr>
              <w:jc w:val="right"/>
              <w:rPr>
                <w:sz w:val="18"/>
                <w:szCs w:val="18"/>
              </w:rPr>
            </w:pPr>
            <w:r>
              <w:rPr>
                <w:sz w:val="18"/>
                <w:szCs w:val="18"/>
              </w:rPr>
              <w:t>NaN</w:t>
            </w:r>
          </w:p>
        </w:tc>
        <w:tc>
          <w:tcPr>
            <w:tcW w:w="0" w:type="auto"/>
            <w:tcMar>
              <w:top w:w="90" w:type="dxa"/>
              <w:left w:w="90" w:type="dxa"/>
              <w:bottom w:w="90" w:type="dxa"/>
              <w:right w:w="90" w:type="dxa"/>
            </w:tcMar>
            <w:vAlign w:val="center"/>
          </w:tcPr>
          <w:p w14:paraId="48DC6DC1" w14:textId="77777777" w:rsidR="002C0C62" w:rsidRDefault="002C0C62" w:rsidP="00B95255">
            <w:pPr>
              <w:jc w:val="right"/>
              <w:rPr>
                <w:sz w:val="18"/>
                <w:szCs w:val="18"/>
              </w:rPr>
            </w:pPr>
            <w:r>
              <w:rPr>
                <w:sz w:val="18"/>
                <w:szCs w:val="18"/>
              </w:rPr>
              <w:t>NaN</w:t>
            </w:r>
          </w:p>
        </w:tc>
        <w:tc>
          <w:tcPr>
            <w:tcW w:w="0" w:type="auto"/>
            <w:tcMar>
              <w:top w:w="90" w:type="dxa"/>
              <w:left w:w="90" w:type="dxa"/>
              <w:bottom w:w="90" w:type="dxa"/>
              <w:right w:w="90" w:type="dxa"/>
            </w:tcMar>
            <w:vAlign w:val="center"/>
          </w:tcPr>
          <w:p w14:paraId="4B6B67DE" w14:textId="77777777" w:rsidR="002C0C62" w:rsidRDefault="002C0C62" w:rsidP="00B95255">
            <w:pPr>
              <w:jc w:val="right"/>
              <w:rPr>
                <w:sz w:val="18"/>
                <w:szCs w:val="18"/>
              </w:rPr>
            </w:pPr>
            <w:r>
              <w:rPr>
                <w:sz w:val="18"/>
                <w:szCs w:val="18"/>
              </w:rPr>
              <w:t>NaN</w:t>
            </w:r>
          </w:p>
        </w:tc>
        <w:tc>
          <w:tcPr>
            <w:tcW w:w="0" w:type="auto"/>
            <w:tcMar>
              <w:top w:w="90" w:type="dxa"/>
              <w:left w:w="90" w:type="dxa"/>
              <w:bottom w:w="90" w:type="dxa"/>
              <w:right w:w="90" w:type="dxa"/>
            </w:tcMar>
            <w:vAlign w:val="center"/>
          </w:tcPr>
          <w:p w14:paraId="727C98EC"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31037771" w14:textId="77777777" w:rsidR="002C0C62" w:rsidRDefault="002C0C62" w:rsidP="00B95255">
            <w:pPr>
              <w:jc w:val="right"/>
              <w:rPr>
                <w:sz w:val="18"/>
                <w:szCs w:val="18"/>
              </w:rPr>
            </w:pPr>
            <w:r>
              <w:rPr>
                <w:sz w:val="18"/>
                <w:szCs w:val="18"/>
              </w:rPr>
              <w:t>5</w:t>
            </w:r>
          </w:p>
        </w:tc>
        <w:tc>
          <w:tcPr>
            <w:tcW w:w="0" w:type="auto"/>
            <w:tcMar>
              <w:top w:w="90" w:type="dxa"/>
              <w:left w:w="90" w:type="dxa"/>
              <w:bottom w:w="90" w:type="dxa"/>
              <w:right w:w="90" w:type="dxa"/>
            </w:tcMar>
            <w:vAlign w:val="center"/>
          </w:tcPr>
          <w:p w14:paraId="6D09FE7E" w14:textId="77777777" w:rsidR="002C0C62" w:rsidRDefault="002C0C62" w:rsidP="00B95255">
            <w:pPr>
              <w:jc w:val="right"/>
              <w:rPr>
                <w:sz w:val="18"/>
                <w:szCs w:val="18"/>
              </w:rPr>
            </w:pPr>
            <w:r>
              <w:rPr>
                <w:sz w:val="18"/>
                <w:szCs w:val="18"/>
              </w:rPr>
              <w:t>2007</w:t>
            </w:r>
          </w:p>
        </w:tc>
        <w:tc>
          <w:tcPr>
            <w:tcW w:w="0" w:type="auto"/>
            <w:tcMar>
              <w:top w:w="90" w:type="dxa"/>
              <w:left w:w="90" w:type="dxa"/>
              <w:bottom w:w="90" w:type="dxa"/>
              <w:right w:w="90" w:type="dxa"/>
            </w:tcMar>
            <w:vAlign w:val="center"/>
          </w:tcPr>
          <w:p w14:paraId="33751CD0" w14:textId="77777777" w:rsidR="002C0C62" w:rsidRDefault="002C0C62" w:rsidP="00B95255">
            <w:pPr>
              <w:jc w:val="right"/>
              <w:rPr>
                <w:sz w:val="18"/>
                <w:szCs w:val="18"/>
              </w:rPr>
            </w:pPr>
            <w:r>
              <w:rPr>
                <w:sz w:val="18"/>
                <w:szCs w:val="18"/>
              </w:rPr>
              <w:t>WD</w:t>
            </w:r>
          </w:p>
        </w:tc>
        <w:tc>
          <w:tcPr>
            <w:tcW w:w="0" w:type="auto"/>
            <w:tcMar>
              <w:top w:w="90" w:type="dxa"/>
              <w:left w:w="90" w:type="dxa"/>
              <w:bottom w:w="90" w:type="dxa"/>
              <w:right w:w="90" w:type="dxa"/>
            </w:tcMar>
            <w:vAlign w:val="center"/>
          </w:tcPr>
          <w:p w14:paraId="2EDF26EA" w14:textId="77777777" w:rsidR="002C0C62" w:rsidRDefault="002C0C62" w:rsidP="00B95255">
            <w:pPr>
              <w:jc w:val="right"/>
              <w:rPr>
                <w:sz w:val="18"/>
                <w:szCs w:val="18"/>
              </w:rPr>
            </w:pPr>
            <w:r>
              <w:rPr>
                <w:sz w:val="18"/>
                <w:szCs w:val="18"/>
              </w:rPr>
              <w:t>Normal</w:t>
            </w:r>
          </w:p>
        </w:tc>
        <w:tc>
          <w:tcPr>
            <w:tcW w:w="0" w:type="auto"/>
            <w:tcMar>
              <w:top w:w="90" w:type="dxa"/>
              <w:left w:w="90" w:type="dxa"/>
              <w:bottom w:w="90" w:type="dxa"/>
              <w:right w:w="90" w:type="dxa"/>
            </w:tcMar>
            <w:vAlign w:val="center"/>
          </w:tcPr>
          <w:p w14:paraId="41E4A032" w14:textId="77777777" w:rsidR="002C0C62" w:rsidRDefault="002C0C62" w:rsidP="00B95255">
            <w:pPr>
              <w:jc w:val="right"/>
              <w:rPr>
                <w:sz w:val="18"/>
                <w:szCs w:val="18"/>
              </w:rPr>
            </w:pPr>
            <w:r>
              <w:rPr>
                <w:sz w:val="18"/>
                <w:szCs w:val="18"/>
              </w:rPr>
              <w:t>181500</w:t>
            </w:r>
          </w:p>
        </w:tc>
      </w:tr>
      <w:tr w:rsidR="002C0C62" w14:paraId="0759DB5C" w14:textId="77777777" w:rsidTr="00B95255">
        <w:tc>
          <w:tcPr>
            <w:tcW w:w="0" w:type="auto"/>
            <w:shd w:val="clear" w:color="auto" w:fill="F5F5F5"/>
            <w:tcMar>
              <w:top w:w="90" w:type="dxa"/>
              <w:left w:w="90" w:type="dxa"/>
              <w:bottom w:w="90" w:type="dxa"/>
              <w:right w:w="90" w:type="dxa"/>
            </w:tcMar>
            <w:vAlign w:val="center"/>
          </w:tcPr>
          <w:p w14:paraId="5D4ACE39" w14:textId="77777777" w:rsidR="002C0C62" w:rsidRDefault="002C0C62" w:rsidP="00B95255">
            <w:pPr>
              <w:shd w:val="clear" w:color="auto" w:fill="F5F5F5"/>
              <w:jc w:val="right"/>
              <w:rPr>
                <w:sz w:val="18"/>
                <w:szCs w:val="18"/>
              </w:rPr>
            </w:pPr>
            <w:r>
              <w:rPr>
                <w:sz w:val="18"/>
                <w:szCs w:val="18"/>
              </w:rPr>
              <w:lastRenderedPageBreak/>
              <w:t>2</w:t>
            </w:r>
          </w:p>
        </w:tc>
        <w:tc>
          <w:tcPr>
            <w:tcW w:w="0" w:type="auto"/>
            <w:shd w:val="clear" w:color="auto" w:fill="F5F5F5"/>
            <w:tcMar>
              <w:top w:w="90" w:type="dxa"/>
              <w:left w:w="90" w:type="dxa"/>
              <w:bottom w:w="90" w:type="dxa"/>
              <w:right w:w="90" w:type="dxa"/>
            </w:tcMar>
            <w:vAlign w:val="center"/>
          </w:tcPr>
          <w:p w14:paraId="19D64D22" w14:textId="77777777" w:rsidR="002C0C62" w:rsidRDefault="002C0C62" w:rsidP="00B95255">
            <w:pPr>
              <w:shd w:val="clear" w:color="auto" w:fill="F5F5F5"/>
              <w:jc w:val="right"/>
              <w:rPr>
                <w:sz w:val="18"/>
                <w:szCs w:val="18"/>
              </w:rPr>
            </w:pPr>
            <w:r>
              <w:rPr>
                <w:sz w:val="18"/>
                <w:szCs w:val="18"/>
              </w:rPr>
              <w:t>3</w:t>
            </w:r>
          </w:p>
        </w:tc>
        <w:tc>
          <w:tcPr>
            <w:tcW w:w="0" w:type="auto"/>
            <w:shd w:val="clear" w:color="auto" w:fill="F5F5F5"/>
            <w:tcMar>
              <w:top w:w="90" w:type="dxa"/>
              <w:left w:w="90" w:type="dxa"/>
              <w:bottom w:w="90" w:type="dxa"/>
              <w:right w:w="90" w:type="dxa"/>
            </w:tcMar>
            <w:vAlign w:val="center"/>
          </w:tcPr>
          <w:p w14:paraId="4D59BE75" w14:textId="77777777" w:rsidR="002C0C62" w:rsidRDefault="002C0C62" w:rsidP="00B95255">
            <w:pPr>
              <w:shd w:val="clear" w:color="auto" w:fill="F5F5F5"/>
              <w:jc w:val="right"/>
              <w:rPr>
                <w:sz w:val="18"/>
                <w:szCs w:val="18"/>
              </w:rPr>
            </w:pPr>
            <w:r>
              <w:rPr>
                <w:sz w:val="18"/>
                <w:szCs w:val="18"/>
              </w:rPr>
              <w:t>60</w:t>
            </w:r>
          </w:p>
        </w:tc>
        <w:tc>
          <w:tcPr>
            <w:tcW w:w="0" w:type="auto"/>
            <w:shd w:val="clear" w:color="auto" w:fill="F5F5F5"/>
            <w:tcMar>
              <w:top w:w="90" w:type="dxa"/>
              <w:left w:w="90" w:type="dxa"/>
              <w:bottom w:w="90" w:type="dxa"/>
              <w:right w:w="90" w:type="dxa"/>
            </w:tcMar>
            <w:vAlign w:val="center"/>
          </w:tcPr>
          <w:p w14:paraId="06EC75AF" w14:textId="77777777" w:rsidR="002C0C62" w:rsidRDefault="002C0C62" w:rsidP="00B95255">
            <w:pPr>
              <w:shd w:val="clear" w:color="auto" w:fill="F5F5F5"/>
              <w:jc w:val="right"/>
              <w:rPr>
                <w:sz w:val="18"/>
                <w:szCs w:val="18"/>
              </w:rPr>
            </w:pPr>
            <w:r>
              <w:rPr>
                <w:sz w:val="18"/>
                <w:szCs w:val="18"/>
              </w:rPr>
              <w:t>RL</w:t>
            </w:r>
          </w:p>
        </w:tc>
        <w:tc>
          <w:tcPr>
            <w:tcW w:w="0" w:type="auto"/>
            <w:shd w:val="clear" w:color="auto" w:fill="F5F5F5"/>
            <w:tcMar>
              <w:top w:w="90" w:type="dxa"/>
              <w:left w:w="90" w:type="dxa"/>
              <w:bottom w:w="90" w:type="dxa"/>
              <w:right w:w="90" w:type="dxa"/>
            </w:tcMar>
            <w:vAlign w:val="center"/>
          </w:tcPr>
          <w:p w14:paraId="386B729F" w14:textId="77777777" w:rsidR="002C0C62" w:rsidRDefault="002C0C62" w:rsidP="00B95255">
            <w:pPr>
              <w:shd w:val="clear" w:color="auto" w:fill="F5F5F5"/>
              <w:jc w:val="right"/>
              <w:rPr>
                <w:sz w:val="18"/>
                <w:szCs w:val="18"/>
              </w:rPr>
            </w:pPr>
            <w:r>
              <w:rPr>
                <w:sz w:val="18"/>
                <w:szCs w:val="18"/>
              </w:rPr>
              <w:t>68.0</w:t>
            </w:r>
          </w:p>
        </w:tc>
        <w:tc>
          <w:tcPr>
            <w:tcW w:w="0" w:type="auto"/>
            <w:shd w:val="clear" w:color="auto" w:fill="F5F5F5"/>
            <w:tcMar>
              <w:top w:w="90" w:type="dxa"/>
              <w:left w:w="90" w:type="dxa"/>
              <w:bottom w:w="90" w:type="dxa"/>
              <w:right w:w="90" w:type="dxa"/>
            </w:tcMar>
            <w:vAlign w:val="center"/>
          </w:tcPr>
          <w:p w14:paraId="0D191282" w14:textId="77777777" w:rsidR="002C0C62" w:rsidRDefault="002C0C62" w:rsidP="00B95255">
            <w:pPr>
              <w:shd w:val="clear" w:color="auto" w:fill="F5F5F5"/>
              <w:jc w:val="right"/>
              <w:rPr>
                <w:sz w:val="18"/>
                <w:szCs w:val="18"/>
              </w:rPr>
            </w:pPr>
            <w:r>
              <w:rPr>
                <w:sz w:val="18"/>
                <w:szCs w:val="18"/>
              </w:rPr>
              <w:t>11250</w:t>
            </w:r>
          </w:p>
        </w:tc>
        <w:tc>
          <w:tcPr>
            <w:tcW w:w="0" w:type="auto"/>
            <w:shd w:val="clear" w:color="auto" w:fill="F5F5F5"/>
            <w:tcMar>
              <w:top w:w="90" w:type="dxa"/>
              <w:left w:w="90" w:type="dxa"/>
              <w:bottom w:w="90" w:type="dxa"/>
              <w:right w:w="90" w:type="dxa"/>
            </w:tcMar>
            <w:vAlign w:val="center"/>
          </w:tcPr>
          <w:p w14:paraId="15E7C96A" w14:textId="77777777" w:rsidR="002C0C62" w:rsidRDefault="002C0C62" w:rsidP="00B95255">
            <w:pPr>
              <w:shd w:val="clear" w:color="auto" w:fill="F5F5F5"/>
              <w:jc w:val="right"/>
              <w:rPr>
                <w:sz w:val="18"/>
                <w:szCs w:val="18"/>
              </w:rPr>
            </w:pPr>
            <w:r>
              <w:rPr>
                <w:sz w:val="18"/>
                <w:szCs w:val="18"/>
              </w:rPr>
              <w:t>Pave</w:t>
            </w:r>
          </w:p>
        </w:tc>
        <w:tc>
          <w:tcPr>
            <w:tcW w:w="0" w:type="auto"/>
            <w:shd w:val="clear" w:color="auto" w:fill="F5F5F5"/>
            <w:tcMar>
              <w:top w:w="90" w:type="dxa"/>
              <w:left w:w="90" w:type="dxa"/>
              <w:bottom w:w="90" w:type="dxa"/>
              <w:right w:w="90" w:type="dxa"/>
            </w:tcMar>
            <w:vAlign w:val="center"/>
          </w:tcPr>
          <w:p w14:paraId="7826A638" w14:textId="77777777" w:rsidR="002C0C62" w:rsidRDefault="002C0C62" w:rsidP="00B95255">
            <w:pPr>
              <w:shd w:val="clear" w:color="auto" w:fill="F5F5F5"/>
              <w:jc w:val="right"/>
              <w:rPr>
                <w:sz w:val="18"/>
                <w:szCs w:val="18"/>
              </w:rPr>
            </w:pPr>
            <w:r>
              <w:rPr>
                <w:sz w:val="18"/>
                <w:szCs w:val="18"/>
              </w:rPr>
              <w:t>NaN</w:t>
            </w:r>
          </w:p>
        </w:tc>
        <w:tc>
          <w:tcPr>
            <w:tcW w:w="0" w:type="auto"/>
            <w:shd w:val="clear" w:color="auto" w:fill="F5F5F5"/>
            <w:tcMar>
              <w:top w:w="90" w:type="dxa"/>
              <w:left w:w="90" w:type="dxa"/>
              <w:bottom w:w="90" w:type="dxa"/>
              <w:right w:w="90" w:type="dxa"/>
            </w:tcMar>
            <w:vAlign w:val="center"/>
          </w:tcPr>
          <w:p w14:paraId="7DC3B3D1" w14:textId="77777777" w:rsidR="002C0C62" w:rsidRDefault="002C0C62" w:rsidP="00B95255">
            <w:pPr>
              <w:shd w:val="clear" w:color="auto" w:fill="F5F5F5"/>
              <w:jc w:val="right"/>
              <w:rPr>
                <w:sz w:val="18"/>
                <w:szCs w:val="18"/>
              </w:rPr>
            </w:pPr>
            <w:r>
              <w:rPr>
                <w:sz w:val="18"/>
                <w:szCs w:val="18"/>
              </w:rPr>
              <w:t>IR1</w:t>
            </w:r>
          </w:p>
        </w:tc>
        <w:tc>
          <w:tcPr>
            <w:tcW w:w="0" w:type="auto"/>
            <w:shd w:val="clear" w:color="auto" w:fill="F5F5F5"/>
            <w:tcMar>
              <w:top w:w="90" w:type="dxa"/>
              <w:left w:w="90" w:type="dxa"/>
              <w:bottom w:w="90" w:type="dxa"/>
              <w:right w:w="90" w:type="dxa"/>
            </w:tcMar>
            <w:vAlign w:val="center"/>
          </w:tcPr>
          <w:p w14:paraId="57D65455" w14:textId="77777777" w:rsidR="002C0C62" w:rsidRDefault="002C0C62" w:rsidP="00B95255">
            <w:pPr>
              <w:shd w:val="clear" w:color="auto" w:fill="F5F5F5"/>
              <w:jc w:val="right"/>
              <w:rPr>
                <w:sz w:val="18"/>
                <w:szCs w:val="18"/>
              </w:rPr>
            </w:pPr>
            <w:r>
              <w:rPr>
                <w:sz w:val="18"/>
                <w:szCs w:val="18"/>
              </w:rPr>
              <w:t>Lvl</w:t>
            </w:r>
          </w:p>
        </w:tc>
        <w:tc>
          <w:tcPr>
            <w:tcW w:w="0" w:type="auto"/>
            <w:shd w:val="clear" w:color="auto" w:fill="F5F5F5"/>
            <w:tcMar>
              <w:top w:w="90" w:type="dxa"/>
              <w:left w:w="90" w:type="dxa"/>
              <w:bottom w:w="90" w:type="dxa"/>
              <w:right w:w="90" w:type="dxa"/>
            </w:tcMar>
            <w:vAlign w:val="center"/>
          </w:tcPr>
          <w:p w14:paraId="546E2103" w14:textId="77777777" w:rsidR="002C0C62" w:rsidRDefault="002C0C62" w:rsidP="00B95255">
            <w:pPr>
              <w:shd w:val="clear" w:color="auto" w:fill="F5F5F5"/>
              <w:jc w:val="right"/>
              <w:rPr>
                <w:sz w:val="18"/>
                <w:szCs w:val="18"/>
              </w:rPr>
            </w:pPr>
            <w:r>
              <w:rPr>
                <w:sz w:val="18"/>
                <w:szCs w:val="18"/>
              </w:rPr>
              <w:t>AllPub</w:t>
            </w:r>
          </w:p>
        </w:tc>
        <w:tc>
          <w:tcPr>
            <w:tcW w:w="0" w:type="auto"/>
            <w:shd w:val="clear" w:color="auto" w:fill="F5F5F5"/>
            <w:tcMar>
              <w:top w:w="90" w:type="dxa"/>
              <w:left w:w="90" w:type="dxa"/>
              <w:bottom w:w="90" w:type="dxa"/>
              <w:right w:w="90" w:type="dxa"/>
            </w:tcMar>
            <w:vAlign w:val="center"/>
          </w:tcPr>
          <w:p w14:paraId="1FF54BA8" w14:textId="77777777" w:rsidR="002C0C62" w:rsidRDefault="002C0C62" w:rsidP="00B95255">
            <w:pPr>
              <w:shd w:val="clear" w:color="auto" w:fill="F5F5F5"/>
              <w:jc w:val="right"/>
              <w:rPr>
                <w:sz w:val="18"/>
                <w:szCs w:val="18"/>
              </w:rPr>
            </w:pPr>
            <w:r>
              <w:rPr>
                <w:sz w:val="18"/>
                <w:szCs w:val="18"/>
              </w:rPr>
              <w:t>...</w:t>
            </w:r>
          </w:p>
        </w:tc>
        <w:tc>
          <w:tcPr>
            <w:tcW w:w="0" w:type="auto"/>
            <w:shd w:val="clear" w:color="auto" w:fill="F5F5F5"/>
            <w:tcMar>
              <w:top w:w="90" w:type="dxa"/>
              <w:left w:w="90" w:type="dxa"/>
              <w:bottom w:w="90" w:type="dxa"/>
              <w:right w:w="90" w:type="dxa"/>
            </w:tcMar>
            <w:vAlign w:val="center"/>
          </w:tcPr>
          <w:p w14:paraId="20641E29"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3BE5D23A" w14:textId="77777777" w:rsidR="002C0C62" w:rsidRDefault="002C0C62" w:rsidP="00B95255">
            <w:pPr>
              <w:shd w:val="clear" w:color="auto" w:fill="F5F5F5"/>
              <w:jc w:val="right"/>
              <w:rPr>
                <w:sz w:val="18"/>
                <w:szCs w:val="18"/>
              </w:rPr>
            </w:pPr>
            <w:r>
              <w:rPr>
                <w:sz w:val="18"/>
                <w:szCs w:val="18"/>
              </w:rPr>
              <w:t>NaN</w:t>
            </w:r>
          </w:p>
        </w:tc>
        <w:tc>
          <w:tcPr>
            <w:tcW w:w="0" w:type="auto"/>
            <w:shd w:val="clear" w:color="auto" w:fill="F5F5F5"/>
            <w:tcMar>
              <w:top w:w="90" w:type="dxa"/>
              <w:left w:w="90" w:type="dxa"/>
              <w:bottom w:w="90" w:type="dxa"/>
              <w:right w:w="90" w:type="dxa"/>
            </w:tcMar>
            <w:vAlign w:val="center"/>
          </w:tcPr>
          <w:p w14:paraId="7ABED1E9" w14:textId="77777777" w:rsidR="002C0C62" w:rsidRDefault="002C0C62" w:rsidP="00B95255">
            <w:pPr>
              <w:shd w:val="clear" w:color="auto" w:fill="F5F5F5"/>
              <w:jc w:val="right"/>
              <w:rPr>
                <w:sz w:val="18"/>
                <w:szCs w:val="18"/>
              </w:rPr>
            </w:pPr>
            <w:r>
              <w:rPr>
                <w:sz w:val="18"/>
                <w:szCs w:val="18"/>
              </w:rPr>
              <w:t>NaN</w:t>
            </w:r>
          </w:p>
        </w:tc>
        <w:tc>
          <w:tcPr>
            <w:tcW w:w="0" w:type="auto"/>
            <w:shd w:val="clear" w:color="auto" w:fill="F5F5F5"/>
            <w:tcMar>
              <w:top w:w="90" w:type="dxa"/>
              <w:left w:w="90" w:type="dxa"/>
              <w:bottom w:w="90" w:type="dxa"/>
              <w:right w:w="90" w:type="dxa"/>
            </w:tcMar>
            <w:vAlign w:val="center"/>
          </w:tcPr>
          <w:p w14:paraId="0587C57E" w14:textId="77777777" w:rsidR="002C0C62" w:rsidRDefault="002C0C62" w:rsidP="00B95255">
            <w:pPr>
              <w:shd w:val="clear" w:color="auto" w:fill="F5F5F5"/>
              <w:jc w:val="right"/>
              <w:rPr>
                <w:sz w:val="18"/>
                <w:szCs w:val="18"/>
              </w:rPr>
            </w:pPr>
            <w:r>
              <w:rPr>
                <w:sz w:val="18"/>
                <w:szCs w:val="18"/>
              </w:rPr>
              <w:t>NaN</w:t>
            </w:r>
          </w:p>
        </w:tc>
        <w:tc>
          <w:tcPr>
            <w:tcW w:w="0" w:type="auto"/>
            <w:shd w:val="clear" w:color="auto" w:fill="F5F5F5"/>
            <w:tcMar>
              <w:top w:w="90" w:type="dxa"/>
              <w:left w:w="90" w:type="dxa"/>
              <w:bottom w:w="90" w:type="dxa"/>
              <w:right w:w="90" w:type="dxa"/>
            </w:tcMar>
            <w:vAlign w:val="center"/>
          </w:tcPr>
          <w:p w14:paraId="44B03157"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3661A3C8" w14:textId="77777777" w:rsidR="002C0C62" w:rsidRDefault="002C0C62" w:rsidP="00B95255">
            <w:pPr>
              <w:shd w:val="clear" w:color="auto" w:fill="F5F5F5"/>
              <w:jc w:val="right"/>
              <w:rPr>
                <w:sz w:val="18"/>
                <w:szCs w:val="18"/>
              </w:rPr>
            </w:pPr>
            <w:r>
              <w:rPr>
                <w:sz w:val="18"/>
                <w:szCs w:val="18"/>
              </w:rPr>
              <w:t>9</w:t>
            </w:r>
          </w:p>
        </w:tc>
        <w:tc>
          <w:tcPr>
            <w:tcW w:w="0" w:type="auto"/>
            <w:shd w:val="clear" w:color="auto" w:fill="F5F5F5"/>
            <w:tcMar>
              <w:top w:w="90" w:type="dxa"/>
              <w:left w:w="90" w:type="dxa"/>
              <w:bottom w:w="90" w:type="dxa"/>
              <w:right w:w="90" w:type="dxa"/>
            </w:tcMar>
            <w:vAlign w:val="center"/>
          </w:tcPr>
          <w:p w14:paraId="5AD50CF1" w14:textId="77777777" w:rsidR="002C0C62" w:rsidRDefault="002C0C62" w:rsidP="00B95255">
            <w:pPr>
              <w:shd w:val="clear" w:color="auto" w:fill="F5F5F5"/>
              <w:jc w:val="right"/>
              <w:rPr>
                <w:sz w:val="18"/>
                <w:szCs w:val="18"/>
              </w:rPr>
            </w:pPr>
            <w:r>
              <w:rPr>
                <w:sz w:val="18"/>
                <w:szCs w:val="18"/>
              </w:rPr>
              <w:t>2008</w:t>
            </w:r>
          </w:p>
        </w:tc>
        <w:tc>
          <w:tcPr>
            <w:tcW w:w="0" w:type="auto"/>
            <w:shd w:val="clear" w:color="auto" w:fill="F5F5F5"/>
            <w:tcMar>
              <w:top w:w="90" w:type="dxa"/>
              <w:left w:w="90" w:type="dxa"/>
              <w:bottom w:w="90" w:type="dxa"/>
              <w:right w:w="90" w:type="dxa"/>
            </w:tcMar>
            <w:vAlign w:val="center"/>
          </w:tcPr>
          <w:p w14:paraId="3A5E58DC" w14:textId="77777777" w:rsidR="002C0C62" w:rsidRDefault="002C0C62" w:rsidP="00B95255">
            <w:pPr>
              <w:shd w:val="clear" w:color="auto" w:fill="F5F5F5"/>
              <w:jc w:val="right"/>
              <w:rPr>
                <w:sz w:val="18"/>
                <w:szCs w:val="18"/>
              </w:rPr>
            </w:pPr>
            <w:r>
              <w:rPr>
                <w:sz w:val="18"/>
                <w:szCs w:val="18"/>
              </w:rPr>
              <w:t>WD</w:t>
            </w:r>
          </w:p>
        </w:tc>
        <w:tc>
          <w:tcPr>
            <w:tcW w:w="0" w:type="auto"/>
            <w:shd w:val="clear" w:color="auto" w:fill="F5F5F5"/>
            <w:tcMar>
              <w:top w:w="90" w:type="dxa"/>
              <w:left w:w="90" w:type="dxa"/>
              <w:bottom w:w="90" w:type="dxa"/>
              <w:right w:w="90" w:type="dxa"/>
            </w:tcMar>
            <w:vAlign w:val="center"/>
          </w:tcPr>
          <w:p w14:paraId="5083CB8F" w14:textId="77777777" w:rsidR="002C0C62" w:rsidRDefault="002C0C62" w:rsidP="00B95255">
            <w:pPr>
              <w:shd w:val="clear" w:color="auto" w:fill="F5F5F5"/>
              <w:jc w:val="right"/>
              <w:rPr>
                <w:sz w:val="18"/>
                <w:szCs w:val="18"/>
              </w:rPr>
            </w:pPr>
            <w:r>
              <w:rPr>
                <w:sz w:val="18"/>
                <w:szCs w:val="18"/>
              </w:rPr>
              <w:t>Normal</w:t>
            </w:r>
          </w:p>
        </w:tc>
        <w:tc>
          <w:tcPr>
            <w:tcW w:w="0" w:type="auto"/>
            <w:shd w:val="clear" w:color="auto" w:fill="F5F5F5"/>
            <w:tcMar>
              <w:top w:w="90" w:type="dxa"/>
              <w:left w:w="90" w:type="dxa"/>
              <w:bottom w:w="90" w:type="dxa"/>
              <w:right w:w="90" w:type="dxa"/>
            </w:tcMar>
            <w:vAlign w:val="center"/>
          </w:tcPr>
          <w:p w14:paraId="6B250C68" w14:textId="77777777" w:rsidR="002C0C62" w:rsidRDefault="002C0C62" w:rsidP="00B95255">
            <w:pPr>
              <w:shd w:val="clear" w:color="auto" w:fill="F5F5F5"/>
              <w:jc w:val="right"/>
              <w:rPr>
                <w:sz w:val="18"/>
                <w:szCs w:val="18"/>
              </w:rPr>
            </w:pPr>
            <w:r>
              <w:rPr>
                <w:sz w:val="18"/>
                <w:szCs w:val="18"/>
              </w:rPr>
              <w:t>223500</w:t>
            </w:r>
          </w:p>
        </w:tc>
      </w:tr>
      <w:tr w:rsidR="002C0C62" w14:paraId="6FE5CCFE" w14:textId="77777777" w:rsidTr="00B95255">
        <w:tc>
          <w:tcPr>
            <w:tcW w:w="0" w:type="auto"/>
            <w:tcMar>
              <w:top w:w="90" w:type="dxa"/>
              <w:left w:w="90" w:type="dxa"/>
              <w:bottom w:w="90" w:type="dxa"/>
              <w:right w:w="90" w:type="dxa"/>
            </w:tcMar>
            <w:vAlign w:val="center"/>
          </w:tcPr>
          <w:p w14:paraId="1D41095A" w14:textId="77777777" w:rsidR="002C0C62" w:rsidRDefault="002C0C62" w:rsidP="00B95255">
            <w:pPr>
              <w:jc w:val="right"/>
              <w:rPr>
                <w:sz w:val="18"/>
                <w:szCs w:val="18"/>
              </w:rPr>
            </w:pPr>
            <w:r>
              <w:rPr>
                <w:sz w:val="18"/>
                <w:szCs w:val="18"/>
              </w:rPr>
              <w:t>3</w:t>
            </w:r>
          </w:p>
        </w:tc>
        <w:tc>
          <w:tcPr>
            <w:tcW w:w="0" w:type="auto"/>
            <w:tcMar>
              <w:top w:w="90" w:type="dxa"/>
              <w:left w:w="90" w:type="dxa"/>
              <w:bottom w:w="90" w:type="dxa"/>
              <w:right w:w="90" w:type="dxa"/>
            </w:tcMar>
            <w:vAlign w:val="center"/>
          </w:tcPr>
          <w:p w14:paraId="63108C9F" w14:textId="77777777" w:rsidR="002C0C62" w:rsidRDefault="002C0C62" w:rsidP="00B95255">
            <w:pPr>
              <w:jc w:val="right"/>
              <w:rPr>
                <w:sz w:val="18"/>
                <w:szCs w:val="18"/>
              </w:rPr>
            </w:pPr>
            <w:r>
              <w:rPr>
                <w:sz w:val="18"/>
                <w:szCs w:val="18"/>
              </w:rPr>
              <w:t>4</w:t>
            </w:r>
          </w:p>
        </w:tc>
        <w:tc>
          <w:tcPr>
            <w:tcW w:w="0" w:type="auto"/>
            <w:tcMar>
              <w:top w:w="90" w:type="dxa"/>
              <w:left w:w="90" w:type="dxa"/>
              <w:bottom w:w="90" w:type="dxa"/>
              <w:right w:w="90" w:type="dxa"/>
            </w:tcMar>
            <w:vAlign w:val="center"/>
          </w:tcPr>
          <w:p w14:paraId="0CEFA22E" w14:textId="77777777" w:rsidR="002C0C62" w:rsidRDefault="002C0C62" w:rsidP="00B95255">
            <w:pPr>
              <w:jc w:val="right"/>
              <w:rPr>
                <w:sz w:val="18"/>
                <w:szCs w:val="18"/>
              </w:rPr>
            </w:pPr>
            <w:r>
              <w:rPr>
                <w:sz w:val="18"/>
                <w:szCs w:val="18"/>
              </w:rPr>
              <w:t>70</w:t>
            </w:r>
          </w:p>
        </w:tc>
        <w:tc>
          <w:tcPr>
            <w:tcW w:w="0" w:type="auto"/>
            <w:tcMar>
              <w:top w:w="90" w:type="dxa"/>
              <w:left w:w="90" w:type="dxa"/>
              <w:bottom w:w="90" w:type="dxa"/>
              <w:right w:w="90" w:type="dxa"/>
            </w:tcMar>
            <w:vAlign w:val="center"/>
          </w:tcPr>
          <w:p w14:paraId="602D8032" w14:textId="77777777" w:rsidR="002C0C62" w:rsidRDefault="002C0C62" w:rsidP="00B95255">
            <w:pPr>
              <w:jc w:val="right"/>
              <w:rPr>
                <w:sz w:val="18"/>
                <w:szCs w:val="18"/>
              </w:rPr>
            </w:pPr>
            <w:r>
              <w:rPr>
                <w:sz w:val="18"/>
                <w:szCs w:val="18"/>
              </w:rPr>
              <w:t>RL</w:t>
            </w:r>
          </w:p>
        </w:tc>
        <w:tc>
          <w:tcPr>
            <w:tcW w:w="0" w:type="auto"/>
            <w:tcMar>
              <w:top w:w="90" w:type="dxa"/>
              <w:left w:w="90" w:type="dxa"/>
              <w:bottom w:w="90" w:type="dxa"/>
              <w:right w:w="90" w:type="dxa"/>
            </w:tcMar>
            <w:vAlign w:val="center"/>
          </w:tcPr>
          <w:p w14:paraId="4C9BF4ED" w14:textId="77777777" w:rsidR="002C0C62" w:rsidRDefault="002C0C62" w:rsidP="00B95255">
            <w:pPr>
              <w:jc w:val="right"/>
              <w:rPr>
                <w:sz w:val="18"/>
                <w:szCs w:val="18"/>
              </w:rPr>
            </w:pPr>
            <w:r>
              <w:rPr>
                <w:sz w:val="18"/>
                <w:szCs w:val="18"/>
              </w:rPr>
              <w:t>60.0</w:t>
            </w:r>
          </w:p>
        </w:tc>
        <w:tc>
          <w:tcPr>
            <w:tcW w:w="0" w:type="auto"/>
            <w:tcMar>
              <w:top w:w="90" w:type="dxa"/>
              <w:left w:w="90" w:type="dxa"/>
              <w:bottom w:w="90" w:type="dxa"/>
              <w:right w:w="90" w:type="dxa"/>
            </w:tcMar>
            <w:vAlign w:val="center"/>
          </w:tcPr>
          <w:p w14:paraId="160FFE1E" w14:textId="77777777" w:rsidR="002C0C62" w:rsidRDefault="002C0C62" w:rsidP="00B95255">
            <w:pPr>
              <w:jc w:val="right"/>
              <w:rPr>
                <w:sz w:val="18"/>
                <w:szCs w:val="18"/>
              </w:rPr>
            </w:pPr>
            <w:r>
              <w:rPr>
                <w:sz w:val="18"/>
                <w:szCs w:val="18"/>
              </w:rPr>
              <w:t>9550</w:t>
            </w:r>
          </w:p>
        </w:tc>
        <w:tc>
          <w:tcPr>
            <w:tcW w:w="0" w:type="auto"/>
            <w:tcMar>
              <w:top w:w="90" w:type="dxa"/>
              <w:left w:w="90" w:type="dxa"/>
              <w:bottom w:w="90" w:type="dxa"/>
              <w:right w:w="90" w:type="dxa"/>
            </w:tcMar>
            <w:vAlign w:val="center"/>
          </w:tcPr>
          <w:p w14:paraId="7E948C74" w14:textId="77777777" w:rsidR="002C0C62" w:rsidRDefault="002C0C62" w:rsidP="00B95255">
            <w:pPr>
              <w:jc w:val="right"/>
              <w:rPr>
                <w:sz w:val="18"/>
                <w:szCs w:val="18"/>
              </w:rPr>
            </w:pPr>
            <w:r>
              <w:rPr>
                <w:sz w:val="18"/>
                <w:szCs w:val="18"/>
              </w:rPr>
              <w:t>Pave</w:t>
            </w:r>
          </w:p>
        </w:tc>
        <w:tc>
          <w:tcPr>
            <w:tcW w:w="0" w:type="auto"/>
            <w:tcMar>
              <w:top w:w="90" w:type="dxa"/>
              <w:left w:w="90" w:type="dxa"/>
              <w:bottom w:w="90" w:type="dxa"/>
              <w:right w:w="90" w:type="dxa"/>
            </w:tcMar>
            <w:vAlign w:val="center"/>
          </w:tcPr>
          <w:p w14:paraId="23DD29E4" w14:textId="77777777" w:rsidR="002C0C62" w:rsidRDefault="002C0C62" w:rsidP="00B95255">
            <w:pPr>
              <w:jc w:val="right"/>
              <w:rPr>
                <w:sz w:val="18"/>
                <w:szCs w:val="18"/>
              </w:rPr>
            </w:pPr>
            <w:r>
              <w:rPr>
                <w:sz w:val="18"/>
                <w:szCs w:val="18"/>
              </w:rPr>
              <w:t>NaN</w:t>
            </w:r>
          </w:p>
        </w:tc>
        <w:tc>
          <w:tcPr>
            <w:tcW w:w="0" w:type="auto"/>
            <w:tcMar>
              <w:top w:w="90" w:type="dxa"/>
              <w:left w:w="90" w:type="dxa"/>
              <w:bottom w:w="90" w:type="dxa"/>
              <w:right w:w="90" w:type="dxa"/>
            </w:tcMar>
            <w:vAlign w:val="center"/>
          </w:tcPr>
          <w:p w14:paraId="769CCB18" w14:textId="77777777" w:rsidR="002C0C62" w:rsidRDefault="002C0C62" w:rsidP="00B95255">
            <w:pPr>
              <w:jc w:val="right"/>
              <w:rPr>
                <w:sz w:val="18"/>
                <w:szCs w:val="18"/>
              </w:rPr>
            </w:pPr>
            <w:r>
              <w:rPr>
                <w:sz w:val="18"/>
                <w:szCs w:val="18"/>
              </w:rPr>
              <w:t>IR1</w:t>
            </w:r>
          </w:p>
        </w:tc>
        <w:tc>
          <w:tcPr>
            <w:tcW w:w="0" w:type="auto"/>
            <w:tcMar>
              <w:top w:w="90" w:type="dxa"/>
              <w:left w:w="90" w:type="dxa"/>
              <w:bottom w:w="90" w:type="dxa"/>
              <w:right w:w="90" w:type="dxa"/>
            </w:tcMar>
            <w:vAlign w:val="center"/>
          </w:tcPr>
          <w:p w14:paraId="78284B8E" w14:textId="77777777" w:rsidR="002C0C62" w:rsidRDefault="002C0C62" w:rsidP="00B95255">
            <w:pPr>
              <w:jc w:val="right"/>
              <w:rPr>
                <w:sz w:val="18"/>
                <w:szCs w:val="18"/>
              </w:rPr>
            </w:pPr>
            <w:r>
              <w:rPr>
                <w:sz w:val="18"/>
                <w:szCs w:val="18"/>
              </w:rPr>
              <w:t>Lvl</w:t>
            </w:r>
          </w:p>
        </w:tc>
        <w:tc>
          <w:tcPr>
            <w:tcW w:w="0" w:type="auto"/>
            <w:tcMar>
              <w:top w:w="90" w:type="dxa"/>
              <w:left w:w="90" w:type="dxa"/>
              <w:bottom w:w="90" w:type="dxa"/>
              <w:right w:w="90" w:type="dxa"/>
            </w:tcMar>
            <w:vAlign w:val="center"/>
          </w:tcPr>
          <w:p w14:paraId="3CE77FE5" w14:textId="77777777" w:rsidR="002C0C62" w:rsidRDefault="002C0C62" w:rsidP="00B95255">
            <w:pPr>
              <w:jc w:val="right"/>
              <w:rPr>
                <w:sz w:val="18"/>
                <w:szCs w:val="18"/>
              </w:rPr>
            </w:pPr>
            <w:r>
              <w:rPr>
                <w:sz w:val="18"/>
                <w:szCs w:val="18"/>
              </w:rPr>
              <w:t>AllPub</w:t>
            </w:r>
          </w:p>
        </w:tc>
        <w:tc>
          <w:tcPr>
            <w:tcW w:w="0" w:type="auto"/>
            <w:tcMar>
              <w:top w:w="90" w:type="dxa"/>
              <w:left w:w="90" w:type="dxa"/>
              <w:bottom w:w="90" w:type="dxa"/>
              <w:right w:w="90" w:type="dxa"/>
            </w:tcMar>
            <w:vAlign w:val="center"/>
          </w:tcPr>
          <w:p w14:paraId="18225108" w14:textId="77777777" w:rsidR="002C0C62" w:rsidRDefault="002C0C62" w:rsidP="00B95255">
            <w:pPr>
              <w:jc w:val="right"/>
              <w:rPr>
                <w:sz w:val="18"/>
                <w:szCs w:val="18"/>
              </w:rPr>
            </w:pPr>
            <w:r>
              <w:rPr>
                <w:sz w:val="18"/>
                <w:szCs w:val="18"/>
              </w:rPr>
              <w:t>...</w:t>
            </w:r>
          </w:p>
        </w:tc>
        <w:tc>
          <w:tcPr>
            <w:tcW w:w="0" w:type="auto"/>
            <w:tcMar>
              <w:top w:w="90" w:type="dxa"/>
              <w:left w:w="90" w:type="dxa"/>
              <w:bottom w:w="90" w:type="dxa"/>
              <w:right w:w="90" w:type="dxa"/>
            </w:tcMar>
            <w:vAlign w:val="center"/>
          </w:tcPr>
          <w:p w14:paraId="778B5567"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375844C8" w14:textId="77777777" w:rsidR="002C0C62" w:rsidRDefault="002C0C62" w:rsidP="00B95255">
            <w:pPr>
              <w:jc w:val="right"/>
              <w:rPr>
                <w:sz w:val="18"/>
                <w:szCs w:val="18"/>
              </w:rPr>
            </w:pPr>
            <w:r>
              <w:rPr>
                <w:sz w:val="18"/>
                <w:szCs w:val="18"/>
              </w:rPr>
              <w:t>NaN</w:t>
            </w:r>
          </w:p>
        </w:tc>
        <w:tc>
          <w:tcPr>
            <w:tcW w:w="0" w:type="auto"/>
            <w:tcMar>
              <w:top w:w="90" w:type="dxa"/>
              <w:left w:w="90" w:type="dxa"/>
              <w:bottom w:w="90" w:type="dxa"/>
              <w:right w:w="90" w:type="dxa"/>
            </w:tcMar>
            <w:vAlign w:val="center"/>
          </w:tcPr>
          <w:p w14:paraId="505389F1" w14:textId="77777777" w:rsidR="002C0C62" w:rsidRDefault="002C0C62" w:rsidP="00B95255">
            <w:pPr>
              <w:jc w:val="right"/>
              <w:rPr>
                <w:sz w:val="18"/>
                <w:szCs w:val="18"/>
              </w:rPr>
            </w:pPr>
            <w:r>
              <w:rPr>
                <w:sz w:val="18"/>
                <w:szCs w:val="18"/>
              </w:rPr>
              <w:t>NaN</w:t>
            </w:r>
          </w:p>
        </w:tc>
        <w:tc>
          <w:tcPr>
            <w:tcW w:w="0" w:type="auto"/>
            <w:tcMar>
              <w:top w:w="90" w:type="dxa"/>
              <w:left w:w="90" w:type="dxa"/>
              <w:bottom w:w="90" w:type="dxa"/>
              <w:right w:w="90" w:type="dxa"/>
            </w:tcMar>
            <w:vAlign w:val="center"/>
          </w:tcPr>
          <w:p w14:paraId="2FDFC1DC" w14:textId="77777777" w:rsidR="002C0C62" w:rsidRDefault="002C0C62" w:rsidP="00B95255">
            <w:pPr>
              <w:jc w:val="right"/>
              <w:rPr>
                <w:sz w:val="18"/>
                <w:szCs w:val="18"/>
              </w:rPr>
            </w:pPr>
            <w:r>
              <w:rPr>
                <w:sz w:val="18"/>
                <w:szCs w:val="18"/>
              </w:rPr>
              <w:t>NaN</w:t>
            </w:r>
          </w:p>
        </w:tc>
        <w:tc>
          <w:tcPr>
            <w:tcW w:w="0" w:type="auto"/>
            <w:tcMar>
              <w:top w:w="90" w:type="dxa"/>
              <w:left w:w="90" w:type="dxa"/>
              <w:bottom w:w="90" w:type="dxa"/>
              <w:right w:w="90" w:type="dxa"/>
            </w:tcMar>
            <w:vAlign w:val="center"/>
          </w:tcPr>
          <w:p w14:paraId="361CF08F"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0F457D69" w14:textId="77777777" w:rsidR="002C0C62" w:rsidRDefault="002C0C62" w:rsidP="00B95255">
            <w:pPr>
              <w:jc w:val="right"/>
              <w:rPr>
                <w:sz w:val="18"/>
                <w:szCs w:val="18"/>
              </w:rPr>
            </w:pPr>
            <w:r>
              <w:rPr>
                <w:sz w:val="18"/>
                <w:szCs w:val="18"/>
              </w:rPr>
              <w:t>2</w:t>
            </w:r>
          </w:p>
        </w:tc>
        <w:tc>
          <w:tcPr>
            <w:tcW w:w="0" w:type="auto"/>
            <w:tcMar>
              <w:top w:w="90" w:type="dxa"/>
              <w:left w:w="90" w:type="dxa"/>
              <w:bottom w:w="90" w:type="dxa"/>
              <w:right w:w="90" w:type="dxa"/>
            </w:tcMar>
            <w:vAlign w:val="center"/>
          </w:tcPr>
          <w:p w14:paraId="77E8E85A" w14:textId="77777777" w:rsidR="002C0C62" w:rsidRDefault="002C0C62" w:rsidP="00B95255">
            <w:pPr>
              <w:jc w:val="right"/>
              <w:rPr>
                <w:sz w:val="18"/>
                <w:szCs w:val="18"/>
              </w:rPr>
            </w:pPr>
            <w:r>
              <w:rPr>
                <w:sz w:val="18"/>
                <w:szCs w:val="18"/>
              </w:rPr>
              <w:t>2006</w:t>
            </w:r>
          </w:p>
        </w:tc>
        <w:tc>
          <w:tcPr>
            <w:tcW w:w="0" w:type="auto"/>
            <w:tcMar>
              <w:top w:w="90" w:type="dxa"/>
              <w:left w:w="90" w:type="dxa"/>
              <w:bottom w:w="90" w:type="dxa"/>
              <w:right w:w="90" w:type="dxa"/>
            </w:tcMar>
            <w:vAlign w:val="center"/>
          </w:tcPr>
          <w:p w14:paraId="3D26C247" w14:textId="77777777" w:rsidR="002C0C62" w:rsidRDefault="002C0C62" w:rsidP="00B95255">
            <w:pPr>
              <w:jc w:val="right"/>
              <w:rPr>
                <w:sz w:val="18"/>
                <w:szCs w:val="18"/>
              </w:rPr>
            </w:pPr>
            <w:r>
              <w:rPr>
                <w:sz w:val="18"/>
                <w:szCs w:val="18"/>
              </w:rPr>
              <w:t>WD</w:t>
            </w:r>
          </w:p>
        </w:tc>
        <w:tc>
          <w:tcPr>
            <w:tcW w:w="0" w:type="auto"/>
            <w:tcMar>
              <w:top w:w="90" w:type="dxa"/>
              <w:left w:w="90" w:type="dxa"/>
              <w:bottom w:w="90" w:type="dxa"/>
              <w:right w:w="90" w:type="dxa"/>
            </w:tcMar>
            <w:vAlign w:val="center"/>
          </w:tcPr>
          <w:p w14:paraId="12F7E1C2" w14:textId="77777777" w:rsidR="002C0C62" w:rsidRDefault="002C0C62" w:rsidP="00B95255">
            <w:pPr>
              <w:jc w:val="right"/>
              <w:rPr>
                <w:sz w:val="18"/>
                <w:szCs w:val="18"/>
              </w:rPr>
            </w:pPr>
            <w:r>
              <w:rPr>
                <w:sz w:val="18"/>
                <w:szCs w:val="18"/>
              </w:rPr>
              <w:t>Abnorml</w:t>
            </w:r>
          </w:p>
        </w:tc>
        <w:tc>
          <w:tcPr>
            <w:tcW w:w="0" w:type="auto"/>
            <w:tcMar>
              <w:top w:w="90" w:type="dxa"/>
              <w:left w:w="90" w:type="dxa"/>
              <w:bottom w:w="90" w:type="dxa"/>
              <w:right w:w="90" w:type="dxa"/>
            </w:tcMar>
            <w:vAlign w:val="center"/>
          </w:tcPr>
          <w:p w14:paraId="4A9C7949" w14:textId="77777777" w:rsidR="002C0C62" w:rsidRDefault="002C0C62" w:rsidP="00B95255">
            <w:pPr>
              <w:jc w:val="right"/>
              <w:rPr>
                <w:sz w:val="18"/>
                <w:szCs w:val="18"/>
              </w:rPr>
            </w:pPr>
            <w:r>
              <w:rPr>
                <w:sz w:val="18"/>
                <w:szCs w:val="18"/>
              </w:rPr>
              <w:t>140000</w:t>
            </w:r>
          </w:p>
        </w:tc>
      </w:tr>
      <w:tr w:rsidR="002C0C62" w14:paraId="5F816184" w14:textId="77777777" w:rsidTr="00B95255">
        <w:tc>
          <w:tcPr>
            <w:tcW w:w="0" w:type="auto"/>
            <w:shd w:val="clear" w:color="auto" w:fill="F5F5F5"/>
            <w:tcMar>
              <w:top w:w="90" w:type="dxa"/>
              <w:left w:w="90" w:type="dxa"/>
              <w:bottom w:w="90" w:type="dxa"/>
              <w:right w:w="90" w:type="dxa"/>
            </w:tcMar>
            <w:vAlign w:val="center"/>
          </w:tcPr>
          <w:p w14:paraId="5DF6268E" w14:textId="77777777" w:rsidR="002C0C62" w:rsidRDefault="002C0C62" w:rsidP="00B95255">
            <w:pPr>
              <w:shd w:val="clear" w:color="auto" w:fill="F5F5F5"/>
              <w:jc w:val="right"/>
              <w:rPr>
                <w:sz w:val="18"/>
                <w:szCs w:val="18"/>
              </w:rPr>
            </w:pPr>
            <w:r>
              <w:rPr>
                <w:sz w:val="18"/>
                <w:szCs w:val="18"/>
              </w:rPr>
              <w:t>4</w:t>
            </w:r>
          </w:p>
        </w:tc>
        <w:tc>
          <w:tcPr>
            <w:tcW w:w="0" w:type="auto"/>
            <w:shd w:val="clear" w:color="auto" w:fill="F5F5F5"/>
            <w:tcMar>
              <w:top w:w="90" w:type="dxa"/>
              <w:left w:w="90" w:type="dxa"/>
              <w:bottom w:w="90" w:type="dxa"/>
              <w:right w:w="90" w:type="dxa"/>
            </w:tcMar>
            <w:vAlign w:val="center"/>
          </w:tcPr>
          <w:p w14:paraId="47320035" w14:textId="77777777" w:rsidR="002C0C62" w:rsidRDefault="002C0C62" w:rsidP="00B95255">
            <w:pPr>
              <w:shd w:val="clear" w:color="auto" w:fill="F5F5F5"/>
              <w:jc w:val="right"/>
              <w:rPr>
                <w:sz w:val="18"/>
                <w:szCs w:val="18"/>
              </w:rPr>
            </w:pPr>
            <w:r>
              <w:rPr>
                <w:sz w:val="18"/>
                <w:szCs w:val="18"/>
              </w:rPr>
              <w:t>5</w:t>
            </w:r>
          </w:p>
        </w:tc>
        <w:tc>
          <w:tcPr>
            <w:tcW w:w="0" w:type="auto"/>
            <w:shd w:val="clear" w:color="auto" w:fill="F5F5F5"/>
            <w:tcMar>
              <w:top w:w="90" w:type="dxa"/>
              <w:left w:w="90" w:type="dxa"/>
              <w:bottom w:w="90" w:type="dxa"/>
              <w:right w:w="90" w:type="dxa"/>
            </w:tcMar>
            <w:vAlign w:val="center"/>
          </w:tcPr>
          <w:p w14:paraId="643EDD4C" w14:textId="77777777" w:rsidR="002C0C62" w:rsidRDefault="002C0C62" w:rsidP="00B95255">
            <w:pPr>
              <w:shd w:val="clear" w:color="auto" w:fill="F5F5F5"/>
              <w:jc w:val="right"/>
              <w:rPr>
                <w:sz w:val="18"/>
                <w:szCs w:val="18"/>
              </w:rPr>
            </w:pPr>
            <w:r>
              <w:rPr>
                <w:sz w:val="18"/>
                <w:szCs w:val="18"/>
              </w:rPr>
              <w:t>60</w:t>
            </w:r>
          </w:p>
        </w:tc>
        <w:tc>
          <w:tcPr>
            <w:tcW w:w="0" w:type="auto"/>
            <w:shd w:val="clear" w:color="auto" w:fill="F5F5F5"/>
            <w:tcMar>
              <w:top w:w="90" w:type="dxa"/>
              <w:left w:w="90" w:type="dxa"/>
              <w:bottom w:w="90" w:type="dxa"/>
              <w:right w:w="90" w:type="dxa"/>
            </w:tcMar>
            <w:vAlign w:val="center"/>
          </w:tcPr>
          <w:p w14:paraId="5ABCA9F7" w14:textId="77777777" w:rsidR="002C0C62" w:rsidRDefault="002C0C62" w:rsidP="00B95255">
            <w:pPr>
              <w:shd w:val="clear" w:color="auto" w:fill="F5F5F5"/>
              <w:jc w:val="right"/>
              <w:rPr>
                <w:sz w:val="18"/>
                <w:szCs w:val="18"/>
              </w:rPr>
            </w:pPr>
            <w:r>
              <w:rPr>
                <w:sz w:val="18"/>
                <w:szCs w:val="18"/>
              </w:rPr>
              <w:t>RL</w:t>
            </w:r>
          </w:p>
        </w:tc>
        <w:tc>
          <w:tcPr>
            <w:tcW w:w="0" w:type="auto"/>
            <w:shd w:val="clear" w:color="auto" w:fill="F5F5F5"/>
            <w:tcMar>
              <w:top w:w="90" w:type="dxa"/>
              <w:left w:w="90" w:type="dxa"/>
              <w:bottom w:w="90" w:type="dxa"/>
              <w:right w:w="90" w:type="dxa"/>
            </w:tcMar>
            <w:vAlign w:val="center"/>
          </w:tcPr>
          <w:p w14:paraId="12D13E27" w14:textId="77777777" w:rsidR="002C0C62" w:rsidRDefault="002C0C62" w:rsidP="00B95255">
            <w:pPr>
              <w:shd w:val="clear" w:color="auto" w:fill="F5F5F5"/>
              <w:jc w:val="right"/>
              <w:rPr>
                <w:sz w:val="18"/>
                <w:szCs w:val="18"/>
              </w:rPr>
            </w:pPr>
            <w:r>
              <w:rPr>
                <w:sz w:val="18"/>
                <w:szCs w:val="18"/>
              </w:rPr>
              <w:t>84.0</w:t>
            </w:r>
          </w:p>
        </w:tc>
        <w:tc>
          <w:tcPr>
            <w:tcW w:w="0" w:type="auto"/>
            <w:shd w:val="clear" w:color="auto" w:fill="F5F5F5"/>
            <w:tcMar>
              <w:top w:w="90" w:type="dxa"/>
              <w:left w:w="90" w:type="dxa"/>
              <w:bottom w:w="90" w:type="dxa"/>
              <w:right w:w="90" w:type="dxa"/>
            </w:tcMar>
            <w:vAlign w:val="center"/>
          </w:tcPr>
          <w:p w14:paraId="004A1458" w14:textId="77777777" w:rsidR="002C0C62" w:rsidRDefault="002C0C62" w:rsidP="00B95255">
            <w:pPr>
              <w:shd w:val="clear" w:color="auto" w:fill="F5F5F5"/>
              <w:jc w:val="right"/>
              <w:rPr>
                <w:sz w:val="18"/>
                <w:szCs w:val="18"/>
              </w:rPr>
            </w:pPr>
            <w:r>
              <w:rPr>
                <w:sz w:val="18"/>
                <w:szCs w:val="18"/>
              </w:rPr>
              <w:t>14260</w:t>
            </w:r>
          </w:p>
        </w:tc>
        <w:tc>
          <w:tcPr>
            <w:tcW w:w="0" w:type="auto"/>
            <w:shd w:val="clear" w:color="auto" w:fill="F5F5F5"/>
            <w:tcMar>
              <w:top w:w="90" w:type="dxa"/>
              <w:left w:w="90" w:type="dxa"/>
              <w:bottom w:w="90" w:type="dxa"/>
              <w:right w:w="90" w:type="dxa"/>
            </w:tcMar>
            <w:vAlign w:val="center"/>
          </w:tcPr>
          <w:p w14:paraId="34FB33F5" w14:textId="77777777" w:rsidR="002C0C62" w:rsidRDefault="002C0C62" w:rsidP="00B95255">
            <w:pPr>
              <w:shd w:val="clear" w:color="auto" w:fill="F5F5F5"/>
              <w:jc w:val="right"/>
              <w:rPr>
                <w:sz w:val="18"/>
                <w:szCs w:val="18"/>
              </w:rPr>
            </w:pPr>
            <w:r>
              <w:rPr>
                <w:sz w:val="18"/>
                <w:szCs w:val="18"/>
              </w:rPr>
              <w:t>Pave</w:t>
            </w:r>
          </w:p>
        </w:tc>
        <w:tc>
          <w:tcPr>
            <w:tcW w:w="0" w:type="auto"/>
            <w:shd w:val="clear" w:color="auto" w:fill="F5F5F5"/>
            <w:tcMar>
              <w:top w:w="90" w:type="dxa"/>
              <w:left w:w="90" w:type="dxa"/>
              <w:bottom w:w="90" w:type="dxa"/>
              <w:right w:w="90" w:type="dxa"/>
            </w:tcMar>
            <w:vAlign w:val="center"/>
          </w:tcPr>
          <w:p w14:paraId="24051C7E" w14:textId="77777777" w:rsidR="002C0C62" w:rsidRDefault="002C0C62" w:rsidP="00B95255">
            <w:pPr>
              <w:shd w:val="clear" w:color="auto" w:fill="F5F5F5"/>
              <w:jc w:val="right"/>
              <w:rPr>
                <w:sz w:val="18"/>
                <w:szCs w:val="18"/>
              </w:rPr>
            </w:pPr>
            <w:r>
              <w:rPr>
                <w:sz w:val="18"/>
                <w:szCs w:val="18"/>
              </w:rPr>
              <w:t>NaN</w:t>
            </w:r>
          </w:p>
        </w:tc>
        <w:tc>
          <w:tcPr>
            <w:tcW w:w="0" w:type="auto"/>
            <w:shd w:val="clear" w:color="auto" w:fill="F5F5F5"/>
            <w:tcMar>
              <w:top w:w="90" w:type="dxa"/>
              <w:left w:w="90" w:type="dxa"/>
              <w:bottom w:w="90" w:type="dxa"/>
              <w:right w:w="90" w:type="dxa"/>
            </w:tcMar>
            <w:vAlign w:val="center"/>
          </w:tcPr>
          <w:p w14:paraId="7322D181" w14:textId="77777777" w:rsidR="002C0C62" w:rsidRDefault="002C0C62" w:rsidP="00B95255">
            <w:pPr>
              <w:shd w:val="clear" w:color="auto" w:fill="F5F5F5"/>
              <w:jc w:val="right"/>
              <w:rPr>
                <w:sz w:val="18"/>
                <w:szCs w:val="18"/>
              </w:rPr>
            </w:pPr>
            <w:r>
              <w:rPr>
                <w:sz w:val="18"/>
                <w:szCs w:val="18"/>
              </w:rPr>
              <w:t>IR1</w:t>
            </w:r>
          </w:p>
        </w:tc>
        <w:tc>
          <w:tcPr>
            <w:tcW w:w="0" w:type="auto"/>
            <w:shd w:val="clear" w:color="auto" w:fill="F5F5F5"/>
            <w:tcMar>
              <w:top w:w="90" w:type="dxa"/>
              <w:left w:w="90" w:type="dxa"/>
              <w:bottom w:w="90" w:type="dxa"/>
              <w:right w:w="90" w:type="dxa"/>
            </w:tcMar>
            <w:vAlign w:val="center"/>
          </w:tcPr>
          <w:p w14:paraId="19CC49DC" w14:textId="77777777" w:rsidR="002C0C62" w:rsidRDefault="002C0C62" w:rsidP="00B95255">
            <w:pPr>
              <w:shd w:val="clear" w:color="auto" w:fill="F5F5F5"/>
              <w:jc w:val="right"/>
              <w:rPr>
                <w:sz w:val="18"/>
                <w:szCs w:val="18"/>
              </w:rPr>
            </w:pPr>
            <w:r>
              <w:rPr>
                <w:sz w:val="18"/>
                <w:szCs w:val="18"/>
              </w:rPr>
              <w:t>Lvl</w:t>
            </w:r>
          </w:p>
        </w:tc>
        <w:tc>
          <w:tcPr>
            <w:tcW w:w="0" w:type="auto"/>
            <w:shd w:val="clear" w:color="auto" w:fill="F5F5F5"/>
            <w:tcMar>
              <w:top w:w="90" w:type="dxa"/>
              <w:left w:w="90" w:type="dxa"/>
              <w:bottom w:w="90" w:type="dxa"/>
              <w:right w:w="90" w:type="dxa"/>
            </w:tcMar>
            <w:vAlign w:val="center"/>
          </w:tcPr>
          <w:p w14:paraId="4D3A4A79" w14:textId="77777777" w:rsidR="002C0C62" w:rsidRDefault="002C0C62" w:rsidP="00B95255">
            <w:pPr>
              <w:shd w:val="clear" w:color="auto" w:fill="F5F5F5"/>
              <w:jc w:val="right"/>
              <w:rPr>
                <w:sz w:val="18"/>
                <w:szCs w:val="18"/>
              </w:rPr>
            </w:pPr>
            <w:r>
              <w:rPr>
                <w:sz w:val="18"/>
                <w:szCs w:val="18"/>
              </w:rPr>
              <w:t>AllPub</w:t>
            </w:r>
          </w:p>
        </w:tc>
        <w:tc>
          <w:tcPr>
            <w:tcW w:w="0" w:type="auto"/>
            <w:shd w:val="clear" w:color="auto" w:fill="F5F5F5"/>
            <w:tcMar>
              <w:top w:w="90" w:type="dxa"/>
              <w:left w:w="90" w:type="dxa"/>
              <w:bottom w:w="90" w:type="dxa"/>
              <w:right w:w="90" w:type="dxa"/>
            </w:tcMar>
            <w:vAlign w:val="center"/>
          </w:tcPr>
          <w:p w14:paraId="5047DDB8" w14:textId="77777777" w:rsidR="002C0C62" w:rsidRDefault="002C0C62" w:rsidP="00B95255">
            <w:pPr>
              <w:shd w:val="clear" w:color="auto" w:fill="F5F5F5"/>
              <w:jc w:val="right"/>
              <w:rPr>
                <w:sz w:val="18"/>
                <w:szCs w:val="18"/>
              </w:rPr>
            </w:pPr>
            <w:r>
              <w:rPr>
                <w:sz w:val="18"/>
                <w:szCs w:val="18"/>
              </w:rPr>
              <w:t>...</w:t>
            </w:r>
          </w:p>
        </w:tc>
        <w:tc>
          <w:tcPr>
            <w:tcW w:w="0" w:type="auto"/>
            <w:shd w:val="clear" w:color="auto" w:fill="F5F5F5"/>
            <w:tcMar>
              <w:top w:w="90" w:type="dxa"/>
              <w:left w:w="90" w:type="dxa"/>
              <w:bottom w:w="90" w:type="dxa"/>
              <w:right w:w="90" w:type="dxa"/>
            </w:tcMar>
            <w:vAlign w:val="center"/>
          </w:tcPr>
          <w:p w14:paraId="7011CCE8"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75EEE427" w14:textId="77777777" w:rsidR="002C0C62" w:rsidRDefault="002C0C62" w:rsidP="00B95255">
            <w:pPr>
              <w:shd w:val="clear" w:color="auto" w:fill="F5F5F5"/>
              <w:jc w:val="right"/>
              <w:rPr>
                <w:sz w:val="18"/>
                <w:szCs w:val="18"/>
              </w:rPr>
            </w:pPr>
            <w:r>
              <w:rPr>
                <w:sz w:val="18"/>
                <w:szCs w:val="18"/>
              </w:rPr>
              <w:t>NaN</w:t>
            </w:r>
          </w:p>
        </w:tc>
        <w:tc>
          <w:tcPr>
            <w:tcW w:w="0" w:type="auto"/>
            <w:shd w:val="clear" w:color="auto" w:fill="F5F5F5"/>
            <w:tcMar>
              <w:top w:w="90" w:type="dxa"/>
              <w:left w:w="90" w:type="dxa"/>
              <w:bottom w:w="90" w:type="dxa"/>
              <w:right w:w="90" w:type="dxa"/>
            </w:tcMar>
            <w:vAlign w:val="center"/>
          </w:tcPr>
          <w:p w14:paraId="68B3A061" w14:textId="77777777" w:rsidR="002C0C62" w:rsidRDefault="002C0C62" w:rsidP="00B95255">
            <w:pPr>
              <w:shd w:val="clear" w:color="auto" w:fill="F5F5F5"/>
              <w:jc w:val="right"/>
              <w:rPr>
                <w:sz w:val="18"/>
                <w:szCs w:val="18"/>
              </w:rPr>
            </w:pPr>
            <w:r>
              <w:rPr>
                <w:sz w:val="18"/>
                <w:szCs w:val="18"/>
              </w:rPr>
              <w:t>NaN</w:t>
            </w:r>
          </w:p>
        </w:tc>
        <w:tc>
          <w:tcPr>
            <w:tcW w:w="0" w:type="auto"/>
            <w:shd w:val="clear" w:color="auto" w:fill="F5F5F5"/>
            <w:tcMar>
              <w:top w:w="90" w:type="dxa"/>
              <w:left w:w="90" w:type="dxa"/>
              <w:bottom w:w="90" w:type="dxa"/>
              <w:right w:w="90" w:type="dxa"/>
            </w:tcMar>
            <w:vAlign w:val="center"/>
          </w:tcPr>
          <w:p w14:paraId="4E1C9EF3" w14:textId="77777777" w:rsidR="002C0C62" w:rsidRDefault="002C0C62" w:rsidP="00B95255">
            <w:pPr>
              <w:shd w:val="clear" w:color="auto" w:fill="F5F5F5"/>
              <w:jc w:val="right"/>
              <w:rPr>
                <w:sz w:val="18"/>
                <w:szCs w:val="18"/>
              </w:rPr>
            </w:pPr>
            <w:r>
              <w:rPr>
                <w:sz w:val="18"/>
                <w:szCs w:val="18"/>
              </w:rPr>
              <w:t>NaN</w:t>
            </w:r>
          </w:p>
        </w:tc>
        <w:tc>
          <w:tcPr>
            <w:tcW w:w="0" w:type="auto"/>
            <w:shd w:val="clear" w:color="auto" w:fill="F5F5F5"/>
            <w:tcMar>
              <w:top w:w="90" w:type="dxa"/>
              <w:left w:w="90" w:type="dxa"/>
              <w:bottom w:w="90" w:type="dxa"/>
              <w:right w:w="90" w:type="dxa"/>
            </w:tcMar>
            <w:vAlign w:val="center"/>
          </w:tcPr>
          <w:p w14:paraId="3B0AB7D4"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253B1AE8" w14:textId="77777777" w:rsidR="002C0C62" w:rsidRDefault="002C0C62" w:rsidP="00B95255">
            <w:pPr>
              <w:shd w:val="clear" w:color="auto" w:fill="F5F5F5"/>
              <w:jc w:val="right"/>
              <w:rPr>
                <w:sz w:val="18"/>
                <w:szCs w:val="18"/>
              </w:rPr>
            </w:pPr>
            <w:r>
              <w:rPr>
                <w:sz w:val="18"/>
                <w:szCs w:val="18"/>
              </w:rPr>
              <w:t>12</w:t>
            </w:r>
          </w:p>
        </w:tc>
        <w:tc>
          <w:tcPr>
            <w:tcW w:w="0" w:type="auto"/>
            <w:shd w:val="clear" w:color="auto" w:fill="F5F5F5"/>
            <w:tcMar>
              <w:top w:w="90" w:type="dxa"/>
              <w:left w:w="90" w:type="dxa"/>
              <w:bottom w:w="90" w:type="dxa"/>
              <w:right w:w="90" w:type="dxa"/>
            </w:tcMar>
            <w:vAlign w:val="center"/>
          </w:tcPr>
          <w:p w14:paraId="6783F66B" w14:textId="77777777" w:rsidR="002C0C62" w:rsidRDefault="002C0C62" w:rsidP="00B95255">
            <w:pPr>
              <w:shd w:val="clear" w:color="auto" w:fill="F5F5F5"/>
              <w:jc w:val="right"/>
              <w:rPr>
                <w:sz w:val="18"/>
                <w:szCs w:val="18"/>
              </w:rPr>
            </w:pPr>
            <w:r>
              <w:rPr>
                <w:sz w:val="18"/>
                <w:szCs w:val="18"/>
              </w:rPr>
              <w:t>2008</w:t>
            </w:r>
          </w:p>
        </w:tc>
        <w:tc>
          <w:tcPr>
            <w:tcW w:w="0" w:type="auto"/>
            <w:shd w:val="clear" w:color="auto" w:fill="F5F5F5"/>
            <w:tcMar>
              <w:top w:w="90" w:type="dxa"/>
              <w:left w:w="90" w:type="dxa"/>
              <w:bottom w:w="90" w:type="dxa"/>
              <w:right w:w="90" w:type="dxa"/>
            </w:tcMar>
            <w:vAlign w:val="center"/>
          </w:tcPr>
          <w:p w14:paraId="4C91534B" w14:textId="77777777" w:rsidR="002C0C62" w:rsidRDefault="002C0C62" w:rsidP="00B95255">
            <w:pPr>
              <w:shd w:val="clear" w:color="auto" w:fill="F5F5F5"/>
              <w:jc w:val="right"/>
              <w:rPr>
                <w:sz w:val="18"/>
                <w:szCs w:val="18"/>
              </w:rPr>
            </w:pPr>
            <w:r>
              <w:rPr>
                <w:sz w:val="18"/>
                <w:szCs w:val="18"/>
              </w:rPr>
              <w:t>WD</w:t>
            </w:r>
          </w:p>
        </w:tc>
        <w:tc>
          <w:tcPr>
            <w:tcW w:w="0" w:type="auto"/>
            <w:shd w:val="clear" w:color="auto" w:fill="F5F5F5"/>
            <w:tcMar>
              <w:top w:w="90" w:type="dxa"/>
              <w:left w:w="90" w:type="dxa"/>
              <w:bottom w:w="90" w:type="dxa"/>
              <w:right w:w="90" w:type="dxa"/>
            </w:tcMar>
            <w:vAlign w:val="center"/>
          </w:tcPr>
          <w:p w14:paraId="7E3537B6" w14:textId="77777777" w:rsidR="002C0C62" w:rsidRDefault="002C0C62" w:rsidP="00B95255">
            <w:pPr>
              <w:shd w:val="clear" w:color="auto" w:fill="F5F5F5"/>
              <w:jc w:val="right"/>
              <w:rPr>
                <w:sz w:val="18"/>
                <w:szCs w:val="18"/>
              </w:rPr>
            </w:pPr>
            <w:r>
              <w:rPr>
                <w:sz w:val="18"/>
                <w:szCs w:val="18"/>
              </w:rPr>
              <w:t>Normal</w:t>
            </w:r>
          </w:p>
        </w:tc>
        <w:tc>
          <w:tcPr>
            <w:tcW w:w="0" w:type="auto"/>
            <w:shd w:val="clear" w:color="auto" w:fill="F5F5F5"/>
            <w:tcMar>
              <w:top w:w="90" w:type="dxa"/>
              <w:left w:w="90" w:type="dxa"/>
              <w:bottom w:w="90" w:type="dxa"/>
              <w:right w:w="90" w:type="dxa"/>
            </w:tcMar>
            <w:vAlign w:val="center"/>
          </w:tcPr>
          <w:p w14:paraId="5AA74EA8" w14:textId="77777777" w:rsidR="002C0C62" w:rsidRDefault="002C0C62" w:rsidP="00B95255">
            <w:pPr>
              <w:shd w:val="clear" w:color="auto" w:fill="F5F5F5"/>
              <w:jc w:val="right"/>
              <w:rPr>
                <w:sz w:val="18"/>
                <w:szCs w:val="18"/>
              </w:rPr>
            </w:pPr>
            <w:r>
              <w:rPr>
                <w:sz w:val="18"/>
                <w:szCs w:val="18"/>
              </w:rPr>
              <w:t>250000</w:t>
            </w:r>
          </w:p>
        </w:tc>
      </w:tr>
    </w:tbl>
    <w:p w14:paraId="0186E0AB" w14:textId="77777777" w:rsidR="002C0C62" w:rsidRDefault="002C0C62" w:rsidP="002C0C62">
      <w:pPr>
        <w:pStyle w:val="renderedhtmlp"/>
        <w:pBdr>
          <w:top w:val="none" w:sz="0" w:space="0" w:color="auto"/>
          <w:left w:val="none" w:sz="0" w:space="0" w:color="auto"/>
          <w:bottom w:val="none" w:sz="0" w:space="0" w:color="auto"/>
          <w:right w:val="none" w:sz="0" w:space="0" w:color="auto"/>
        </w:pBdr>
        <w:spacing w:before="210" w:line="300" w:lineRule="atLeast"/>
        <w:ind w:left="294" w:right="294"/>
        <w:rPr>
          <w:sz w:val="21"/>
          <w:szCs w:val="21"/>
        </w:rPr>
      </w:pPr>
      <w:r>
        <w:rPr>
          <w:sz w:val="21"/>
          <w:szCs w:val="21"/>
        </w:rPr>
        <w:t>5 rows × 81 columns</w:t>
      </w:r>
    </w:p>
    <w:p w14:paraId="2E65C030" w14:textId="77777777" w:rsidR="002C0C62" w:rsidRDefault="002C0C62" w:rsidP="002C0C62">
      <w:pPr>
        <w:pStyle w:val="renderedhtmlh4nth-child1"/>
        <w:pBdr>
          <w:top w:val="nil"/>
          <w:left w:val="nil"/>
          <w:bottom w:val="nil"/>
          <w:right w:val="nil"/>
        </w:pBdr>
        <w:spacing w:before="210" w:line="210" w:lineRule="atLeast"/>
        <w:ind w:left="294" w:right="315"/>
        <w:rPr>
          <w:b/>
          <w:bCs/>
          <w:sz w:val="21"/>
          <w:szCs w:val="21"/>
        </w:rPr>
      </w:pPr>
      <w:r>
        <w:rPr>
          <w:b/>
          <w:bCs/>
          <w:sz w:val="21"/>
          <w:szCs w:val="21"/>
        </w:rPr>
        <w:t>Remove Outliers</w:t>
      </w:r>
      <w:r>
        <w:rPr>
          <w:rStyle w:val="aanchor-linklink"/>
          <w:b/>
          <w:bCs/>
          <w:color w:val="337AB7"/>
          <w:sz w:val="21"/>
          <w:szCs w:val="21"/>
          <w:u w:color="337AB7"/>
        </w:rPr>
        <w:t>¶</w:t>
      </w:r>
    </w:p>
    <w:p w14:paraId="108AB088" w14:textId="77777777" w:rsidR="002C0C62" w:rsidRDefault="002C0C62" w:rsidP="002C0C62">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[40]:</w:t>
      </w:r>
    </w:p>
    <w:p w14:paraId="33A30E23" w14:textId="77777777" w:rsidR="002C0C62" w:rsidRDefault="002C0C62" w:rsidP="002C0C62">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fig,</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axarr</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plt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subplots(</w:t>
      </w:r>
      <w:r>
        <w:rPr>
          <w:rStyle w:val="highlightmi"/>
          <w:rFonts w:ascii="Courier New" w:eastAsia="Courier New" w:hAnsi="Courier New" w:cs="Courier New"/>
          <w:sz w:val="21"/>
          <w:szCs w:val="21"/>
        </w:rPr>
        <w:t>2</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mi"/>
          <w:rFonts w:ascii="Courier New" w:eastAsia="Courier New" w:hAnsi="Courier New" w:cs="Courier New"/>
          <w:sz w:val="21"/>
          <w:szCs w:val="21"/>
        </w:rPr>
        <w:t>2</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figsize</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12</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mi"/>
          <w:rFonts w:ascii="Courier New" w:eastAsia="Courier New" w:hAnsi="Courier New" w:cs="Courier New"/>
          <w:sz w:val="21"/>
          <w:szCs w:val="21"/>
        </w:rPr>
        <w:t>8</w:t>
      </w:r>
      <w:r>
        <w:rPr>
          <w:rStyle w:val="any"/>
          <w:rFonts w:ascii="Courier New" w:eastAsia="Courier New" w:hAnsi="Courier New" w:cs="Courier New"/>
          <w:color w:val="333333"/>
          <w:sz w:val="21"/>
          <w:szCs w:val="21"/>
        </w:rPr>
        <w:t>))</w:t>
      </w:r>
    </w:p>
    <w:p w14:paraId="116223CE"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train_data</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plot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scatter(</w:t>
      </w:r>
    </w:p>
    <w:p w14:paraId="7D0451D0"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x</w:t>
      </w:r>
      <w:r>
        <w:rPr>
          <w:rStyle w:val="highlighto"/>
          <w:rFonts w:ascii="Courier New" w:eastAsia="Courier New" w:hAnsi="Courier New" w:cs="Courier New"/>
          <w:sz w:val="21"/>
          <w:szCs w:val="21"/>
        </w:rPr>
        <w:t>=</w:t>
      </w:r>
      <w:r>
        <w:rPr>
          <w:rStyle w:val="highlights2"/>
          <w:rFonts w:ascii="Courier New" w:eastAsia="Courier New" w:hAnsi="Courier New" w:cs="Courier New"/>
          <w:sz w:val="21"/>
          <w:szCs w:val="21"/>
        </w:rPr>
        <w:t>"GrLivArea"</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p>
    <w:p w14:paraId="29C3950F"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y</w:t>
      </w:r>
      <w:r>
        <w:rPr>
          <w:rStyle w:val="highlighto"/>
          <w:rFonts w:ascii="Courier New" w:eastAsia="Courier New" w:hAnsi="Courier New" w:cs="Courier New"/>
          <w:sz w:val="21"/>
          <w:szCs w:val="21"/>
        </w:rPr>
        <w:t>=</w:t>
      </w:r>
      <w:r>
        <w:rPr>
          <w:rStyle w:val="highlights2"/>
          <w:rFonts w:ascii="Courier New" w:eastAsia="Courier New" w:hAnsi="Courier New" w:cs="Courier New"/>
          <w:sz w:val="21"/>
          <w:szCs w:val="21"/>
        </w:rPr>
        <w:t>"SalePrice"</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p>
    <w:p w14:paraId="4F3A1F50"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ax</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axarr[</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p>
    <w:p w14:paraId="03D0291E"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w:t>
      </w:r>
    </w:p>
    <w:p w14:paraId="63C60A56"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train_data</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plot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scatter(</w:t>
      </w:r>
    </w:p>
    <w:p w14:paraId="3F87660D"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x</w:t>
      </w:r>
      <w:r>
        <w:rPr>
          <w:rStyle w:val="highlighto"/>
          <w:rFonts w:ascii="Courier New" w:eastAsia="Courier New" w:hAnsi="Courier New" w:cs="Courier New"/>
          <w:sz w:val="21"/>
          <w:szCs w:val="21"/>
        </w:rPr>
        <w:t>=</w:t>
      </w:r>
      <w:r>
        <w:rPr>
          <w:rStyle w:val="highlights2"/>
          <w:rFonts w:ascii="Courier New" w:eastAsia="Courier New" w:hAnsi="Courier New" w:cs="Courier New"/>
          <w:sz w:val="21"/>
          <w:szCs w:val="21"/>
        </w:rPr>
        <w:t>"BsmtFinSF1"</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p>
    <w:p w14:paraId="4862CE46"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y</w:t>
      </w:r>
      <w:r>
        <w:rPr>
          <w:rStyle w:val="highlighto"/>
          <w:rFonts w:ascii="Courier New" w:eastAsia="Courier New" w:hAnsi="Courier New" w:cs="Courier New"/>
          <w:sz w:val="21"/>
          <w:szCs w:val="21"/>
        </w:rPr>
        <w:t>=</w:t>
      </w:r>
      <w:r>
        <w:rPr>
          <w:rStyle w:val="highlights2"/>
          <w:rFonts w:ascii="Courier New" w:eastAsia="Courier New" w:hAnsi="Courier New" w:cs="Courier New"/>
          <w:sz w:val="21"/>
          <w:szCs w:val="21"/>
        </w:rPr>
        <w:t>"SalePrice"</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p>
    <w:p w14:paraId="11902D32"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ax</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axarr[</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1</w:t>
      </w:r>
      <w:r>
        <w:rPr>
          <w:rStyle w:val="any"/>
          <w:rFonts w:ascii="Courier New" w:eastAsia="Courier New" w:hAnsi="Courier New" w:cs="Courier New"/>
          <w:color w:val="333333"/>
          <w:sz w:val="21"/>
          <w:szCs w:val="21"/>
        </w:rPr>
        <w:t>]</w:t>
      </w:r>
    </w:p>
    <w:p w14:paraId="6322A1DE"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w:t>
      </w:r>
    </w:p>
    <w:p w14:paraId="42A89F29"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train_data</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plot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scatter(</w:t>
      </w:r>
    </w:p>
    <w:p w14:paraId="59EEB5BE"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x</w:t>
      </w:r>
      <w:r>
        <w:rPr>
          <w:rStyle w:val="highlighto"/>
          <w:rFonts w:ascii="Courier New" w:eastAsia="Courier New" w:hAnsi="Courier New" w:cs="Courier New"/>
          <w:sz w:val="21"/>
          <w:szCs w:val="21"/>
        </w:rPr>
        <w:t>=</w:t>
      </w:r>
      <w:r>
        <w:rPr>
          <w:rStyle w:val="highlights2"/>
          <w:rFonts w:ascii="Courier New" w:eastAsia="Courier New" w:hAnsi="Courier New" w:cs="Courier New"/>
          <w:sz w:val="21"/>
          <w:szCs w:val="21"/>
        </w:rPr>
        <w:t>"LotArea"</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p>
    <w:p w14:paraId="35BF2FA9"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y</w:t>
      </w:r>
      <w:r>
        <w:rPr>
          <w:rStyle w:val="highlighto"/>
          <w:rFonts w:ascii="Courier New" w:eastAsia="Courier New" w:hAnsi="Courier New" w:cs="Courier New"/>
          <w:sz w:val="21"/>
          <w:szCs w:val="21"/>
        </w:rPr>
        <w:t>=</w:t>
      </w:r>
      <w:r>
        <w:rPr>
          <w:rStyle w:val="highlights2"/>
          <w:rFonts w:ascii="Courier New" w:eastAsia="Courier New" w:hAnsi="Courier New" w:cs="Courier New"/>
          <w:sz w:val="21"/>
          <w:szCs w:val="21"/>
        </w:rPr>
        <w:t>"SalePrice"</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p>
    <w:p w14:paraId="029446FB"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ax</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axarr[</w:t>
      </w:r>
      <w:r>
        <w:rPr>
          <w:rStyle w:val="highlightmi"/>
          <w:rFonts w:ascii="Courier New" w:eastAsia="Courier New" w:hAnsi="Courier New" w:cs="Courier New"/>
          <w:sz w:val="21"/>
          <w:szCs w:val="21"/>
        </w:rPr>
        <w:t>1</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p>
    <w:p w14:paraId="0D73C3D5"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w:t>
      </w:r>
    </w:p>
    <w:p w14:paraId="2D2C8226"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train_data</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plot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scatter(</w:t>
      </w:r>
    </w:p>
    <w:p w14:paraId="1F89A607"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x</w:t>
      </w:r>
      <w:r>
        <w:rPr>
          <w:rStyle w:val="highlighto"/>
          <w:rFonts w:ascii="Courier New" w:eastAsia="Courier New" w:hAnsi="Courier New" w:cs="Courier New"/>
          <w:sz w:val="21"/>
          <w:szCs w:val="21"/>
        </w:rPr>
        <w:t>=</w:t>
      </w:r>
      <w:r>
        <w:rPr>
          <w:rStyle w:val="highlights2"/>
          <w:rFonts w:ascii="Courier New" w:eastAsia="Courier New" w:hAnsi="Courier New" w:cs="Courier New"/>
          <w:sz w:val="21"/>
          <w:szCs w:val="21"/>
        </w:rPr>
        <w:t>"GarageArea"</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p>
    <w:p w14:paraId="7EB3132F"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y</w:t>
      </w:r>
      <w:r>
        <w:rPr>
          <w:rStyle w:val="highlighto"/>
          <w:rFonts w:ascii="Courier New" w:eastAsia="Courier New" w:hAnsi="Courier New" w:cs="Courier New"/>
          <w:sz w:val="21"/>
          <w:szCs w:val="21"/>
        </w:rPr>
        <w:t>=</w:t>
      </w:r>
      <w:r>
        <w:rPr>
          <w:rStyle w:val="highlights2"/>
          <w:rFonts w:ascii="Courier New" w:eastAsia="Courier New" w:hAnsi="Courier New" w:cs="Courier New"/>
          <w:sz w:val="21"/>
          <w:szCs w:val="21"/>
        </w:rPr>
        <w:t>"SalePrice"</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p>
    <w:p w14:paraId="36F3FE91"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ax</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axarr[</w:t>
      </w:r>
      <w:r>
        <w:rPr>
          <w:rStyle w:val="highlightmi"/>
          <w:rFonts w:ascii="Courier New" w:eastAsia="Courier New" w:hAnsi="Courier New" w:cs="Courier New"/>
          <w:sz w:val="21"/>
          <w:szCs w:val="21"/>
        </w:rPr>
        <w:t>1</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1</w:t>
      </w:r>
      <w:r>
        <w:rPr>
          <w:rStyle w:val="any"/>
          <w:rFonts w:ascii="Courier New" w:eastAsia="Courier New" w:hAnsi="Courier New" w:cs="Courier New"/>
          <w:color w:val="333333"/>
          <w:sz w:val="21"/>
          <w:szCs w:val="21"/>
        </w:rPr>
        <w:t>]</w:t>
      </w:r>
    </w:p>
    <w:p w14:paraId="4979CA54"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w:t>
      </w:r>
    </w:p>
    <w:p w14:paraId="6053E78F" w14:textId="77777777" w:rsidR="002C0C62" w:rsidRDefault="002C0C62" w:rsidP="002C0C62">
      <w:pPr>
        <w:pStyle w:val="divoutputprompt"/>
        <w:pBdr>
          <w:top w:val="none" w:sz="0" w:space="4" w:color="auto"/>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lastRenderedPageBreak/>
        <w:t>Out[40]:</w:t>
      </w:r>
    </w:p>
    <w:p w14:paraId="0DE73A22" w14:textId="77777777" w:rsidR="002C0C62" w:rsidRDefault="002C0C62" w:rsidP="002C0C62">
      <w:pPr>
        <w:pStyle w:val="divoutputareapre"/>
        <w:pBdr>
          <w:top w:val="none" w:sz="0" w:space="4" w:color="auto"/>
          <w:left w:val="none" w:sz="0" w:space="4" w:color="auto"/>
          <w:bottom w:val="none" w:sz="0" w:space="4" w:color="auto"/>
          <w:right w:val="none" w:sz="0" w:space="4" w:color="auto"/>
        </w:pBdr>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&lt;matplotlib.axes._subplots.AxesSubplot at 0x107cdfd4448&gt;</w:t>
      </w:r>
    </w:p>
    <w:p w14:paraId="7AADF461" w14:textId="209AAFA3" w:rsidR="002C0C62" w:rsidRDefault="002C0C62" w:rsidP="002C0C62">
      <w:pPr>
        <w:pStyle w:val="divoutputsubarea"/>
        <w:pBdr>
          <w:top w:val="none" w:sz="0" w:space="0" w:color="auto"/>
          <w:left w:val="none" w:sz="0" w:space="0" w:color="auto"/>
          <w:bottom w:val="none" w:sz="0" w:space="0" w:color="auto"/>
          <w:right w:val="none" w:sz="0" w:space="0" w:color="auto"/>
        </w:pBdr>
        <w:spacing w:line="300" w:lineRule="atLeast"/>
        <w:ind w:left="294" w:right="294"/>
        <w:rPr>
          <w:sz w:val="21"/>
          <w:szCs w:val="21"/>
        </w:rPr>
      </w:pPr>
      <w:r>
        <w:rPr>
          <w:noProof/>
          <w:sz w:val="21"/>
          <w:szCs w:val="21"/>
        </w:rPr>
        <w:drawing>
          <wp:inline distT="0" distB="0" distL="0" distR="0" wp14:anchorId="1E187DC2" wp14:editId="1C13045A">
            <wp:extent cx="5943600" cy="3844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844925"/>
                    </a:xfrm>
                    <a:prstGeom prst="rect">
                      <a:avLst/>
                    </a:prstGeom>
                    <a:noFill/>
                    <a:ln>
                      <a:noFill/>
                    </a:ln>
                  </pic:spPr>
                </pic:pic>
              </a:graphicData>
            </a:graphic>
          </wp:inline>
        </w:drawing>
      </w:r>
    </w:p>
    <w:p w14:paraId="7E8518C2" w14:textId="77777777" w:rsidR="002C0C62" w:rsidRDefault="002C0C62" w:rsidP="002C0C62">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[41]:</w:t>
      </w:r>
    </w:p>
    <w:p w14:paraId="5313BD7E" w14:textId="77777777" w:rsidR="002C0C62" w:rsidRDefault="002C0C62" w:rsidP="002C0C62">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train_data</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train_data</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drop(train_data[(train_data[</w:t>
      </w:r>
      <w:r>
        <w:rPr>
          <w:rStyle w:val="highlights1"/>
          <w:rFonts w:ascii="Courier New" w:eastAsia="Courier New" w:hAnsi="Courier New" w:cs="Courier New"/>
          <w:sz w:val="21"/>
          <w:szCs w:val="21"/>
        </w:rPr>
        <w:t>'GrLivArea'</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&gt;</w:t>
      </w:r>
      <w:r>
        <w:rPr>
          <w:rStyle w:val="highlightmi"/>
          <w:rFonts w:ascii="Courier New" w:eastAsia="Courier New" w:hAnsi="Courier New" w:cs="Courier New"/>
          <w:sz w:val="21"/>
          <w:szCs w:val="21"/>
        </w:rPr>
        <w:t>4000</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&amp;</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(train_data[</w:t>
      </w:r>
      <w:r>
        <w:rPr>
          <w:rStyle w:val="highlights1"/>
          <w:rFonts w:ascii="Courier New" w:eastAsia="Courier New" w:hAnsi="Courier New" w:cs="Courier New"/>
          <w:sz w:val="21"/>
          <w:szCs w:val="21"/>
        </w:rPr>
        <w:t>'SalePrice'</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&lt;</w:t>
      </w:r>
      <w:r>
        <w:rPr>
          <w:rStyle w:val="highlightmi"/>
          <w:rFonts w:ascii="Courier New" w:eastAsia="Courier New" w:hAnsi="Courier New" w:cs="Courier New"/>
          <w:sz w:val="21"/>
          <w:szCs w:val="21"/>
        </w:rPr>
        <w:t>300000</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index)</w:t>
      </w:r>
    </w:p>
    <w:p w14:paraId="37595DB8"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train_data</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train_data</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drop(train_data[(train_data[</w:t>
      </w:r>
      <w:r>
        <w:rPr>
          <w:rStyle w:val="highlights1"/>
          <w:rFonts w:ascii="Courier New" w:eastAsia="Courier New" w:hAnsi="Courier New" w:cs="Courier New"/>
          <w:sz w:val="21"/>
          <w:szCs w:val="21"/>
        </w:rPr>
        <w:t>'LotArea'</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&gt;</w:t>
      </w:r>
      <w:r>
        <w:rPr>
          <w:rStyle w:val="highlightmi"/>
          <w:rFonts w:ascii="Courier New" w:eastAsia="Courier New" w:hAnsi="Courier New" w:cs="Courier New"/>
          <w:sz w:val="21"/>
          <w:szCs w:val="21"/>
        </w:rPr>
        <w:t>150000</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index)</w:t>
      </w:r>
    </w:p>
    <w:p w14:paraId="7A6D389A"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train_data</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train_data</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drop(train_data[(train_data[</w:t>
      </w:r>
      <w:r>
        <w:rPr>
          <w:rStyle w:val="highlights1"/>
          <w:rFonts w:ascii="Courier New" w:eastAsia="Courier New" w:hAnsi="Courier New" w:cs="Courier New"/>
          <w:sz w:val="21"/>
          <w:szCs w:val="21"/>
        </w:rPr>
        <w:t>'GarageArea'</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&gt;</w:t>
      </w:r>
      <w:r>
        <w:rPr>
          <w:rStyle w:val="highlightmi"/>
          <w:rFonts w:ascii="Courier New" w:eastAsia="Courier New" w:hAnsi="Courier New" w:cs="Courier New"/>
          <w:sz w:val="21"/>
          <w:szCs w:val="21"/>
        </w:rPr>
        <w:t>1200</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&amp;</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(train_data[</w:t>
      </w:r>
      <w:r>
        <w:rPr>
          <w:rStyle w:val="highlights1"/>
          <w:rFonts w:ascii="Courier New" w:eastAsia="Courier New" w:hAnsi="Courier New" w:cs="Courier New"/>
          <w:sz w:val="21"/>
          <w:szCs w:val="21"/>
        </w:rPr>
        <w:t>'SalePrice'</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&lt;</w:t>
      </w:r>
      <w:r>
        <w:rPr>
          <w:rStyle w:val="highlightmi"/>
          <w:rFonts w:ascii="Courier New" w:eastAsia="Courier New" w:hAnsi="Courier New" w:cs="Courier New"/>
          <w:sz w:val="21"/>
          <w:szCs w:val="21"/>
        </w:rPr>
        <w:t>300000</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index)</w:t>
      </w:r>
    </w:p>
    <w:p w14:paraId="4B216734"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fig,</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axarr</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plt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subplots(</w:t>
      </w:r>
      <w:r>
        <w:rPr>
          <w:rStyle w:val="highlightmi"/>
          <w:rFonts w:ascii="Courier New" w:eastAsia="Courier New" w:hAnsi="Courier New" w:cs="Courier New"/>
          <w:sz w:val="21"/>
          <w:szCs w:val="21"/>
        </w:rPr>
        <w:t>2</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mi"/>
          <w:rFonts w:ascii="Courier New" w:eastAsia="Courier New" w:hAnsi="Courier New" w:cs="Courier New"/>
          <w:sz w:val="21"/>
          <w:szCs w:val="21"/>
        </w:rPr>
        <w:t>2</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figsize</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12</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mi"/>
          <w:rFonts w:ascii="Courier New" w:eastAsia="Courier New" w:hAnsi="Courier New" w:cs="Courier New"/>
          <w:sz w:val="21"/>
          <w:szCs w:val="21"/>
        </w:rPr>
        <w:t>8</w:t>
      </w:r>
      <w:r>
        <w:rPr>
          <w:rStyle w:val="any"/>
          <w:rFonts w:ascii="Courier New" w:eastAsia="Courier New" w:hAnsi="Courier New" w:cs="Courier New"/>
          <w:color w:val="333333"/>
          <w:sz w:val="21"/>
          <w:szCs w:val="21"/>
        </w:rPr>
        <w:t>))</w:t>
      </w:r>
    </w:p>
    <w:p w14:paraId="5B810816"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train_data</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plot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scatter(</w:t>
      </w:r>
    </w:p>
    <w:p w14:paraId="002017CD"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x</w:t>
      </w:r>
      <w:r>
        <w:rPr>
          <w:rStyle w:val="highlighto"/>
          <w:rFonts w:ascii="Courier New" w:eastAsia="Courier New" w:hAnsi="Courier New" w:cs="Courier New"/>
          <w:sz w:val="21"/>
          <w:szCs w:val="21"/>
        </w:rPr>
        <w:t>=</w:t>
      </w:r>
      <w:r>
        <w:rPr>
          <w:rStyle w:val="highlights2"/>
          <w:rFonts w:ascii="Courier New" w:eastAsia="Courier New" w:hAnsi="Courier New" w:cs="Courier New"/>
          <w:sz w:val="21"/>
          <w:szCs w:val="21"/>
        </w:rPr>
        <w:t>"GrLivArea"</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p>
    <w:p w14:paraId="6A3DC4D9"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y</w:t>
      </w:r>
      <w:r>
        <w:rPr>
          <w:rStyle w:val="highlighto"/>
          <w:rFonts w:ascii="Courier New" w:eastAsia="Courier New" w:hAnsi="Courier New" w:cs="Courier New"/>
          <w:sz w:val="21"/>
          <w:szCs w:val="21"/>
        </w:rPr>
        <w:t>=</w:t>
      </w:r>
      <w:r>
        <w:rPr>
          <w:rStyle w:val="highlights2"/>
          <w:rFonts w:ascii="Courier New" w:eastAsia="Courier New" w:hAnsi="Courier New" w:cs="Courier New"/>
          <w:sz w:val="21"/>
          <w:szCs w:val="21"/>
        </w:rPr>
        <w:t>"SalePrice"</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p>
    <w:p w14:paraId="5EB5AD92"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ax</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axarr[</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p>
    <w:p w14:paraId="7AD0A21C"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w:t>
      </w:r>
    </w:p>
    <w:p w14:paraId="30E817D7"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train_data</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plot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scatter(</w:t>
      </w:r>
    </w:p>
    <w:p w14:paraId="52E75CC2"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x</w:t>
      </w:r>
      <w:r>
        <w:rPr>
          <w:rStyle w:val="highlighto"/>
          <w:rFonts w:ascii="Courier New" w:eastAsia="Courier New" w:hAnsi="Courier New" w:cs="Courier New"/>
          <w:sz w:val="21"/>
          <w:szCs w:val="21"/>
        </w:rPr>
        <w:t>=</w:t>
      </w:r>
      <w:r>
        <w:rPr>
          <w:rStyle w:val="highlights2"/>
          <w:rFonts w:ascii="Courier New" w:eastAsia="Courier New" w:hAnsi="Courier New" w:cs="Courier New"/>
          <w:sz w:val="21"/>
          <w:szCs w:val="21"/>
        </w:rPr>
        <w:t>"BsmtFinSF1"</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p>
    <w:p w14:paraId="10DE6D86"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y</w:t>
      </w:r>
      <w:r>
        <w:rPr>
          <w:rStyle w:val="highlighto"/>
          <w:rFonts w:ascii="Courier New" w:eastAsia="Courier New" w:hAnsi="Courier New" w:cs="Courier New"/>
          <w:sz w:val="21"/>
          <w:szCs w:val="21"/>
        </w:rPr>
        <w:t>=</w:t>
      </w:r>
      <w:r>
        <w:rPr>
          <w:rStyle w:val="highlights2"/>
          <w:rFonts w:ascii="Courier New" w:eastAsia="Courier New" w:hAnsi="Courier New" w:cs="Courier New"/>
          <w:sz w:val="21"/>
          <w:szCs w:val="21"/>
        </w:rPr>
        <w:t>"SalePrice"</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p>
    <w:p w14:paraId="401C6880"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ax</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axarr[</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1</w:t>
      </w:r>
      <w:r>
        <w:rPr>
          <w:rStyle w:val="any"/>
          <w:rFonts w:ascii="Courier New" w:eastAsia="Courier New" w:hAnsi="Courier New" w:cs="Courier New"/>
          <w:color w:val="333333"/>
          <w:sz w:val="21"/>
          <w:szCs w:val="21"/>
        </w:rPr>
        <w:t>]</w:t>
      </w:r>
    </w:p>
    <w:p w14:paraId="1CE1C088"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w:t>
      </w:r>
    </w:p>
    <w:p w14:paraId="1BA3E691"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train_data</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plot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scatter(</w:t>
      </w:r>
    </w:p>
    <w:p w14:paraId="79D11540"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x</w:t>
      </w:r>
      <w:r>
        <w:rPr>
          <w:rStyle w:val="highlighto"/>
          <w:rFonts w:ascii="Courier New" w:eastAsia="Courier New" w:hAnsi="Courier New" w:cs="Courier New"/>
          <w:sz w:val="21"/>
          <w:szCs w:val="21"/>
        </w:rPr>
        <w:t>=</w:t>
      </w:r>
      <w:r>
        <w:rPr>
          <w:rStyle w:val="highlights2"/>
          <w:rFonts w:ascii="Courier New" w:eastAsia="Courier New" w:hAnsi="Courier New" w:cs="Courier New"/>
          <w:sz w:val="21"/>
          <w:szCs w:val="21"/>
        </w:rPr>
        <w:t>"LotArea"</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p>
    <w:p w14:paraId="65292A84"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y</w:t>
      </w:r>
      <w:r>
        <w:rPr>
          <w:rStyle w:val="highlighto"/>
          <w:rFonts w:ascii="Courier New" w:eastAsia="Courier New" w:hAnsi="Courier New" w:cs="Courier New"/>
          <w:sz w:val="21"/>
          <w:szCs w:val="21"/>
        </w:rPr>
        <w:t>=</w:t>
      </w:r>
      <w:r>
        <w:rPr>
          <w:rStyle w:val="highlights2"/>
          <w:rFonts w:ascii="Courier New" w:eastAsia="Courier New" w:hAnsi="Courier New" w:cs="Courier New"/>
          <w:sz w:val="21"/>
          <w:szCs w:val="21"/>
        </w:rPr>
        <w:t>"SalePrice"</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p>
    <w:p w14:paraId="7750E3F0"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lastRenderedPageBreak/>
        <w:t xml:space="preserve">    </w:t>
      </w:r>
      <w:r>
        <w:rPr>
          <w:rStyle w:val="any"/>
          <w:rFonts w:ascii="Courier New" w:eastAsia="Courier New" w:hAnsi="Courier New" w:cs="Courier New"/>
          <w:color w:val="333333"/>
          <w:sz w:val="21"/>
          <w:szCs w:val="21"/>
        </w:rPr>
        <w:t>ax</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axarr[</w:t>
      </w:r>
      <w:r>
        <w:rPr>
          <w:rStyle w:val="highlightmi"/>
          <w:rFonts w:ascii="Courier New" w:eastAsia="Courier New" w:hAnsi="Courier New" w:cs="Courier New"/>
          <w:sz w:val="21"/>
          <w:szCs w:val="21"/>
        </w:rPr>
        <w:t>1</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p>
    <w:p w14:paraId="75457428"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w:t>
      </w:r>
    </w:p>
    <w:p w14:paraId="04861A0C"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train_data</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plot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scatter(</w:t>
      </w:r>
    </w:p>
    <w:p w14:paraId="27A1E70C"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x</w:t>
      </w:r>
      <w:r>
        <w:rPr>
          <w:rStyle w:val="highlighto"/>
          <w:rFonts w:ascii="Courier New" w:eastAsia="Courier New" w:hAnsi="Courier New" w:cs="Courier New"/>
          <w:sz w:val="21"/>
          <w:szCs w:val="21"/>
        </w:rPr>
        <w:t>=</w:t>
      </w:r>
      <w:r>
        <w:rPr>
          <w:rStyle w:val="highlights2"/>
          <w:rFonts w:ascii="Courier New" w:eastAsia="Courier New" w:hAnsi="Courier New" w:cs="Courier New"/>
          <w:sz w:val="21"/>
          <w:szCs w:val="21"/>
        </w:rPr>
        <w:t>"GarageArea"</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p>
    <w:p w14:paraId="0929830A"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y</w:t>
      </w:r>
      <w:r>
        <w:rPr>
          <w:rStyle w:val="highlighto"/>
          <w:rFonts w:ascii="Courier New" w:eastAsia="Courier New" w:hAnsi="Courier New" w:cs="Courier New"/>
          <w:sz w:val="21"/>
          <w:szCs w:val="21"/>
        </w:rPr>
        <w:t>=</w:t>
      </w:r>
      <w:r>
        <w:rPr>
          <w:rStyle w:val="highlights2"/>
          <w:rFonts w:ascii="Courier New" w:eastAsia="Courier New" w:hAnsi="Courier New" w:cs="Courier New"/>
          <w:sz w:val="21"/>
          <w:szCs w:val="21"/>
        </w:rPr>
        <w:t>"SalePrice"</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p>
    <w:p w14:paraId="1894DBA5"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ax</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axarr[</w:t>
      </w:r>
      <w:r>
        <w:rPr>
          <w:rStyle w:val="highlightmi"/>
          <w:rFonts w:ascii="Courier New" w:eastAsia="Courier New" w:hAnsi="Courier New" w:cs="Courier New"/>
          <w:sz w:val="21"/>
          <w:szCs w:val="21"/>
        </w:rPr>
        <w:t>1</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1</w:t>
      </w:r>
      <w:r>
        <w:rPr>
          <w:rStyle w:val="any"/>
          <w:rFonts w:ascii="Courier New" w:eastAsia="Courier New" w:hAnsi="Courier New" w:cs="Courier New"/>
          <w:color w:val="333333"/>
          <w:sz w:val="21"/>
          <w:szCs w:val="21"/>
        </w:rPr>
        <w:t>]</w:t>
      </w:r>
    </w:p>
    <w:p w14:paraId="21BB0795"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w:t>
      </w:r>
    </w:p>
    <w:p w14:paraId="1F1EB347" w14:textId="77777777" w:rsidR="002C0C62" w:rsidRDefault="002C0C62" w:rsidP="002C0C62">
      <w:pPr>
        <w:pStyle w:val="divoutputprompt"/>
        <w:pBdr>
          <w:top w:val="none" w:sz="0" w:space="4" w:color="auto"/>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Out[41]:</w:t>
      </w:r>
    </w:p>
    <w:p w14:paraId="77D05D97" w14:textId="77777777" w:rsidR="002C0C62" w:rsidRDefault="002C0C62" w:rsidP="002C0C62">
      <w:pPr>
        <w:pStyle w:val="divoutputareapre"/>
        <w:pBdr>
          <w:top w:val="none" w:sz="0" w:space="4" w:color="auto"/>
          <w:left w:val="none" w:sz="0" w:space="4" w:color="auto"/>
          <w:bottom w:val="none" w:sz="0" w:space="4" w:color="auto"/>
          <w:right w:val="none" w:sz="0" w:space="4" w:color="auto"/>
        </w:pBdr>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&lt;matplotlib.axes._subplots.AxesSubplot at 0x107ce0e9388&gt;</w:t>
      </w:r>
    </w:p>
    <w:p w14:paraId="0FA36FE8" w14:textId="33AFE723" w:rsidR="002C0C62" w:rsidRDefault="002C0C62" w:rsidP="002C0C62">
      <w:pPr>
        <w:pStyle w:val="divoutputsubarea"/>
        <w:pBdr>
          <w:top w:val="none" w:sz="0" w:space="0" w:color="auto"/>
          <w:left w:val="none" w:sz="0" w:space="0" w:color="auto"/>
          <w:bottom w:val="none" w:sz="0" w:space="0" w:color="auto"/>
          <w:right w:val="none" w:sz="0" w:space="0" w:color="auto"/>
        </w:pBdr>
        <w:spacing w:line="300" w:lineRule="atLeast"/>
        <w:ind w:left="294" w:right="294"/>
        <w:rPr>
          <w:sz w:val="21"/>
          <w:szCs w:val="21"/>
        </w:rPr>
      </w:pPr>
      <w:r>
        <w:rPr>
          <w:noProof/>
          <w:sz w:val="21"/>
          <w:szCs w:val="21"/>
        </w:rPr>
        <w:drawing>
          <wp:inline distT="0" distB="0" distL="0" distR="0" wp14:anchorId="2C9D2C55" wp14:editId="518D457F">
            <wp:extent cx="5943600" cy="3844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844925"/>
                    </a:xfrm>
                    <a:prstGeom prst="rect">
                      <a:avLst/>
                    </a:prstGeom>
                    <a:noFill/>
                    <a:ln>
                      <a:noFill/>
                    </a:ln>
                  </pic:spPr>
                </pic:pic>
              </a:graphicData>
            </a:graphic>
          </wp:inline>
        </w:drawing>
      </w:r>
    </w:p>
    <w:p w14:paraId="0C08C91D" w14:textId="77777777" w:rsidR="002C0C62" w:rsidRDefault="002C0C62" w:rsidP="002C0C62">
      <w:pPr>
        <w:pStyle w:val="renderedhtmlh5nth-child1"/>
        <w:pBdr>
          <w:top w:val="nil"/>
          <w:left w:val="nil"/>
          <w:bottom w:val="nil"/>
          <w:right w:val="nil"/>
        </w:pBdr>
        <w:spacing w:before="210" w:line="210" w:lineRule="atLeast"/>
        <w:ind w:left="294" w:right="315"/>
        <w:rPr>
          <w:b/>
          <w:bCs/>
          <w:i/>
          <w:iCs/>
          <w:sz w:val="21"/>
          <w:szCs w:val="21"/>
        </w:rPr>
      </w:pPr>
      <w:r>
        <w:rPr>
          <w:b/>
          <w:bCs/>
          <w:i/>
          <w:iCs/>
          <w:sz w:val="21"/>
          <w:szCs w:val="21"/>
        </w:rPr>
        <w:t>Apply Log transfomation to SalePrice</w:t>
      </w:r>
      <w:r>
        <w:rPr>
          <w:rStyle w:val="aanchor-linklink"/>
          <w:b/>
          <w:bCs/>
          <w:i/>
          <w:iCs/>
          <w:color w:val="337AB7"/>
          <w:sz w:val="21"/>
          <w:szCs w:val="21"/>
          <w:u w:color="337AB7"/>
        </w:rPr>
        <w:t>¶</w:t>
      </w:r>
    </w:p>
    <w:p w14:paraId="481808FE" w14:textId="77777777" w:rsidR="002C0C62" w:rsidRDefault="002C0C62" w:rsidP="002C0C62">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[42]:</w:t>
      </w:r>
    </w:p>
    <w:p w14:paraId="5D1DDF99" w14:textId="77777777" w:rsidR="002C0C62" w:rsidRDefault="002C0C62" w:rsidP="002C0C62">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train_data[</w:t>
      </w:r>
      <w:r>
        <w:rPr>
          <w:rStyle w:val="highlights1"/>
          <w:rFonts w:ascii="Courier New" w:eastAsia="Courier New" w:hAnsi="Courier New" w:cs="Courier New"/>
          <w:sz w:val="21"/>
          <w:szCs w:val="21"/>
        </w:rPr>
        <w:t>'SalePrice'</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np</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log1p(train_data[</w:t>
      </w:r>
      <w:r>
        <w:rPr>
          <w:rStyle w:val="highlights1"/>
          <w:rFonts w:ascii="Courier New" w:eastAsia="Courier New" w:hAnsi="Courier New" w:cs="Courier New"/>
          <w:sz w:val="21"/>
          <w:szCs w:val="21"/>
        </w:rPr>
        <w:t>'SalePrice'</w:t>
      </w:r>
      <w:r>
        <w:rPr>
          <w:rStyle w:val="any"/>
          <w:rFonts w:ascii="Courier New" w:eastAsia="Courier New" w:hAnsi="Courier New" w:cs="Courier New"/>
          <w:color w:val="333333"/>
          <w:sz w:val="21"/>
          <w:szCs w:val="21"/>
        </w:rPr>
        <w:t>])</w:t>
      </w:r>
    </w:p>
    <w:p w14:paraId="5E17DCED"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sns</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distplot(train_data[</w:t>
      </w:r>
      <w:r>
        <w:rPr>
          <w:rStyle w:val="highlights1"/>
          <w:rFonts w:ascii="Courier New" w:eastAsia="Courier New" w:hAnsi="Courier New" w:cs="Courier New"/>
          <w:sz w:val="21"/>
          <w:szCs w:val="21"/>
        </w:rPr>
        <w:t>'SalePrice'</w:t>
      </w:r>
      <w:r>
        <w:rPr>
          <w:rStyle w:val="any"/>
          <w:rFonts w:ascii="Courier New" w:eastAsia="Courier New" w:hAnsi="Courier New" w:cs="Courier New"/>
          <w:color w:val="333333"/>
          <w:sz w:val="21"/>
          <w:szCs w:val="21"/>
        </w:rPr>
        <w:t>]);</w:t>
      </w:r>
    </w:p>
    <w:p w14:paraId="548362F6" w14:textId="7CE5CABC" w:rsidR="002C0C62" w:rsidRDefault="002C0C62" w:rsidP="002C0C62">
      <w:pPr>
        <w:pStyle w:val="divoutputsubarea"/>
        <w:pBdr>
          <w:top w:val="none" w:sz="0" w:space="0" w:color="auto"/>
          <w:left w:val="none" w:sz="0" w:space="0" w:color="auto"/>
          <w:bottom w:val="none" w:sz="0" w:space="0" w:color="auto"/>
          <w:right w:val="none" w:sz="0" w:space="0" w:color="auto"/>
        </w:pBdr>
        <w:spacing w:line="300" w:lineRule="atLeast"/>
        <w:ind w:left="294" w:right="294"/>
        <w:rPr>
          <w:sz w:val="21"/>
          <w:szCs w:val="21"/>
        </w:rPr>
      </w:pPr>
      <w:r>
        <w:rPr>
          <w:noProof/>
          <w:sz w:val="21"/>
          <w:szCs w:val="21"/>
        </w:rPr>
        <w:lastRenderedPageBreak/>
        <w:drawing>
          <wp:inline distT="0" distB="0" distL="0" distR="0" wp14:anchorId="24BA7CD7" wp14:editId="0A5BC01D">
            <wp:extent cx="35433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3300" cy="2495550"/>
                    </a:xfrm>
                    <a:prstGeom prst="rect">
                      <a:avLst/>
                    </a:prstGeom>
                    <a:noFill/>
                    <a:ln>
                      <a:noFill/>
                    </a:ln>
                  </pic:spPr>
                </pic:pic>
              </a:graphicData>
            </a:graphic>
          </wp:inline>
        </w:drawing>
      </w:r>
    </w:p>
    <w:p w14:paraId="4F7862AA" w14:textId="77777777" w:rsidR="002C0C62" w:rsidRDefault="002C0C62" w:rsidP="002C0C62">
      <w:pPr>
        <w:pStyle w:val="renderedhtmlh5nth-child1"/>
        <w:pBdr>
          <w:top w:val="nil"/>
          <w:left w:val="nil"/>
          <w:bottom w:val="nil"/>
          <w:right w:val="nil"/>
        </w:pBdr>
        <w:spacing w:before="210" w:line="210" w:lineRule="atLeast"/>
        <w:ind w:left="294" w:right="315"/>
        <w:rPr>
          <w:b/>
          <w:bCs/>
          <w:i/>
          <w:iCs/>
          <w:sz w:val="21"/>
          <w:szCs w:val="21"/>
        </w:rPr>
      </w:pPr>
      <w:r>
        <w:rPr>
          <w:b/>
          <w:bCs/>
          <w:i/>
          <w:iCs/>
          <w:sz w:val="21"/>
          <w:szCs w:val="21"/>
        </w:rPr>
        <w:t>Concat train data and test data</w:t>
      </w:r>
      <w:r>
        <w:rPr>
          <w:rStyle w:val="aanchor-linklink"/>
          <w:b/>
          <w:bCs/>
          <w:i/>
          <w:iCs/>
          <w:color w:val="337AB7"/>
          <w:sz w:val="21"/>
          <w:szCs w:val="21"/>
          <w:u w:color="337AB7"/>
        </w:rPr>
        <w:t>¶</w:t>
      </w:r>
    </w:p>
    <w:p w14:paraId="586DF1CB" w14:textId="77777777" w:rsidR="002C0C62" w:rsidRDefault="002C0C62" w:rsidP="002C0C62">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[43]:</w:t>
      </w:r>
    </w:p>
    <w:p w14:paraId="0CE1D104" w14:textId="77777777" w:rsidR="002C0C62" w:rsidRDefault="002C0C62" w:rsidP="002C0C62">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Id</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test_data[</w:t>
      </w:r>
      <w:r>
        <w:rPr>
          <w:rStyle w:val="highlights1"/>
          <w:rFonts w:ascii="Courier New" w:eastAsia="Courier New" w:hAnsi="Courier New" w:cs="Courier New"/>
          <w:sz w:val="21"/>
          <w:szCs w:val="21"/>
        </w:rPr>
        <w:t>'Id'</w:t>
      </w:r>
      <w:r>
        <w:rPr>
          <w:rStyle w:val="any"/>
          <w:rFonts w:ascii="Courier New" w:eastAsia="Courier New" w:hAnsi="Courier New" w:cs="Courier New"/>
          <w:color w:val="333333"/>
          <w:sz w:val="21"/>
          <w:szCs w:val="21"/>
        </w:rPr>
        <w:t>]</w:t>
      </w:r>
    </w:p>
    <w:p w14:paraId="4E1C38E1"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train_y</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train_data</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SalePrice</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values</w:t>
      </w:r>
    </w:p>
    <w:p w14:paraId="2BBEF2F2"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pd</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concat((train_data,</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test_data),</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sort</w:t>
      </w:r>
      <w:r>
        <w:rPr>
          <w:rStyle w:val="highlighto"/>
          <w:rFonts w:ascii="Courier New" w:eastAsia="Courier New" w:hAnsi="Courier New" w:cs="Courier New"/>
          <w:sz w:val="21"/>
          <w:szCs w:val="21"/>
        </w:rPr>
        <w:t>=</w:t>
      </w:r>
      <w:r>
        <w:rPr>
          <w:rStyle w:val="highlightkc"/>
          <w:rFonts w:ascii="Courier New" w:eastAsia="Courier New" w:hAnsi="Courier New" w:cs="Courier New"/>
          <w:sz w:val="21"/>
          <w:szCs w:val="21"/>
        </w:rPr>
        <w:t>False</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reset_index(drop</w:t>
      </w:r>
      <w:r>
        <w:rPr>
          <w:rStyle w:val="highlighto"/>
          <w:rFonts w:ascii="Courier New" w:eastAsia="Courier New" w:hAnsi="Courier New" w:cs="Courier New"/>
          <w:sz w:val="21"/>
          <w:szCs w:val="21"/>
        </w:rPr>
        <w:t>=</w:t>
      </w:r>
      <w:r>
        <w:rPr>
          <w:rStyle w:val="highlightkc"/>
          <w:rFonts w:ascii="Courier New" w:eastAsia="Courier New" w:hAnsi="Courier New" w:cs="Courier New"/>
          <w:sz w:val="21"/>
          <w:szCs w:val="21"/>
        </w:rPr>
        <w:t>True</w:t>
      </w:r>
      <w:r>
        <w:rPr>
          <w:rStyle w:val="any"/>
          <w:rFonts w:ascii="Courier New" w:eastAsia="Courier New" w:hAnsi="Courier New" w:cs="Courier New"/>
          <w:color w:val="333333"/>
          <w:sz w:val="21"/>
          <w:szCs w:val="21"/>
        </w:rPr>
        <w:t>)</w:t>
      </w:r>
    </w:p>
    <w:p w14:paraId="577AF445"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drop([</w:t>
      </w:r>
      <w:r>
        <w:rPr>
          <w:rStyle w:val="highlights1"/>
          <w:rFonts w:ascii="Courier New" w:eastAsia="Courier New" w:hAnsi="Courier New" w:cs="Courier New"/>
          <w:sz w:val="21"/>
          <w:szCs w:val="21"/>
        </w:rPr>
        <w:t>'SalePrice'</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axis</w:t>
      </w:r>
      <w:r>
        <w:rPr>
          <w:rStyle w:val="highlighto"/>
          <w:rFonts w:ascii="Courier New" w:eastAsia="Courier New" w:hAnsi="Courier New" w:cs="Courier New"/>
          <w:sz w:val="21"/>
          <w:szCs w:val="21"/>
        </w:rPr>
        <w:t>=</w:t>
      </w:r>
      <w:r>
        <w:rPr>
          <w:rStyle w:val="highlightmi"/>
          <w:rFonts w:ascii="Courier New" w:eastAsia="Courier New" w:hAnsi="Courier New" w:cs="Courier New"/>
          <w:sz w:val="21"/>
          <w:szCs w:val="21"/>
        </w:rPr>
        <w:t>1</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inplace</w:t>
      </w:r>
      <w:r>
        <w:rPr>
          <w:rStyle w:val="highlighto"/>
          <w:rFonts w:ascii="Courier New" w:eastAsia="Courier New" w:hAnsi="Courier New" w:cs="Courier New"/>
          <w:sz w:val="21"/>
          <w:szCs w:val="21"/>
        </w:rPr>
        <w:t>=</w:t>
      </w:r>
      <w:r>
        <w:rPr>
          <w:rStyle w:val="highlightkc"/>
          <w:rFonts w:ascii="Courier New" w:eastAsia="Courier New" w:hAnsi="Courier New" w:cs="Courier New"/>
          <w:sz w:val="21"/>
          <w:szCs w:val="21"/>
        </w:rPr>
        <w:t>True</w:t>
      </w:r>
      <w:r>
        <w:rPr>
          <w:rStyle w:val="any"/>
          <w:rFonts w:ascii="Courier New" w:eastAsia="Courier New" w:hAnsi="Courier New" w:cs="Courier New"/>
          <w:color w:val="333333"/>
          <w:sz w:val="21"/>
          <w:szCs w:val="21"/>
        </w:rPr>
        <w:t>)</w:t>
      </w:r>
    </w:p>
    <w:p w14:paraId="22F9EA69"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nb"/>
          <w:rFonts w:ascii="Courier New" w:eastAsia="Courier New" w:hAnsi="Courier New" w:cs="Courier New"/>
          <w:sz w:val="21"/>
          <w:szCs w:val="21"/>
        </w:rPr>
        <w:t>print</w:t>
      </w:r>
      <w:r>
        <w:rPr>
          <w:rStyle w:val="any"/>
          <w:rFonts w:ascii="Courier New" w:eastAsia="Courier New" w:hAnsi="Courier New" w:cs="Courier New"/>
          <w:color w:val="333333"/>
          <w:sz w:val="21"/>
          <w:szCs w:val="21"/>
        </w:rPr>
        <w:t>(</w:t>
      </w:r>
      <w:r>
        <w:rPr>
          <w:rStyle w:val="highlights2"/>
          <w:rFonts w:ascii="Courier New" w:eastAsia="Courier New" w:hAnsi="Courier New" w:cs="Courier New"/>
          <w:sz w:val="21"/>
          <w:szCs w:val="21"/>
        </w:rPr>
        <w:t xml:space="preserve">"all_data size is : </w:t>
      </w:r>
      <w:r>
        <w:rPr>
          <w:rStyle w:val="highlightsi"/>
          <w:rFonts w:ascii="Courier New" w:eastAsia="Courier New" w:hAnsi="Courier New" w:cs="Courier New"/>
          <w:sz w:val="21"/>
          <w:szCs w:val="21"/>
        </w:rPr>
        <w:t>{}</w:t>
      </w:r>
      <w:r>
        <w:rPr>
          <w:rStyle w:val="highlights2"/>
          <w:rFonts w:ascii="Courier New" w:eastAsia="Courier New" w:hAnsi="Courier New" w:cs="Courier New"/>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format(all_data</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shape))</w:t>
      </w:r>
    </w:p>
    <w:p w14:paraId="68A294D6"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head(</w:t>
      </w:r>
      <w:r>
        <w:rPr>
          <w:rStyle w:val="highlightmi"/>
          <w:rFonts w:ascii="Courier New" w:eastAsia="Courier New" w:hAnsi="Courier New" w:cs="Courier New"/>
          <w:sz w:val="21"/>
          <w:szCs w:val="21"/>
        </w:rPr>
        <w:t>5</w:t>
      </w:r>
      <w:r>
        <w:rPr>
          <w:rStyle w:val="any"/>
          <w:rFonts w:ascii="Courier New" w:eastAsia="Courier New" w:hAnsi="Courier New" w:cs="Courier New"/>
          <w:color w:val="333333"/>
          <w:sz w:val="21"/>
          <w:szCs w:val="21"/>
        </w:rPr>
        <w:t>)</w:t>
      </w:r>
    </w:p>
    <w:p w14:paraId="4034B5A7"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all_data size is : (2911, 80)</w:t>
      </w:r>
    </w:p>
    <w:p w14:paraId="41298E53" w14:textId="77777777" w:rsidR="002C0C62" w:rsidRDefault="002C0C62" w:rsidP="002C0C62">
      <w:pPr>
        <w:pStyle w:val="divoutputprompt"/>
        <w:pBdr>
          <w:top w:val="none" w:sz="0" w:space="0" w:color="auto"/>
          <w:left w:val="none" w:sz="0" w:space="0" w:color="auto"/>
          <w:bottom w:val="none" w:sz="0" w:space="0" w:color="auto"/>
          <w:right w:val="none" w:sz="0" w:space="0"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Out[43]:</w:t>
      </w:r>
    </w:p>
    <w:tbl>
      <w:tblPr>
        <w:tblStyle w:val="divoutputarearenderedhtmltable"/>
        <w:tblW w:w="0" w:type="auto"/>
        <w:tblInd w:w="384" w:type="dxa"/>
        <w:tblCellMar>
          <w:top w:w="15" w:type="dxa"/>
          <w:left w:w="15" w:type="dxa"/>
          <w:bottom w:w="15" w:type="dxa"/>
          <w:right w:w="15" w:type="dxa"/>
        </w:tblCellMar>
        <w:tblLook w:val="05E0" w:firstRow="1" w:lastRow="1" w:firstColumn="1" w:lastColumn="1" w:noHBand="0" w:noVBand="1"/>
      </w:tblPr>
      <w:tblGrid>
        <w:gridCol w:w="211"/>
        <w:gridCol w:w="240"/>
        <w:gridCol w:w="522"/>
        <w:gridCol w:w="466"/>
        <w:gridCol w:w="518"/>
        <w:gridCol w:w="406"/>
        <w:gridCol w:w="340"/>
        <w:gridCol w:w="319"/>
        <w:gridCol w:w="438"/>
        <w:gridCol w:w="549"/>
        <w:gridCol w:w="389"/>
        <w:gridCol w:w="227"/>
        <w:gridCol w:w="521"/>
        <w:gridCol w:w="431"/>
        <w:gridCol w:w="392"/>
        <w:gridCol w:w="337"/>
        <w:gridCol w:w="518"/>
        <w:gridCol w:w="403"/>
        <w:gridCol w:w="389"/>
        <w:gridCol w:w="372"/>
        <w:gridCol w:w="428"/>
        <w:gridCol w:w="560"/>
      </w:tblGrid>
      <w:tr w:rsidR="002C0C62" w14:paraId="703F3E4E" w14:textId="77777777" w:rsidTr="00B95255">
        <w:trPr>
          <w:tblHeader/>
        </w:trPr>
        <w:tc>
          <w:tcPr>
            <w:tcW w:w="0" w:type="auto"/>
            <w:tcBorders>
              <w:bottom w:val="single" w:sz="6" w:space="0" w:color="000000"/>
            </w:tcBorders>
            <w:tcMar>
              <w:top w:w="90" w:type="dxa"/>
              <w:left w:w="90" w:type="dxa"/>
              <w:bottom w:w="90" w:type="dxa"/>
              <w:right w:w="90" w:type="dxa"/>
            </w:tcMar>
            <w:vAlign w:val="center"/>
          </w:tcPr>
          <w:p w14:paraId="7245EB01" w14:textId="77777777" w:rsidR="002C0C62" w:rsidRDefault="002C0C62" w:rsidP="00B95255">
            <w:pPr>
              <w:jc w:val="right"/>
              <w:rPr>
                <w:b/>
                <w:bCs/>
                <w:sz w:val="18"/>
                <w:szCs w:val="18"/>
              </w:rPr>
            </w:pPr>
          </w:p>
        </w:tc>
        <w:tc>
          <w:tcPr>
            <w:tcW w:w="0" w:type="auto"/>
            <w:tcBorders>
              <w:bottom w:val="single" w:sz="6" w:space="0" w:color="000000"/>
            </w:tcBorders>
            <w:tcMar>
              <w:top w:w="90" w:type="dxa"/>
              <w:left w:w="90" w:type="dxa"/>
              <w:bottom w:w="90" w:type="dxa"/>
              <w:right w:w="90" w:type="dxa"/>
            </w:tcMar>
            <w:vAlign w:val="center"/>
          </w:tcPr>
          <w:p w14:paraId="7F5571EE" w14:textId="77777777" w:rsidR="002C0C62" w:rsidRDefault="002C0C62" w:rsidP="00B95255">
            <w:pPr>
              <w:jc w:val="right"/>
              <w:rPr>
                <w:b/>
                <w:bCs/>
                <w:sz w:val="18"/>
                <w:szCs w:val="18"/>
              </w:rPr>
            </w:pPr>
            <w:r>
              <w:rPr>
                <w:b/>
                <w:bCs/>
                <w:sz w:val="18"/>
                <w:szCs w:val="18"/>
              </w:rPr>
              <w:t>Id</w:t>
            </w:r>
          </w:p>
        </w:tc>
        <w:tc>
          <w:tcPr>
            <w:tcW w:w="0" w:type="auto"/>
            <w:tcBorders>
              <w:bottom w:val="single" w:sz="6" w:space="0" w:color="000000"/>
            </w:tcBorders>
            <w:tcMar>
              <w:top w:w="90" w:type="dxa"/>
              <w:left w:w="90" w:type="dxa"/>
              <w:bottom w:w="90" w:type="dxa"/>
              <w:right w:w="90" w:type="dxa"/>
            </w:tcMar>
            <w:vAlign w:val="center"/>
          </w:tcPr>
          <w:p w14:paraId="0C00BF4F" w14:textId="77777777" w:rsidR="002C0C62" w:rsidRDefault="002C0C62" w:rsidP="00B95255">
            <w:pPr>
              <w:jc w:val="right"/>
              <w:rPr>
                <w:b/>
                <w:bCs/>
                <w:sz w:val="18"/>
                <w:szCs w:val="18"/>
              </w:rPr>
            </w:pPr>
            <w:r>
              <w:rPr>
                <w:b/>
                <w:bCs/>
                <w:sz w:val="18"/>
                <w:szCs w:val="18"/>
              </w:rPr>
              <w:t>MSSubClass</w:t>
            </w:r>
          </w:p>
        </w:tc>
        <w:tc>
          <w:tcPr>
            <w:tcW w:w="0" w:type="auto"/>
            <w:tcBorders>
              <w:bottom w:val="single" w:sz="6" w:space="0" w:color="000000"/>
            </w:tcBorders>
            <w:tcMar>
              <w:top w:w="90" w:type="dxa"/>
              <w:left w:w="90" w:type="dxa"/>
              <w:bottom w:w="90" w:type="dxa"/>
              <w:right w:w="90" w:type="dxa"/>
            </w:tcMar>
            <w:vAlign w:val="center"/>
          </w:tcPr>
          <w:p w14:paraId="13B7F951" w14:textId="77777777" w:rsidR="002C0C62" w:rsidRDefault="002C0C62" w:rsidP="00B95255">
            <w:pPr>
              <w:jc w:val="right"/>
              <w:rPr>
                <w:b/>
                <w:bCs/>
                <w:sz w:val="18"/>
                <w:szCs w:val="18"/>
              </w:rPr>
            </w:pPr>
            <w:r>
              <w:rPr>
                <w:b/>
                <w:bCs/>
                <w:sz w:val="18"/>
                <w:szCs w:val="18"/>
              </w:rPr>
              <w:t>MSZoning</w:t>
            </w:r>
          </w:p>
        </w:tc>
        <w:tc>
          <w:tcPr>
            <w:tcW w:w="0" w:type="auto"/>
            <w:tcBorders>
              <w:bottom w:val="single" w:sz="6" w:space="0" w:color="000000"/>
            </w:tcBorders>
            <w:tcMar>
              <w:top w:w="90" w:type="dxa"/>
              <w:left w:w="90" w:type="dxa"/>
              <w:bottom w:w="90" w:type="dxa"/>
              <w:right w:w="90" w:type="dxa"/>
            </w:tcMar>
            <w:vAlign w:val="center"/>
          </w:tcPr>
          <w:p w14:paraId="13E45412" w14:textId="77777777" w:rsidR="002C0C62" w:rsidRDefault="002C0C62" w:rsidP="00B95255">
            <w:pPr>
              <w:jc w:val="right"/>
              <w:rPr>
                <w:b/>
                <w:bCs/>
                <w:sz w:val="18"/>
                <w:szCs w:val="18"/>
              </w:rPr>
            </w:pPr>
            <w:r>
              <w:rPr>
                <w:b/>
                <w:bCs/>
                <w:sz w:val="18"/>
                <w:szCs w:val="18"/>
              </w:rPr>
              <w:t>LotFrontage</w:t>
            </w:r>
          </w:p>
        </w:tc>
        <w:tc>
          <w:tcPr>
            <w:tcW w:w="0" w:type="auto"/>
            <w:tcBorders>
              <w:bottom w:val="single" w:sz="6" w:space="0" w:color="000000"/>
            </w:tcBorders>
            <w:tcMar>
              <w:top w:w="90" w:type="dxa"/>
              <w:left w:w="90" w:type="dxa"/>
              <w:bottom w:w="90" w:type="dxa"/>
              <w:right w:w="90" w:type="dxa"/>
            </w:tcMar>
            <w:vAlign w:val="center"/>
          </w:tcPr>
          <w:p w14:paraId="397A007E" w14:textId="77777777" w:rsidR="002C0C62" w:rsidRDefault="002C0C62" w:rsidP="00B95255">
            <w:pPr>
              <w:jc w:val="right"/>
              <w:rPr>
                <w:b/>
                <w:bCs/>
                <w:sz w:val="18"/>
                <w:szCs w:val="18"/>
              </w:rPr>
            </w:pPr>
            <w:r>
              <w:rPr>
                <w:b/>
                <w:bCs/>
                <w:sz w:val="18"/>
                <w:szCs w:val="18"/>
              </w:rPr>
              <w:t>LotArea</w:t>
            </w:r>
          </w:p>
        </w:tc>
        <w:tc>
          <w:tcPr>
            <w:tcW w:w="0" w:type="auto"/>
            <w:tcBorders>
              <w:bottom w:val="single" w:sz="6" w:space="0" w:color="000000"/>
            </w:tcBorders>
            <w:tcMar>
              <w:top w:w="90" w:type="dxa"/>
              <w:left w:w="90" w:type="dxa"/>
              <w:bottom w:w="90" w:type="dxa"/>
              <w:right w:w="90" w:type="dxa"/>
            </w:tcMar>
            <w:vAlign w:val="center"/>
          </w:tcPr>
          <w:p w14:paraId="1871C654" w14:textId="77777777" w:rsidR="002C0C62" w:rsidRDefault="002C0C62" w:rsidP="00B95255">
            <w:pPr>
              <w:jc w:val="right"/>
              <w:rPr>
                <w:b/>
                <w:bCs/>
                <w:sz w:val="18"/>
                <w:szCs w:val="18"/>
              </w:rPr>
            </w:pPr>
            <w:r>
              <w:rPr>
                <w:b/>
                <w:bCs/>
                <w:sz w:val="18"/>
                <w:szCs w:val="18"/>
              </w:rPr>
              <w:t>Street</w:t>
            </w:r>
          </w:p>
        </w:tc>
        <w:tc>
          <w:tcPr>
            <w:tcW w:w="0" w:type="auto"/>
            <w:tcBorders>
              <w:bottom w:val="single" w:sz="6" w:space="0" w:color="000000"/>
            </w:tcBorders>
            <w:tcMar>
              <w:top w:w="90" w:type="dxa"/>
              <w:left w:w="90" w:type="dxa"/>
              <w:bottom w:w="90" w:type="dxa"/>
              <w:right w:w="90" w:type="dxa"/>
            </w:tcMar>
            <w:vAlign w:val="center"/>
          </w:tcPr>
          <w:p w14:paraId="5FD25536" w14:textId="77777777" w:rsidR="002C0C62" w:rsidRDefault="002C0C62" w:rsidP="00B95255">
            <w:pPr>
              <w:jc w:val="right"/>
              <w:rPr>
                <w:b/>
                <w:bCs/>
                <w:sz w:val="18"/>
                <w:szCs w:val="18"/>
              </w:rPr>
            </w:pPr>
            <w:r>
              <w:rPr>
                <w:b/>
                <w:bCs/>
                <w:sz w:val="18"/>
                <w:szCs w:val="18"/>
              </w:rPr>
              <w:t>Alley</w:t>
            </w:r>
          </w:p>
        </w:tc>
        <w:tc>
          <w:tcPr>
            <w:tcW w:w="0" w:type="auto"/>
            <w:tcBorders>
              <w:bottom w:val="single" w:sz="6" w:space="0" w:color="000000"/>
            </w:tcBorders>
            <w:tcMar>
              <w:top w:w="90" w:type="dxa"/>
              <w:left w:w="90" w:type="dxa"/>
              <w:bottom w:w="90" w:type="dxa"/>
              <w:right w:w="90" w:type="dxa"/>
            </w:tcMar>
            <w:vAlign w:val="center"/>
          </w:tcPr>
          <w:p w14:paraId="231BEA83" w14:textId="77777777" w:rsidR="002C0C62" w:rsidRDefault="002C0C62" w:rsidP="00B95255">
            <w:pPr>
              <w:jc w:val="right"/>
              <w:rPr>
                <w:b/>
                <w:bCs/>
                <w:sz w:val="18"/>
                <w:szCs w:val="18"/>
              </w:rPr>
            </w:pPr>
            <w:r>
              <w:rPr>
                <w:b/>
                <w:bCs/>
                <w:sz w:val="18"/>
                <w:szCs w:val="18"/>
              </w:rPr>
              <w:t>LotShape</w:t>
            </w:r>
          </w:p>
        </w:tc>
        <w:tc>
          <w:tcPr>
            <w:tcW w:w="0" w:type="auto"/>
            <w:tcBorders>
              <w:bottom w:val="single" w:sz="6" w:space="0" w:color="000000"/>
            </w:tcBorders>
            <w:tcMar>
              <w:top w:w="90" w:type="dxa"/>
              <w:left w:w="90" w:type="dxa"/>
              <w:bottom w:w="90" w:type="dxa"/>
              <w:right w:w="90" w:type="dxa"/>
            </w:tcMar>
            <w:vAlign w:val="center"/>
          </w:tcPr>
          <w:p w14:paraId="01005AAB" w14:textId="77777777" w:rsidR="002C0C62" w:rsidRDefault="002C0C62" w:rsidP="00B95255">
            <w:pPr>
              <w:jc w:val="right"/>
              <w:rPr>
                <w:b/>
                <w:bCs/>
                <w:sz w:val="18"/>
                <w:szCs w:val="18"/>
              </w:rPr>
            </w:pPr>
            <w:r>
              <w:rPr>
                <w:b/>
                <w:bCs/>
                <w:sz w:val="18"/>
                <w:szCs w:val="18"/>
              </w:rPr>
              <w:t>LandContour</w:t>
            </w:r>
          </w:p>
        </w:tc>
        <w:tc>
          <w:tcPr>
            <w:tcW w:w="0" w:type="auto"/>
            <w:tcBorders>
              <w:bottom w:val="single" w:sz="6" w:space="0" w:color="000000"/>
            </w:tcBorders>
            <w:tcMar>
              <w:top w:w="90" w:type="dxa"/>
              <w:left w:w="90" w:type="dxa"/>
              <w:bottom w:w="90" w:type="dxa"/>
              <w:right w:w="90" w:type="dxa"/>
            </w:tcMar>
            <w:vAlign w:val="center"/>
          </w:tcPr>
          <w:p w14:paraId="05A2F2A5" w14:textId="77777777" w:rsidR="002C0C62" w:rsidRDefault="002C0C62" w:rsidP="00B95255">
            <w:pPr>
              <w:jc w:val="right"/>
              <w:rPr>
                <w:b/>
                <w:bCs/>
                <w:sz w:val="18"/>
                <w:szCs w:val="18"/>
              </w:rPr>
            </w:pPr>
            <w:r>
              <w:rPr>
                <w:b/>
                <w:bCs/>
                <w:sz w:val="18"/>
                <w:szCs w:val="18"/>
              </w:rPr>
              <w:t>Utilities</w:t>
            </w:r>
          </w:p>
        </w:tc>
        <w:tc>
          <w:tcPr>
            <w:tcW w:w="0" w:type="auto"/>
            <w:tcBorders>
              <w:bottom w:val="single" w:sz="6" w:space="0" w:color="000000"/>
            </w:tcBorders>
            <w:tcMar>
              <w:top w:w="90" w:type="dxa"/>
              <w:left w:w="90" w:type="dxa"/>
              <w:bottom w:w="90" w:type="dxa"/>
              <w:right w:w="90" w:type="dxa"/>
            </w:tcMar>
            <w:vAlign w:val="center"/>
          </w:tcPr>
          <w:p w14:paraId="574350F9" w14:textId="77777777" w:rsidR="002C0C62" w:rsidRDefault="002C0C62" w:rsidP="00B95255">
            <w:pPr>
              <w:jc w:val="right"/>
              <w:rPr>
                <w:b/>
                <w:bCs/>
                <w:sz w:val="18"/>
                <w:szCs w:val="18"/>
              </w:rPr>
            </w:pPr>
            <w:r>
              <w:rPr>
                <w:b/>
                <w:bCs/>
                <w:sz w:val="18"/>
                <w:szCs w:val="18"/>
              </w:rPr>
              <w:t>...</w:t>
            </w:r>
          </w:p>
        </w:tc>
        <w:tc>
          <w:tcPr>
            <w:tcW w:w="0" w:type="auto"/>
            <w:tcBorders>
              <w:bottom w:val="single" w:sz="6" w:space="0" w:color="000000"/>
            </w:tcBorders>
            <w:tcMar>
              <w:top w:w="90" w:type="dxa"/>
              <w:left w:w="90" w:type="dxa"/>
              <w:bottom w:w="90" w:type="dxa"/>
              <w:right w:w="90" w:type="dxa"/>
            </w:tcMar>
            <w:vAlign w:val="center"/>
          </w:tcPr>
          <w:p w14:paraId="4C864C29" w14:textId="77777777" w:rsidR="002C0C62" w:rsidRDefault="002C0C62" w:rsidP="00B95255">
            <w:pPr>
              <w:jc w:val="right"/>
              <w:rPr>
                <w:b/>
                <w:bCs/>
                <w:sz w:val="18"/>
                <w:szCs w:val="18"/>
              </w:rPr>
            </w:pPr>
            <w:r>
              <w:rPr>
                <w:b/>
                <w:bCs/>
                <w:sz w:val="18"/>
                <w:szCs w:val="18"/>
              </w:rPr>
              <w:t>ScreenPorch</w:t>
            </w:r>
          </w:p>
        </w:tc>
        <w:tc>
          <w:tcPr>
            <w:tcW w:w="0" w:type="auto"/>
            <w:tcBorders>
              <w:bottom w:val="single" w:sz="6" w:space="0" w:color="000000"/>
            </w:tcBorders>
            <w:tcMar>
              <w:top w:w="90" w:type="dxa"/>
              <w:left w:w="90" w:type="dxa"/>
              <w:bottom w:w="90" w:type="dxa"/>
              <w:right w:w="90" w:type="dxa"/>
            </w:tcMar>
            <w:vAlign w:val="center"/>
          </w:tcPr>
          <w:p w14:paraId="5724AA78" w14:textId="77777777" w:rsidR="002C0C62" w:rsidRDefault="002C0C62" w:rsidP="00B95255">
            <w:pPr>
              <w:jc w:val="right"/>
              <w:rPr>
                <w:b/>
                <w:bCs/>
                <w:sz w:val="18"/>
                <w:szCs w:val="18"/>
              </w:rPr>
            </w:pPr>
            <w:r>
              <w:rPr>
                <w:b/>
                <w:bCs/>
                <w:sz w:val="18"/>
                <w:szCs w:val="18"/>
              </w:rPr>
              <w:t>PoolArea</w:t>
            </w:r>
          </w:p>
        </w:tc>
        <w:tc>
          <w:tcPr>
            <w:tcW w:w="0" w:type="auto"/>
            <w:tcBorders>
              <w:bottom w:val="single" w:sz="6" w:space="0" w:color="000000"/>
            </w:tcBorders>
            <w:tcMar>
              <w:top w:w="90" w:type="dxa"/>
              <w:left w:w="90" w:type="dxa"/>
              <w:bottom w:w="90" w:type="dxa"/>
              <w:right w:w="90" w:type="dxa"/>
            </w:tcMar>
            <w:vAlign w:val="center"/>
          </w:tcPr>
          <w:p w14:paraId="34AC94D0" w14:textId="77777777" w:rsidR="002C0C62" w:rsidRDefault="002C0C62" w:rsidP="00B95255">
            <w:pPr>
              <w:jc w:val="right"/>
              <w:rPr>
                <w:b/>
                <w:bCs/>
                <w:sz w:val="18"/>
                <w:szCs w:val="18"/>
              </w:rPr>
            </w:pPr>
            <w:r>
              <w:rPr>
                <w:b/>
                <w:bCs/>
                <w:sz w:val="18"/>
                <w:szCs w:val="18"/>
              </w:rPr>
              <w:t>PoolQC</w:t>
            </w:r>
          </w:p>
        </w:tc>
        <w:tc>
          <w:tcPr>
            <w:tcW w:w="0" w:type="auto"/>
            <w:tcBorders>
              <w:bottom w:val="single" w:sz="6" w:space="0" w:color="000000"/>
            </w:tcBorders>
            <w:tcMar>
              <w:top w:w="90" w:type="dxa"/>
              <w:left w:w="90" w:type="dxa"/>
              <w:bottom w:w="90" w:type="dxa"/>
              <w:right w:w="90" w:type="dxa"/>
            </w:tcMar>
            <w:vAlign w:val="center"/>
          </w:tcPr>
          <w:p w14:paraId="5BD5B385" w14:textId="77777777" w:rsidR="002C0C62" w:rsidRDefault="002C0C62" w:rsidP="00B95255">
            <w:pPr>
              <w:jc w:val="right"/>
              <w:rPr>
                <w:b/>
                <w:bCs/>
                <w:sz w:val="18"/>
                <w:szCs w:val="18"/>
              </w:rPr>
            </w:pPr>
            <w:r>
              <w:rPr>
                <w:b/>
                <w:bCs/>
                <w:sz w:val="18"/>
                <w:szCs w:val="18"/>
              </w:rPr>
              <w:t>Fence</w:t>
            </w:r>
          </w:p>
        </w:tc>
        <w:tc>
          <w:tcPr>
            <w:tcW w:w="0" w:type="auto"/>
            <w:tcBorders>
              <w:bottom w:val="single" w:sz="6" w:space="0" w:color="000000"/>
            </w:tcBorders>
            <w:tcMar>
              <w:top w:w="90" w:type="dxa"/>
              <w:left w:w="90" w:type="dxa"/>
              <w:bottom w:w="90" w:type="dxa"/>
              <w:right w:w="90" w:type="dxa"/>
            </w:tcMar>
            <w:vAlign w:val="center"/>
          </w:tcPr>
          <w:p w14:paraId="3054EBDB" w14:textId="77777777" w:rsidR="002C0C62" w:rsidRDefault="002C0C62" w:rsidP="00B95255">
            <w:pPr>
              <w:jc w:val="right"/>
              <w:rPr>
                <w:b/>
                <w:bCs/>
                <w:sz w:val="18"/>
                <w:szCs w:val="18"/>
              </w:rPr>
            </w:pPr>
            <w:r>
              <w:rPr>
                <w:b/>
                <w:bCs/>
                <w:sz w:val="18"/>
                <w:szCs w:val="18"/>
              </w:rPr>
              <w:t>MiscFeature</w:t>
            </w:r>
          </w:p>
        </w:tc>
        <w:tc>
          <w:tcPr>
            <w:tcW w:w="0" w:type="auto"/>
            <w:tcBorders>
              <w:bottom w:val="single" w:sz="6" w:space="0" w:color="000000"/>
            </w:tcBorders>
            <w:tcMar>
              <w:top w:w="90" w:type="dxa"/>
              <w:left w:w="90" w:type="dxa"/>
              <w:bottom w:w="90" w:type="dxa"/>
              <w:right w:w="90" w:type="dxa"/>
            </w:tcMar>
            <w:vAlign w:val="center"/>
          </w:tcPr>
          <w:p w14:paraId="44E8F1AC" w14:textId="77777777" w:rsidR="002C0C62" w:rsidRDefault="002C0C62" w:rsidP="00B95255">
            <w:pPr>
              <w:jc w:val="right"/>
              <w:rPr>
                <w:b/>
                <w:bCs/>
                <w:sz w:val="18"/>
                <w:szCs w:val="18"/>
              </w:rPr>
            </w:pPr>
            <w:r>
              <w:rPr>
                <w:b/>
                <w:bCs/>
                <w:sz w:val="18"/>
                <w:szCs w:val="18"/>
              </w:rPr>
              <w:t>MiscVal</w:t>
            </w:r>
          </w:p>
        </w:tc>
        <w:tc>
          <w:tcPr>
            <w:tcW w:w="0" w:type="auto"/>
            <w:tcBorders>
              <w:bottom w:val="single" w:sz="6" w:space="0" w:color="000000"/>
            </w:tcBorders>
            <w:tcMar>
              <w:top w:w="90" w:type="dxa"/>
              <w:left w:w="90" w:type="dxa"/>
              <w:bottom w:w="90" w:type="dxa"/>
              <w:right w:w="90" w:type="dxa"/>
            </w:tcMar>
            <w:vAlign w:val="center"/>
          </w:tcPr>
          <w:p w14:paraId="378C2768" w14:textId="77777777" w:rsidR="002C0C62" w:rsidRDefault="002C0C62" w:rsidP="00B95255">
            <w:pPr>
              <w:jc w:val="right"/>
              <w:rPr>
                <w:b/>
                <w:bCs/>
                <w:sz w:val="18"/>
                <w:szCs w:val="18"/>
              </w:rPr>
            </w:pPr>
            <w:r>
              <w:rPr>
                <w:b/>
                <w:bCs/>
                <w:sz w:val="18"/>
                <w:szCs w:val="18"/>
              </w:rPr>
              <w:t>MoSold</w:t>
            </w:r>
          </w:p>
        </w:tc>
        <w:tc>
          <w:tcPr>
            <w:tcW w:w="0" w:type="auto"/>
            <w:tcBorders>
              <w:bottom w:val="single" w:sz="6" w:space="0" w:color="000000"/>
            </w:tcBorders>
            <w:tcMar>
              <w:top w:w="90" w:type="dxa"/>
              <w:left w:w="90" w:type="dxa"/>
              <w:bottom w:w="90" w:type="dxa"/>
              <w:right w:w="90" w:type="dxa"/>
            </w:tcMar>
            <w:vAlign w:val="center"/>
          </w:tcPr>
          <w:p w14:paraId="16D0850B" w14:textId="77777777" w:rsidR="002C0C62" w:rsidRDefault="002C0C62" w:rsidP="00B95255">
            <w:pPr>
              <w:jc w:val="right"/>
              <w:rPr>
                <w:b/>
                <w:bCs/>
                <w:sz w:val="18"/>
                <w:szCs w:val="18"/>
              </w:rPr>
            </w:pPr>
            <w:r>
              <w:rPr>
                <w:b/>
                <w:bCs/>
                <w:sz w:val="18"/>
                <w:szCs w:val="18"/>
              </w:rPr>
              <w:t>YrSold</w:t>
            </w:r>
          </w:p>
        </w:tc>
        <w:tc>
          <w:tcPr>
            <w:tcW w:w="0" w:type="auto"/>
            <w:tcBorders>
              <w:bottom w:val="single" w:sz="6" w:space="0" w:color="000000"/>
            </w:tcBorders>
            <w:tcMar>
              <w:top w:w="90" w:type="dxa"/>
              <w:left w:w="90" w:type="dxa"/>
              <w:bottom w:w="90" w:type="dxa"/>
              <w:right w:w="90" w:type="dxa"/>
            </w:tcMar>
            <w:vAlign w:val="center"/>
          </w:tcPr>
          <w:p w14:paraId="588CBCAE" w14:textId="77777777" w:rsidR="002C0C62" w:rsidRDefault="002C0C62" w:rsidP="00B95255">
            <w:pPr>
              <w:jc w:val="right"/>
              <w:rPr>
                <w:b/>
                <w:bCs/>
                <w:sz w:val="18"/>
                <w:szCs w:val="18"/>
              </w:rPr>
            </w:pPr>
            <w:r>
              <w:rPr>
                <w:b/>
                <w:bCs/>
                <w:sz w:val="18"/>
                <w:szCs w:val="18"/>
              </w:rPr>
              <w:t>SaleType</w:t>
            </w:r>
          </w:p>
        </w:tc>
        <w:tc>
          <w:tcPr>
            <w:tcW w:w="0" w:type="auto"/>
            <w:tcBorders>
              <w:bottom w:val="single" w:sz="6" w:space="0" w:color="000000"/>
            </w:tcBorders>
            <w:tcMar>
              <w:top w:w="90" w:type="dxa"/>
              <w:left w:w="90" w:type="dxa"/>
              <w:bottom w:w="90" w:type="dxa"/>
              <w:right w:w="90" w:type="dxa"/>
            </w:tcMar>
            <w:vAlign w:val="center"/>
          </w:tcPr>
          <w:p w14:paraId="2A2F3634" w14:textId="77777777" w:rsidR="002C0C62" w:rsidRDefault="002C0C62" w:rsidP="00B95255">
            <w:pPr>
              <w:jc w:val="right"/>
              <w:rPr>
                <w:b/>
                <w:bCs/>
                <w:sz w:val="18"/>
                <w:szCs w:val="18"/>
              </w:rPr>
            </w:pPr>
            <w:r>
              <w:rPr>
                <w:b/>
                <w:bCs/>
                <w:sz w:val="18"/>
                <w:szCs w:val="18"/>
              </w:rPr>
              <w:t>SaleCondition</w:t>
            </w:r>
          </w:p>
        </w:tc>
      </w:tr>
      <w:tr w:rsidR="002C0C62" w14:paraId="2AABB2AE" w14:textId="77777777" w:rsidTr="00B95255">
        <w:tc>
          <w:tcPr>
            <w:tcW w:w="0" w:type="auto"/>
            <w:shd w:val="clear" w:color="auto" w:fill="F5F5F5"/>
            <w:tcMar>
              <w:top w:w="90" w:type="dxa"/>
              <w:left w:w="90" w:type="dxa"/>
              <w:bottom w:w="90" w:type="dxa"/>
              <w:right w:w="90" w:type="dxa"/>
            </w:tcMar>
            <w:vAlign w:val="center"/>
          </w:tcPr>
          <w:p w14:paraId="4546393C"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320E993A" w14:textId="77777777" w:rsidR="002C0C62" w:rsidRDefault="002C0C62" w:rsidP="00B95255">
            <w:pPr>
              <w:shd w:val="clear" w:color="auto" w:fill="F5F5F5"/>
              <w:jc w:val="right"/>
              <w:rPr>
                <w:sz w:val="18"/>
                <w:szCs w:val="18"/>
              </w:rPr>
            </w:pPr>
            <w:r>
              <w:rPr>
                <w:sz w:val="18"/>
                <w:szCs w:val="18"/>
              </w:rPr>
              <w:t>1</w:t>
            </w:r>
          </w:p>
        </w:tc>
        <w:tc>
          <w:tcPr>
            <w:tcW w:w="0" w:type="auto"/>
            <w:shd w:val="clear" w:color="auto" w:fill="F5F5F5"/>
            <w:tcMar>
              <w:top w:w="90" w:type="dxa"/>
              <w:left w:w="90" w:type="dxa"/>
              <w:bottom w:w="90" w:type="dxa"/>
              <w:right w:w="90" w:type="dxa"/>
            </w:tcMar>
            <w:vAlign w:val="center"/>
          </w:tcPr>
          <w:p w14:paraId="75190528" w14:textId="77777777" w:rsidR="002C0C62" w:rsidRDefault="002C0C62" w:rsidP="00B95255">
            <w:pPr>
              <w:shd w:val="clear" w:color="auto" w:fill="F5F5F5"/>
              <w:jc w:val="right"/>
              <w:rPr>
                <w:sz w:val="18"/>
                <w:szCs w:val="18"/>
              </w:rPr>
            </w:pPr>
            <w:r>
              <w:rPr>
                <w:sz w:val="18"/>
                <w:szCs w:val="18"/>
              </w:rPr>
              <w:t>60</w:t>
            </w:r>
          </w:p>
        </w:tc>
        <w:tc>
          <w:tcPr>
            <w:tcW w:w="0" w:type="auto"/>
            <w:shd w:val="clear" w:color="auto" w:fill="F5F5F5"/>
            <w:tcMar>
              <w:top w:w="90" w:type="dxa"/>
              <w:left w:w="90" w:type="dxa"/>
              <w:bottom w:w="90" w:type="dxa"/>
              <w:right w:w="90" w:type="dxa"/>
            </w:tcMar>
            <w:vAlign w:val="center"/>
          </w:tcPr>
          <w:p w14:paraId="5BE7CD7C" w14:textId="77777777" w:rsidR="002C0C62" w:rsidRDefault="002C0C62" w:rsidP="00B95255">
            <w:pPr>
              <w:shd w:val="clear" w:color="auto" w:fill="F5F5F5"/>
              <w:jc w:val="right"/>
              <w:rPr>
                <w:sz w:val="18"/>
                <w:szCs w:val="18"/>
              </w:rPr>
            </w:pPr>
            <w:r>
              <w:rPr>
                <w:sz w:val="18"/>
                <w:szCs w:val="18"/>
              </w:rPr>
              <w:t>RL</w:t>
            </w:r>
          </w:p>
        </w:tc>
        <w:tc>
          <w:tcPr>
            <w:tcW w:w="0" w:type="auto"/>
            <w:shd w:val="clear" w:color="auto" w:fill="F5F5F5"/>
            <w:tcMar>
              <w:top w:w="90" w:type="dxa"/>
              <w:left w:w="90" w:type="dxa"/>
              <w:bottom w:w="90" w:type="dxa"/>
              <w:right w:w="90" w:type="dxa"/>
            </w:tcMar>
            <w:vAlign w:val="center"/>
          </w:tcPr>
          <w:p w14:paraId="66C2F4EC" w14:textId="77777777" w:rsidR="002C0C62" w:rsidRDefault="002C0C62" w:rsidP="00B95255">
            <w:pPr>
              <w:shd w:val="clear" w:color="auto" w:fill="F5F5F5"/>
              <w:jc w:val="right"/>
              <w:rPr>
                <w:sz w:val="18"/>
                <w:szCs w:val="18"/>
              </w:rPr>
            </w:pPr>
            <w:r>
              <w:rPr>
                <w:sz w:val="18"/>
                <w:szCs w:val="18"/>
              </w:rPr>
              <w:t>65.0</w:t>
            </w:r>
          </w:p>
        </w:tc>
        <w:tc>
          <w:tcPr>
            <w:tcW w:w="0" w:type="auto"/>
            <w:shd w:val="clear" w:color="auto" w:fill="F5F5F5"/>
            <w:tcMar>
              <w:top w:w="90" w:type="dxa"/>
              <w:left w:w="90" w:type="dxa"/>
              <w:bottom w:w="90" w:type="dxa"/>
              <w:right w:w="90" w:type="dxa"/>
            </w:tcMar>
            <w:vAlign w:val="center"/>
          </w:tcPr>
          <w:p w14:paraId="603AEAA2" w14:textId="77777777" w:rsidR="002C0C62" w:rsidRDefault="002C0C62" w:rsidP="00B95255">
            <w:pPr>
              <w:shd w:val="clear" w:color="auto" w:fill="F5F5F5"/>
              <w:jc w:val="right"/>
              <w:rPr>
                <w:sz w:val="18"/>
                <w:szCs w:val="18"/>
              </w:rPr>
            </w:pPr>
            <w:r>
              <w:rPr>
                <w:sz w:val="18"/>
                <w:szCs w:val="18"/>
              </w:rPr>
              <w:t>8450</w:t>
            </w:r>
          </w:p>
        </w:tc>
        <w:tc>
          <w:tcPr>
            <w:tcW w:w="0" w:type="auto"/>
            <w:shd w:val="clear" w:color="auto" w:fill="F5F5F5"/>
            <w:tcMar>
              <w:top w:w="90" w:type="dxa"/>
              <w:left w:w="90" w:type="dxa"/>
              <w:bottom w:w="90" w:type="dxa"/>
              <w:right w:w="90" w:type="dxa"/>
            </w:tcMar>
            <w:vAlign w:val="center"/>
          </w:tcPr>
          <w:p w14:paraId="4F482E14" w14:textId="77777777" w:rsidR="002C0C62" w:rsidRDefault="002C0C62" w:rsidP="00B95255">
            <w:pPr>
              <w:shd w:val="clear" w:color="auto" w:fill="F5F5F5"/>
              <w:jc w:val="right"/>
              <w:rPr>
                <w:sz w:val="18"/>
                <w:szCs w:val="18"/>
              </w:rPr>
            </w:pPr>
            <w:r>
              <w:rPr>
                <w:sz w:val="18"/>
                <w:szCs w:val="18"/>
              </w:rPr>
              <w:t>Pave</w:t>
            </w:r>
          </w:p>
        </w:tc>
        <w:tc>
          <w:tcPr>
            <w:tcW w:w="0" w:type="auto"/>
            <w:shd w:val="clear" w:color="auto" w:fill="F5F5F5"/>
            <w:tcMar>
              <w:top w:w="90" w:type="dxa"/>
              <w:left w:w="90" w:type="dxa"/>
              <w:bottom w:w="90" w:type="dxa"/>
              <w:right w:w="90" w:type="dxa"/>
            </w:tcMar>
            <w:vAlign w:val="center"/>
          </w:tcPr>
          <w:p w14:paraId="1F1C9E51" w14:textId="77777777" w:rsidR="002C0C62" w:rsidRDefault="002C0C62" w:rsidP="00B95255">
            <w:pPr>
              <w:shd w:val="clear" w:color="auto" w:fill="F5F5F5"/>
              <w:jc w:val="right"/>
              <w:rPr>
                <w:sz w:val="18"/>
                <w:szCs w:val="18"/>
              </w:rPr>
            </w:pPr>
            <w:r>
              <w:rPr>
                <w:sz w:val="18"/>
                <w:szCs w:val="18"/>
              </w:rPr>
              <w:t>NaN</w:t>
            </w:r>
          </w:p>
        </w:tc>
        <w:tc>
          <w:tcPr>
            <w:tcW w:w="0" w:type="auto"/>
            <w:shd w:val="clear" w:color="auto" w:fill="F5F5F5"/>
            <w:tcMar>
              <w:top w:w="90" w:type="dxa"/>
              <w:left w:w="90" w:type="dxa"/>
              <w:bottom w:w="90" w:type="dxa"/>
              <w:right w:w="90" w:type="dxa"/>
            </w:tcMar>
            <w:vAlign w:val="center"/>
          </w:tcPr>
          <w:p w14:paraId="27F2563B" w14:textId="77777777" w:rsidR="002C0C62" w:rsidRDefault="002C0C62" w:rsidP="00B95255">
            <w:pPr>
              <w:shd w:val="clear" w:color="auto" w:fill="F5F5F5"/>
              <w:jc w:val="right"/>
              <w:rPr>
                <w:sz w:val="18"/>
                <w:szCs w:val="18"/>
              </w:rPr>
            </w:pPr>
            <w:r>
              <w:rPr>
                <w:sz w:val="18"/>
                <w:szCs w:val="18"/>
              </w:rPr>
              <w:t>Reg</w:t>
            </w:r>
          </w:p>
        </w:tc>
        <w:tc>
          <w:tcPr>
            <w:tcW w:w="0" w:type="auto"/>
            <w:shd w:val="clear" w:color="auto" w:fill="F5F5F5"/>
            <w:tcMar>
              <w:top w:w="90" w:type="dxa"/>
              <w:left w:w="90" w:type="dxa"/>
              <w:bottom w:w="90" w:type="dxa"/>
              <w:right w:w="90" w:type="dxa"/>
            </w:tcMar>
            <w:vAlign w:val="center"/>
          </w:tcPr>
          <w:p w14:paraId="16E2CFE1" w14:textId="77777777" w:rsidR="002C0C62" w:rsidRDefault="002C0C62" w:rsidP="00B95255">
            <w:pPr>
              <w:shd w:val="clear" w:color="auto" w:fill="F5F5F5"/>
              <w:jc w:val="right"/>
              <w:rPr>
                <w:sz w:val="18"/>
                <w:szCs w:val="18"/>
              </w:rPr>
            </w:pPr>
            <w:r>
              <w:rPr>
                <w:sz w:val="18"/>
                <w:szCs w:val="18"/>
              </w:rPr>
              <w:t>Lvl</w:t>
            </w:r>
          </w:p>
        </w:tc>
        <w:tc>
          <w:tcPr>
            <w:tcW w:w="0" w:type="auto"/>
            <w:shd w:val="clear" w:color="auto" w:fill="F5F5F5"/>
            <w:tcMar>
              <w:top w:w="90" w:type="dxa"/>
              <w:left w:w="90" w:type="dxa"/>
              <w:bottom w:w="90" w:type="dxa"/>
              <w:right w:w="90" w:type="dxa"/>
            </w:tcMar>
            <w:vAlign w:val="center"/>
          </w:tcPr>
          <w:p w14:paraId="164DB84B" w14:textId="77777777" w:rsidR="002C0C62" w:rsidRDefault="002C0C62" w:rsidP="00B95255">
            <w:pPr>
              <w:shd w:val="clear" w:color="auto" w:fill="F5F5F5"/>
              <w:jc w:val="right"/>
              <w:rPr>
                <w:sz w:val="18"/>
                <w:szCs w:val="18"/>
              </w:rPr>
            </w:pPr>
            <w:r>
              <w:rPr>
                <w:sz w:val="18"/>
                <w:szCs w:val="18"/>
              </w:rPr>
              <w:t>AllPub</w:t>
            </w:r>
          </w:p>
        </w:tc>
        <w:tc>
          <w:tcPr>
            <w:tcW w:w="0" w:type="auto"/>
            <w:shd w:val="clear" w:color="auto" w:fill="F5F5F5"/>
            <w:tcMar>
              <w:top w:w="90" w:type="dxa"/>
              <w:left w:w="90" w:type="dxa"/>
              <w:bottom w:w="90" w:type="dxa"/>
              <w:right w:w="90" w:type="dxa"/>
            </w:tcMar>
            <w:vAlign w:val="center"/>
          </w:tcPr>
          <w:p w14:paraId="3EA3C8A6" w14:textId="77777777" w:rsidR="002C0C62" w:rsidRDefault="002C0C62" w:rsidP="00B95255">
            <w:pPr>
              <w:shd w:val="clear" w:color="auto" w:fill="F5F5F5"/>
              <w:jc w:val="right"/>
              <w:rPr>
                <w:sz w:val="18"/>
                <w:szCs w:val="18"/>
              </w:rPr>
            </w:pPr>
            <w:r>
              <w:rPr>
                <w:sz w:val="18"/>
                <w:szCs w:val="18"/>
              </w:rPr>
              <w:t>...</w:t>
            </w:r>
          </w:p>
        </w:tc>
        <w:tc>
          <w:tcPr>
            <w:tcW w:w="0" w:type="auto"/>
            <w:shd w:val="clear" w:color="auto" w:fill="F5F5F5"/>
            <w:tcMar>
              <w:top w:w="90" w:type="dxa"/>
              <w:left w:w="90" w:type="dxa"/>
              <w:bottom w:w="90" w:type="dxa"/>
              <w:right w:w="90" w:type="dxa"/>
            </w:tcMar>
            <w:vAlign w:val="center"/>
          </w:tcPr>
          <w:p w14:paraId="2C555302"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605E513C"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1D5F5F03" w14:textId="77777777" w:rsidR="002C0C62" w:rsidRDefault="002C0C62" w:rsidP="00B95255">
            <w:pPr>
              <w:shd w:val="clear" w:color="auto" w:fill="F5F5F5"/>
              <w:jc w:val="right"/>
              <w:rPr>
                <w:sz w:val="18"/>
                <w:szCs w:val="18"/>
              </w:rPr>
            </w:pPr>
            <w:r>
              <w:rPr>
                <w:sz w:val="18"/>
                <w:szCs w:val="18"/>
              </w:rPr>
              <w:t>NaN</w:t>
            </w:r>
          </w:p>
        </w:tc>
        <w:tc>
          <w:tcPr>
            <w:tcW w:w="0" w:type="auto"/>
            <w:shd w:val="clear" w:color="auto" w:fill="F5F5F5"/>
            <w:tcMar>
              <w:top w:w="90" w:type="dxa"/>
              <w:left w:w="90" w:type="dxa"/>
              <w:bottom w:w="90" w:type="dxa"/>
              <w:right w:w="90" w:type="dxa"/>
            </w:tcMar>
            <w:vAlign w:val="center"/>
          </w:tcPr>
          <w:p w14:paraId="6ECCC55D" w14:textId="77777777" w:rsidR="002C0C62" w:rsidRDefault="002C0C62" w:rsidP="00B95255">
            <w:pPr>
              <w:shd w:val="clear" w:color="auto" w:fill="F5F5F5"/>
              <w:jc w:val="right"/>
              <w:rPr>
                <w:sz w:val="18"/>
                <w:szCs w:val="18"/>
              </w:rPr>
            </w:pPr>
            <w:r>
              <w:rPr>
                <w:sz w:val="18"/>
                <w:szCs w:val="18"/>
              </w:rPr>
              <w:t>NaN</w:t>
            </w:r>
          </w:p>
        </w:tc>
        <w:tc>
          <w:tcPr>
            <w:tcW w:w="0" w:type="auto"/>
            <w:shd w:val="clear" w:color="auto" w:fill="F5F5F5"/>
            <w:tcMar>
              <w:top w:w="90" w:type="dxa"/>
              <w:left w:w="90" w:type="dxa"/>
              <w:bottom w:w="90" w:type="dxa"/>
              <w:right w:w="90" w:type="dxa"/>
            </w:tcMar>
            <w:vAlign w:val="center"/>
          </w:tcPr>
          <w:p w14:paraId="40BC615E" w14:textId="77777777" w:rsidR="002C0C62" w:rsidRDefault="002C0C62" w:rsidP="00B95255">
            <w:pPr>
              <w:shd w:val="clear" w:color="auto" w:fill="F5F5F5"/>
              <w:jc w:val="right"/>
              <w:rPr>
                <w:sz w:val="18"/>
                <w:szCs w:val="18"/>
              </w:rPr>
            </w:pPr>
            <w:r>
              <w:rPr>
                <w:sz w:val="18"/>
                <w:szCs w:val="18"/>
              </w:rPr>
              <w:t>NaN</w:t>
            </w:r>
          </w:p>
        </w:tc>
        <w:tc>
          <w:tcPr>
            <w:tcW w:w="0" w:type="auto"/>
            <w:shd w:val="clear" w:color="auto" w:fill="F5F5F5"/>
            <w:tcMar>
              <w:top w:w="90" w:type="dxa"/>
              <w:left w:w="90" w:type="dxa"/>
              <w:bottom w:w="90" w:type="dxa"/>
              <w:right w:w="90" w:type="dxa"/>
            </w:tcMar>
            <w:vAlign w:val="center"/>
          </w:tcPr>
          <w:p w14:paraId="15F0323C"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3AC3EE88" w14:textId="77777777" w:rsidR="002C0C62" w:rsidRDefault="002C0C62" w:rsidP="00B95255">
            <w:pPr>
              <w:shd w:val="clear" w:color="auto" w:fill="F5F5F5"/>
              <w:jc w:val="right"/>
              <w:rPr>
                <w:sz w:val="18"/>
                <w:szCs w:val="18"/>
              </w:rPr>
            </w:pPr>
            <w:r>
              <w:rPr>
                <w:sz w:val="18"/>
                <w:szCs w:val="18"/>
              </w:rPr>
              <w:t>2</w:t>
            </w:r>
          </w:p>
        </w:tc>
        <w:tc>
          <w:tcPr>
            <w:tcW w:w="0" w:type="auto"/>
            <w:shd w:val="clear" w:color="auto" w:fill="F5F5F5"/>
            <w:tcMar>
              <w:top w:w="90" w:type="dxa"/>
              <w:left w:w="90" w:type="dxa"/>
              <w:bottom w:w="90" w:type="dxa"/>
              <w:right w:w="90" w:type="dxa"/>
            </w:tcMar>
            <w:vAlign w:val="center"/>
          </w:tcPr>
          <w:p w14:paraId="09A29CDE" w14:textId="77777777" w:rsidR="002C0C62" w:rsidRDefault="002C0C62" w:rsidP="00B95255">
            <w:pPr>
              <w:shd w:val="clear" w:color="auto" w:fill="F5F5F5"/>
              <w:jc w:val="right"/>
              <w:rPr>
                <w:sz w:val="18"/>
                <w:szCs w:val="18"/>
              </w:rPr>
            </w:pPr>
            <w:r>
              <w:rPr>
                <w:sz w:val="18"/>
                <w:szCs w:val="18"/>
              </w:rPr>
              <w:t>2008</w:t>
            </w:r>
          </w:p>
        </w:tc>
        <w:tc>
          <w:tcPr>
            <w:tcW w:w="0" w:type="auto"/>
            <w:shd w:val="clear" w:color="auto" w:fill="F5F5F5"/>
            <w:tcMar>
              <w:top w:w="90" w:type="dxa"/>
              <w:left w:w="90" w:type="dxa"/>
              <w:bottom w:w="90" w:type="dxa"/>
              <w:right w:w="90" w:type="dxa"/>
            </w:tcMar>
            <w:vAlign w:val="center"/>
          </w:tcPr>
          <w:p w14:paraId="3E68B2BC" w14:textId="77777777" w:rsidR="002C0C62" w:rsidRDefault="002C0C62" w:rsidP="00B95255">
            <w:pPr>
              <w:shd w:val="clear" w:color="auto" w:fill="F5F5F5"/>
              <w:jc w:val="right"/>
              <w:rPr>
                <w:sz w:val="18"/>
                <w:szCs w:val="18"/>
              </w:rPr>
            </w:pPr>
            <w:r>
              <w:rPr>
                <w:sz w:val="18"/>
                <w:szCs w:val="18"/>
              </w:rPr>
              <w:t>WD</w:t>
            </w:r>
          </w:p>
        </w:tc>
        <w:tc>
          <w:tcPr>
            <w:tcW w:w="0" w:type="auto"/>
            <w:shd w:val="clear" w:color="auto" w:fill="F5F5F5"/>
            <w:tcMar>
              <w:top w:w="90" w:type="dxa"/>
              <w:left w:w="90" w:type="dxa"/>
              <w:bottom w:w="90" w:type="dxa"/>
              <w:right w:w="90" w:type="dxa"/>
            </w:tcMar>
            <w:vAlign w:val="center"/>
          </w:tcPr>
          <w:p w14:paraId="519DB814" w14:textId="77777777" w:rsidR="002C0C62" w:rsidRDefault="002C0C62" w:rsidP="00B95255">
            <w:pPr>
              <w:shd w:val="clear" w:color="auto" w:fill="F5F5F5"/>
              <w:jc w:val="right"/>
              <w:rPr>
                <w:sz w:val="18"/>
                <w:szCs w:val="18"/>
              </w:rPr>
            </w:pPr>
            <w:r>
              <w:rPr>
                <w:sz w:val="18"/>
                <w:szCs w:val="18"/>
              </w:rPr>
              <w:t>Normal</w:t>
            </w:r>
          </w:p>
        </w:tc>
      </w:tr>
      <w:tr w:rsidR="002C0C62" w14:paraId="4BC39F01" w14:textId="77777777" w:rsidTr="00B95255">
        <w:tc>
          <w:tcPr>
            <w:tcW w:w="0" w:type="auto"/>
            <w:tcMar>
              <w:top w:w="90" w:type="dxa"/>
              <w:left w:w="90" w:type="dxa"/>
              <w:bottom w:w="90" w:type="dxa"/>
              <w:right w:w="90" w:type="dxa"/>
            </w:tcMar>
            <w:vAlign w:val="center"/>
          </w:tcPr>
          <w:p w14:paraId="17F287C4" w14:textId="77777777" w:rsidR="002C0C62" w:rsidRDefault="002C0C62" w:rsidP="00B95255">
            <w:pPr>
              <w:jc w:val="right"/>
              <w:rPr>
                <w:sz w:val="18"/>
                <w:szCs w:val="18"/>
              </w:rPr>
            </w:pPr>
            <w:r>
              <w:rPr>
                <w:sz w:val="18"/>
                <w:szCs w:val="18"/>
              </w:rPr>
              <w:t>1</w:t>
            </w:r>
          </w:p>
        </w:tc>
        <w:tc>
          <w:tcPr>
            <w:tcW w:w="0" w:type="auto"/>
            <w:tcMar>
              <w:top w:w="90" w:type="dxa"/>
              <w:left w:w="90" w:type="dxa"/>
              <w:bottom w:w="90" w:type="dxa"/>
              <w:right w:w="90" w:type="dxa"/>
            </w:tcMar>
            <w:vAlign w:val="center"/>
          </w:tcPr>
          <w:p w14:paraId="4E4F39C7" w14:textId="77777777" w:rsidR="002C0C62" w:rsidRDefault="002C0C62" w:rsidP="00B95255">
            <w:pPr>
              <w:jc w:val="right"/>
              <w:rPr>
                <w:sz w:val="18"/>
                <w:szCs w:val="18"/>
              </w:rPr>
            </w:pPr>
            <w:r>
              <w:rPr>
                <w:sz w:val="18"/>
                <w:szCs w:val="18"/>
              </w:rPr>
              <w:t>2</w:t>
            </w:r>
          </w:p>
        </w:tc>
        <w:tc>
          <w:tcPr>
            <w:tcW w:w="0" w:type="auto"/>
            <w:tcMar>
              <w:top w:w="90" w:type="dxa"/>
              <w:left w:w="90" w:type="dxa"/>
              <w:bottom w:w="90" w:type="dxa"/>
              <w:right w:w="90" w:type="dxa"/>
            </w:tcMar>
            <w:vAlign w:val="center"/>
          </w:tcPr>
          <w:p w14:paraId="50685D63" w14:textId="77777777" w:rsidR="002C0C62" w:rsidRDefault="002C0C62" w:rsidP="00B95255">
            <w:pPr>
              <w:jc w:val="right"/>
              <w:rPr>
                <w:sz w:val="18"/>
                <w:szCs w:val="18"/>
              </w:rPr>
            </w:pPr>
            <w:r>
              <w:rPr>
                <w:sz w:val="18"/>
                <w:szCs w:val="18"/>
              </w:rPr>
              <w:t>20</w:t>
            </w:r>
          </w:p>
        </w:tc>
        <w:tc>
          <w:tcPr>
            <w:tcW w:w="0" w:type="auto"/>
            <w:tcMar>
              <w:top w:w="90" w:type="dxa"/>
              <w:left w:w="90" w:type="dxa"/>
              <w:bottom w:w="90" w:type="dxa"/>
              <w:right w:w="90" w:type="dxa"/>
            </w:tcMar>
            <w:vAlign w:val="center"/>
          </w:tcPr>
          <w:p w14:paraId="4ED36D7D" w14:textId="77777777" w:rsidR="002C0C62" w:rsidRDefault="002C0C62" w:rsidP="00B95255">
            <w:pPr>
              <w:jc w:val="right"/>
              <w:rPr>
                <w:sz w:val="18"/>
                <w:szCs w:val="18"/>
              </w:rPr>
            </w:pPr>
            <w:r>
              <w:rPr>
                <w:sz w:val="18"/>
                <w:szCs w:val="18"/>
              </w:rPr>
              <w:t>RL</w:t>
            </w:r>
          </w:p>
        </w:tc>
        <w:tc>
          <w:tcPr>
            <w:tcW w:w="0" w:type="auto"/>
            <w:tcMar>
              <w:top w:w="90" w:type="dxa"/>
              <w:left w:w="90" w:type="dxa"/>
              <w:bottom w:w="90" w:type="dxa"/>
              <w:right w:w="90" w:type="dxa"/>
            </w:tcMar>
            <w:vAlign w:val="center"/>
          </w:tcPr>
          <w:p w14:paraId="201C3C0A" w14:textId="77777777" w:rsidR="002C0C62" w:rsidRDefault="002C0C62" w:rsidP="00B95255">
            <w:pPr>
              <w:jc w:val="right"/>
              <w:rPr>
                <w:sz w:val="18"/>
                <w:szCs w:val="18"/>
              </w:rPr>
            </w:pPr>
            <w:r>
              <w:rPr>
                <w:sz w:val="18"/>
                <w:szCs w:val="18"/>
              </w:rPr>
              <w:t>80.0</w:t>
            </w:r>
          </w:p>
        </w:tc>
        <w:tc>
          <w:tcPr>
            <w:tcW w:w="0" w:type="auto"/>
            <w:tcMar>
              <w:top w:w="90" w:type="dxa"/>
              <w:left w:w="90" w:type="dxa"/>
              <w:bottom w:w="90" w:type="dxa"/>
              <w:right w:w="90" w:type="dxa"/>
            </w:tcMar>
            <w:vAlign w:val="center"/>
          </w:tcPr>
          <w:p w14:paraId="7638071F" w14:textId="77777777" w:rsidR="002C0C62" w:rsidRDefault="002C0C62" w:rsidP="00B95255">
            <w:pPr>
              <w:jc w:val="right"/>
              <w:rPr>
                <w:sz w:val="18"/>
                <w:szCs w:val="18"/>
              </w:rPr>
            </w:pPr>
            <w:r>
              <w:rPr>
                <w:sz w:val="18"/>
                <w:szCs w:val="18"/>
              </w:rPr>
              <w:t>9600</w:t>
            </w:r>
          </w:p>
        </w:tc>
        <w:tc>
          <w:tcPr>
            <w:tcW w:w="0" w:type="auto"/>
            <w:tcMar>
              <w:top w:w="90" w:type="dxa"/>
              <w:left w:w="90" w:type="dxa"/>
              <w:bottom w:w="90" w:type="dxa"/>
              <w:right w:w="90" w:type="dxa"/>
            </w:tcMar>
            <w:vAlign w:val="center"/>
          </w:tcPr>
          <w:p w14:paraId="5E763901" w14:textId="77777777" w:rsidR="002C0C62" w:rsidRDefault="002C0C62" w:rsidP="00B95255">
            <w:pPr>
              <w:jc w:val="right"/>
              <w:rPr>
                <w:sz w:val="18"/>
                <w:szCs w:val="18"/>
              </w:rPr>
            </w:pPr>
            <w:r>
              <w:rPr>
                <w:sz w:val="18"/>
                <w:szCs w:val="18"/>
              </w:rPr>
              <w:t>Pave</w:t>
            </w:r>
          </w:p>
        </w:tc>
        <w:tc>
          <w:tcPr>
            <w:tcW w:w="0" w:type="auto"/>
            <w:tcMar>
              <w:top w:w="90" w:type="dxa"/>
              <w:left w:w="90" w:type="dxa"/>
              <w:bottom w:w="90" w:type="dxa"/>
              <w:right w:w="90" w:type="dxa"/>
            </w:tcMar>
            <w:vAlign w:val="center"/>
          </w:tcPr>
          <w:p w14:paraId="7875C83B" w14:textId="77777777" w:rsidR="002C0C62" w:rsidRDefault="002C0C62" w:rsidP="00B95255">
            <w:pPr>
              <w:jc w:val="right"/>
              <w:rPr>
                <w:sz w:val="18"/>
                <w:szCs w:val="18"/>
              </w:rPr>
            </w:pPr>
            <w:r>
              <w:rPr>
                <w:sz w:val="18"/>
                <w:szCs w:val="18"/>
              </w:rPr>
              <w:t>NaN</w:t>
            </w:r>
          </w:p>
        </w:tc>
        <w:tc>
          <w:tcPr>
            <w:tcW w:w="0" w:type="auto"/>
            <w:tcMar>
              <w:top w:w="90" w:type="dxa"/>
              <w:left w:w="90" w:type="dxa"/>
              <w:bottom w:w="90" w:type="dxa"/>
              <w:right w:w="90" w:type="dxa"/>
            </w:tcMar>
            <w:vAlign w:val="center"/>
          </w:tcPr>
          <w:p w14:paraId="598F7CB6" w14:textId="77777777" w:rsidR="002C0C62" w:rsidRDefault="002C0C62" w:rsidP="00B95255">
            <w:pPr>
              <w:jc w:val="right"/>
              <w:rPr>
                <w:sz w:val="18"/>
                <w:szCs w:val="18"/>
              </w:rPr>
            </w:pPr>
            <w:r>
              <w:rPr>
                <w:sz w:val="18"/>
                <w:szCs w:val="18"/>
              </w:rPr>
              <w:t>Reg</w:t>
            </w:r>
          </w:p>
        </w:tc>
        <w:tc>
          <w:tcPr>
            <w:tcW w:w="0" w:type="auto"/>
            <w:tcMar>
              <w:top w:w="90" w:type="dxa"/>
              <w:left w:w="90" w:type="dxa"/>
              <w:bottom w:w="90" w:type="dxa"/>
              <w:right w:w="90" w:type="dxa"/>
            </w:tcMar>
            <w:vAlign w:val="center"/>
          </w:tcPr>
          <w:p w14:paraId="70B046EE" w14:textId="77777777" w:rsidR="002C0C62" w:rsidRDefault="002C0C62" w:rsidP="00B95255">
            <w:pPr>
              <w:jc w:val="right"/>
              <w:rPr>
                <w:sz w:val="18"/>
                <w:szCs w:val="18"/>
              </w:rPr>
            </w:pPr>
            <w:r>
              <w:rPr>
                <w:sz w:val="18"/>
                <w:szCs w:val="18"/>
              </w:rPr>
              <w:t>Lvl</w:t>
            </w:r>
          </w:p>
        </w:tc>
        <w:tc>
          <w:tcPr>
            <w:tcW w:w="0" w:type="auto"/>
            <w:tcMar>
              <w:top w:w="90" w:type="dxa"/>
              <w:left w:w="90" w:type="dxa"/>
              <w:bottom w:w="90" w:type="dxa"/>
              <w:right w:w="90" w:type="dxa"/>
            </w:tcMar>
            <w:vAlign w:val="center"/>
          </w:tcPr>
          <w:p w14:paraId="359DF91F" w14:textId="77777777" w:rsidR="002C0C62" w:rsidRDefault="002C0C62" w:rsidP="00B95255">
            <w:pPr>
              <w:jc w:val="right"/>
              <w:rPr>
                <w:sz w:val="18"/>
                <w:szCs w:val="18"/>
              </w:rPr>
            </w:pPr>
            <w:r>
              <w:rPr>
                <w:sz w:val="18"/>
                <w:szCs w:val="18"/>
              </w:rPr>
              <w:t>AllPub</w:t>
            </w:r>
          </w:p>
        </w:tc>
        <w:tc>
          <w:tcPr>
            <w:tcW w:w="0" w:type="auto"/>
            <w:tcMar>
              <w:top w:w="90" w:type="dxa"/>
              <w:left w:w="90" w:type="dxa"/>
              <w:bottom w:w="90" w:type="dxa"/>
              <w:right w:w="90" w:type="dxa"/>
            </w:tcMar>
            <w:vAlign w:val="center"/>
          </w:tcPr>
          <w:p w14:paraId="086ADA08" w14:textId="77777777" w:rsidR="002C0C62" w:rsidRDefault="002C0C62" w:rsidP="00B95255">
            <w:pPr>
              <w:jc w:val="right"/>
              <w:rPr>
                <w:sz w:val="18"/>
                <w:szCs w:val="18"/>
              </w:rPr>
            </w:pPr>
            <w:r>
              <w:rPr>
                <w:sz w:val="18"/>
                <w:szCs w:val="18"/>
              </w:rPr>
              <w:t>...</w:t>
            </w:r>
          </w:p>
        </w:tc>
        <w:tc>
          <w:tcPr>
            <w:tcW w:w="0" w:type="auto"/>
            <w:tcMar>
              <w:top w:w="90" w:type="dxa"/>
              <w:left w:w="90" w:type="dxa"/>
              <w:bottom w:w="90" w:type="dxa"/>
              <w:right w:w="90" w:type="dxa"/>
            </w:tcMar>
            <w:vAlign w:val="center"/>
          </w:tcPr>
          <w:p w14:paraId="063B0820"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21B37557"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7CA9498B" w14:textId="77777777" w:rsidR="002C0C62" w:rsidRDefault="002C0C62" w:rsidP="00B95255">
            <w:pPr>
              <w:jc w:val="right"/>
              <w:rPr>
                <w:sz w:val="18"/>
                <w:szCs w:val="18"/>
              </w:rPr>
            </w:pPr>
            <w:r>
              <w:rPr>
                <w:sz w:val="18"/>
                <w:szCs w:val="18"/>
              </w:rPr>
              <w:t>NaN</w:t>
            </w:r>
          </w:p>
        </w:tc>
        <w:tc>
          <w:tcPr>
            <w:tcW w:w="0" w:type="auto"/>
            <w:tcMar>
              <w:top w:w="90" w:type="dxa"/>
              <w:left w:w="90" w:type="dxa"/>
              <w:bottom w:w="90" w:type="dxa"/>
              <w:right w:w="90" w:type="dxa"/>
            </w:tcMar>
            <w:vAlign w:val="center"/>
          </w:tcPr>
          <w:p w14:paraId="05774985" w14:textId="77777777" w:rsidR="002C0C62" w:rsidRDefault="002C0C62" w:rsidP="00B95255">
            <w:pPr>
              <w:jc w:val="right"/>
              <w:rPr>
                <w:sz w:val="18"/>
                <w:szCs w:val="18"/>
              </w:rPr>
            </w:pPr>
            <w:r>
              <w:rPr>
                <w:sz w:val="18"/>
                <w:szCs w:val="18"/>
              </w:rPr>
              <w:t>NaN</w:t>
            </w:r>
          </w:p>
        </w:tc>
        <w:tc>
          <w:tcPr>
            <w:tcW w:w="0" w:type="auto"/>
            <w:tcMar>
              <w:top w:w="90" w:type="dxa"/>
              <w:left w:w="90" w:type="dxa"/>
              <w:bottom w:w="90" w:type="dxa"/>
              <w:right w:w="90" w:type="dxa"/>
            </w:tcMar>
            <w:vAlign w:val="center"/>
          </w:tcPr>
          <w:p w14:paraId="4C4C15B5" w14:textId="77777777" w:rsidR="002C0C62" w:rsidRDefault="002C0C62" w:rsidP="00B95255">
            <w:pPr>
              <w:jc w:val="right"/>
              <w:rPr>
                <w:sz w:val="18"/>
                <w:szCs w:val="18"/>
              </w:rPr>
            </w:pPr>
            <w:r>
              <w:rPr>
                <w:sz w:val="18"/>
                <w:szCs w:val="18"/>
              </w:rPr>
              <w:t>NaN</w:t>
            </w:r>
          </w:p>
        </w:tc>
        <w:tc>
          <w:tcPr>
            <w:tcW w:w="0" w:type="auto"/>
            <w:tcMar>
              <w:top w:w="90" w:type="dxa"/>
              <w:left w:w="90" w:type="dxa"/>
              <w:bottom w:w="90" w:type="dxa"/>
              <w:right w:w="90" w:type="dxa"/>
            </w:tcMar>
            <w:vAlign w:val="center"/>
          </w:tcPr>
          <w:p w14:paraId="1DE9A8E8"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28019231" w14:textId="77777777" w:rsidR="002C0C62" w:rsidRDefault="002C0C62" w:rsidP="00B95255">
            <w:pPr>
              <w:jc w:val="right"/>
              <w:rPr>
                <w:sz w:val="18"/>
                <w:szCs w:val="18"/>
              </w:rPr>
            </w:pPr>
            <w:r>
              <w:rPr>
                <w:sz w:val="18"/>
                <w:szCs w:val="18"/>
              </w:rPr>
              <w:t>5</w:t>
            </w:r>
          </w:p>
        </w:tc>
        <w:tc>
          <w:tcPr>
            <w:tcW w:w="0" w:type="auto"/>
            <w:tcMar>
              <w:top w:w="90" w:type="dxa"/>
              <w:left w:w="90" w:type="dxa"/>
              <w:bottom w:w="90" w:type="dxa"/>
              <w:right w:w="90" w:type="dxa"/>
            </w:tcMar>
            <w:vAlign w:val="center"/>
          </w:tcPr>
          <w:p w14:paraId="5F522755" w14:textId="77777777" w:rsidR="002C0C62" w:rsidRDefault="002C0C62" w:rsidP="00B95255">
            <w:pPr>
              <w:jc w:val="right"/>
              <w:rPr>
                <w:sz w:val="18"/>
                <w:szCs w:val="18"/>
              </w:rPr>
            </w:pPr>
            <w:r>
              <w:rPr>
                <w:sz w:val="18"/>
                <w:szCs w:val="18"/>
              </w:rPr>
              <w:t>2007</w:t>
            </w:r>
          </w:p>
        </w:tc>
        <w:tc>
          <w:tcPr>
            <w:tcW w:w="0" w:type="auto"/>
            <w:tcMar>
              <w:top w:w="90" w:type="dxa"/>
              <w:left w:w="90" w:type="dxa"/>
              <w:bottom w:w="90" w:type="dxa"/>
              <w:right w:w="90" w:type="dxa"/>
            </w:tcMar>
            <w:vAlign w:val="center"/>
          </w:tcPr>
          <w:p w14:paraId="6DBBD74B" w14:textId="77777777" w:rsidR="002C0C62" w:rsidRDefault="002C0C62" w:rsidP="00B95255">
            <w:pPr>
              <w:jc w:val="right"/>
              <w:rPr>
                <w:sz w:val="18"/>
                <w:szCs w:val="18"/>
              </w:rPr>
            </w:pPr>
            <w:r>
              <w:rPr>
                <w:sz w:val="18"/>
                <w:szCs w:val="18"/>
              </w:rPr>
              <w:t>WD</w:t>
            </w:r>
          </w:p>
        </w:tc>
        <w:tc>
          <w:tcPr>
            <w:tcW w:w="0" w:type="auto"/>
            <w:tcMar>
              <w:top w:w="90" w:type="dxa"/>
              <w:left w:w="90" w:type="dxa"/>
              <w:bottom w:w="90" w:type="dxa"/>
              <w:right w:w="90" w:type="dxa"/>
            </w:tcMar>
            <w:vAlign w:val="center"/>
          </w:tcPr>
          <w:p w14:paraId="5A3F5C45" w14:textId="77777777" w:rsidR="002C0C62" w:rsidRDefault="002C0C62" w:rsidP="00B95255">
            <w:pPr>
              <w:jc w:val="right"/>
              <w:rPr>
                <w:sz w:val="18"/>
                <w:szCs w:val="18"/>
              </w:rPr>
            </w:pPr>
            <w:r>
              <w:rPr>
                <w:sz w:val="18"/>
                <w:szCs w:val="18"/>
              </w:rPr>
              <w:t>Normal</w:t>
            </w:r>
          </w:p>
        </w:tc>
      </w:tr>
      <w:tr w:rsidR="002C0C62" w14:paraId="0D617782" w14:textId="77777777" w:rsidTr="00B95255">
        <w:tc>
          <w:tcPr>
            <w:tcW w:w="0" w:type="auto"/>
            <w:shd w:val="clear" w:color="auto" w:fill="F5F5F5"/>
            <w:tcMar>
              <w:top w:w="90" w:type="dxa"/>
              <w:left w:w="90" w:type="dxa"/>
              <w:bottom w:w="90" w:type="dxa"/>
              <w:right w:w="90" w:type="dxa"/>
            </w:tcMar>
            <w:vAlign w:val="center"/>
          </w:tcPr>
          <w:p w14:paraId="2AB7BE55" w14:textId="77777777" w:rsidR="002C0C62" w:rsidRDefault="002C0C62" w:rsidP="00B95255">
            <w:pPr>
              <w:shd w:val="clear" w:color="auto" w:fill="F5F5F5"/>
              <w:jc w:val="right"/>
              <w:rPr>
                <w:sz w:val="18"/>
                <w:szCs w:val="18"/>
              </w:rPr>
            </w:pPr>
            <w:r>
              <w:rPr>
                <w:sz w:val="18"/>
                <w:szCs w:val="18"/>
              </w:rPr>
              <w:t>2</w:t>
            </w:r>
          </w:p>
        </w:tc>
        <w:tc>
          <w:tcPr>
            <w:tcW w:w="0" w:type="auto"/>
            <w:shd w:val="clear" w:color="auto" w:fill="F5F5F5"/>
            <w:tcMar>
              <w:top w:w="90" w:type="dxa"/>
              <w:left w:w="90" w:type="dxa"/>
              <w:bottom w:w="90" w:type="dxa"/>
              <w:right w:w="90" w:type="dxa"/>
            </w:tcMar>
            <w:vAlign w:val="center"/>
          </w:tcPr>
          <w:p w14:paraId="660D9BF7" w14:textId="77777777" w:rsidR="002C0C62" w:rsidRDefault="002C0C62" w:rsidP="00B95255">
            <w:pPr>
              <w:shd w:val="clear" w:color="auto" w:fill="F5F5F5"/>
              <w:jc w:val="right"/>
              <w:rPr>
                <w:sz w:val="18"/>
                <w:szCs w:val="18"/>
              </w:rPr>
            </w:pPr>
            <w:r>
              <w:rPr>
                <w:sz w:val="18"/>
                <w:szCs w:val="18"/>
              </w:rPr>
              <w:t>3</w:t>
            </w:r>
          </w:p>
        </w:tc>
        <w:tc>
          <w:tcPr>
            <w:tcW w:w="0" w:type="auto"/>
            <w:shd w:val="clear" w:color="auto" w:fill="F5F5F5"/>
            <w:tcMar>
              <w:top w:w="90" w:type="dxa"/>
              <w:left w:w="90" w:type="dxa"/>
              <w:bottom w:w="90" w:type="dxa"/>
              <w:right w:w="90" w:type="dxa"/>
            </w:tcMar>
            <w:vAlign w:val="center"/>
          </w:tcPr>
          <w:p w14:paraId="332551CF" w14:textId="77777777" w:rsidR="002C0C62" w:rsidRDefault="002C0C62" w:rsidP="00B95255">
            <w:pPr>
              <w:shd w:val="clear" w:color="auto" w:fill="F5F5F5"/>
              <w:jc w:val="right"/>
              <w:rPr>
                <w:sz w:val="18"/>
                <w:szCs w:val="18"/>
              </w:rPr>
            </w:pPr>
            <w:r>
              <w:rPr>
                <w:sz w:val="18"/>
                <w:szCs w:val="18"/>
              </w:rPr>
              <w:t>60</w:t>
            </w:r>
          </w:p>
        </w:tc>
        <w:tc>
          <w:tcPr>
            <w:tcW w:w="0" w:type="auto"/>
            <w:shd w:val="clear" w:color="auto" w:fill="F5F5F5"/>
            <w:tcMar>
              <w:top w:w="90" w:type="dxa"/>
              <w:left w:w="90" w:type="dxa"/>
              <w:bottom w:w="90" w:type="dxa"/>
              <w:right w:w="90" w:type="dxa"/>
            </w:tcMar>
            <w:vAlign w:val="center"/>
          </w:tcPr>
          <w:p w14:paraId="39C04E70" w14:textId="77777777" w:rsidR="002C0C62" w:rsidRDefault="002C0C62" w:rsidP="00B95255">
            <w:pPr>
              <w:shd w:val="clear" w:color="auto" w:fill="F5F5F5"/>
              <w:jc w:val="right"/>
              <w:rPr>
                <w:sz w:val="18"/>
                <w:szCs w:val="18"/>
              </w:rPr>
            </w:pPr>
            <w:r>
              <w:rPr>
                <w:sz w:val="18"/>
                <w:szCs w:val="18"/>
              </w:rPr>
              <w:t>RL</w:t>
            </w:r>
          </w:p>
        </w:tc>
        <w:tc>
          <w:tcPr>
            <w:tcW w:w="0" w:type="auto"/>
            <w:shd w:val="clear" w:color="auto" w:fill="F5F5F5"/>
            <w:tcMar>
              <w:top w:w="90" w:type="dxa"/>
              <w:left w:w="90" w:type="dxa"/>
              <w:bottom w:w="90" w:type="dxa"/>
              <w:right w:w="90" w:type="dxa"/>
            </w:tcMar>
            <w:vAlign w:val="center"/>
          </w:tcPr>
          <w:p w14:paraId="218DE92B" w14:textId="77777777" w:rsidR="002C0C62" w:rsidRDefault="002C0C62" w:rsidP="00B95255">
            <w:pPr>
              <w:shd w:val="clear" w:color="auto" w:fill="F5F5F5"/>
              <w:jc w:val="right"/>
              <w:rPr>
                <w:sz w:val="18"/>
                <w:szCs w:val="18"/>
              </w:rPr>
            </w:pPr>
            <w:r>
              <w:rPr>
                <w:sz w:val="18"/>
                <w:szCs w:val="18"/>
              </w:rPr>
              <w:t>68.0</w:t>
            </w:r>
          </w:p>
        </w:tc>
        <w:tc>
          <w:tcPr>
            <w:tcW w:w="0" w:type="auto"/>
            <w:shd w:val="clear" w:color="auto" w:fill="F5F5F5"/>
            <w:tcMar>
              <w:top w:w="90" w:type="dxa"/>
              <w:left w:w="90" w:type="dxa"/>
              <w:bottom w:w="90" w:type="dxa"/>
              <w:right w:w="90" w:type="dxa"/>
            </w:tcMar>
            <w:vAlign w:val="center"/>
          </w:tcPr>
          <w:p w14:paraId="5C36DF3A" w14:textId="77777777" w:rsidR="002C0C62" w:rsidRDefault="002C0C62" w:rsidP="00B95255">
            <w:pPr>
              <w:shd w:val="clear" w:color="auto" w:fill="F5F5F5"/>
              <w:jc w:val="right"/>
              <w:rPr>
                <w:sz w:val="18"/>
                <w:szCs w:val="18"/>
              </w:rPr>
            </w:pPr>
            <w:r>
              <w:rPr>
                <w:sz w:val="18"/>
                <w:szCs w:val="18"/>
              </w:rPr>
              <w:t>11250</w:t>
            </w:r>
          </w:p>
        </w:tc>
        <w:tc>
          <w:tcPr>
            <w:tcW w:w="0" w:type="auto"/>
            <w:shd w:val="clear" w:color="auto" w:fill="F5F5F5"/>
            <w:tcMar>
              <w:top w:w="90" w:type="dxa"/>
              <w:left w:w="90" w:type="dxa"/>
              <w:bottom w:w="90" w:type="dxa"/>
              <w:right w:w="90" w:type="dxa"/>
            </w:tcMar>
            <w:vAlign w:val="center"/>
          </w:tcPr>
          <w:p w14:paraId="401E8E49" w14:textId="77777777" w:rsidR="002C0C62" w:rsidRDefault="002C0C62" w:rsidP="00B95255">
            <w:pPr>
              <w:shd w:val="clear" w:color="auto" w:fill="F5F5F5"/>
              <w:jc w:val="right"/>
              <w:rPr>
                <w:sz w:val="18"/>
                <w:szCs w:val="18"/>
              </w:rPr>
            </w:pPr>
            <w:r>
              <w:rPr>
                <w:sz w:val="18"/>
                <w:szCs w:val="18"/>
              </w:rPr>
              <w:t>Pave</w:t>
            </w:r>
          </w:p>
        </w:tc>
        <w:tc>
          <w:tcPr>
            <w:tcW w:w="0" w:type="auto"/>
            <w:shd w:val="clear" w:color="auto" w:fill="F5F5F5"/>
            <w:tcMar>
              <w:top w:w="90" w:type="dxa"/>
              <w:left w:w="90" w:type="dxa"/>
              <w:bottom w:w="90" w:type="dxa"/>
              <w:right w:w="90" w:type="dxa"/>
            </w:tcMar>
            <w:vAlign w:val="center"/>
          </w:tcPr>
          <w:p w14:paraId="6F4554AB" w14:textId="77777777" w:rsidR="002C0C62" w:rsidRDefault="002C0C62" w:rsidP="00B95255">
            <w:pPr>
              <w:shd w:val="clear" w:color="auto" w:fill="F5F5F5"/>
              <w:jc w:val="right"/>
              <w:rPr>
                <w:sz w:val="18"/>
                <w:szCs w:val="18"/>
              </w:rPr>
            </w:pPr>
            <w:r>
              <w:rPr>
                <w:sz w:val="18"/>
                <w:szCs w:val="18"/>
              </w:rPr>
              <w:t>NaN</w:t>
            </w:r>
          </w:p>
        </w:tc>
        <w:tc>
          <w:tcPr>
            <w:tcW w:w="0" w:type="auto"/>
            <w:shd w:val="clear" w:color="auto" w:fill="F5F5F5"/>
            <w:tcMar>
              <w:top w:w="90" w:type="dxa"/>
              <w:left w:w="90" w:type="dxa"/>
              <w:bottom w:w="90" w:type="dxa"/>
              <w:right w:w="90" w:type="dxa"/>
            </w:tcMar>
            <w:vAlign w:val="center"/>
          </w:tcPr>
          <w:p w14:paraId="51CE0F45" w14:textId="77777777" w:rsidR="002C0C62" w:rsidRDefault="002C0C62" w:rsidP="00B95255">
            <w:pPr>
              <w:shd w:val="clear" w:color="auto" w:fill="F5F5F5"/>
              <w:jc w:val="right"/>
              <w:rPr>
                <w:sz w:val="18"/>
                <w:szCs w:val="18"/>
              </w:rPr>
            </w:pPr>
            <w:r>
              <w:rPr>
                <w:sz w:val="18"/>
                <w:szCs w:val="18"/>
              </w:rPr>
              <w:t>IR1</w:t>
            </w:r>
          </w:p>
        </w:tc>
        <w:tc>
          <w:tcPr>
            <w:tcW w:w="0" w:type="auto"/>
            <w:shd w:val="clear" w:color="auto" w:fill="F5F5F5"/>
            <w:tcMar>
              <w:top w:w="90" w:type="dxa"/>
              <w:left w:w="90" w:type="dxa"/>
              <w:bottom w:w="90" w:type="dxa"/>
              <w:right w:w="90" w:type="dxa"/>
            </w:tcMar>
            <w:vAlign w:val="center"/>
          </w:tcPr>
          <w:p w14:paraId="692C9A50" w14:textId="77777777" w:rsidR="002C0C62" w:rsidRDefault="002C0C62" w:rsidP="00B95255">
            <w:pPr>
              <w:shd w:val="clear" w:color="auto" w:fill="F5F5F5"/>
              <w:jc w:val="right"/>
              <w:rPr>
                <w:sz w:val="18"/>
                <w:szCs w:val="18"/>
              </w:rPr>
            </w:pPr>
            <w:r>
              <w:rPr>
                <w:sz w:val="18"/>
                <w:szCs w:val="18"/>
              </w:rPr>
              <w:t>Lvl</w:t>
            </w:r>
          </w:p>
        </w:tc>
        <w:tc>
          <w:tcPr>
            <w:tcW w:w="0" w:type="auto"/>
            <w:shd w:val="clear" w:color="auto" w:fill="F5F5F5"/>
            <w:tcMar>
              <w:top w:w="90" w:type="dxa"/>
              <w:left w:w="90" w:type="dxa"/>
              <w:bottom w:w="90" w:type="dxa"/>
              <w:right w:w="90" w:type="dxa"/>
            </w:tcMar>
            <w:vAlign w:val="center"/>
          </w:tcPr>
          <w:p w14:paraId="6F28DD81" w14:textId="77777777" w:rsidR="002C0C62" w:rsidRDefault="002C0C62" w:rsidP="00B95255">
            <w:pPr>
              <w:shd w:val="clear" w:color="auto" w:fill="F5F5F5"/>
              <w:jc w:val="right"/>
              <w:rPr>
                <w:sz w:val="18"/>
                <w:szCs w:val="18"/>
              </w:rPr>
            </w:pPr>
            <w:r>
              <w:rPr>
                <w:sz w:val="18"/>
                <w:szCs w:val="18"/>
              </w:rPr>
              <w:t>AllPub</w:t>
            </w:r>
          </w:p>
        </w:tc>
        <w:tc>
          <w:tcPr>
            <w:tcW w:w="0" w:type="auto"/>
            <w:shd w:val="clear" w:color="auto" w:fill="F5F5F5"/>
            <w:tcMar>
              <w:top w:w="90" w:type="dxa"/>
              <w:left w:w="90" w:type="dxa"/>
              <w:bottom w:w="90" w:type="dxa"/>
              <w:right w:w="90" w:type="dxa"/>
            </w:tcMar>
            <w:vAlign w:val="center"/>
          </w:tcPr>
          <w:p w14:paraId="0DC69407" w14:textId="77777777" w:rsidR="002C0C62" w:rsidRDefault="002C0C62" w:rsidP="00B95255">
            <w:pPr>
              <w:shd w:val="clear" w:color="auto" w:fill="F5F5F5"/>
              <w:jc w:val="right"/>
              <w:rPr>
                <w:sz w:val="18"/>
                <w:szCs w:val="18"/>
              </w:rPr>
            </w:pPr>
            <w:r>
              <w:rPr>
                <w:sz w:val="18"/>
                <w:szCs w:val="18"/>
              </w:rPr>
              <w:t>...</w:t>
            </w:r>
          </w:p>
        </w:tc>
        <w:tc>
          <w:tcPr>
            <w:tcW w:w="0" w:type="auto"/>
            <w:shd w:val="clear" w:color="auto" w:fill="F5F5F5"/>
            <w:tcMar>
              <w:top w:w="90" w:type="dxa"/>
              <w:left w:w="90" w:type="dxa"/>
              <w:bottom w:w="90" w:type="dxa"/>
              <w:right w:w="90" w:type="dxa"/>
            </w:tcMar>
            <w:vAlign w:val="center"/>
          </w:tcPr>
          <w:p w14:paraId="16299541"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544FA7BE"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0EE308A8" w14:textId="77777777" w:rsidR="002C0C62" w:rsidRDefault="002C0C62" w:rsidP="00B95255">
            <w:pPr>
              <w:shd w:val="clear" w:color="auto" w:fill="F5F5F5"/>
              <w:jc w:val="right"/>
              <w:rPr>
                <w:sz w:val="18"/>
                <w:szCs w:val="18"/>
              </w:rPr>
            </w:pPr>
            <w:r>
              <w:rPr>
                <w:sz w:val="18"/>
                <w:szCs w:val="18"/>
              </w:rPr>
              <w:t>NaN</w:t>
            </w:r>
          </w:p>
        </w:tc>
        <w:tc>
          <w:tcPr>
            <w:tcW w:w="0" w:type="auto"/>
            <w:shd w:val="clear" w:color="auto" w:fill="F5F5F5"/>
            <w:tcMar>
              <w:top w:w="90" w:type="dxa"/>
              <w:left w:w="90" w:type="dxa"/>
              <w:bottom w:w="90" w:type="dxa"/>
              <w:right w:w="90" w:type="dxa"/>
            </w:tcMar>
            <w:vAlign w:val="center"/>
          </w:tcPr>
          <w:p w14:paraId="36CFC656" w14:textId="77777777" w:rsidR="002C0C62" w:rsidRDefault="002C0C62" w:rsidP="00B95255">
            <w:pPr>
              <w:shd w:val="clear" w:color="auto" w:fill="F5F5F5"/>
              <w:jc w:val="right"/>
              <w:rPr>
                <w:sz w:val="18"/>
                <w:szCs w:val="18"/>
              </w:rPr>
            </w:pPr>
            <w:r>
              <w:rPr>
                <w:sz w:val="18"/>
                <w:szCs w:val="18"/>
              </w:rPr>
              <w:t>NaN</w:t>
            </w:r>
          </w:p>
        </w:tc>
        <w:tc>
          <w:tcPr>
            <w:tcW w:w="0" w:type="auto"/>
            <w:shd w:val="clear" w:color="auto" w:fill="F5F5F5"/>
            <w:tcMar>
              <w:top w:w="90" w:type="dxa"/>
              <w:left w:w="90" w:type="dxa"/>
              <w:bottom w:w="90" w:type="dxa"/>
              <w:right w:w="90" w:type="dxa"/>
            </w:tcMar>
            <w:vAlign w:val="center"/>
          </w:tcPr>
          <w:p w14:paraId="5BF898A6" w14:textId="77777777" w:rsidR="002C0C62" w:rsidRDefault="002C0C62" w:rsidP="00B95255">
            <w:pPr>
              <w:shd w:val="clear" w:color="auto" w:fill="F5F5F5"/>
              <w:jc w:val="right"/>
              <w:rPr>
                <w:sz w:val="18"/>
                <w:szCs w:val="18"/>
              </w:rPr>
            </w:pPr>
            <w:r>
              <w:rPr>
                <w:sz w:val="18"/>
                <w:szCs w:val="18"/>
              </w:rPr>
              <w:t>NaN</w:t>
            </w:r>
          </w:p>
        </w:tc>
        <w:tc>
          <w:tcPr>
            <w:tcW w:w="0" w:type="auto"/>
            <w:shd w:val="clear" w:color="auto" w:fill="F5F5F5"/>
            <w:tcMar>
              <w:top w:w="90" w:type="dxa"/>
              <w:left w:w="90" w:type="dxa"/>
              <w:bottom w:w="90" w:type="dxa"/>
              <w:right w:w="90" w:type="dxa"/>
            </w:tcMar>
            <w:vAlign w:val="center"/>
          </w:tcPr>
          <w:p w14:paraId="6B04F61D"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3862A043" w14:textId="77777777" w:rsidR="002C0C62" w:rsidRDefault="002C0C62" w:rsidP="00B95255">
            <w:pPr>
              <w:shd w:val="clear" w:color="auto" w:fill="F5F5F5"/>
              <w:jc w:val="right"/>
              <w:rPr>
                <w:sz w:val="18"/>
                <w:szCs w:val="18"/>
              </w:rPr>
            </w:pPr>
            <w:r>
              <w:rPr>
                <w:sz w:val="18"/>
                <w:szCs w:val="18"/>
              </w:rPr>
              <w:t>9</w:t>
            </w:r>
          </w:p>
        </w:tc>
        <w:tc>
          <w:tcPr>
            <w:tcW w:w="0" w:type="auto"/>
            <w:shd w:val="clear" w:color="auto" w:fill="F5F5F5"/>
            <w:tcMar>
              <w:top w:w="90" w:type="dxa"/>
              <w:left w:w="90" w:type="dxa"/>
              <w:bottom w:w="90" w:type="dxa"/>
              <w:right w:w="90" w:type="dxa"/>
            </w:tcMar>
            <w:vAlign w:val="center"/>
          </w:tcPr>
          <w:p w14:paraId="3AAAE935" w14:textId="77777777" w:rsidR="002C0C62" w:rsidRDefault="002C0C62" w:rsidP="00B95255">
            <w:pPr>
              <w:shd w:val="clear" w:color="auto" w:fill="F5F5F5"/>
              <w:jc w:val="right"/>
              <w:rPr>
                <w:sz w:val="18"/>
                <w:szCs w:val="18"/>
              </w:rPr>
            </w:pPr>
            <w:r>
              <w:rPr>
                <w:sz w:val="18"/>
                <w:szCs w:val="18"/>
              </w:rPr>
              <w:t>2008</w:t>
            </w:r>
          </w:p>
        </w:tc>
        <w:tc>
          <w:tcPr>
            <w:tcW w:w="0" w:type="auto"/>
            <w:shd w:val="clear" w:color="auto" w:fill="F5F5F5"/>
            <w:tcMar>
              <w:top w:w="90" w:type="dxa"/>
              <w:left w:w="90" w:type="dxa"/>
              <w:bottom w:w="90" w:type="dxa"/>
              <w:right w:w="90" w:type="dxa"/>
            </w:tcMar>
            <w:vAlign w:val="center"/>
          </w:tcPr>
          <w:p w14:paraId="49C158F1" w14:textId="77777777" w:rsidR="002C0C62" w:rsidRDefault="002C0C62" w:rsidP="00B95255">
            <w:pPr>
              <w:shd w:val="clear" w:color="auto" w:fill="F5F5F5"/>
              <w:jc w:val="right"/>
              <w:rPr>
                <w:sz w:val="18"/>
                <w:szCs w:val="18"/>
              </w:rPr>
            </w:pPr>
            <w:r>
              <w:rPr>
                <w:sz w:val="18"/>
                <w:szCs w:val="18"/>
              </w:rPr>
              <w:t>WD</w:t>
            </w:r>
          </w:p>
        </w:tc>
        <w:tc>
          <w:tcPr>
            <w:tcW w:w="0" w:type="auto"/>
            <w:shd w:val="clear" w:color="auto" w:fill="F5F5F5"/>
            <w:tcMar>
              <w:top w:w="90" w:type="dxa"/>
              <w:left w:w="90" w:type="dxa"/>
              <w:bottom w:w="90" w:type="dxa"/>
              <w:right w:w="90" w:type="dxa"/>
            </w:tcMar>
            <w:vAlign w:val="center"/>
          </w:tcPr>
          <w:p w14:paraId="197DE25B" w14:textId="77777777" w:rsidR="002C0C62" w:rsidRDefault="002C0C62" w:rsidP="00B95255">
            <w:pPr>
              <w:shd w:val="clear" w:color="auto" w:fill="F5F5F5"/>
              <w:jc w:val="right"/>
              <w:rPr>
                <w:sz w:val="18"/>
                <w:szCs w:val="18"/>
              </w:rPr>
            </w:pPr>
            <w:r>
              <w:rPr>
                <w:sz w:val="18"/>
                <w:szCs w:val="18"/>
              </w:rPr>
              <w:t>Normal</w:t>
            </w:r>
          </w:p>
        </w:tc>
      </w:tr>
      <w:tr w:rsidR="002C0C62" w14:paraId="4BCB0DF7" w14:textId="77777777" w:rsidTr="00B95255">
        <w:tc>
          <w:tcPr>
            <w:tcW w:w="0" w:type="auto"/>
            <w:tcMar>
              <w:top w:w="90" w:type="dxa"/>
              <w:left w:w="90" w:type="dxa"/>
              <w:bottom w:w="90" w:type="dxa"/>
              <w:right w:w="90" w:type="dxa"/>
            </w:tcMar>
            <w:vAlign w:val="center"/>
          </w:tcPr>
          <w:p w14:paraId="6F325D69" w14:textId="77777777" w:rsidR="002C0C62" w:rsidRDefault="002C0C62" w:rsidP="00B95255">
            <w:pPr>
              <w:jc w:val="right"/>
              <w:rPr>
                <w:sz w:val="18"/>
                <w:szCs w:val="18"/>
              </w:rPr>
            </w:pPr>
            <w:r>
              <w:rPr>
                <w:sz w:val="18"/>
                <w:szCs w:val="18"/>
              </w:rPr>
              <w:t>3</w:t>
            </w:r>
          </w:p>
        </w:tc>
        <w:tc>
          <w:tcPr>
            <w:tcW w:w="0" w:type="auto"/>
            <w:tcMar>
              <w:top w:w="90" w:type="dxa"/>
              <w:left w:w="90" w:type="dxa"/>
              <w:bottom w:w="90" w:type="dxa"/>
              <w:right w:w="90" w:type="dxa"/>
            </w:tcMar>
            <w:vAlign w:val="center"/>
          </w:tcPr>
          <w:p w14:paraId="7A368545" w14:textId="77777777" w:rsidR="002C0C62" w:rsidRDefault="002C0C62" w:rsidP="00B95255">
            <w:pPr>
              <w:jc w:val="right"/>
              <w:rPr>
                <w:sz w:val="18"/>
                <w:szCs w:val="18"/>
              </w:rPr>
            </w:pPr>
            <w:r>
              <w:rPr>
                <w:sz w:val="18"/>
                <w:szCs w:val="18"/>
              </w:rPr>
              <w:t>4</w:t>
            </w:r>
          </w:p>
        </w:tc>
        <w:tc>
          <w:tcPr>
            <w:tcW w:w="0" w:type="auto"/>
            <w:tcMar>
              <w:top w:w="90" w:type="dxa"/>
              <w:left w:w="90" w:type="dxa"/>
              <w:bottom w:w="90" w:type="dxa"/>
              <w:right w:w="90" w:type="dxa"/>
            </w:tcMar>
            <w:vAlign w:val="center"/>
          </w:tcPr>
          <w:p w14:paraId="18A39949" w14:textId="77777777" w:rsidR="002C0C62" w:rsidRDefault="002C0C62" w:rsidP="00B95255">
            <w:pPr>
              <w:jc w:val="right"/>
              <w:rPr>
                <w:sz w:val="18"/>
                <w:szCs w:val="18"/>
              </w:rPr>
            </w:pPr>
            <w:r>
              <w:rPr>
                <w:sz w:val="18"/>
                <w:szCs w:val="18"/>
              </w:rPr>
              <w:t>70</w:t>
            </w:r>
          </w:p>
        </w:tc>
        <w:tc>
          <w:tcPr>
            <w:tcW w:w="0" w:type="auto"/>
            <w:tcMar>
              <w:top w:w="90" w:type="dxa"/>
              <w:left w:w="90" w:type="dxa"/>
              <w:bottom w:w="90" w:type="dxa"/>
              <w:right w:w="90" w:type="dxa"/>
            </w:tcMar>
            <w:vAlign w:val="center"/>
          </w:tcPr>
          <w:p w14:paraId="573C4AAD" w14:textId="77777777" w:rsidR="002C0C62" w:rsidRDefault="002C0C62" w:rsidP="00B95255">
            <w:pPr>
              <w:jc w:val="right"/>
              <w:rPr>
                <w:sz w:val="18"/>
                <w:szCs w:val="18"/>
              </w:rPr>
            </w:pPr>
            <w:r>
              <w:rPr>
                <w:sz w:val="18"/>
                <w:szCs w:val="18"/>
              </w:rPr>
              <w:t>RL</w:t>
            </w:r>
          </w:p>
        </w:tc>
        <w:tc>
          <w:tcPr>
            <w:tcW w:w="0" w:type="auto"/>
            <w:tcMar>
              <w:top w:w="90" w:type="dxa"/>
              <w:left w:w="90" w:type="dxa"/>
              <w:bottom w:w="90" w:type="dxa"/>
              <w:right w:w="90" w:type="dxa"/>
            </w:tcMar>
            <w:vAlign w:val="center"/>
          </w:tcPr>
          <w:p w14:paraId="3F09C1CA" w14:textId="77777777" w:rsidR="002C0C62" w:rsidRDefault="002C0C62" w:rsidP="00B95255">
            <w:pPr>
              <w:jc w:val="right"/>
              <w:rPr>
                <w:sz w:val="18"/>
                <w:szCs w:val="18"/>
              </w:rPr>
            </w:pPr>
            <w:r>
              <w:rPr>
                <w:sz w:val="18"/>
                <w:szCs w:val="18"/>
              </w:rPr>
              <w:t>60.0</w:t>
            </w:r>
          </w:p>
        </w:tc>
        <w:tc>
          <w:tcPr>
            <w:tcW w:w="0" w:type="auto"/>
            <w:tcMar>
              <w:top w:w="90" w:type="dxa"/>
              <w:left w:w="90" w:type="dxa"/>
              <w:bottom w:w="90" w:type="dxa"/>
              <w:right w:w="90" w:type="dxa"/>
            </w:tcMar>
            <w:vAlign w:val="center"/>
          </w:tcPr>
          <w:p w14:paraId="745C2E48" w14:textId="77777777" w:rsidR="002C0C62" w:rsidRDefault="002C0C62" w:rsidP="00B95255">
            <w:pPr>
              <w:jc w:val="right"/>
              <w:rPr>
                <w:sz w:val="18"/>
                <w:szCs w:val="18"/>
              </w:rPr>
            </w:pPr>
            <w:r>
              <w:rPr>
                <w:sz w:val="18"/>
                <w:szCs w:val="18"/>
              </w:rPr>
              <w:t>9550</w:t>
            </w:r>
          </w:p>
        </w:tc>
        <w:tc>
          <w:tcPr>
            <w:tcW w:w="0" w:type="auto"/>
            <w:tcMar>
              <w:top w:w="90" w:type="dxa"/>
              <w:left w:w="90" w:type="dxa"/>
              <w:bottom w:w="90" w:type="dxa"/>
              <w:right w:w="90" w:type="dxa"/>
            </w:tcMar>
            <w:vAlign w:val="center"/>
          </w:tcPr>
          <w:p w14:paraId="0F688070" w14:textId="77777777" w:rsidR="002C0C62" w:rsidRDefault="002C0C62" w:rsidP="00B95255">
            <w:pPr>
              <w:jc w:val="right"/>
              <w:rPr>
                <w:sz w:val="18"/>
                <w:szCs w:val="18"/>
              </w:rPr>
            </w:pPr>
            <w:r>
              <w:rPr>
                <w:sz w:val="18"/>
                <w:szCs w:val="18"/>
              </w:rPr>
              <w:t>Pave</w:t>
            </w:r>
          </w:p>
        </w:tc>
        <w:tc>
          <w:tcPr>
            <w:tcW w:w="0" w:type="auto"/>
            <w:tcMar>
              <w:top w:w="90" w:type="dxa"/>
              <w:left w:w="90" w:type="dxa"/>
              <w:bottom w:w="90" w:type="dxa"/>
              <w:right w:w="90" w:type="dxa"/>
            </w:tcMar>
            <w:vAlign w:val="center"/>
          </w:tcPr>
          <w:p w14:paraId="3713FAF7" w14:textId="77777777" w:rsidR="002C0C62" w:rsidRDefault="002C0C62" w:rsidP="00B95255">
            <w:pPr>
              <w:jc w:val="right"/>
              <w:rPr>
                <w:sz w:val="18"/>
                <w:szCs w:val="18"/>
              </w:rPr>
            </w:pPr>
            <w:r>
              <w:rPr>
                <w:sz w:val="18"/>
                <w:szCs w:val="18"/>
              </w:rPr>
              <w:t>NaN</w:t>
            </w:r>
          </w:p>
        </w:tc>
        <w:tc>
          <w:tcPr>
            <w:tcW w:w="0" w:type="auto"/>
            <w:tcMar>
              <w:top w:w="90" w:type="dxa"/>
              <w:left w:w="90" w:type="dxa"/>
              <w:bottom w:w="90" w:type="dxa"/>
              <w:right w:w="90" w:type="dxa"/>
            </w:tcMar>
            <w:vAlign w:val="center"/>
          </w:tcPr>
          <w:p w14:paraId="148FAB00" w14:textId="77777777" w:rsidR="002C0C62" w:rsidRDefault="002C0C62" w:rsidP="00B95255">
            <w:pPr>
              <w:jc w:val="right"/>
              <w:rPr>
                <w:sz w:val="18"/>
                <w:szCs w:val="18"/>
              </w:rPr>
            </w:pPr>
            <w:r>
              <w:rPr>
                <w:sz w:val="18"/>
                <w:szCs w:val="18"/>
              </w:rPr>
              <w:t>IR1</w:t>
            </w:r>
          </w:p>
        </w:tc>
        <w:tc>
          <w:tcPr>
            <w:tcW w:w="0" w:type="auto"/>
            <w:tcMar>
              <w:top w:w="90" w:type="dxa"/>
              <w:left w:w="90" w:type="dxa"/>
              <w:bottom w:w="90" w:type="dxa"/>
              <w:right w:w="90" w:type="dxa"/>
            </w:tcMar>
            <w:vAlign w:val="center"/>
          </w:tcPr>
          <w:p w14:paraId="669FED99" w14:textId="77777777" w:rsidR="002C0C62" w:rsidRDefault="002C0C62" w:rsidP="00B95255">
            <w:pPr>
              <w:jc w:val="right"/>
              <w:rPr>
                <w:sz w:val="18"/>
                <w:szCs w:val="18"/>
              </w:rPr>
            </w:pPr>
            <w:r>
              <w:rPr>
                <w:sz w:val="18"/>
                <w:szCs w:val="18"/>
              </w:rPr>
              <w:t>Lvl</w:t>
            </w:r>
          </w:p>
        </w:tc>
        <w:tc>
          <w:tcPr>
            <w:tcW w:w="0" w:type="auto"/>
            <w:tcMar>
              <w:top w:w="90" w:type="dxa"/>
              <w:left w:w="90" w:type="dxa"/>
              <w:bottom w:w="90" w:type="dxa"/>
              <w:right w:w="90" w:type="dxa"/>
            </w:tcMar>
            <w:vAlign w:val="center"/>
          </w:tcPr>
          <w:p w14:paraId="206AF52E" w14:textId="77777777" w:rsidR="002C0C62" w:rsidRDefault="002C0C62" w:rsidP="00B95255">
            <w:pPr>
              <w:jc w:val="right"/>
              <w:rPr>
                <w:sz w:val="18"/>
                <w:szCs w:val="18"/>
              </w:rPr>
            </w:pPr>
            <w:r>
              <w:rPr>
                <w:sz w:val="18"/>
                <w:szCs w:val="18"/>
              </w:rPr>
              <w:t>AllPub</w:t>
            </w:r>
          </w:p>
        </w:tc>
        <w:tc>
          <w:tcPr>
            <w:tcW w:w="0" w:type="auto"/>
            <w:tcMar>
              <w:top w:w="90" w:type="dxa"/>
              <w:left w:w="90" w:type="dxa"/>
              <w:bottom w:w="90" w:type="dxa"/>
              <w:right w:w="90" w:type="dxa"/>
            </w:tcMar>
            <w:vAlign w:val="center"/>
          </w:tcPr>
          <w:p w14:paraId="424C9D15" w14:textId="77777777" w:rsidR="002C0C62" w:rsidRDefault="002C0C62" w:rsidP="00B95255">
            <w:pPr>
              <w:jc w:val="right"/>
              <w:rPr>
                <w:sz w:val="18"/>
                <w:szCs w:val="18"/>
              </w:rPr>
            </w:pPr>
            <w:r>
              <w:rPr>
                <w:sz w:val="18"/>
                <w:szCs w:val="18"/>
              </w:rPr>
              <w:t>...</w:t>
            </w:r>
          </w:p>
        </w:tc>
        <w:tc>
          <w:tcPr>
            <w:tcW w:w="0" w:type="auto"/>
            <w:tcMar>
              <w:top w:w="90" w:type="dxa"/>
              <w:left w:w="90" w:type="dxa"/>
              <w:bottom w:w="90" w:type="dxa"/>
              <w:right w:w="90" w:type="dxa"/>
            </w:tcMar>
            <w:vAlign w:val="center"/>
          </w:tcPr>
          <w:p w14:paraId="10331163"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122EC5E1"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276A0415" w14:textId="77777777" w:rsidR="002C0C62" w:rsidRDefault="002C0C62" w:rsidP="00B95255">
            <w:pPr>
              <w:jc w:val="right"/>
              <w:rPr>
                <w:sz w:val="18"/>
                <w:szCs w:val="18"/>
              </w:rPr>
            </w:pPr>
            <w:r>
              <w:rPr>
                <w:sz w:val="18"/>
                <w:szCs w:val="18"/>
              </w:rPr>
              <w:t>NaN</w:t>
            </w:r>
          </w:p>
        </w:tc>
        <w:tc>
          <w:tcPr>
            <w:tcW w:w="0" w:type="auto"/>
            <w:tcMar>
              <w:top w:w="90" w:type="dxa"/>
              <w:left w:w="90" w:type="dxa"/>
              <w:bottom w:w="90" w:type="dxa"/>
              <w:right w:w="90" w:type="dxa"/>
            </w:tcMar>
            <w:vAlign w:val="center"/>
          </w:tcPr>
          <w:p w14:paraId="292B6E13" w14:textId="77777777" w:rsidR="002C0C62" w:rsidRDefault="002C0C62" w:rsidP="00B95255">
            <w:pPr>
              <w:jc w:val="right"/>
              <w:rPr>
                <w:sz w:val="18"/>
                <w:szCs w:val="18"/>
              </w:rPr>
            </w:pPr>
            <w:r>
              <w:rPr>
                <w:sz w:val="18"/>
                <w:szCs w:val="18"/>
              </w:rPr>
              <w:t>NaN</w:t>
            </w:r>
          </w:p>
        </w:tc>
        <w:tc>
          <w:tcPr>
            <w:tcW w:w="0" w:type="auto"/>
            <w:tcMar>
              <w:top w:w="90" w:type="dxa"/>
              <w:left w:w="90" w:type="dxa"/>
              <w:bottom w:w="90" w:type="dxa"/>
              <w:right w:w="90" w:type="dxa"/>
            </w:tcMar>
            <w:vAlign w:val="center"/>
          </w:tcPr>
          <w:p w14:paraId="022A9D95" w14:textId="77777777" w:rsidR="002C0C62" w:rsidRDefault="002C0C62" w:rsidP="00B95255">
            <w:pPr>
              <w:jc w:val="right"/>
              <w:rPr>
                <w:sz w:val="18"/>
                <w:szCs w:val="18"/>
              </w:rPr>
            </w:pPr>
            <w:r>
              <w:rPr>
                <w:sz w:val="18"/>
                <w:szCs w:val="18"/>
              </w:rPr>
              <w:t>NaN</w:t>
            </w:r>
          </w:p>
        </w:tc>
        <w:tc>
          <w:tcPr>
            <w:tcW w:w="0" w:type="auto"/>
            <w:tcMar>
              <w:top w:w="90" w:type="dxa"/>
              <w:left w:w="90" w:type="dxa"/>
              <w:bottom w:w="90" w:type="dxa"/>
              <w:right w:w="90" w:type="dxa"/>
            </w:tcMar>
            <w:vAlign w:val="center"/>
          </w:tcPr>
          <w:p w14:paraId="37EC05F7"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74ADAE58" w14:textId="77777777" w:rsidR="002C0C62" w:rsidRDefault="002C0C62" w:rsidP="00B95255">
            <w:pPr>
              <w:jc w:val="right"/>
              <w:rPr>
                <w:sz w:val="18"/>
                <w:szCs w:val="18"/>
              </w:rPr>
            </w:pPr>
            <w:r>
              <w:rPr>
                <w:sz w:val="18"/>
                <w:szCs w:val="18"/>
              </w:rPr>
              <w:t>2</w:t>
            </w:r>
          </w:p>
        </w:tc>
        <w:tc>
          <w:tcPr>
            <w:tcW w:w="0" w:type="auto"/>
            <w:tcMar>
              <w:top w:w="90" w:type="dxa"/>
              <w:left w:w="90" w:type="dxa"/>
              <w:bottom w:w="90" w:type="dxa"/>
              <w:right w:w="90" w:type="dxa"/>
            </w:tcMar>
            <w:vAlign w:val="center"/>
          </w:tcPr>
          <w:p w14:paraId="4606601A" w14:textId="77777777" w:rsidR="002C0C62" w:rsidRDefault="002C0C62" w:rsidP="00B95255">
            <w:pPr>
              <w:jc w:val="right"/>
              <w:rPr>
                <w:sz w:val="18"/>
                <w:szCs w:val="18"/>
              </w:rPr>
            </w:pPr>
            <w:r>
              <w:rPr>
                <w:sz w:val="18"/>
                <w:szCs w:val="18"/>
              </w:rPr>
              <w:t>2006</w:t>
            </w:r>
          </w:p>
        </w:tc>
        <w:tc>
          <w:tcPr>
            <w:tcW w:w="0" w:type="auto"/>
            <w:tcMar>
              <w:top w:w="90" w:type="dxa"/>
              <w:left w:w="90" w:type="dxa"/>
              <w:bottom w:w="90" w:type="dxa"/>
              <w:right w:w="90" w:type="dxa"/>
            </w:tcMar>
            <w:vAlign w:val="center"/>
          </w:tcPr>
          <w:p w14:paraId="7DA1A247" w14:textId="77777777" w:rsidR="002C0C62" w:rsidRDefault="002C0C62" w:rsidP="00B95255">
            <w:pPr>
              <w:jc w:val="right"/>
              <w:rPr>
                <w:sz w:val="18"/>
                <w:szCs w:val="18"/>
              </w:rPr>
            </w:pPr>
            <w:r>
              <w:rPr>
                <w:sz w:val="18"/>
                <w:szCs w:val="18"/>
              </w:rPr>
              <w:t>WD</w:t>
            </w:r>
          </w:p>
        </w:tc>
        <w:tc>
          <w:tcPr>
            <w:tcW w:w="0" w:type="auto"/>
            <w:tcMar>
              <w:top w:w="90" w:type="dxa"/>
              <w:left w:w="90" w:type="dxa"/>
              <w:bottom w:w="90" w:type="dxa"/>
              <w:right w:w="90" w:type="dxa"/>
            </w:tcMar>
            <w:vAlign w:val="center"/>
          </w:tcPr>
          <w:p w14:paraId="3CDB8005" w14:textId="77777777" w:rsidR="002C0C62" w:rsidRDefault="002C0C62" w:rsidP="00B95255">
            <w:pPr>
              <w:jc w:val="right"/>
              <w:rPr>
                <w:sz w:val="18"/>
                <w:szCs w:val="18"/>
              </w:rPr>
            </w:pPr>
            <w:r>
              <w:rPr>
                <w:sz w:val="18"/>
                <w:szCs w:val="18"/>
              </w:rPr>
              <w:t>Abnorml</w:t>
            </w:r>
          </w:p>
        </w:tc>
      </w:tr>
      <w:tr w:rsidR="002C0C62" w14:paraId="21545D2D" w14:textId="77777777" w:rsidTr="00B95255">
        <w:tc>
          <w:tcPr>
            <w:tcW w:w="0" w:type="auto"/>
            <w:shd w:val="clear" w:color="auto" w:fill="F5F5F5"/>
            <w:tcMar>
              <w:top w:w="90" w:type="dxa"/>
              <w:left w:w="90" w:type="dxa"/>
              <w:bottom w:w="90" w:type="dxa"/>
              <w:right w:w="90" w:type="dxa"/>
            </w:tcMar>
            <w:vAlign w:val="center"/>
          </w:tcPr>
          <w:p w14:paraId="47E3A7E1" w14:textId="77777777" w:rsidR="002C0C62" w:rsidRDefault="002C0C62" w:rsidP="00B95255">
            <w:pPr>
              <w:shd w:val="clear" w:color="auto" w:fill="F5F5F5"/>
              <w:jc w:val="right"/>
              <w:rPr>
                <w:sz w:val="18"/>
                <w:szCs w:val="18"/>
              </w:rPr>
            </w:pPr>
            <w:r>
              <w:rPr>
                <w:sz w:val="18"/>
                <w:szCs w:val="18"/>
              </w:rPr>
              <w:lastRenderedPageBreak/>
              <w:t>4</w:t>
            </w:r>
          </w:p>
        </w:tc>
        <w:tc>
          <w:tcPr>
            <w:tcW w:w="0" w:type="auto"/>
            <w:shd w:val="clear" w:color="auto" w:fill="F5F5F5"/>
            <w:tcMar>
              <w:top w:w="90" w:type="dxa"/>
              <w:left w:w="90" w:type="dxa"/>
              <w:bottom w:w="90" w:type="dxa"/>
              <w:right w:w="90" w:type="dxa"/>
            </w:tcMar>
            <w:vAlign w:val="center"/>
          </w:tcPr>
          <w:p w14:paraId="03AC32D7" w14:textId="77777777" w:rsidR="002C0C62" w:rsidRDefault="002C0C62" w:rsidP="00B95255">
            <w:pPr>
              <w:shd w:val="clear" w:color="auto" w:fill="F5F5F5"/>
              <w:jc w:val="right"/>
              <w:rPr>
                <w:sz w:val="18"/>
                <w:szCs w:val="18"/>
              </w:rPr>
            </w:pPr>
            <w:r>
              <w:rPr>
                <w:sz w:val="18"/>
                <w:szCs w:val="18"/>
              </w:rPr>
              <w:t>5</w:t>
            </w:r>
          </w:p>
        </w:tc>
        <w:tc>
          <w:tcPr>
            <w:tcW w:w="0" w:type="auto"/>
            <w:shd w:val="clear" w:color="auto" w:fill="F5F5F5"/>
            <w:tcMar>
              <w:top w:w="90" w:type="dxa"/>
              <w:left w:w="90" w:type="dxa"/>
              <w:bottom w:w="90" w:type="dxa"/>
              <w:right w:w="90" w:type="dxa"/>
            </w:tcMar>
            <w:vAlign w:val="center"/>
          </w:tcPr>
          <w:p w14:paraId="00271C41" w14:textId="77777777" w:rsidR="002C0C62" w:rsidRDefault="002C0C62" w:rsidP="00B95255">
            <w:pPr>
              <w:shd w:val="clear" w:color="auto" w:fill="F5F5F5"/>
              <w:jc w:val="right"/>
              <w:rPr>
                <w:sz w:val="18"/>
                <w:szCs w:val="18"/>
              </w:rPr>
            </w:pPr>
            <w:r>
              <w:rPr>
                <w:sz w:val="18"/>
                <w:szCs w:val="18"/>
              </w:rPr>
              <w:t>60</w:t>
            </w:r>
          </w:p>
        </w:tc>
        <w:tc>
          <w:tcPr>
            <w:tcW w:w="0" w:type="auto"/>
            <w:shd w:val="clear" w:color="auto" w:fill="F5F5F5"/>
            <w:tcMar>
              <w:top w:w="90" w:type="dxa"/>
              <w:left w:w="90" w:type="dxa"/>
              <w:bottom w:w="90" w:type="dxa"/>
              <w:right w:w="90" w:type="dxa"/>
            </w:tcMar>
            <w:vAlign w:val="center"/>
          </w:tcPr>
          <w:p w14:paraId="77739B4A" w14:textId="77777777" w:rsidR="002C0C62" w:rsidRDefault="002C0C62" w:rsidP="00B95255">
            <w:pPr>
              <w:shd w:val="clear" w:color="auto" w:fill="F5F5F5"/>
              <w:jc w:val="right"/>
              <w:rPr>
                <w:sz w:val="18"/>
                <w:szCs w:val="18"/>
              </w:rPr>
            </w:pPr>
            <w:r>
              <w:rPr>
                <w:sz w:val="18"/>
                <w:szCs w:val="18"/>
              </w:rPr>
              <w:t>RL</w:t>
            </w:r>
          </w:p>
        </w:tc>
        <w:tc>
          <w:tcPr>
            <w:tcW w:w="0" w:type="auto"/>
            <w:shd w:val="clear" w:color="auto" w:fill="F5F5F5"/>
            <w:tcMar>
              <w:top w:w="90" w:type="dxa"/>
              <w:left w:w="90" w:type="dxa"/>
              <w:bottom w:w="90" w:type="dxa"/>
              <w:right w:w="90" w:type="dxa"/>
            </w:tcMar>
            <w:vAlign w:val="center"/>
          </w:tcPr>
          <w:p w14:paraId="29195022" w14:textId="77777777" w:rsidR="002C0C62" w:rsidRDefault="002C0C62" w:rsidP="00B95255">
            <w:pPr>
              <w:shd w:val="clear" w:color="auto" w:fill="F5F5F5"/>
              <w:jc w:val="right"/>
              <w:rPr>
                <w:sz w:val="18"/>
                <w:szCs w:val="18"/>
              </w:rPr>
            </w:pPr>
            <w:r>
              <w:rPr>
                <w:sz w:val="18"/>
                <w:szCs w:val="18"/>
              </w:rPr>
              <w:t>84.0</w:t>
            </w:r>
          </w:p>
        </w:tc>
        <w:tc>
          <w:tcPr>
            <w:tcW w:w="0" w:type="auto"/>
            <w:shd w:val="clear" w:color="auto" w:fill="F5F5F5"/>
            <w:tcMar>
              <w:top w:w="90" w:type="dxa"/>
              <w:left w:w="90" w:type="dxa"/>
              <w:bottom w:w="90" w:type="dxa"/>
              <w:right w:w="90" w:type="dxa"/>
            </w:tcMar>
            <w:vAlign w:val="center"/>
          </w:tcPr>
          <w:p w14:paraId="4B23FFF1" w14:textId="77777777" w:rsidR="002C0C62" w:rsidRDefault="002C0C62" w:rsidP="00B95255">
            <w:pPr>
              <w:shd w:val="clear" w:color="auto" w:fill="F5F5F5"/>
              <w:jc w:val="right"/>
              <w:rPr>
                <w:sz w:val="18"/>
                <w:szCs w:val="18"/>
              </w:rPr>
            </w:pPr>
            <w:r>
              <w:rPr>
                <w:sz w:val="18"/>
                <w:szCs w:val="18"/>
              </w:rPr>
              <w:t>14260</w:t>
            </w:r>
          </w:p>
        </w:tc>
        <w:tc>
          <w:tcPr>
            <w:tcW w:w="0" w:type="auto"/>
            <w:shd w:val="clear" w:color="auto" w:fill="F5F5F5"/>
            <w:tcMar>
              <w:top w:w="90" w:type="dxa"/>
              <w:left w:w="90" w:type="dxa"/>
              <w:bottom w:w="90" w:type="dxa"/>
              <w:right w:w="90" w:type="dxa"/>
            </w:tcMar>
            <w:vAlign w:val="center"/>
          </w:tcPr>
          <w:p w14:paraId="3F1EA75A" w14:textId="77777777" w:rsidR="002C0C62" w:rsidRDefault="002C0C62" w:rsidP="00B95255">
            <w:pPr>
              <w:shd w:val="clear" w:color="auto" w:fill="F5F5F5"/>
              <w:jc w:val="right"/>
              <w:rPr>
                <w:sz w:val="18"/>
                <w:szCs w:val="18"/>
              </w:rPr>
            </w:pPr>
            <w:r>
              <w:rPr>
                <w:sz w:val="18"/>
                <w:szCs w:val="18"/>
              </w:rPr>
              <w:t>Pave</w:t>
            </w:r>
          </w:p>
        </w:tc>
        <w:tc>
          <w:tcPr>
            <w:tcW w:w="0" w:type="auto"/>
            <w:shd w:val="clear" w:color="auto" w:fill="F5F5F5"/>
            <w:tcMar>
              <w:top w:w="90" w:type="dxa"/>
              <w:left w:w="90" w:type="dxa"/>
              <w:bottom w:w="90" w:type="dxa"/>
              <w:right w:w="90" w:type="dxa"/>
            </w:tcMar>
            <w:vAlign w:val="center"/>
          </w:tcPr>
          <w:p w14:paraId="160709A1" w14:textId="77777777" w:rsidR="002C0C62" w:rsidRDefault="002C0C62" w:rsidP="00B95255">
            <w:pPr>
              <w:shd w:val="clear" w:color="auto" w:fill="F5F5F5"/>
              <w:jc w:val="right"/>
              <w:rPr>
                <w:sz w:val="18"/>
                <w:szCs w:val="18"/>
              </w:rPr>
            </w:pPr>
            <w:r>
              <w:rPr>
                <w:sz w:val="18"/>
                <w:szCs w:val="18"/>
              </w:rPr>
              <w:t>NaN</w:t>
            </w:r>
          </w:p>
        </w:tc>
        <w:tc>
          <w:tcPr>
            <w:tcW w:w="0" w:type="auto"/>
            <w:shd w:val="clear" w:color="auto" w:fill="F5F5F5"/>
            <w:tcMar>
              <w:top w:w="90" w:type="dxa"/>
              <w:left w:w="90" w:type="dxa"/>
              <w:bottom w:w="90" w:type="dxa"/>
              <w:right w:w="90" w:type="dxa"/>
            </w:tcMar>
            <w:vAlign w:val="center"/>
          </w:tcPr>
          <w:p w14:paraId="2709287A" w14:textId="77777777" w:rsidR="002C0C62" w:rsidRDefault="002C0C62" w:rsidP="00B95255">
            <w:pPr>
              <w:shd w:val="clear" w:color="auto" w:fill="F5F5F5"/>
              <w:jc w:val="right"/>
              <w:rPr>
                <w:sz w:val="18"/>
                <w:szCs w:val="18"/>
              </w:rPr>
            </w:pPr>
            <w:r>
              <w:rPr>
                <w:sz w:val="18"/>
                <w:szCs w:val="18"/>
              </w:rPr>
              <w:t>IR1</w:t>
            </w:r>
          </w:p>
        </w:tc>
        <w:tc>
          <w:tcPr>
            <w:tcW w:w="0" w:type="auto"/>
            <w:shd w:val="clear" w:color="auto" w:fill="F5F5F5"/>
            <w:tcMar>
              <w:top w:w="90" w:type="dxa"/>
              <w:left w:w="90" w:type="dxa"/>
              <w:bottom w:w="90" w:type="dxa"/>
              <w:right w:w="90" w:type="dxa"/>
            </w:tcMar>
            <w:vAlign w:val="center"/>
          </w:tcPr>
          <w:p w14:paraId="256292A2" w14:textId="77777777" w:rsidR="002C0C62" w:rsidRDefault="002C0C62" w:rsidP="00B95255">
            <w:pPr>
              <w:shd w:val="clear" w:color="auto" w:fill="F5F5F5"/>
              <w:jc w:val="right"/>
              <w:rPr>
                <w:sz w:val="18"/>
                <w:szCs w:val="18"/>
              </w:rPr>
            </w:pPr>
            <w:r>
              <w:rPr>
                <w:sz w:val="18"/>
                <w:szCs w:val="18"/>
              </w:rPr>
              <w:t>Lvl</w:t>
            </w:r>
          </w:p>
        </w:tc>
        <w:tc>
          <w:tcPr>
            <w:tcW w:w="0" w:type="auto"/>
            <w:shd w:val="clear" w:color="auto" w:fill="F5F5F5"/>
            <w:tcMar>
              <w:top w:w="90" w:type="dxa"/>
              <w:left w:w="90" w:type="dxa"/>
              <w:bottom w:w="90" w:type="dxa"/>
              <w:right w:w="90" w:type="dxa"/>
            </w:tcMar>
            <w:vAlign w:val="center"/>
          </w:tcPr>
          <w:p w14:paraId="51A0212D" w14:textId="77777777" w:rsidR="002C0C62" w:rsidRDefault="002C0C62" w:rsidP="00B95255">
            <w:pPr>
              <w:shd w:val="clear" w:color="auto" w:fill="F5F5F5"/>
              <w:jc w:val="right"/>
              <w:rPr>
                <w:sz w:val="18"/>
                <w:szCs w:val="18"/>
              </w:rPr>
            </w:pPr>
            <w:r>
              <w:rPr>
                <w:sz w:val="18"/>
                <w:szCs w:val="18"/>
              </w:rPr>
              <w:t>AllPub</w:t>
            </w:r>
          </w:p>
        </w:tc>
        <w:tc>
          <w:tcPr>
            <w:tcW w:w="0" w:type="auto"/>
            <w:shd w:val="clear" w:color="auto" w:fill="F5F5F5"/>
            <w:tcMar>
              <w:top w:w="90" w:type="dxa"/>
              <w:left w:w="90" w:type="dxa"/>
              <w:bottom w:w="90" w:type="dxa"/>
              <w:right w:w="90" w:type="dxa"/>
            </w:tcMar>
            <w:vAlign w:val="center"/>
          </w:tcPr>
          <w:p w14:paraId="07258A67" w14:textId="77777777" w:rsidR="002C0C62" w:rsidRDefault="002C0C62" w:rsidP="00B95255">
            <w:pPr>
              <w:shd w:val="clear" w:color="auto" w:fill="F5F5F5"/>
              <w:jc w:val="right"/>
              <w:rPr>
                <w:sz w:val="18"/>
                <w:szCs w:val="18"/>
              </w:rPr>
            </w:pPr>
            <w:r>
              <w:rPr>
                <w:sz w:val="18"/>
                <w:szCs w:val="18"/>
              </w:rPr>
              <w:t>...</w:t>
            </w:r>
          </w:p>
        </w:tc>
        <w:tc>
          <w:tcPr>
            <w:tcW w:w="0" w:type="auto"/>
            <w:shd w:val="clear" w:color="auto" w:fill="F5F5F5"/>
            <w:tcMar>
              <w:top w:w="90" w:type="dxa"/>
              <w:left w:w="90" w:type="dxa"/>
              <w:bottom w:w="90" w:type="dxa"/>
              <w:right w:w="90" w:type="dxa"/>
            </w:tcMar>
            <w:vAlign w:val="center"/>
          </w:tcPr>
          <w:p w14:paraId="463B36BB"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68AF8F4E"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32198857" w14:textId="77777777" w:rsidR="002C0C62" w:rsidRDefault="002C0C62" w:rsidP="00B95255">
            <w:pPr>
              <w:shd w:val="clear" w:color="auto" w:fill="F5F5F5"/>
              <w:jc w:val="right"/>
              <w:rPr>
                <w:sz w:val="18"/>
                <w:szCs w:val="18"/>
              </w:rPr>
            </w:pPr>
            <w:r>
              <w:rPr>
                <w:sz w:val="18"/>
                <w:szCs w:val="18"/>
              </w:rPr>
              <w:t>NaN</w:t>
            </w:r>
          </w:p>
        </w:tc>
        <w:tc>
          <w:tcPr>
            <w:tcW w:w="0" w:type="auto"/>
            <w:shd w:val="clear" w:color="auto" w:fill="F5F5F5"/>
            <w:tcMar>
              <w:top w:w="90" w:type="dxa"/>
              <w:left w:w="90" w:type="dxa"/>
              <w:bottom w:w="90" w:type="dxa"/>
              <w:right w:w="90" w:type="dxa"/>
            </w:tcMar>
            <w:vAlign w:val="center"/>
          </w:tcPr>
          <w:p w14:paraId="189045C1" w14:textId="77777777" w:rsidR="002C0C62" w:rsidRDefault="002C0C62" w:rsidP="00B95255">
            <w:pPr>
              <w:shd w:val="clear" w:color="auto" w:fill="F5F5F5"/>
              <w:jc w:val="right"/>
              <w:rPr>
                <w:sz w:val="18"/>
                <w:szCs w:val="18"/>
              </w:rPr>
            </w:pPr>
            <w:r>
              <w:rPr>
                <w:sz w:val="18"/>
                <w:szCs w:val="18"/>
              </w:rPr>
              <w:t>NaN</w:t>
            </w:r>
          </w:p>
        </w:tc>
        <w:tc>
          <w:tcPr>
            <w:tcW w:w="0" w:type="auto"/>
            <w:shd w:val="clear" w:color="auto" w:fill="F5F5F5"/>
            <w:tcMar>
              <w:top w:w="90" w:type="dxa"/>
              <w:left w:w="90" w:type="dxa"/>
              <w:bottom w:w="90" w:type="dxa"/>
              <w:right w:w="90" w:type="dxa"/>
            </w:tcMar>
            <w:vAlign w:val="center"/>
          </w:tcPr>
          <w:p w14:paraId="71D0AFE9" w14:textId="77777777" w:rsidR="002C0C62" w:rsidRDefault="002C0C62" w:rsidP="00B95255">
            <w:pPr>
              <w:shd w:val="clear" w:color="auto" w:fill="F5F5F5"/>
              <w:jc w:val="right"/>
              <w:rPr>
                <w:sz w:val="18"/>
                <w:szCs w:val="18"/>
              </w:rPr>
            </w:pPr>
            <w:r>
              <w:rPr>
                <w:sz w:val="18"/>
                <w:szCs w:val="18"/>
              </w:rPr>
              <w:t>NaN</w:t>
            </w:r>
          </w:p>
        </w:tc>
        <w:tc>
          <w:tcPr>
            <w:tcW w:w="0" w:type="auto"/>
            <w:shd w:val="clear" w:color="auto" w:fill="F5F5F5"/>
            <w:tcMar>
              <w:top w:w="90" w:type="dxa"/>
              <w:left w:w="90" w:type="dxa"/>
              <w:bottom w:w="90" w:type="dxa"/>
              <w:right w:w="90" w:type="dxa"/>
            </w:tcMar>
            <w:vAlign w:val="center"/>
          </w:tcPr>
          <w:p w14:paraId="6DF983B0"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183DF57F" w14:textId="77777777" w:rsidR="002C0C62" w:rsidRDefault="002C0C62" w:rsidP="00B95255">
            <w:pPr>
              <w:shd w:val="clear" w:color="auto" w:fill="F5F5F5"/>
              <w:jc w:val="right"/>
              <w:rPr>
                <w:sz w:val="18"/>
                <w:szCs w:val="18"/>
              </w:rPr>
            </w:pPr>
            <w:r>
              <w:rPr>
                <w:sz w:val="18"/>
                <w:szCs w:val="18"/>
              </w:rPr>
              <w:t>12</w:t>
            </w:r>
          </w:p>
        </w:tc>
        <w:tc>
          <w:tcPr>
            <w:tcW w:w="0" w:type="auto"/>
            <w:shd w:val="clear" w:color="auto" w:fill="F5F5F5"/>
            <w:tcMar>
              <w:top w:w="90" w:type="dxa"/>
              <w:left w:w="90" w:type="dxa"/>
              <w:bottom w:w="90" w:type="dxa"/>
              <w:right w:w="90" w:type="dxa"/>
            </w:tcMar>
            <w:vAlign w:val="center"/>
          </w:tcPr>
          <w:p w14:paraId="1BFFB4AC" w14:textId="77777777" w:rsidR="002C0C62" w:rsidRDefault="002C0C62" w:rsidP="00B95255">
            <w:pPr>
              <w:shd w:val="clear" w:color="auto" w:fill="F5F5F5"/>
              <w:jc w:val="right"/>
              <w:rPr>
                <w:sz w:val="18"/>
                <w:szCs w:val="18"/>
              </w:rPr>
            </w:pPr>
            <w:r>
              <w:rPr>
                <w:sz w:val="18"/>
                <w:szCs w:val="18"/>
              </w:rPr>
              <w:t>2008</w:t>
            </w:r>
          </w:p>
        </w:tc>
        <w:tc>
          <w:tcPr>
            <w:tcW w:w="0" w:type="auto"/>
            <w:shd w:val="clear" w:color="auto" w:fill="F5F5F5"/>
            <w:tcMar>
              <w:top w:w="90" w:type="dxa"/>
              <w:left w:w="90" w:type="dxa"/>
              <w:bottom w:w="90" w:type="dxa"/>
              <w:right w:w="90" w:type="dxa"/>
            </w:tcMar>
            <w:vAlign w:val="center"/>
          </w:tcPr>
          <w:p w14:paraId="3BC2F26B" w14:textId="77777777" w:rsidR="002C0C62" w:rsidRDefault="002C0C62" w:rsidP="00B95255">
            <w:pPr>
              <w:shd w:val="clear" w:color="auto" w:fill="F5F5F5"/>
              <w:jc w:val="right"/>
              <w:rPr>
                <w:sz w:val="18"/>
                <w:szCs w:val="18"/>
              </w:rPr>
            </w:pPr>
            <w:r>
              <w:rPr>
                <w:sz w:val="18"/>
                <w:szCs w:val="18"/>
              </w:rPr>
              <w:t>WD</w:t>
            </w:r>
          </w:p>
        </w:tc>
        <w:tc>
          <w:tcPr>
            <w:tcW w:w="0" w:type="auto"/>
            <w:shd w:val="clear" w:color="auto" w:fill="F5F5F5"/>
            <w:tcMar>
              <w:top w:w="90" w:type="dxa"/>
              <w:left w:w="90" w:type="dxa"/>
              <w:bottom w:w="90" w:type="dxa"/>
              <w:right w:w="90" w:type="dxa"/>
            </w:tcMar>
            <w:vAlign w:val="center"/>
          </w:tcPr>
          <w:p w14:paraId="40DAB4BC" w14:textId="77777777" w:rsidR="002C0C62" w:rsidRDefault="002C0C62" w:rsidP="00B95255">
            <w:pPr>
              <w:shd w:val="clear" w:color="auto" w:fill="F5F5F5"/>
              <w:jc w:val="right"/>
              <w:rPr>
                <w:sz w:val="18"/>
                <w:szCs w:val="18"/>
              </w:rPr>
            </w:pPr>
            <w:r>
              <w:rPr>
                <w:sz w:val="18"/>
                <w:szCs w:val="18"/>
              </w:rPr>
              <w:t>Normal</w:t>
            </w:r>
          </w:p>
        </w:tc>
      </w:tr>
    </w:tbl>
    <w:p w14:paraId="3C8748C3" w14:textId="77777777" w:rsidR="002C0C62" w:rsidRDefault="002C0C62" w:rsidP="002C0C62">
      <w:pPr>
        <w:pStyle w:val="renderedhtmlp"/>
        <w:pBdr>
          <w:top w:val="none" w:sz="0" w:space="0" w:color="auto"/>
          <w:left w:val="none" w:sz="0" w:space="0" w:color="auto"/>
          <w:bottom w:val="none" w:sz="0" w:space="0" w:color="auto"/>
          <w:right w:val="none" w:sz="0" w:space="0" w:color="auto"/>
        </w:pBdr>
        <w:spacing w:before="210" w:line="300" w:lineRule="atLeast"/>
        <w:ind w:left="294" w:right="294"/>
        <w:rPr>
          <w:sz w:val="21"/>
          <w:szCs w:val="21"/>
        </w:rPr>
      </w:pPr>
      <w:r>
        <w:rPr>
          <w:sz w:val="21"/>
          <w:szCs w:val="21"/>
        </w:rPr>
        <w:t>5 rows × 80 columns</w:t>
      </w:r>
    </w:p>
    <w:p w14:paraId="2CFF2A45" w14:textId="77777777" w:rsidR="002C0C62" w:rsidRDefault="002C0C62" w:rsidP="002C0C62">
      <w:pPr>
        <w:pStyle w:val="renderedhtmlh4nth-child1"/>
        <w:pBdr>
          <w:top w:val="nil"/>
          <w:left w:val="nil"/>
          <w:bottom w:val="nil"/>
          <w:right w:val="nil"/>
        </w:pBdr>
        <w:spacing w:before="210" w:line="210" w:lineRule="atLeast"/>
        <w:ind w:left="294" w:right="315"/>
        <w:rPr>
          <w:b/>
          <w:bCs/>
          <w:sz w:val="21"/>
          <w:szCs w:val="21"/>
        </w:rPr>
      </w:pPr>
      <w:r>
        <w:rPr>
          <w:b/>
          <w:bCs/>
          <w:sz w:val="21"/>
          <w:szCs w:val="21"/>
        </w:rPr>
        <w:t>Dealing with missing data</w:t>
      </w:r>
      <w:r>
        <w:rPr>
          <w:rStyle w:val="aanchor-linklink"/>
          <w:b/>
          <w:bCs/>
          <w:color w:val="337AB7"/>
          <w:sz w:val="21"/>
          <w:szCs w:val="21"/>
          <w:u w:color="337AB7"/>
        </w:rPr>
        <w:t>¶</w:t>
      </w:r>
    </w:p>
    <w:p w14:paraId="54057334" w14:textId="77777777" w:rsidR="002C0C62" w:rsidRDefault="002C0C62" w:rsidP="002C0C62">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[44]:</w:t>
      </w:r>
    </w:p>
    <w:p w14:paraId="70217F6F" w14:textId="77777777" w:rsidR="002C0C62" w:rsidRDefault="002C0C62" w:rsidP="002C0C62">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drop(</w:t>
      </w:r>
      <w:r>
        <w:rPr>
          <w:rStyle w:val="highlights1"/>
          <w:rFonts w:ascii="Courier New" w:eastAsia="Courier New" w:hAnsi="Courier New" w:cs="Courier New"/>
          <w:sz w:val="21"/>
          <w:szCs w:val="21"/>
        </w:rPr>
        <w:t>'Id'</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axis</w:t>
      </w:r>
      <w:r>
        <w:rPr>
          <w:rStyle w:val="highlighto"/>
          <w:rFonts w:ascii="Courier New" w:eastAsia="Courier New" w:hAnsi="Courier New" w:cs="Courier New"/>
          <w:sz w:val="21"/>
          <w:szCs w:val="21"/>
        </w:rPr>
        <w:t>=</w:t>
      </w:r>
      <w:r>
        <w:rPr>
          <w:rStyle w:val="highlightmi"/>
          <w:rFonts w:ascii="Courier New" w:eastAsia="Courier New" w:hAnsi="Courier New" w:cs="Courier New"/>
          <w:sz w:val="21"/>
          <w:szCs w:val="21"/>
        </w:rPr>
        <w:t>1</w:t>
      </w:r>
      <w:r>
        <w:rPr>
          <w:rStyle w:val="any"/>
          <w:rFonts w:ascii="Courier New" w:eastAsia="Courier New" w:hAnsi="Courier New" w:cs="Courier New"/>
          <w:color w:val="333333"/>
          <w:sz w:val="21"/>
          <w:szCs w:val="21"/>
        </w:rPr>
        <w:t>)</w:t>
      </w:r>
    </w:p>
    <w:p w14:paraId="5022B498"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p>
    <w:p w14:paraId="5E76FB04"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missing_data</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isnull()</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sum()</w:t>
      </w:r>
    </w:p>
    <w:p w14:paraId="1588B374"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missing_data</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missing_data</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drop(missing_data[missing_data</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index)</w:t>
      </w:r>
    </w:p>
    <w:p w14:paraId="38592B4E"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missing_ratio</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missing_data</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highlightnb"/>
          <w:rFonts w:ascii="Courier New" w:eastAsia="Courier New" w:hAnsi="Courier New" w:cs="Courier New"/>
          <w:sz w:val="21"/>
          <w:szCs w:val="21"/>
        </w:rPr>
        <w:t>len</w:t>
      </w:r>
      <w:r>
        <w:rPr>
          <w:rStyle w:val="any"/>
          <w:rFonts w:ascii="Courier New" w:eastAsia="Courier New" w:hAnsi="Courier New" w:cs="Courier New"/>
          <w:color w:val="333333"/>
          <w:sz w:val="21"/>
          <w:szCs w:val="21"/>
        </w:rPr>
        <w:t>(all_data)</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highlightmi"/>
          <w:rFonts w:ascii="Courier New" w:eastAsia="Courier New" w:hAnsi="Courier New" w:cs="Courier New"/>
          <w:sz w:val="21"/>
          <w:szCs w:val="21"/>
        </w:rPr>
        <w:t>100</w:t>
      </w:r>
    </w:p>
    <w:p w14:paraId="4FDF11B9"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p>
    <w:p w14:paraId="3BB7BD80"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drop(missing_ratio[missing_ratio</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values</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&gt;</w:t>
      </w:r>
      <w:r>
        <w:rPr>
          <w:rFonts w:ascii="Courier New" w:eastAsia="Courier New" w:hAnsi="Courier New" w:cs="Courier New"/>
          <w:color w:val="333333"/>
          <w:sz w:val="21"/>
          <w:szCs w:val="21"/>
        </w:rPr>
        <w:t xml:space="preserve"> </w:t>
      </w:r>
      <w:r>
        <w:rPr>
          <w:rStyle w:val="highlightmi"/>
          <w:rFonts w:ascii="Courier New" w:eastAsia="Courier New" w:hAnsi="Courier New" w:cs="Courier New"/>
          <w:sz w:val="21"/>
          <w:szCs w:val="21"/>
        </w:rPr>
        <w:t>20</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index,</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axis</w:t>
      </w:r>
      <w:r>
        <w:rPr>
          <w:rStyle w:val="highlighto"/>
          <w:rFonts w:ascii="Courier New" w:eastAsia="Courier New" w:hAnsi="Courier New" w:cs="Courier New"/>
          <w:sz w:val="21"/>
          <w:szCs w:val="21"/>
        </w:rPr>
        <w:t>=</w:t>
      </w:r>
      <w:r>
        <w:rPr>
          <w:rStyle w:val="highlightmi"/>
          <w:rFonts w:ascii="Courier New" w:eastAsia="Courier New" w:hAnsi="Courier New" w:cs="Courier New"/>
          <w:sz w:val="21"/>
          <w:szCs w:val="21"/>
        </w:rPr>
        <w:t>1</w:t>
      </w:r>
      <w:r>
        <w:rPr>
          <w:rStyle w:val="any"/>
          <w:rFonts w:ascii="Courier New" w:eastAsia="Courier New" w:hAnsi="Courier New" w:cs="Courier New"/>
          <w:color w:val="333333"/>
          <w:sz w:val="21"/>
          <w:szCs w:val="21"/>
        </w:rPr>
        <w:t>)</w:t>
      </w:r>
    </w:p>
    <w:p w14:paraId="12EDA26E"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p>
    <w:p w14:paraId="417D2203"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head(</w:t>
      </w:r>
      <w:r>
        <w:rPr>
          <w:rStyle w:val="highlightmi"/>
          <w:rFonts w:ascii="Courier New" w:eastAsia="Courier New" w:hAnsi="Courier New" w:cs="Courier New"/>
          <w:sz w:val="21"/>
          <w:szCs w:val="21"/>
        </w:rPr>
        <w:t>5</w:t>
      </w:r>
      <w:r>
        <w:rPr>
          <w:rStyle w:val="any"/>
          <w:rFonts w:ascii="Courier New" w:eastAsia="Courier New" w:hAnsi="Courier New" w:cs="Courier New"/>
          <w:color w:val="333333"/>
          <w:sz w:val="21"/>
          <w:szCs w:val="21"/>
        </w:rPr>
        <w:t>)</w:t>
      </w:r>
    </w:p>
    <w:p w14:paraId="788EB4F0" w14:textId="77777777" w:rsidR="002C0C62" w:rsidRDefault="002C0C62" w:rsidP="002C0C62">
      <w:pPr>
        <w:pStyle w:val="divoutputprompt"/>
        <w:pBdr>
          <w:top w:val="none" w:sz="0" w:space="0" w:color="auto"/>
          <w:left w:val="none" w:sz="0" w:space="0" w:color="auto"/>
          <w:bottom w:val="none" w:sz="0" w:space="0" w:color="auto"/>
          <w:right w:val="none" w:sz="0" w:space="0"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Out[44]:</w:t>
      </w:r>
    </w:p>
    <w:tbl>
      <w:tblPr>
        <w:tblStyle w:val="divoutputarearenderedhtmltable"/>
        <w:tblW w:w="0" w:type="auto"/>
        <w:tblInd w:w="384" w:type="dxa"/>
        <w:tblCellMar>
          <w:top w:w="15" w:type="dxa"/>
          <w:left w:w="15" w:type="dxa"/>
          <w:bottom w:w="15" w:type="dxa"/>
          <w:right w:w="15" w:type="dxa"/>
        </w:tblCellMar>
        <w:tblLook w:val="05E0" w:firstRow="1" w:lastRow="1" w:firstColumn="1" w:lastColumn="1" w:noHBand="0" w:noVBand="1"/>
      </w:tblPr>
      <w:tblGrid>
        <w:gridCol w:w="206"/>
        <w:gridCol w:w="478"/>
        <w:gridCol w:w="430"/>
        <w:gridCol w:w="475"/>
        <w:gridCol w:w="378"/>
        <w:gridCol w:w="320"/>
        <w:gridCol w:w="405"/>
        <w:gridCol w:w="503"/>
        <w:gridCol w:w="363"/>
        <w:gridCol w:w="421"/>
        <w:gridCol w:w="433"/>
        <w:gridCol w:w="221"/>
        <w:gridCol w:w="512"/>
        <w:gridCol w:w="530"/>
        <w:gridCol w:w="430"/>
        <w:gridCol w:w="478"/>
        <w:gridCol w:w="399"/>
        <w:gridCol w:w="375"/>
        <w:gridCol w:w="363"/>
        <w:gridCol w:w="348"/>
        <w:gridCol w:w="396"/>
        <w:gridCol w:w="512"/>
      </w:tblGrid>
      <w:tr w:rsidR="002C0C62" w14:paraId="3BE985E2" w14:textId="77777777" w:rsidTr="00B95255">
        <w:trPr>
          <w:tblHeader/>
        </w:trPr>
        <w:tc>
          <w:tcPr>
            <w:tcW w:w="0" w:type="auto"/>
            <w:tcBorders>
              <w:bottom w:val="single" w:sz="6" w:space="0" w:color="000000"/>
            </w:tcBorders>
            <w:tcMar>
              <w:top w:w="90" w:type="dxa"/>
              <w:left w:w="90" w:type="dxa"/>
              <w:bottom w:w="90" w:type="dxa"/>
              <w:right w:w="90" w:type="dxa"/>
            </w:tcMar>
            <w:vAlign w:val="center"/>
          </w:tcPr>
          <w:p w14:paraId="15C051F4" w14:textId="77777777" w:rsidR="002C0C62" w:rsidRDefault="002C0C62" w:rsidP="00B95255">
            <w:pPr>
              <w:jc w:val="right"/>
              <w:rPr>
                <w:b/>
                <w:bCs/>
                <w:sz w:val="18"/>
                <w:szCs w:val="18"/>
              </w:rPr>
            </w:pPr>
          </w:p>
        </w:tc>
        <w:tc>
          <w:tcPr>
            <w:tcW w:w="0" w:type="auto"/>
            <w:tcBorders>
              <w:bottom w:val="single" w:sz="6" w:space="0" w:color="000000"/>
            </w:tcBorders>
            <w:tcMar>
              <w:top w:w="90" w:type="dxa"/>
              <w:left w:w="90" w:type="dxa"/>
              <w:bottom w:w="90" w:type="dxa"/>
              <w:right w:w="90" w:type="dxa"/>
            </w:tcMar>
            <w:vAlign w:val="center"/>
          </w:tcPr>
          <w:p w14:paraId="0E14AD60" w14:textId="77777777" w:rsidR="002C0C62" w:rsidRDefault="002C0C62" w:rsidP="00B95255">
            <w:pPr>
              <w:jc w:val="right"/>
              <w:rPr>
                <w:b/>
                <w:bCs/>
                <w:sz w:val="18"/>
                <w:szCs w:val="18"/>
              </w:rPr>
            </w:pPr>
            <w:r>
              <w:rPr>
                <w:b/>
                <w:bCs/>
                <w:sz w:val="18"/>
                <w:szCs w:val="18"/>
              </w:rPr>
              <w:t>MSSubClass</w:t>
            </w:r>
          </w:p>
        </w:tc>
        <w:tc>
          <w:tcPr>
            <w:tcW w:w="0" w:type="auto"/>
            <w:tcBorders>
              <w:bottom w:val="single" w:sz="6" w:space="0" w:color="000000"/>
            </w:tcBorders>
            <w:tcMar>
              <w:top w:w="90" w:type="dxa"/>
              <w:left w:w="90" w:type="dxa"/>
              <w:bottom w:w="90" w:type="dxa"/>
              <w:right w:w="90" w:type="dxa"/>
            </w:tcMar>
            <w:vAlign w:val="center"/>
          </w:tcPr>
          <w:p w14:paraId="4A4BE409" w14:textId="77777777" w:rsidR="002C0C62" w:rsidRDefault="002C0C62" w:rsidP="00B95255">
            <w:pPr>
              <w:jc w:val="right"/>
              <w:rPr>
                <w:b/>
                <w:bCs/>
                <w:sz w:val="18"/>
                <w:szCs w:val="18"/>
              </w:rPr>
            </w:pPr>
            <w:r>
              <w:rPr>
                <w:b/>
                <w:bCs/>
                <w:sz w:val="18"/>
                <w:szCs w:val="18"/>
              </w:rPr>
              <w:t>MSZoning</w:t>
            </w:r>
          </w:p>
        </w:tc>
        <w:tc>
          <w:tcPr>
            <w:tcW w:w="0" w:type="auto"/>
            <w:tcBorders>
              <w:bottom w:val="single" w:sz="6" w:space="0" w:color="000000"/>
            </w:tcBorders>
            <w:tcMar>
              <w:top w:w="90" w:type="dxa"/>
              <w:left w:w="90" w:type="dxa"/>
              <w:bottom w:w="90" w:type="dxa"/>
              <w:right w:w="90" w:type="dxa"/>
            </w:tcMar>
            <w:vAlign w:val="center"/>
          </w:tcPr>
          <w:p w14:paraId="5C7814E5" w14:textId="77777777" w:rsidR="002C0C62" w:rsidRDefault="002C0C62" w:rsidP="00B95255">
            <w:pPr>
              <w:jc w:val="right"/>
              <w:rPr>
                <w:b/>
                <w:bCs/>
                <w:sz w:val="18"/>
                <w:szCs w:val="18"/>
              </w:rPr>
            </w:pPr>
            <w:r>
              <w:rPr>
                <w:b/>
                <w:bCs/>
                <w:sz w:val="18"/>
                <w:szCs w:val="18"/>
              </w:rPr>
              <w:t>LotFrontage</w:t>
            </w:r>
          </w:p>
        </w:tc>
        <w:tc>
          <w:tcPr>
            <w:tcW w:w="0" w:type="auto"/>
            <w:tcBorders>
              <w:bottom w:val="single" w:sz="6" w:space="0" w:color="000000"/>
            </w:tcBorders>
            <w:tcMar>
              <w:top w:w="90" w:type="dxa"/>
              <w:left w:w="90" w:type="dxa"/>
              <w:bottom w:w="90" w:type="dxa"/>
              <w:right w:w="90" w:type="dxa"/>
            </w:tcMar>
            <w:vAlign w:val="center"/>
          </w:tcPr>
          <w:p w14:paraId="05C6770D" w14:textId="77777777" w:rsidR="002C0C62" w:rsidRDefault="002C0C62" w:rsidP="00B95255">
            <w:pPr>
              <w:jc w:val="right"/>
              <w:rPr>
                <w:b/>
                <w:bCs/>
                <w:sz w:val="18"/>
                <w:szCs w:val="18"/>
              </w:rPr>
            </w:pPr>
            <w:r>
              <w:rPr>
                <w:b/>
                <w:bCs/>
                <w:sz w:val="18"/>
                <w:szCs w:val="18"/>
              </w:rPr>
              <w:t>LotArea</w:t>
            </w:r>
          </w:p>
        </w:tc>
        <w:tc>
          <w:tcPr>
            <w:tcW w:w="0" w:type="auto"/>
            <w:tcBorders>
              <w:bottom w:val="single" w:sz="6" w:space="0" w:color="000000"/>
            </w:tcBorders>
            <w:tcMar>
              <w:top w:w="90" w:type="dxa"/>
              <w:left w:w="90" w:type="dxa"/>
              <w:bottom w:w="90" w:type="dxa"/>
              <w:right w:w="90" w:type="dxa"/>
            </w:tcMar>
            <w:vAlign w:val="center"/>
          </w:tcPr>
          <w:p w14:paraId="29D1E9BE" w14:textId="77777777" w:rsidR="002C0C62" w:rsidRDefault="002C0C62" w:rsidP="00B95255">
            <w:pPr>
              <w:jc w:val="right"/>
              <w:rPr>
                <w:b/>
                <w:bCs/>
                <w:sz w:val="18"/>
                <w:szCs w:val="18"/>
              </w:rPr>
            </w:pPr>
            <w:r>
              <w:rPr>
                <w:b/>
                <w:bCs/>
                <w:sz w:val="18"/>
                <w:szCs w:val="18"/>
              </w:rPr>
              <w:t>Street</w:t>
            </w:r>
          </w:p>
        </w:tc>
        <w:tc>
          <w:tcPr>
            <w:tcW w:w="0" w:type="auto"/>
            <w:tcBorders>
              <w:bottom w:val="single" w:sz="6" w:space="0" w:color="000000"/>
            </w:tcBorders>
            <w:tcMar>
              <w:top w:w="90" w:type="dxa"/>
              <w:left w:w="90" w:type="dxa"/>
              <w:bottom w:w="90" w:type="dxa"/>
              <w:right w:w="90" w:type="dxa"/>
            </w:tcMar>
            <w:vAlign w:val="center"/>
          </w:tcPr>
          <w:p w14:paraId="7500E474" w14:textId="77777777" w:rsidR="002C0C62" w:rsidRDefault="002C0C62" w:rsidP="00B95255">
            <w:pPr>
              <w:jc w:val="right"/>
              <w:rPr>
                <w:b/>
                <w:bCs/>
                <w:sz w:val="18"/>
                <w:szCs w:val="18"/>
              </w:rPr>
            </w:pPr>
            <w:r>
              <w:rPr>
                <w:b/>
                <w:bCs/>
                <w:sz w:val="18"/>
                <w:szCs w:val="18"/>
              </w:rPr>
              <w:t>LotShape</w:t>
            </w:r>
          </w:p>
        </w:tc>
        <w:tc>
          <w:tcPr>
            <w:tcW w:w="0" w:type="auto"/>
            <w:tcBorders>
              <w:bottom w:val="single" w:sz="6" w:space="0" w:color="000000"/>
            </w:tcBorders>
            <w:tcMar>
              <w:top w:w="90" w:type="dxa"/>
              <w:left w:w="90" w:type="dxa"/>
              <w:bottom w:w="90" w:type="dxa"/>
              <w:right w:w="90" w:type="dxa"/>
            </w:tcMar>
            <w:vAlign w:val="center"/>
          </w:tcPr>
          <w:p w14:paraId="3E492C74" w14:textId="77777777" w:rsidR="002C0C62" w:rsidRDefault="002C0C62" w:rsidP="00B95255">
            <w:pPr>
              <w:jc w:val="right"/>
              <w:rPr>
                <w:b/>
                <w:bCs/>
                <w:sz w:val="18"/>
                <w:szCs w:val="18"/>
              </w:rPr>
            </w:pPr>
            <w:r>
              <w:rPr>
                <w:b/>
                <w:bCs/>
                <w:sz w:val="18"/>
                <w:szCs w:val="18"/>
              </w:rPr>
              <w:t>LandContour</w:t>
            </w:r>
          </w:p>
        </w:tc>
        <w:tc>
          <w:tcPr>
            <w:tcW w:w="0" w:type="auto"/>
            <w:tcBorders>
              <w:bottom w:val="single" w:sz="6" w:space="0" w:color="000000"/>
            </w:tcBorders>
            <w:tcMar>
              <w:top w:w="90" w:type="dxa"/>
              <w:left w:w="90" w:type="dxa"/>
              <w:bottom w:w="90" w:type="dxa"/>
              <w:right w:w="90" w:type="dxa"/>
            </w:tcMar>
            <w:vAlign w:val="center"/>
          </w:tcPr>
          <w:p w14:paraId="183B30CA" w14:textId="77777777" w:rsidR="002C0C62" w:rsidRDefault="002C0C62" w:rsidP="00B95255">
            <w:pPr>
              <w:jc w:val="right"/>
              <w:rPr>
                <w:b/>
                <w:bCs/>
                <w:sz w:val="18"/>
                <w:szCs w:val="18"/>
              </w:rPr>
            </w:pPr>
            <w:r>
              <w:rPr>
                <w:b/>
                <w:bCs/>
                <w:sz w:val="18"/>
                <w:szCs w:val="18"/>
              </w:rPr>
              <w:t>Utilities</w:t>
            </w:r>
          </w:p>
        </w:tc>
        <w:tc>
          <w:tcPr>
            <w:tcW w:w="0" w:type="auto"/>
            <w:tcBorders>
              <w:bottom w:val="single" w:sz="6" w:space="0" w:color="000000"/>
            </w:tcBorders>
            <w:tcMar>
              <w:top w:w="90" w:type="dxa"/>
              <w:left w:w="90" w:type="dxa"/>
              <w:bottom w:w="90" w:type="dxa"/>
              <w:right w:w="90" w:type="dxa"/>
            </w:tcMar>
            <w:vAlign w:val="center"/>
          </w:tcPr>
          <w:p w14:paraId="31CB7646" w14:textId="77777777" w:rsidR="002C0C62" w:rsidRDefault="002C0C62" w:rsidP="00B95255">
            <w:pPr>
              <w:jc w:val="right"/>
              <w:rPr>
                <w:b/>
                <w:bCs/>
                <w:sz w:val="18"/>
                <w:szCs w:val="18"/>
              </w:rPr>
            </w:pPr>
            <w:r>
              <w:rPr>
                <w:b/>
                <w:bCs/>
                <w:sz w:val="18"/>
                <w:szCs w:val="18"/>
              </w:rPr>
              <w:t>LotConfig</w:t>
            </w:r>
          </w:p>
        </w:tc>
        <w:tc>
          <w:tcPr>
            <w:tcW w:w="0" w:type="auto"/>
            <w:tcBorders>
              <w:bottom w:val="single" w:sz="6" w:space="0" w:color="000000"/>
            </w:tcBorders>
            <w:tcMar>
              <w:top w:w="90" w:type="dxa"/>
              <w:left w:w="90" w:type="dxa"/>
              <w:bottom w:w="90" w:type="dxa"/>
              <w:right w:w="90" w:type="dxa"/>
            </w:tcMar>
            <w:vAlign w:val="center"/>
          </w:tcPr>
          <w:p w14:paraId="65851A71" w14:textId="77777777" w:rsidR="002C0C62" w:rsidRDefault="002C0C62" w:rsidP="00B95255">
            <w:pPr>
              <w:jc w:val="right"/>
              <w:rPr>
                <w:b/>
                <w:bCs/>
                <w:sz w:val="18"/>
                <w:szCs w:val="18"/>
              </w:rPr>
            </w:pPr>
            <w:r>
              <w:rPr>
                <w:b/>
                <w:bCs/>
                <w:sz w:val="18"/>
                <w:szCs w:val="18"/>
              </w:rPr>
              <w:t>LandSlope</w:t>
            </w:r>
          </w:p>
        </w:tc>
        <w:tc>
          <w:tcPr>
            <w:tcW w:w="0" w:type="auto"/>
            <w:tcBorders>
              <w:bottom w:val="single" w:sz="6" w:space="0" w:color="000000"/>
            </w:tcBorders>
            <w:tcMar>
              <w:top w:w="90" w:type="dxa"/>
              <w:left w:w="90" w:type="dxa"/>
              <w:bottom w:w="90" w:type="dxa"/>
              <w:right w:w="90" w:type="dxa"/>
            </w:tcMar>
            <w:vAlign w:val="center"/>
          </w:tcPr>
          <w:p w14:paraId="3E54580A" w14:textId="77777777" w:rsidR="002C0C62" w:rsidRDefault="002C0C62" w:rsidP="00B95255">
            <w:pPr>
              <w:jc w:val="right"/>
              <w:rPr>
                <w:b/>
                <w:bCs/>
                <w:sz w:val="18"/>
                <w:szCs w:val="18"/>
              </w:rPr>
            </w:pPr>
            <w:r>
              <w:rPr>
                <w:b/>
                <w:bCs/>
                <w:sz w:val="18"/>
                <w:szCs w:val="18"/>
              </w:rPr>
              <w:t>...</w:t>
            </w:r>
          </w:p>
        </w:tc>
        <w:tc>
          <w:tcPr>
            <w:tcW w:w="0" w:type="auto"/>
            <w:tcBorders>
              <w:bottom w:val="single" w:sz="6" w:space="0" w:color="000000"/>
            </w:tcBorders>
            <w:tcMar>
              <w:top w:w="90" w:type="dxa"/>
              <w:left w:w="90" w:type="dxa"/>
              <w:bottom w:w="90" w:type="dxa"/>
              <w:right w:w="90" w:type="dxa"/>
            </w:tcMar>
            <w:vAlign w:val="center"/>
          </w:tcPr>
          <w:p w14:paraId="44C23C31" w14:textId="77777777" w:rsidR="002C0C62" w:rsidRDefault="002C0C62" w:rsidP="00B95255">
            <w:pPr>
              <w:jc w:val="right"/>
              <w:rPr>
                <w:b/>
                <w:bCs/>
                <w:sz w:val="18"/>
                <w:szCs w:val="18"/>
              </w:rPr>
            </w:pPr>
            <w:r>
              <w:rPr>
                <w:b/>
                <w:bCs/>
                <w:sz w:val="18"/>
                <w:szCs w:val="18"/>
              </w:rPr>
              <w:t>OpenPorchSF</w:t>
            </w:r>
          </w:p>
        </w:tc>
        <w:tc>
          <w:tcPr>
            <w:tcW w:w="0" w:type="auto"/>
            <w:tcBorders>
              <w:bottom w:val="single" w:sz="6" w:space="0" w:color="000000"/>
            </w:tcBorders>
            <w:tcMar>
              <w:top w:w="90" w:type="dxa"/>
              <w:left w:w="90" w:type="dxa"/>
              <w:bottom w:w="90" w:type="dxa"/>
              <w:right w:w="90" w:type="dxa"/>
            </w:tcMar>
            <w:vAlign w:val="center"/>
          </w:tcPr>
          <w:p w14:paraId="6A8C055B" w14:textId="77777777" w:rsidR="002C0C62" w:rsidRDefault="002C0C62" w:rsidP="00B95255">
            <w:pPr>
              <w:jc w:val="right"/>
              <w:rPr>
                <w:b/>
                <w:bCs/>
                <w:sz w:val="18"/>
                <w:szCs w:val="18"/>
              </w:rPr>
            </w:pPr>
            <w:r>
              <w:rPr>
                <w:b/>
                <w:bCs/>
                <w:sz w:val="18"/>
                <w:szCs w:val="18"/>
              </w:rPr>
              <w:t>EnclosedPorch</w:t>
            </w:r>
          </w:p>
        </w:tc>
        <w:tc>
          <w:tcPr>
            <w:tcW w:w="0" w:type="auto"/>
            <w:tcBorders>
              <w:bottom w:val="single" w:sz="6" w:space="0" w:color="000000"/>
            </w:tcBorders>
            <w:tcMar>
              <w:top w:w="90" w:type="dxa"/>
              <w:left w:w="90" w:type="dxa"/>
              <w:bottom w:w="90" w:type="dxa"/>
              <w:right w:w="90" w:type="dxa"/>
            </w:tcMar>
            <w:vAlign w:val="center"/>
          </w:tcPr>
          <w:p w14:paraId="18B660EF" w14:textId="77777777" w:rsidR="002C0C62" w:rsidRDefault="002C0C62" w:rsidP="00B95255">
            <w:pPr>
              <w:jc w:val="right"/>
              <w:rPr>
                <w:b/>
                <w:bCs/>
                <w:sz w:val="18"/>
                <w:szCs w:val="18"/>
              </w:rPr>
            </w:pPr>
            <w:r>
              <w:rPr>
                <w:b/>
                <w:bCs/>
                <w:sz w:val="18"/>
                <w:szCs w:val="18"/>
              </w:rPr>
              <w:t>3SsnPorch</w:t>
            </w:r>
          </w:p>
        </w:tc>
        <w:tc>
          <w:tcPr>
            <w:tcW w:w="0" w:type="auto"/>
            <w:tcBorders>
              <w:bottom w:val="single" w:sz="6" w:space="0" w:color="000000"/>
            </w:tcBorders>
            <w:tcMar>
              <w:top w:w="90" w:type="dxa"/>
              <w:left w:w="90" w:type="dxa"/>
              <w:bottom w:w="90" w:type="dxa"/>
              <w:right w:w="90" w:type="dxa"/>
            </w:tcMar>
            <w:vAlign w:val="center"/>
          </w:tcPr>
          <w:p w14:paraId="27B16161" w14:textId="77777777" w:rsidR="002C0C62" w:rsidRDefault="002C0C62" w:rsidP="00B95255">
            <w:pPr>
              <w:jc w:val="right"/>
              <w:rPr>
                <w:b/>
                <w:bCs/>
                <w:sz w:val="18"/>
                <w:szCs w:val="18"/>
              </w:rPr>
            </w:pPr>
            <w:r>
              <w:rPr>
                <w:b/>
                <w:bCs/>
                <w:sz w:val="18"/>
                <w:szCs w:val="18"/>
              </w:rPr>
              <w:t>ScreenPorch</w:t>
            </w:r>
          </w:p>
        </w:tc>
        <w:tc>
          <w:tcPr>
            <w:tcW w:w="0" w:type="auto"/>
            <w:tcBorders>
              <w:bottom w:val="single" w:sz="6" w:space="0" w:color="000000"/>
            </w:tcBorders>
            <w:tcMar>
              <w:top w:w="90" w:type="dxa"/>
              <w:left w:w="90" w:type="dxa"/>
              <w:bottom w:w="90" w:type="dxa"/>
              <w:right w:w="90" w:type="dxa"/>
            </w:tcMar>
            <w:vAlign w:val="center"/>
          </w:tcPr>
          <w:p w14:paraId="5AF194B0" w14:textId="77777777" w:rsidR="002C0C62" w:rsidRDefault="002C0C62" w:rsidP="00B95255">
            <w:pPr>
              <w:jc w:val="right"/>
              <w:rPr>
                <w:b/>
                <w:bCs/>
                <w:sz w:val="18"/>
                <w:szCs w:val="18"/>
              </w:rPr>
            </w:pPr>
            <w:r>
              <w:rPr>
                <w:b/>
                <w:bCs/>
                <w:sz w:val="18"/>
                <w:szCs w:val="18"/>
              </w:rPr>
              <w:t>PoolArea</w:t>
            </w:r>
          </w:p>
        </w:tc>
        <w:tc>
          <w:tcPr>
            <w:tcW w:w="0" w:type="auto"/>
            <w:tcBorders>
              <w:bottom w:val="single" w:sz="6" w:space="0" w:color="000000"/>
            </w:tcBorders>
            <w:tcMar>
              <w:top w:w="90" w:type="dxa"/>
              <w:left w:w="90" w:type="dxa"/>
              <w:bottom w:w="90" w:type="dxa"/>
              <w:right w:w="90" w:type="dxa"/>
            </w:tcMar>
            <w:vAlign w:val="center"/>
          </w:tcPr>
          <w:p w14:paraId="00E20499" w14:textId="77777777" w:rsidR="002C0C62" w:rsidRDefault="002C0C62" w:rsidP="00B95255">
            <w:pPr>
              <w:jc w:val="right"/>
              <w:rPr>
                <w:b/>
                <w:bCs/>
                <w:sz w:val="18"/>
                <w:szCs w:val="18"/>
              </w:rPr>
            </w:pPr>
            <w:r>
              <w:rPr>
                <w:b/>
                <w:bCs/>
                <w:sz w:val="18"/>
                <w:szCs w:val="18"/>
              </w:rPr>
              <w:t>MiscVal</w:t>
            </w:r>
          </w:p>
        </w:tc>
        <w:tc>
          <w:tcPr>
            <w:tcW w:w="0" w:type="auto"/>
            <w:tcBorders>
              <w:bottom w:val="single" w:sz="6" w:space="0" w:color="000000"/>
            </w:tcBorders>
            <w:tcMar>
              <w:top w:w="90" w:type="dxa"/>
              <w:left w:w="90" w:type="dxa"/>
              <w:bottom w:w="90" w:type="dxa"/>
              <w:right w:w="90" w:type="dxa"/>
            </w:tcMar>
            <w:vAlign w:val="center"/>
          </w:tcPr>
          <w:p w14:paraId="79D72131" w14:textId="77777777" w:rsidR="002C0C62" w:rsidRDefault="002C0C62" w:rsidP="00B95255">
            <w:pPr>
              <w:jc w:val="right"/>
              <w:rPr>
                <w:b/>
                <w:bCs/>
                <w:sz w:val="18"/>
                <w:szCs w:val="18"/>
              </w:rPr>
            </w:pPr>
            <w:r>
              <w:rPr>
                <w:b/>
                <w:bCs/>
                <w:sz w:val="18"/>
                <w:szCs w:val="18"/>
              </w:rPr>
              <w:t>MoSold</w:t>
            </w:r>
          </w:p>
        </w:tc>
        <w:tc>
          <w:tcPr>
            <w:tcW w:w="0" w:type="auto"/>
            <w:tcBorders>
              <w:bottom w:val="single" w:sz="6" w:space="0" w:color="000000"/>
            </w:tcBorders>
            <w:tcMar>
              <w:top w:w="90" w:type="dxa"/>
              <w:left w:w="90" w:type="dxa"/>
              <w:bottom w:w="90" w:type="dxa"/>
              <w:right w:w="90" w:type="dxa"/>
            </w:tcMar>
            <w:vAlign w:val="center"/>
          </w:tcPr>
          <w:p w14:paraId="4D215D2C" w14:textId="77777777" w:rsidR="002C0C62" w:rsidRDefault="002C0C62" w:rsidP="00B95255">
            <w:pPr>
              <w:jc w:val="right"/>
              <w:rPr>
                <w:b/>
                <w:bCs/>
                <w:sz w:val="18"/>
                <w:szCs w:val="18"/>
              </w:rPr>
            </w:pPr>
            <w:r>
              <w:rPr>
                <w:b/>
                <w:bCs/>
                <w:sz w:val="18"/>
                <w:szCs w:val="18"/>
              </w:rPr>
              <w:t>YrSold</w:t>
            </w:r>
          </w:p>
        </w:tc>
        <w:tc>
          <w:tcPr>
            <w:tcW w:w="0" w:type="auto"/>
            <w:tcBorders>
              <w:bottom w:val="single" w:sz="6" w:space="0" w:color="000000"/>
            </w:tcBorders>
            <w:tcMar>
              <w:top w:w="90" w:type="dxa"/>
              <w:left w:w="90" w:type="dxa"/>
              <w:bottom w:w="90" w:type="dxa"/>
              <w:right w:w="90" w:type="dxa"/>
            </w:tcMar>
            <w:vAlign w:val="center"/>
          </w:tcPr>
          <w:p w14:paraId="1400367B" w14:textId="77777777" w:rsidR="002C0C62" w:rsidRDefault="002C0C62" w:rsidP="00B95255">
            <w:pPr>
              <w:jc w:val="right"/>
              <w:rPr>
                <w:b/>
                <w:bCs/>
                <w:sz w:val="18"/>
                <w:szCs w:val="18"/>
              </w:rPr>
            </w:pPr>
            <w:r>
              <w:rPr>
                <w:b/>
                <w:bCs/>
                <w:sz w:val="18"/>
                <w:szCs w:val="18"/>
              </w:rPr>
              <w:t>SaleType</w:t>
            </w:r>
          </w:p>
        </w:tc>
        <w:tc>
          <w:tcPr>
            <w:tcW w:w="0" w:type="auto"/>
            <w:tcBorders>
              <w:bottom w:val="single" w:sz="6" w:space="0" w:color="000000"/>
            </w:tcBorders>
            <w:tcMar>
              <w:top w:w="90" w:type="dxa"/>
              <w:left w:w="90" w:type="dxa"/>
              <w:bottom w:w="90" w:type="dxa"/>
              <w:right w:w="90" w:type="dxa"/>
            </w:tcMar>
            <w:vAlign w:val="center"/>
          </w:tcPr>
          <w:p w14:paraId="6736C9D3" w14:textId="77777777" w:rsidR="002C0C62" w:rsidRDefault="002C0C62" w:rsidP="00B95255">
            <w:pPr>
              <w:jc w:val="right"/>
              <w:rPr>
                <w:b/>
                <w:bCs/>
                <w:sz w:val="18"/>
                <w:szCs w:val="18"/>
              </w:rPr>
            </w:pPr>
            <w:r>
              <w:rPr>
                <w:b/>
                <w:bCs/>
                <w:sz w:val="18"/>
                <w:szCs w:val="18"/>
              </w:rPr>
              <w:t>SaleCondition</w:t>
            </w:r>
          </w:p>
        </w:tc>
      </w:tr>
      <w:tr w:rsidR="002C0C62" w14:paraId="0720B74E" w14:textId="77777777" w:rsidTr="00B95255">
        <w:tc>
          <w:tcPr>
            <w:tcW w:w="0" w:type="auto"/>
            <w:shd w:val="clear" w:color="auto" w:fill="F5F5F5"/>
            <w:tcMar>
              <w:top w:w="90" w:type="dxa"/>
              <w:left w:w="90" w:type="dxa"/>
              <w:bottom w:w="90" w:type="dxa"/>
              <w:right w:w="90" w:type="dxa"/>
            </w:tcMar>
            <w:vAlign w:val="center"/>
          </w:tcPr>
          <w:p w14:paraId="08C20DF7"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179E6E90" w14:textId="77777777" w:rsidR="002C0C62" w:rsidRDefault="002C0C62" w:rsidP="00B95255">
            <w:pPr>
              <w:shd w:val="clear" w:color="auto" w:fill="F5F5F5"/>
              <w:jc w:val="right"/>
              <w:rPr>
                <w:sz w:val="18"/>
                <w:szCs w:val="18"/>
              </w:rPr>
            </w:pPr>
            <w:r>
              <w:rPr>
                <w:sz w:val="18"/>
                <w:szCs w:val="18"/>
              </w:rPr>
              <w:t>60</w:t>
            </w:r>
          </w:p>
        </w:tc>
        <w:tc>
          <w:tcPr>
            <w:tcW w:w="0" w:type="auto"/>
            <w:shd w:val="clear" w:color="auto" w:fill="F5F5F5"/>
            <w:tcMar>
              <w:top w:w="90" w:type="dxa"/>
              <w:left w:w="90" w:type="dxa"/>
              <w:bottom w:w="90" w:type="dxa"/>
              <w:right w:w="90" w:type="dxa"/>
            </w:tcMar>
            <w:vAlign w:val="center"/>
          </w:tcPr>
          <w:p w14:paraId="340435C6" w14:textId="77777777" w:rsidR="002C0C62" w:rsidRDefault="002C0C62" w:rsidP="00B95255">
            <w:pPr>
              <w:shd w:val="clear" w:color="auto" w:fill="F5F5F5"/>
              <w:jc w:val="right"/>
              <w:rPr>
                <w:sz w:val="18"/>
                <w:szCs w:val="18"/>
              </w:rPr>
            </w:pPr>
            <w:r>
              <w:rPr>
                <w:sz w:val="18"/>
                <w:szCs w:val="18"/>
              </w:rPr>
              <w:t>RL</w:t>
            </w:r>
          </w:p>
        </w:tc>
        <w:tc>
          <w:tcPr>
            <w:tcW w:w="0" w:type="auto"/>
            <w:shd w:val="clear" w:color="auto" w:fill="F5F5F5"/>
            <w:tcMar>
              <w:top w:w="90" w:type="dxa"/>
              <w:left w:w="90" w:type="dxa"/>
              <w:bottom w:w="90" w:type="dxa"/>
              <w:right w:w="90" w:type="dxa"/>
            </w:tcMar>
            <w:vAlign w:val="center"/>
          </w:tcPr>
          <w:p w14:paraId="208FADE5" w14:textId="77777777" w:rsidR="002C0C62" w:rsidRDefault="002C0C62" w:rsidP="00B95255">
            <w:pPr>
              <w:shd w:val="clear" w:color="auto" w:fill="F5F5F5"/>
              <w:jc w:val="right"/>
              <w:rPr>
                <w:sz w:val="18"/>
                <w:szCs w:val="18"/>
              </w:rPr>
            </w:pPr>
            <w:r>
              <w:rPr>
                <w:sz w:val="18"/>
                <w:szCs w:val="18"/>
              </w:rPr>
              <w:t>65.0</w:t>
            </w:r>
          </w:p>
        </w:tc>
        <w:tc>
          <w:tcPr>
            <w:tcW w:w="0" w:type="auto"/>
            <w:shd w:val="clear" w:color="auto" w:fill="F5F5F5"/>
            <w:tcMar>
              <w:top w:w="90" w:type="dxa"/>
              <w:left w:w="90" w:type="dxa"/>
              <w:bottom w:w="90" w:type="dxa"/>
              <w:right w:w="90" w:type="dxa"/>
            </w:tcMar>
            <w:vAlign w:val="center"/>
          </w:tcPr>
          <w:p w14:paraId="430EF02D" w14:textId="77777777" w:rsidR="002C0C62" w:rsidRDefault="002C0C62" w:rsidP="00B95255">
            <w:pPr>
              <w:shd w:val="clear" w:color="auto" w:fill="F5F5F5"/>
              <w:jc w:val="right"/>
              <w:rPr>
                <w:sz w:val="18"/>
                <w:szCs w:val="18"/>
              </w:rPr>
            </w:pPr>
            <w:r>
              <w:rPr>
                <w:sz w:val="18"/>
                <w:szCs w:val="18"/>
              </w:rPr>
              <w:t>8450</w:t>
            </w:r>
          </w:p>
        </w:tc>
        <w:tc>
          <w:tcPr>
            <w:tcW w:w="0" w:type="auto"/>
            <w:shd w:val="clear" w:color="auto" w:fill="F5F5F5"/>
            <w:tcMar>
              <w:top w:w="90" w:type="dxa"/>
              <w:left w:w="90" w:type="dxa"/>
              <w:bottom w:w="90" w:type="dxa"/>
              <w:right w:w="90" w:type="dxa"/>
            </w:tcMar>
            <w:vAlign w:val="center"/>
          </w:tcPr>
          <w:p w14:paraId="2F20BADA" w14:textId="77777777" w:rsidR="002C0C62" w:rsidRDefault="002C0C62" w:rsidP="00B95255">
            <w:pPr>
              <w:shd w:val="clear" w:color="auto" w:fill="F5F5F5"/>
              <w:jc w:val="right"/>
              <w:rPr>
                <w:sz w:val="18"/>
                <w:szCs w:val="18"/>
              </w:rPr>
            </w:pPr>
            <w:r>
              <w:rPr>
                <w:sz w:val="18"/>
                <w:szCs w:val="18"/>
              </w:rPr>
              <w:t>Pave</w:t>
            </w:r>
          </w:p>
        </w:tc>
        <w:tc>
          <w:tcPr>
            <w:tcW w:w="0" w:type="auto"/>
            <w:shd w:val="clear" w:color="auto" w:fill="F5F5F5"/>
            <w:tcMar>
              <w:top w:w="90" w:type="dxa"/>
              <w:left w:w="90" w:type="dxa"/>
              <w:bottom w:w="90" w:type="dxa"/>
              <w:right w:w="90" w:type="dxa"/>
            </w:tcMar>
            <w:vAlign w:val="center"/>
          </w:tcPr>
          <w:p w14:paraId="15AD0222" w14:textId="77777777" w:rsidR="002C0C62" w:rsidRDefault="002C0C62" w:rsidP="00B95255">
            <w:pPr>
              <w:shd w:val="clear" w:color="auto" w:fill="F5F5F5"/>
              <w:jc w:val="right"/>
              <w:rPr>
                <w:sz w:val="18"/>
                <w:szCs w:val="18"/>
              </w:rPr>
            </w:pPr>
            <w:r>
              <w:rPr>
                <w:sz w:val="18"/>
                <w:szCs w:val="18"/>
              </w:rPr>
              <w:t>Reg</w:t>
            </w:r>
          </w:p>
        </w:tc>
        <w:tc>
          <w:tcPr>
            <w:tcW w:w="0" w:type="auto"/>
            <w:shd w:val="clear" w:color="auto" w:fill="F5F5F5"/>
            <w:tcMar>
              <w:top w:w="90" w:type="dxa"/>
              <w:left w:w="90" w:type="dxa"/>
              <w:bottom w:w="90" w:type="dxa"/>
              <w:right w:w="90" w:type="dxa"/>
            </w:tcMar>
            <w:vAlign w:val="center"/>
          </w:tcPr>
          <w:p w14:paraId="29378A06" w14:textId="77777777" w:rsidR="002C0C62" w:rsidRDefault="002C0C62" w:rsidP="00B95255">
            <w:pPr>
              <w:shd w:val="clear" w:color="auto" w:fill="F5F5F5"/>
              <w:jc w:val="right"/>
              <w:rPr>
                <w:sz w:val="18"/>
                <w:szCs w:val="18"/>
              </w:rPr>
            </w:pPr>
            <w:r>
              <w:rPr>
                <w:sz w:val="18"/>
                <w:szCs w:val="18"/>
              </w:rPr>
              <w:t>Lvl</w:t>
            </w:r>
          </w:p>
        </w:tc>
        <w:tc>
          <w:tcPr>
            <w:tcW w:w="0" w:type="auto"/>
            <w:shd w:val="clear" w:color="auto" w:fill="F5F5F5"/>
            <w:tcMar>
              <w:top w:w="90" w:type="dxa"/>
              <w:left w:w="90" w:type="dxa"/>
              <w:bottom w:w="90" w:type="dxa"/>
              <w:right w:w="90" w:type="dxa"/>
            </w:tcMar>
            <w:vAlign w:val="center"/>
          </w:tcPr>
          <w:p w14:paraId="52B6E072" w14:textId="77777777" w:rsidR="002C0C62" w:rsidRDefault="002C0C62" w:rsidP="00B95255">
            <w:pPr>
              <w:shd w:val="clear" w:color="auto" w:fill="F5F5F5"/>
              <w:jc w:val="right"/>
              <w:rPr>
                <w:sz w:val="18"/>
                <w:szCs w:val="18"/>
              </w:rPr>
            </w:pPr>
            <w:r>
              <w:rPr>
                <w:sz w:val="18"/>
                <w:szCs w:val="18"/>
              </w:rPr>
              <w:t>AllPub</w:t>
            </w:r>
          </w:p>
        </w:tc>
        <w:tc>
          <w:tcPr>
            <w:tcW w:w="0" w:type="auto"/>
            <w:shd w:val="clear" w:color="auto" w:fill="F5F5F5"/>
            <w:tcMar>
              <w:top w:w="90" w:type="dxa"/>
              <w:left w:w="90" w:type="dxa"/>
              <w:bottom w:w="90" w:type="dxa"/>
              <w:right w:w="90" w:type="dxa"/>
            </w:tcMar>
            <w:vAlign w:val="center"/>
          </w:tcPr>
          <w:p w14:paraId="4CCD4E34" w14:textId="77777777" w:rsidR="002C0C62" w:rsidRDefault="002C0C62" w:rsidP="00B95255">
            <w:pPr>
              <w:shd w:val="clear" w:color="auto" w:fill="F5F5F5"/>
              <w:jc w:val="right"/>
              <w:rPr>
                <w:sz w:val="18"/>
                <w:szCs w:val="18"/>
              </w:rPr>
            </w:pPr>
            <w:r>
              <w:rPr>
                <w:sz w:val="18"/>
                <w:szCs w:val="18"/>
              </w:rPr>
              <w:t>Inside</w:t>
            </w:r>
          </w:p>
        </w:tc>
        <w:tc>
          <w:tcPr>
            <w:tcW w:w="0" w:type="auto"/>
            <w:shd w:val="clear" w:color="auto" w:fill="F5F5F5"/>
            <w:tcMar>
              <w:top w:w="90" w:type="dxa"/>
              <w:left w:w="90" w:type="dxa"/>
              <w:bottom w:w="90" w:type="dxa"/>
              <w:right w:w="90" w:type="dxa"/>
            </w:tcMar>
            <w:vAlign w:val="center"/>
          </w:tcPr>
          <w:p w14:paraId="7B3E0418" w14:textId="77777777" w:rsidR="002C0C62" w:rsidRDefault="002C0C62" w:rsidP="00B95255">
            <w:pPr>
              <w:shd w:val="clear" w:color="auto" w:fill="F5F5F5"/>
              <w:jc w:val="right"/>
              <w:rPr>
                <w:sz w:val="18"/>
                <w:szCs w:val="18"/>
              </w:rPr>
            </w:pPr>
            <w:r>
              <w:rPr>
                <w:sz w:val="18"/>
                <w:szCs w:val="18"/>
              </w:rPr>
              <w:t>Gtl</w:t>
            </w:r>
          </w:p>
        </w:tc>
        <w:tc>
          <w:tcPr>
            <w:tcW w:w="0" w:type="auto"/>
            <w:shd w:val="clear" w:color="auto" w:fill="F5F5F5"/>
            <w:tcMar>
              <w:top w:w="90" w:type="dxa"/>
              <w:left w:w="90" w:type="dxa"/>
              <w:bottom w:w="90" w:type="dxa"/>
              <w:right w:w="90" w:type="dxa"/>
            </w:tcMar>
            <w:vAlign w:val="center"/>
          </w:tcPr>
          <w:p w14:paraId="152FF971" w14:textId="77777777" w:rsidR="002C0C62" w:rsidRDefault="002C0C62" w:rsidP="00B95255">
            <w:pPr>
              <w:shd w:val="clear" w:color="auto" w:fill="F5F5F5"/>
              <w:jc w:val="right"/>
              <w:rPr>
                <w:sz w:val="18"/>
                <w:szCs w:val="18"/>
              </w:rPr>
            </w:pPr>
            <w:r>
              <w:rPr>
                <w:sz w:val="18"/>
                <w:szCs w:val="18"/>
              </w:rPr>
              <w:t>...</w:t>
            </w:r>
          </w:p>
        </w:tc>
        <w:tc>
          <w:tcPr>
            <w:tcW w:w="0" w:type="auto"/>
            <w:shd w:val="clear" w:color="auto" w:fill="F5F5F5"/>
            <w:tcMar>
              <w:top w:w="90" w:type="dxa"/>
              <w:left w:w="90" w:type="dxa"/>
              <w:bottom w:w="90" w:type="dxa"/>
              <w:right w:w="90" w:type="dxa"/>
            </w:tcMar>
            <w:vAlign w:val="center"/>
          </w:tcPr>
          <w:p w14:paraId="6C812D1A" w14:textId="77777777" w:rsidR="002C0C62" w:rsidRDefault="002C0C62" w:rsidP="00B95255">
            <w:pPr>
              <w:shd w:val="clear" w:color="auto" w:fill="F5F5F5"/>
              <w:jc w:val="right"/>
              <w:rPr>
                <w:sz w:val="18"/>
                <w:szCs w:val="18"/>
              </w:rPr>
            </w:pPr>
            <w:r>
              <w:rPr>
                <w:sz w:val="18"/>
                <w:szCs w:val="18"/>
              </w:rPr>
              <w:t>61</w:t>
            </w:r>
          </w:p>
        </w:tc>
        <w:tc>
          <w:tcPr>
            <w:tcW w:w="0" w:type="auto"/>
            <w:shd w:val="clear" w:color="auto" w:fill="F5F5F5"/>
            <w:tcMar>
              <w:top w:w="90" w:type="dxa"/>
              <w:left w:w="90" w:type="dxa"/>
              <w:bottom w:w="90" w:type="dxa"/>
              <w:right w:w="90" w:type="dxa"/>
            </w:tcMar>
            <w:vAlign w:val="center"/>
          </w:tcPr>
          <w:p w14:paraId="32AC4278"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157ED189"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3D392360"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540EF2F7"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5C8BC672"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7948DFA6" w14:textId="77777777" w:rsidR="002C0C62" w:rsidRDefault="002C0C62" w:rsidP="00B95255">
            <w:pPr>
              <w:shd w:val="clear" w:color="auto" w:fill="F5F5F5"/>
              <w:jc w:val="right"/>
              <w:rPr>
                <w:sz w:val="18"/>
                <w:szCs w:val="18"/>
              </w:rPr>
            </w:pPr>
            <w:r>
              <w:rPr>
                <w:sz w:val="18"/>
                <w:szCs w:val="18"/>
              </w:rPr>
              <w:t>2</w:t>
            </w:r>
          </w:p>
        </w:tc>
        <w:tc>
          <w:tcPr>
            <w:tcW w:w="0" w:type="auto"/>
            <w:shd w:val="clear" w:color="auto" w:fill="F5F5F5"/>
            <w:tcMar>
              <w:top w:w="90" w:type="dxa"/>
              <w:left w:w="90" w:type="dxa"/>
              <w:bottom w:w="90" w:type="dxa"/>
              <w:right w:w="90" w:type="dxa"/>
            </w:tcMar>
            <w:vAlign w:val="center"/>
          </w:tcPr>
          <w:p w14:paraId="7BB8D425" w14:textId="77777777" w:rsidR="002C0C62" w:rsidRDefault="002C0C62" w:rsidP="00B95255">
            <w:pPr>
              <w:shd w:val="clear" w:color="auto" w:fill="F5F5F5"/>
              <w:jc w:val="right"/>
              <w:rPr>
                <w:sz w:val="18"/>
                <w:szCs w:val="18"/>
              </w:rPr>
            </w:pPr>
            <w:r>
              <w:rPr>
                <w:sz w:val="18"/>
                <w:szCs w:val="18"/>
              </w:rPr>
              <w:t>2008</w:t>
            </w:r>
          </w:p>
        </w:tc>
        <w:tc>
          <w:tcPr>
            <w:tcW w:w="0" w:type="auto"/>
            <w:shd w:val="clear" w:color="auto" w:fill="F5F5F5"/>
            <w:tcMar>
              <w:top w:w="90" w:type="dxa"/>
              <w:left w:w="90" w:type="dxa"/>
              <w:bottom w:w="90" w:type="dxa"/>
              <w:right w:w="90" w:type="dxa"/>
            </w:tcMar>
            <w:vAlign w:val="center"/>
          </w:tcPr>
          <w:p w14:paraId="7CAF7E8F" w14:textId="77777777" w:rsidR="002C0C62" w:rsidRDefault="002C0C62" w:rsidP="00B95255">
            <w:pPr>
              <w:shd w:val="clear" w:color="auto" w:fill="F5F5F5"/>
              <w:jc w:val="right"/>
              <w:rPr>
                <w:sz w:val="18"/>
                <w:szCs w:val="18"/>
              </w:rPr>
            </w:pPr>
            <w:r>
              <w:rPr>
                <w:sz w:val="18"/>
                <w:szCs w:val="18"/>
              </w:rPr>
              <w:t>WD</w:t>
            </w:r>
          </w:p>
        </w:tc>
        <w:tc>
          <w:tcPr>
            <w:tcW w:w="0" w:type="auto"/>
            <w:shd w:val="clear" w:color="auto" w:fill="F5F5F5"/>
            <w:tcMar>
              <w:top w:w="90" w:type="dxa"/>
              <w:left w:w="90" w:type="dxa"/>
              <w:bottom w:w="90" w:type="dxa"/>
              <w:right w:w="90" w:type="dxa"/>
            </w:tcMar>
            <w:vAlign w:val="center"/>
          </w:tcPr>
          <w:p w14:paraId="73971C2C" w14:textId="77777777" w:rsidR="002C0C62" w:rsidRDefault="002C0C62" w:rsidP="00B95255">
            <w:pPr>
              <w:shd w:val="clear" w:color="auto" w:fill="F5F5F5"/>
              <w:jc w:val="right"/>
              <w:rPr>
                <w:sz w:val="18"/>
                <w:szCs w:val="18"/>
              </w:rPr>
            </w:pPr>
            <w:r>
              <w:rPr>
                <w:sz w:val="18"/>
                <w:szCs w:val="18"/>
              </w:rPr>
              <w:t>Normal</w:t>
            </w:r>
          </w:p>
        </w:tc>
      </w:tr>
      <w:tr w:rsidR="002C0C62" w14:paraId="4DD178F4" w14:textId="77777777" w:rsidTr="00B95255">
        <w:tc>
          <w:tcPr>
            <w:tcW w:w="0" w:type="auto"/>
            <w:tcMar>
              <w:top w:w="90" w:type="dxa"/>
              <w:left w:w="90" w:type="dxa"/>
              <w:bottom w:w="90" w:type="dxa"/>
              <w:right w:w="90" w:type="dxa"/>
            </w:tcMar>
            <w:vAlign w:val="center"/>
          </w:tcPr>
          <w:p w14:paraId="0D24CD6F" w14:textId="77777777" w:rsidR="002C0C62" w:rsidRDefault="002C0C62" w:rsidP="00B95255">
            <w:pPr>
              <w:jc w:val="right"/>
              <w:rPr>
                <w:sz w:val="18"/>
                <w:szCs w:val="18"/>
              </w:rPr>
            </w:pPr>
            <w:r>
              <w:rPr>
                <w:sz w:val="18"/>
                <w:szCs w:val="18"/>
              </w:rPr>
              <w:t>1</w:t>
            </w:r>
          </w:p>
        </w:tc>
        <w:tc>
          <w:tcPr>
            <w:tcW w:w="0" w:type="auto"/>
            <w:tcMar>
              <w:top w:w="90" w:type="dxa"/>
              <w:left w:w="90" w:type="dxa"/>
              <w:bottom w:w="90" w:type="dxa"/>
              <w:right w:w="90" w:type="dxa"/>
            </w:tcMar>
            <w:vAlign w:val="center"/>
          </w:tcPr>
          <w:p w14:paraId="57E9C13D" w14:textId="77777777" w:rsidR="002C0C62" w:rsidRDefault="002C0C62" w:rsidP="00B95255">
            <w:pPr>
              <w:jc w:val="right"/>
              <w:rPr>
                <w:sz w:val="18"/>
                <w:szCs w:val="18"/>
              </w:rPr>
            </w:pPr>
            <w:r>
              <w:rPr>
                <w:sz w:val="18"/>
                <w:szCs w:val="18"/>
              </w:rPr>
              <w:t>20</w:t>
            </w:r>
          </w:p>
        </w:tc>
        <w:tc>
          <w:tcPr>
            <w:tcW w:w="0" w:type="auto"/>
            <w:tcMar>
              <w:top w:w="90" w:type="dxa"/>
              <w:left w:w="90" w:type="dxa"/>
              <w:bottom w:w="90" w:type="dxa"/>
              <w:right w:w="90" w:type="dxa"/>
            </w:tcMar>
            <w:vAlign w:val="center"/>
          </w:tcPr>
          <w:p w14:paraId="3DA7178E" w14:textId="77777777" w:rsidR="002C0C62" w:rsidRDefault="002C0C62" w:rsidP="00B95255">
            <w:pPr>
              <w:jc w:val="right"/>
              <w:rPr>
                <w:sz w:val="18"/>
                <w:szCs w:val="18"/>
              </w:rPr>
            </w:pPr>
            <w:r>
              <w:rPr>
                <w:sz w:val="18"/>
                <w:szCs w:val="18"/>
              </w:rPr>
              <w:t>RL</w:t>
            </w:r>
          </w:p>
        </w:tc>
        <w:tc>
          <w:tcPr>
            <w:tcW w:w="0" w:type="auto"/>
            <w:tcMar>
              <w:top w:w="90" w:type="dxa"/>
              <w:left w:w="90" w:type="dxa"/>
              <w:bottom w:w="90" w:type="dxa"/>
              <w:right w:w="90" w:type="dxa"/>
            </w:tcMar>
            <w:vAlign w:val="center"/>
          </w:tcPr>
          <w:p w14:paraId="4E3F669F" w14:textId="77777777" w:rsidR="002C0C62" w:rsidRDefault="002C0C62" w:rsidP="00B95255">
            <w:pPr>
              <w:jc w:val="right"/>
              <w:rPr>
                <w:sz w:val="18"/>
                <w:szCs w:val="18"/>
              </w:rPr>
            </w:pPr>
            <w:r>
              <w:rPr>
                <w:sz w:val="18"/>
                <w:szCs w:val="18"/>
              </w:rPr>
              <w:t>80.0</w:t>
            </w:r>
          </w:p>
        </w:tc>
        <w:tc>
          <w:tcPr>
            <w:tcW w:w="0" w:type="auto"/>
            <w:tcMar>
              <w:top w:w="90" w:type="dxa"/>
              <w:left w:w="90" w:type="dxa"/>
              <w:bottom w:w="90" w:type="dxa"/>
              <w:right w:w="90" w:type="dxa"/>
            </w:tcMar>
            <w:vAlign w:val="center"/>
          </w:tcPr>
          <w:p w14:paraId="7150B8E7" w14:textId="77777777" w:rsidR="002C0C62" w:rsidRDefault="002C0C62" w:rsidP="00B95255">
            <w:pPr>
              <w:jc w:val="right"/>
              <w:rPr>
                <w:sz w:val="18"/>
                <w:szCs w:val="18"/>
              </w:rPr>
            </w:pPr>
            <w:r>
              <w:rPr>
                <w:sz w:val="18"/>
                <w:szCs w:val="18"/>
              </w:rPr>
              <w:t>9600</w:t>
            </w:r>
          </w:p>
        </w:tc>
        <w:tc>
          <w:tcPr>
            <w:tcW w:w="0" w:type="auto"/>
            <w:tcMar>
              <w:top w:w="90" w:type="dxa"/>
              <w:left w:w="90" w:type="dxa"/>
              <w:bottom w:w="90" w:type="dxa"/>
              <w:right w:w="90" w:type="dxa"/>
            </w:tcMar>
            <w:vAlign w:val="center"/>
          </w:tcPr>
          <w:p w14:paraId="40D25946" w14:textId="77777777" w:rsidR="002C0C62" w:rsidRDefault="002C0C62" w:rsidP="00B95255">
            <w:pPr>
              <w:jc w:val="right"/>
              <w:rPr>
                <w:sz w:val="18"/>
                <w:szCs w:val="18"/>
              </w:rPr>
            </w:pPr>
            <w:r>
              <w:rPr>
                <w:sz w:val="18"/>
                <w:szCs w:val="18"/>
              </w:rPr>
              <w:t>Pave</w:t>
            </w:r>
          </w:p>
        </w:tc>
        <w:tc>
          <w:tcPr>
            <w:tcW w:w="0" w:type="auto"/>
            <w:tcMar>
              <w:top w:w="90" w:type="dxa"/>
              <w:left w:w="90" w:type="dxa"/>
              <w:bottom w:w="90" w:type="dxa"/>
              <w:right w:w="90" w:type="dxa"/>
            </w:tcMar>
            <w:vAlign w:val="center"/>
          </w:tcPr>
          <w:p w14:paraId="60B7A6DF" w14:textId="77777777" w:rsidR="002C0C62" w:rsidRDefault="002C0C62" w:rsidP="00B95255">
            <w:pPr>
              <w:jc w:val="right"/>
              <w:rPr>
                <w:sz w:val="18"/>
                <w:szCs w:val="18"/>
              </w:rPr>
            </w:pPr>
            <w:r>
              <w:rPr>
                <w:sz w:val="18"/>
                <w:szCs w:val="18"/>
              </w:rPr>
              <w:t>Reg</w:t>
            </w:r>
          </w:p>
        </w:tc>
        <w:tc>
          <w:tcPr>
            <w:tcW w:w="0" w:type="auto"/>
            <w:tcMar>
              <w:top w:w="90" w:type="dxa"/>
              <w:left w:w="90" w:type="dxa"/>
              <w:bottom w:w="90" w:type="dxa"/>
              <w:right w:w="90" w:type="dxa"/>
            </w:tcMar>
            <w:vAlign w:val="center"/>
          </w:tcPr>
          <w:p w14:paraId="0089AE0E" w14:textId="77777777" w:rsidR="002C0C62" w:rsidRDefault="002C0C62" w:rsidP="00B95255">
            <w:pPr>
              <w:jc w:val="right"/>
              <w:rPr>
                <w:sz w:val="18"/>
                <w:szCs w:val="18"/>
              </w:rPr>
            </w:pPr>
            <w:r>
              <w:rPr>
                <w:sz w:val="18"/>
                <w:szCs w:val="18"/>
              </w:rPr>
              <w:t>Lvl</w:t>
            </w:r>
          </w:p>
        </w:tc>
        <w:tc>
          <w:tcPr>
            <w:tcW w:w="0" w:type="auto"/>
            <w:tcMar>
              <w:top w:w="90" w:type="dxa"/>
              <w:left w:w="90" w:type="dxa"/>
              <w:bottom w:w="90" w:type="dxa"/>
              <w:right w:w="90" w:type="dxa"/>
            </w:tcMar>
            <w:vAlign w:val="center"/>
          </w:tcPr>
          <w:p w14:paraId="3CE6F7EC" w14:textId="77777777" w:rsidR="002C0C62" w:rsidRDefault="002C0C62" w:rsidP="00B95255">
            <w:pPr>
              <w:jc w:val="right"/>
              <w:rPr>
                <w:sz w:val="18"/>
                <w:szCs w:val="18"/>
              </w:rPr>
            </w:pPr>
            <w:r>
              <w:rPr>
                <w:sz w:val="18"/>
                <w:szCs w:val="18"/>
              </w:rPr>
              <w:t>AllPub</w:t>
            </w:r>
          </w:p>
        </w:tc>
        <w:tc>
          <w:tcPr>
            <w:tcW w:w="0" w:type="auto"/>
            <w:tcMar>
              <w:top w:w="90" w:type="dxa"/>
              <w:left w:w="90" w:type="dxa"/>
              <w:bottom w:w="90" w:type="dxa"/>
              <w:right w:w="90" w:type="dxa"/>
            </w:tcMar>
            <w:vAlign w:val="center"/>
          </w:tcPr>
          <w:p w14:paraId="03C1F25B" w14:textId="77777777" w:rsidR="002C0C62" w:rsidRDefault="002C0C62" w:rsidP="00B95255">
            <w:pPr>
              <w:jc w:val="right"/>
              <w:rPr>
                <w:sz w:val="18"/>
                <w:szCs w:val="18"/>
              </w:rPr>
            </w:pPr>
            <w:r>
              <w:rPr>
                <w:sz w:val="18"/>
                <w:szCs w:val="18"/>
              </w:rPr>
              <w:t>FR2</w:t>
            </w:r>
          </w:p>
        </w:tc>
        <w:tc>
          <w:tcPr>
            <w:tcW w:w="0" w:type="auto"/>
            <w:tcMar>
              <w:top w:w="90" w:type="dxa"/>
              <w:left w:w="90" w:type="dxa"/>
              <w:bottom w:w="90" w:type="dxa"/>
              <w:right w:w="90" w:type="dxa"/>
            </w:tcMar>
            <w:vAlign w:val="center"/>
          </w:tcPr>
          <w:p w14:paraId="427B2EED" w14:textId="77777777" w:rsidR="002C0C62" w:rsidRDefault="002C0C62" w:rsidP="00B95255">
            <w:pPr>
              <w:jc w:val="right"/>
              <w:rPr>
                <w:sz w:val="18"/>
                <w:szCs w:val="18"/>
              </w:rPr>
            </w:pPr>
            <w:r>
              <w:rPr>
                <w:sz w:val="18"/>
                <w:szCs w:val="18"/>
              </w:rPr>
              <w:t>Gtl</w:t>
            </w:r>
          </w:p>
        </w:tc>
        <w:tc>
          <w:tcPr>
            <w:tcW w:w="0" w:type="auto"/>
            <w:tcMar>
              <w:top w:w="90" w:type="dxa"/>
              <w:left w:w="90" w:type="dxa"/>
              <w:bottom w:w="90" w:type="dxa"/>
              <w:right w:w="90" w:type="dxa"/>
            </w:tcMar>
            <w:vAlign w:val="center"/>
          </w:tcPr>
          <w:p w14:paraId="0AC417D6" w14:textId="77777777" w:rsidR="002C0C62" w:rsidRDefault="002C0C62" w:rsidP="00B95255">
            <w:pPr>
              <w:jc w:val="right"/>
              <w:rPr>
                <w:sz w:val="18"/>
                <w:szCs w:val="18"/>
              </w:rPr>
            </w:pPr>
            <w:r>
              <w:rPr>
                <w:sz w:val="18"/>
                <w:szCs w:val="18"/>
              </w:rPr>
              <w:t>...</w:t>
            </w:r>
          </w:p>
        </w:tc>
        <w:tc>
          <w:tcPr>
            <w:tcW w:w="0" w:type="auto"/>
            <w:tcMar>
              <w:top w:w="90" w:type="dxa"/>
              <w:left w:w="90" w:type="dxa"/>
              <w:bottom w:w="90" w:type="dxa"/>
              <w:right w:w="90" w:type="dxa"/>
            </w:tcMar>
            <w:vAlign w:val="center"/>
          </w:tcPr>
          <w:p w14:paraId="1FD32923"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02DDE6A1"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15E569D6"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1D19E4D4"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056C5855"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28857B03"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23CCFC88" w14:textId="77777777" w:rsidR="002C0C62" w:rsidRDefault="002C0C62" w:rsidP="00B95255">
            <w:pPr>
              <w:jc w:val="right"/>
              <w:rPr>
                <w:sz w:val="18"/>
                <w:szCs w:val="18"/>
              </w:rPr>
            </w:pPr>
            <w:r>
              <w:rPr>
                <w:sz w:val="18"/>
                <w:szCs w:val="18"/>
              </w:rPr>
              <w:t>5</w:t>
            </w:r>
          </w:p>
        </w:tc>
        <w:tc>
          <w:tcPr>
            <w:tcW w:w="0" w:type="auto"/>
            <w:tcMar>
              <w:top w:w="90" w:type="dxa"/>
              <w:left w:w="90" w:type="dxa"/>
              <w:bottom w:w="90" w:type="dxa"/>
              <w:right w:w="90" w:type="dxa"/>
            </w:tcMar>
            <w:vAlign w:val="center"/>
          </w:tcPr>
          <w:p w14:paraId="0A00AA1A" w14:textId="77777777" w:rsidR="002C0C62" w:rsidRDefault="002C0C62" w:rsidP="00B95255">
            <w:pPr>
              <w:jc w:val="right"/>
              <w:rPr>
                <w:sz w:val="18"/>
                <w:szCs w:val="18"/>
              </w:rPr>
            </w:pPr>
            <w:r>
              <w:rPr>
                <w:sz w:val="18"/>
                <w:szCs w:val="18"/>
              </w:rPr>
              <w:t>2007</w:t>
            </w:r>
          </w:p>
        </w:tc>
        <w:tc>
          <w:tcPr>
            <w:tcW w:w="0" w:type="auto"/>
            <w:tcMar>
              <w:top w:w="90" w:type="dxa"/>
              <w:left w:w="90" w:type="dxa"/>
              <w:bottom w:w="90" w:type="dxa"/>
              <w:right w:w="90" w:type="dxa"/>
            </w:tcMar>
            <w:vAlign w:val="center"/>
          </w:tcPr>
          <w:p w14:paraId="568A5FDE" w14:textId="77777777" w:rsidR="002C0C62" w:rsidRDefault="002C0C62" w:rsidP="00B95255">
            <w:pPr>
              <w:jc w:val="right"/>
              <w:rPr>
                <w:sz w:val="18"/>
                <w:szCs w:val="18"/>
              </w:rPr>
            </w:pPr>
            <w:r>
              <w:rPr>
                <w:sz w:val="18"/>
                <w:szCs w:val="18"/>
              </w:rPr>
              <w:t>WD</w:t>
            </w:r>
          </w:p>
        </w:tc>
        <w:tc>
          <w:tcPr>
            <w:tcW w:w="0" w:type="auto"/>
            <w:tcMar>
              <w:top w:w="90" w:type="dxa"/>
              <w:left w:w="90" w:type="dxa"/>
              <w:bottom w:w="90" w:type="dxa"/>
              <w:right w:w="90" w:type="dxa"/>
            </w:tcMar>
            <w:vAlign w:val="center"/>
          </w:tcPr>
          <w:p w14:paraId="158C98E0" w14:textId="77777777" w:rsidR="002C0C62" w:rsidRDefault="002C0C62" w:rsidP="00B95255">
            <w:pPr>
              <w:jc w:val="right"/>
              <w:rPr>
                <w:sz w:val="18"/>
                <w:szCs w:val="18"/>
              </w:rPr>
            </w:pPr>
            <w:r>
              <w:rPr>
                <w:sz w:val="18"/>
                <w:szCs w:val="18"/>
              </w:rPr>
              <w:t>Normal</w:t>
            </w:r>
          </w:p>
        </w:tc>
      </w:tr>
      <w:tr w:rsidR="002C0C62" w14:paraId="43DF733B" w14:textId="77777777" w:rsidTr="00B95255">
        <w:tc>
          <w:tcPr>
            <w:tcW w:w="0" w:type="auto"/>
            <w:shd w:val="clear" w:color="auto" w:fill="F5F5F5"/>
            <w:tcMar>
              <w:top w:w="90" w:type="dxa"/>
              <w:left w:w="90" w:type="dxa"/>
              <w:bottom w:w="90" w:type="dxa"/>
              <w:right w:w="90" w:type="dxa"/>
            </w:tcMar>
            <w:vAlign w:val="center"/>
          </w:tcPr>
          <w:p w14:paraId="781A0F97" w14:textId="77777777" w:rsidR="002C0C62" w:rsidRDefault="002C0C62" w:rsidP="00B95255">
            <w:pPr>
              <w:shd w:val="clear" w:color="auto" w:fill="F5F5F5"/>
              <w:jc w:val="right"/>
              <w:rPr>
                <w:sz w:val="18"/>
                <w:szCs w:val="18"/>
              </w:rPr>
            </w:pPr>
            <w:r>
              <w:rPr>
                <w:sz w:val="18"/>
                <w:szCs w:val="18"/>
              </w:rPr>
              <w:t>2</w:t>
            </w:r>
          </w:p>
        </w:tc>
        <w:tc>
          <w:tcPr>
            <w:tcW w:w="0" w:type="auto"/>
            <w:shd w:val="clear" w:color="auto" w:fill="F5F5F5"/>
            <w:tcMar>
              <w:top w:w="90" w:type="dxa"/>
              <w:left w:w="90" w:type="dxa"/>
              <w:bottom w:w="90" w:type="dxa"/>
              <w:right w:w="90" w:type="dxa"/>
            </w:tcMar>
            <w:vAlign w:val="center"/>
          </w:tcPr>
          <w:p w14:paraId="1AD503BA" w14:textId="77777777" w:rsidR="002C0C62" w:rsidRDefault="002C0C62" w:rsidP="00B95255">
            <w:pPr>
              <w:shd w:val="clear" w:color="auto" w:fill="F5F5F5"/>
              <w:jc w:val="right"/>
              <w:rPr>
                <w:sz w:val="18"/>
                <w:szCs w:val="18"/>
              </w:rPr>
            </w:pPr>
            <w:r>
              <w:rPr>
                <w:sz w:val="18"/>
                <w:szCs w:val="18"/>
              </w:rPr>
              <w:t>60</w:t>
            </w:r>
          </w:p>
        </w:tc>
        <w:tc>
          <w:tcPr>
            <w:tcW w:w="0" w:type="auto"/>
            <w:shd w:val="clear" w:color="auto" w:fill="F5F5F5"/>
            <w:tcMar>
              <w:top w:w="90" w:type="dxa"/>
              <w:left w:w="90" w:type="dxa"/>
              <w:bottom w:w="90" w:type="dxa"/>
              <w:right w:w="90" w:type="dxa"/>
            </w:tcMar>
            <w:vAlign w:val="center"/>
          </w:tcPr>
          <w:p w14:paraId="78FCB163" w14:textId="77777777" w:rsidR="002C0C62" w:rsidRDefault="002C0C62" w:rsidP="00B95255">
            <w:pPr>
              <w:shd w:val="clear" w:color="auto" w:fill="F5F5F5"/>
              <w:jc w:val="right"/>
              <w:rPr>
                <w:sz w:val="18"/>
                <w:szCs w:val="18"/>
              </w:rPr>
            </w:pPr>
            <w:r>
              <w:rPr>
                <w:sz w:val="18"/>
                <w:szCs w:val="18"/>
              </w:rPr>
              <w:t>RL</w:t>
            </w:r>
          </w:p>
        </w:tc>
        <w:tc>
          <w:tcPr>
            <w:tcW w:w="0" w:type="auto"/>
            <w:shd w:val="clear" w:color="auto" w:fill="F5F5F5"/>
            <w:tcMar>
              <w:top w:w="90" w:type="dxa"/>
              <w:left w:w="90" w:type="dxa"/>
              <w:bottom w:w="90" w:type="dxa"/>
              <w:right w:w="90" w:type="dxa"/>
            </w:tcMar>
            <w:vAlign w:val="center"/>
          </w:tcPr>
          <w:p w14:paraId="112E135C" w14:textId="77777777" w:rsidR="002C0C62" w:rsidRDefault="002C0C62" w:rsidP="00B95255">
            <w:pPr>
              <w:shd w:val="clear" w:color="auto" w:fill="F5F5F5"/>
              <w:jc w:val="right"/>
              <w:rPr>
                <w:sz w:val="18"/>
                <w:szCs w:val="18"/>
              </w:rPr>
            </w:pPr>
            <w:r>
              <w:rPr>
                <w:sz w:val="18"/>
                <w:szCs w:val="18"/>
              </w:rPr>
              <w:t>68.0</w:t>
            </w:r>
          </w:p>
        </w:tc>
        <w:tc>
          <w:tcPr>
            <w:tcW w:w="0" w:type="auto"/>
            <w:shd w:val="clear" w:color="auto" w:fill="F5F5F5"/>
            <w:tcMar>
              <w:top w:w="90" w:type="dxa"/>
              <w:left w:w="90" w:type="dxa"/>
              <w:bottom w:w="90" w:type="dxa"/>
              <w:right w:w="90" w:type="dxa"/>
            </w:tcMar>
            <w:vAlign w:val="center"/>
          </w:tcPr>
          <w:p w14:paraId="2FA97595" w14:textId="77777777" w:rsidR="002C0C62" w:rsidRDefault="002C0C62" w:rsidP="00B95255">
            <w:pPr>
              <w:shd w:val="clear" w:color="auto" w:fill="F5F5F5"/>
              <w:jc w:val="right"/>
              <w:rPr>
                <w:sz w:val="18"/>
                <w:szCs w:val="18"/>
              </w:rPr>
            </w:pPr>
            <w:r>
              <w:rPr>
                <w:sz w:val="18"/>
                <w:szCs w:val="18"/>
              </w:rPr>
              <w:t>11250</w:t>
            </w:r>
          </w:p>
        </w:tc>
        <w:tc>
          <w:tcPr>
            <w:tcW w:w="0" w:type="auto"/>
            <w:shd w:val="clear" w:color="auto" w:fill="F5F5F5"/>
            <w:tcMar>
              <w:top w:w="90" w:type="dxa"/>
              <w:left w:w="90" w:type="dxa"/>
              <w:bottom w:w="90" w:type="dxa"/>
              <w:right w:w="90" w:type="dxa"/>
            </w:tcMar>
            <w:vAlign w:val="center"/>
          </w:tcPr>
          <w:p w14:paraId="1310A1B5" w14:textId="77777777" w:rsidR="002C0C62" w:rsidRDefault="002C0C62" w:rsidP="00B95255">
            <w:pPr>
              <w:shd w:val="clear" w:color="auto" w:fill="F5F5F5"/>
              <w:jc w:val="right"/>
              <w:rPr>
                <w:sz w:val="18"/>
                <w:szCs w:val="18"/>
              </w:rPr>
            </w:pPr>
            <w:r>
              <w:rPr>
                <w:sz w:val="18"/>
                <w:szCs w:val="18"/>
              </w:rPr>
              <w:t>Pave</w:t>
            </w:r>
          </w:p>
        </w:tc>
        <w:tc>
          <w:tcPr>
            <w:tcW w:w="0" w:type="auto"/>
            <w:shd w:val="clear" w:color="auto" w:fill="F5F5F5"/>
            <w:tcMar>
              <w:top w:w="90" w:type="dxa"/>
              <w:left w:w="90" w:type="dxa"/>
              <w:bottom w:w="90" w:type="dxa"/>
              <w:right w:w="90" w:type="dxa"/>
            </w:tcMar>
            <w:vAlign w:val="center"/>
          </w:tcPr>
          <w:p w14:paraId="001868A9" w14:textId="77777777" w:rsidR="002C0C62" w:rsidRDefault="002C0C62" w:rsidP="00B95255">
            <w:pPr>
              <w:shd w:val="clear" w:color="auto" w:fill="F5F5F5"/>
              <w:jc w:val="right"/>
              <w:rPr>
                <w:sz w:val="18"/>
                <w:szCs w:val="18"/>
              </w:rPr>
            </w:pPr>
            <w:r>
              <w:rPr>
                <w:sz w:val="18"/>
                <w:szCs w:val="18"/>
              </w:rPr>
              <w:t>IR1</w:t>
            </w:r>
          </w:p>
        </w:tc>
        <w:tc>
          <w:tcPr>
            <w:tcW w:w="0" w:type="auto"/>
            <w:shd w:val="clear" w:color="auto" w:fill="F5F5F5"/>
            <w:tcMar>
              <w:top w:w="90" w:type="dxa"/>
              <w:left w:w="90" w:type="dxa"/>
              <w:bottom w:w="90" w:type="dxa"/>
              <w:right w:w="90" w:type="dxa"/>
            </w:tcMar>
            <w:vAlign w:val="center"/>
          </w:tcPr>
          <w:p w14:paraId="4373CEF2" w14:textId="77777777" w:rsidR="002C0C62" w:rsidRDefault="002C0C62" w:rsidP="00B95255">
            <w:pPr>
              <w:shd w:val="clear" w:color="auto" w:fill="F5F5F5"/>
              <w:jc w:val="right"/>
              <w:rPr>
                <w:sz w:val="18"/>
                <w:szCs w:val="18"/>
              </w:rPr>
            </w:pPr>
            <w:r>
              <w:rPr>
                <w:sz w:val="18"/>
                <w:szCs w:val="18"/>
              </w:rPr>
              <w:t>Lvl</w:t>
            </w:r>
          </w:p>
        </w:tc>
        <w:tc>
          <w:tcPr>
            <w:tcW w:w="0" w:type="auto"/>
            <w:shd w:val="clear" w:color="auto" w:fill="F5F5F5"/>
            <w:tcMar>
              <w:top w:w="90" w:type="dxa"/>
              <w:left w:w="90" w:type="dxa"/>
              <w:bottom w:w="90" w:type="dxa"/>
              <w:right w:w="90" w:type="dxa"/>
            </w:tcMar>
            <w:vAlign w:val="center"/>
          </w:tcPr>
          <w:p w14:paraId="4CD6F28E" w14:textId="77777777" w:rsidR="002C0C62" w:rsidRDefault="002C0C62" w:rsidP="00B95255">
            <w:pPr>
              <w:shd w:val="clear" w:color="auto" w:fill="F5F5F5"/>
              <w:jc w:val="right"/>
              <w:rPr>
                <w:sz w:val="18"/>
                <w:szCs w:val="18"/>
              </w:rPr>
            </w:pPr>
            <w:r>
              <w:rPr>
                <w:sz w:val="18"/>
                <w:szCs w:val="18"/>
              </w:rPr>
              <w:t>AllPub</w:t>
            </w:r>
          </w:p>
        </w:tc>
        <w:tc>
          <w:tcPr>
            <w:tcW w:w="0" w:type="auto"/>
            <w:shd w:val="clear" w:color="auto" w:fill="F5F5F5"/>
            <w:tcMar>
              <w:top w:w="90" w:type="dxa"/>
              <w:left w:w="90" w:type="dxa"/>
              <w:bottom w:w="90" w:type="dxa"/>
              <w:right w:w="90" w:type="dxa"/>
            </w:tcMar>
            <w:vAlign w:val="center"/>
          </w:tcPr>
          <w:p w14:paraId="6D24147D" w14:textId="77777777" w:rsidR="002C0C62" w:rsidRDefault="002C0C62" w:rsidP="00B95255">
            <w:pPr>
              <w:shd w:val="clear" w:color="auto" w:fill="F5F5F5"/>
              <w:jc w:val="right"/>
              <w:rPr>
                <w:sz w:val="18"/>
                <w:szCs w:val="18"/>
              </w:rPr>
            </w:pPr>
            <w:r>
              <w:rPr>
                <w:sz w:val="18"/>
                <w:szCs w:val="18"/>
              </w:rPr>
              <w:t>Inside</w:t>
            </w:r>
          </w:p>
        </w:tc>
        <w:tc>
          <w:tcPr>
            <w:tcW w:w="0" w:type="auto"/>
            <w:shd w:val="clear" w:color="auto" w:fill="F5F5F5"/>
            <w:tcMar>
              <w:top w:w="90" w:type="dxa"/>
              <w:left w:w="90" w:type="dxa"/>
              <w:bottom w:w="90" w:type="dxa"/>
              <w:right w:w="90" w:type="dxa"/>
            </w:tcMar>
            <w:vAlign w:val="center"/>
          </w:tcPr>
          <w:p w14:paraId="1C32F6A0" w14:textId="77777777" w:rsidR="002C0C62" w:rsidRDefault="002C0C62" w:rsidP="00B95255">
            <w:pPr>
              <w:shd w:val="clear" w:color="auto" w:fill="F5F5F5"/>
              <w:jc w:val="right"/>
              <w:rPr>
                <w:sz w:val="18"/>
                <w:szCs w:val="18"/>
              </w:rPr>
            </w:pPr>
            <w:r>
              <w:rPr>
                <w:sz w:val="18"/>
                <w:szCs w:val="18"/>
              </w:rPr>
              <w:t>Gtl</w:t>
            </w:r>
          </w:p>
        </w:tc>
        <w:tc>
          <w:tcPr>
            <w:tcW w:w="0" w:type="auto"/>
            <w:shd w:val="clear" w:color="auto" w:fill="F5F5F5"/>
            <w:tcMar>
              <w:top w:w="90" w:type="dxa"/>
              <w:left w:w="90" w:type="dxa"/>
              <w:bottom w:w="90" w:type="dxa"/>
              <w:right w:w="90" w:type="dxa"/>
            </w:tcMar>
            <w:vAlign w:val="center"/>
          </w:tcPr>
          <w:p w14:paraId="6A2C0B4C" w14:textId="77777777" w:rsidR="002C0C62" w:rsidRDefault="002C0C62" w:rsidP="00B95255">
            <w:pPr>
              <w:shd w:val="clear" w:color="auto" w:fill="F5F5F5"/>
              <w:jc w:val="right"/>
              <w:rPr>
                <w:sz w:val="18"/>
                <w:szCs w:val="18"/>
              </w:rPr>
            </w:pPr>
            <w:r>
              <w:rPr>
                <w:sz w:val="18"/>
                <w:szCs w:val="18"/>
              </w:rPr>
              <w:t>...</w:t>
            </w:r>
          </w:p>
        </w:tc>
        <w:tc>
          <w:tcPr>
            <w:tcW w:w="0" w:type="auto"/>
            <w:shd w:val="clear" w:color="auto" w:fill="F5F5F5"/>
            <w:tcMar>
              <w:top w:w="90" w:type="dxa"/>
              <w:left w:w="90" w:type="dxa"/>
              <w:bottom w:w="90" w:type="dxa"/>
              <w:right w:w="90" w:type="dxa"/>
            </w:tcMar>
            <w:vAlign w:val="center"/>
          </w:tcPr>
          <w:p w14:paraId="36BA6523" w14:textId="77777777" w:rsidR="002C0C62" w:rsidRDefault="002C0C62" w:rsidP="00B95255">
            <w:pPr>
              <w:shd w:val="clear" w:color="auto" w:fill="F5F5F5"/>
              <w:jc w:val="right"/>
              <w:rPr>
                <w:sz w:val="18"/>
                <w:szCs w:val="18"/>
              </w:rPr>
            </w:pPr>
            <w:r>
              <w:rPr>
                <w:sz w:val="18"/>
                <w:szCs w:val="18"/>
              </w:rPr>
              <w:t>42</w:t>
            </w:r>
          </w:p>
        </w:tc>
        <w:tc>
          <w:tcPr>
            <w:tcW w:w="0" w:type="auto"/>
            <w:shd w:val="clear" w:color="auto" w:fill="F5F5F5"/>
            <w:tcMar>
              <w:top w:w="90" w:type="dxa"/>
              <w:left w:w="90" w:type="dxa"/>
              <w:bottom w:w="90" w:type="dxa"/>
              <w:right w:w="90" w:type="dxa"/>
            </w:tcMar>
            <w:vAlign w:val="center"/>
          </w:tcPr>
          <w:p w14:paraId="27C6B33A"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0CD684CD"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1CB15FF3"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5BBABEF3"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263C49AB"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71E2F358" w14:textId="77777777" w:rsidR="002C0C62" w:rsidRDefault="002C0C62" w:rsidP="00B95255">
            <w:pPr>
              <w:shd w:val="clear" w:color="auto" w:fill="F5F5F5"/>
              <w:jc w:val="right"/>
              <w:rPr>
                <w:sz w:val="18"/>
                <w:szCs w:val="18"/>
              </w:rPr>
            </w:pPr>
            <w:r>
              <w:rPr>
                <w:sz w:val="18"/>
                <w:szCs w:val="18"/>
              </w:rPr>
              <w:t>9</w:t>
            </w:r>
          </w:p>
        </w:tc>
        <w:tc>
          <w:tcPr>
            <w:tcW w:w="0" w:type="auto"/>
            <w:shd w:val="clear" w:color="auto" w:fill="F5F5F5"/>
            <w:tcMar>
              <w:top w:w="90" w:type="dxa"/>
              <w:left w:w="90" w:type="dxa"/>
              <w:bottom w:w="90" w:type="dxa"/>
              <w:right w:w="90" w:type="dxa"/>
            </w:tcMar>
            <w:vAlign w:val="center"/>
          </w:tcPr>
          <w:p w14:paraId="2A9E6916" w14:textId="77777777" w:rsidR="002C0C62" w:rsidRDefault="002C0C62" w:rsidP="00B95255">
            <w:pPr>
              <w:shd w:val="clear" w:color="auto" w:fill="F5F5F5"/>
              <w:jc w:val="right"/>
              <w:rPr>
                <w:sz w:val="18"/>
                <w:szCs w:val="18"/>
              </w:rPr>
            </w:pPr>
            <w:r>
              <w:rPr>
                <w:sz w:val="18"/>
                <w:szCs w:val="18"/>
              </w:rPr>
              <w:t>2008</w:t>
            </w:r>
          </w:p>
        </w:tc>
        <w:tc>
          <w:tcPr>
            <w:tcW w:w="0" w:type="auto"/>
            <w:shd w:val="clear" w:color="auto" w:fill="F5F5F5"/>
            <w:tcMar>
              <w:top w:w="90" w:type="dxa"/>
              <w:left w:w="90" w:type="dxa"/>
              <w:bottom w:w="90" w:type="dxa"/>
              <w:right w:w="90" w:type="dxa"/>
            </w:tcMar>
            <w:vAlign w:val="center"/>
          </w:tcPr>
          <w:p w14:paraId="1A323D0C" w14:textId="77777777" w:rsidR="002C0C62" w:rsidRDefault="002C0C62" w:rsidP="00B95255">
            <w:pPr>
              <w:shd w:val="clear" w:color="auto" w:fill="F5F5F5"/>
              <w:jc w:val="right"/>
              <w:rPr>
                <w:sz w:val="18"/>
                <w:szCs w:val="18"/>
              </w:rPr>
            </w:pPr>
            <w:r>
              <w:rPr>
                <w:sz w:val="18"/>
                <w:szCs w:val="18"/>
              </w:rPr>
              <w:t>WD</w:t>
            </w:r>
          </w:p>
        </w:tc>
        <w:tc>
          <w:tcPr>
            <w:tcW w:w="0" w:type="auto"/>
            <w:shd w:val="clear" w:color="auto" w:fill="F5F5F5"/>
            <w:tcMar>
              <w:top w:w="90" w:type="dxa"/>
              <w:left w:w="90" w:type="dxa"/>
              <w:bottom w:w="90" w:type="dxa"/>
              <w:right w:w="90" w:type="dxa"/>
            </w:tcMar>
            <w:vAlign w:val="center"/>
          </w:tcPr>
          <w:p w14:paraId="145CB6DA" w14:textId="77777777" w:rsidR="002C0C62" w:rsidRDefault="002C0C62" w:rsidP="00B95255">
            <w:pPr>
              <w:shd w:val="clear" w:color="auto" w:fill="F5F5F5"/>
              <w:jc w:val="right"/>
              <w:rPr>
                <w:sz w:val="18"/>
                <w:szCs w:val="18"/>
              </w:rPr>
            </w:pPr>
            <w:r>
              <w:rPr>
                <w:sz w:val="18"/>
                <w:szCs w:val="18"/>
              </w:rPr>
              <w:t>Normal</w:t>
            </w:r>
          </w:p>
        </w:tc>
      </w:tr>
      <w:tr w:rsidR="002C0C62" w14:paraId="61D59919" w14:textId="77777777" w:rsidTr="00B95255">
        <w:tc>
          <w:tcPr>
            <w:tcW w:w="0" w:type="auto"/>
            <w:tcMar>
              <w:top w:w="90" w:type="dxa"/>
              <w:left w:w="90" w:type="dxa"/>
              <w:bottom w:w="90" w:type="dxa"/>
              <w:right w:w="90" w:type="dxa"/>
            </w:tcMar>
            <w:vAlign w:val="center"/>
          </w:tcPr>
          <w:p w14:paraId="6E547473" w14:textId="77777777" w:rsidR="002C0C62" w:rsidRDefault="002C0C62" w:rsidP="00B95255">
            <w:pPr>
              <w:jc w:val="right"/>
              <w:rPr>
                <w:sz w:val="18"/>
                <w:szCs w:val="18"/>
              </w:rPr>
            </w:pPr>
            <w:r>
              <w:rPr>
                <w:sz w:val="18"/>
                <w:szCs w:val="18"/>
              </w:rPr>
              <w:t>3</w:t>
            </w:r>
          </w:p>
        </w:tc>
        <w:tc>
          <w:tcPr>
            <w:tcW w:w="0" w:type="auto"/>
            <w:tcMar>
              <w:top w:w="90" w:type="dxa"/>
              <w:left w:w="90" w:type="dxa"/>
              <w:bottom w:w="90" w:type="dxa"/>
              <w:right w:w="90" w:type="dxa"/>
            </w:tcMar>
            <w:vAlign w:val="center"/>
          </w:tcPr>
          <w:p w14:paraId="39044DB3" w14:textId="77777777" w:rsidR="002C0C62" w:rsidRDefault="002C0C62" w:rsidP="00B95255">
            <w:pPr>
              <w:jc w:val="right"/>
              <w:rPr>
                <w:sz w:val="18"/>
                <w:szCs w:val="18"/>
              </w:rPr>
            </w:pPr>
            <w:r>
              <w:rPr>
                <w:sz w:val="18"/>
                <w:szCs w:val="18"/>
              </w:rPr>
              <w:t>70</w:t>
            </w:r>
          </w:p>
        </w:tc>
        <w:tc>
          <w:tcPr>
            <w:tcW w:w="0" w:type="auto"/>
            <w:tcMar>
              <w:top w:w="90" w:type="dxa"/>
              <w:left w:w="90" w:type="dxa"/>
              <w:bottom w:w="90" w:type="dxa"/>
              <w:right w:w="90" w:type="dxa"/>
            </w:tcMar>
            <w:vAlign w:val="center"/>
          </w:tcPr>
          <w:p w14:paraId="7525917C" w14:textId="77777777" w:rsidR="002C0C62" w:rsidRDefault="002C0C62" w:rsidP="00B95255">
            <w:pPr>
              <w:jc w:val="right"/>
              <w:rPr>
                <w:sz w:val="18"/>
                <w:szCs w:val="18"/>
              </w:rPr>
            </w:pPr>
            <w:r>
              <w:rPr>
                <w:sz w:val="18"/>
                <w:szCs w:val="18"/>
              </w:rPr>
              <w:t>RL</w:t>
            </w:r>
          </w:p>
        </w:tc>
        <w:tc>
          <w:tcPr>
            <w:tcW w:w="0" w:type="auto"/>
            <w:tcMar>
              <w:top w:w="90" w:type="dxa"/>
              <w:left w:w="90" w:type="dxa"/>
              <w:bottom w:w="90" w:type="dxa"/>
              <w:right w:w="90" w:type="dxa"/>
            </w:tcMar>
            <w:vAlign w:val="center"/>
          </w:tcPr>
          <w:p w14:paraId="3D4B2A7F" w14:textId="77777777" w:rsidR="002C0C62" w:rsidRDefault="002C0C62" w:rsidP="00B95255">
            <w:pPr>
              <w:jc w:val="right"/>
              <w:rPr>
                <w:sz w:val="18"/>
                <w:szCs w:val="18"/>
              </w:rPr>
            </w:pPr>
            <w:r>
              <w:rPr>
                <w:sz w:val="18"/>
                <w:szCs w:val="18"/>
              </w:rPr>
              <w:t>60.0</w:t>
            </w:r>
          </w:p>
        </w:tc>
        <w:tc>
          <w:tcPr>
            <w:tcW w:w="0" w:type="auto"/>
            <w:tcMar>
              <w:top w:w="90" w:type="dxa"/>
              <w:left w:w="90" w:type="dxa"/>
              <w:bottom w:w="90" w:type="dxa"/>
              <w:right w:w="90" w:type="dxa"/>
            </w:tcMar>
            <w:vAlign w:val="center"/>
          </w:tcPr>
          <w:p w14:paraId="07AA2C12" w14:textId="77777777" w:rsidR="002C0C62" w:rsidRDefault="002C0C62" w:rsidP="00B95255">
            <w:pPr>
              <w:jc w:val="right"/>
              <w:rPr>
                <w:sz w:val="18"/>
                <w:szCs w:val="18"/>
              </w:rPr>
            </w:pPr>
            <w:r>
              <w:rPr>
                <w:sz w:val="18"/>
                <w:szCs w:val="18"/>
              </w:rPr>
              <w:t>9550</w:t>
            </w:r>
          </w:p>
        </w:tc>
        <w:tc>
          <w:tcPr>
            <w:tcW w:w="0" w:type="auto"/>
            <w:tcMar>
              <w:top w:w="90" w:type="dxa"/>
              <w:left w:w="90" w:type="dxa"/>
              <w:bottom w:w="90" w:type="dxa"/>
              <w:right w:w="90" w:type="dxa"/>
            </w:tcMar>
            <w:vAlign w:val="center"/>
          </w:tcPr>
          <w:p w14:paraId="26697187" w14:textId="77777777" w:rsidR="002C0C62" w:rsidRDefault="002C0C62" w:rsidP="00B95255">
            <w:pPr>
              <w:jc w:val="right"/>
              <w:rPr>
                <w:sz w:val="18"/>
                <w:szCs w:val="18"/>
              </w:rPr>
            </w:pPr>
            <w:r>
              <w:rPr>
                <w:sz w:val="18"/>
                <w:szCs w:val="18"/>
              </w:rPr>
              <w:t>Pave</w:t>
            </w:r>
          </w:p>
        </w:tc>
        <w:tc>
          <w:tcPr>
            <w:tcW w:w="0" w:type="auto"/>
            <w:tcMar>
              <w:top w:w="90" w:type="dxa"/>
              <w:left w:w="90" w:type="dxa"/>
              <w:bottom w:w="90" w:type="dxa"/>
              <w:right w:w="90" w:type="dxa"/>
            </w:tcMar>
            <w:vAlign w:val="center"/>
          </w:tcPr>
          <w:p w14:paraId="36350A5B" w14:textId="77777777" w:rsidR="002C0C62" w:rsidRDefault="002C0C62" w:rsidP="00B95255">
            <w:pPr>
              <w:jc w:val="right"/>
              <w:rPr>
                <w:sz w:val="18"/>
                <w:szCs w:val="18"/>
              </w:rPr>
            </w:pPr>
            <w:r>
              <w:rPr>
                <w:sz w:val="18"/>
                <w:szCs w:val="18"/>
              </w:rPr>
              <w:t>IR1</w:t>
            </w:r>
          </w:p>
        </w:tc>
        <w:tc>
          <w:tcPr>
            <w:tcW w:w="0" w:type="auto"/>
            <w:tcMar>
              <w:top w:w="90" w:type="dxa"/>
              <w:left w:w="90" w:type="dxa"/>
              <w:bottom w:w="90" w:type="dxa"/>
              <w:right w:w="90" w:type="dxa"/>
            </w:tcMar>
            <w:vAlign w:val="center"/>
          </w:tcPr>
          <w:p w14:paraId="2BDB1562" w14:textId="77777777" w:rsidR="002C0C62" w:rsidRDefault="002C0C62" w:rsidP="00B95255">
            <w:pPr>
              <w:jc w:val="right"/>
              <w:rPr>
                <w:sz w:val="18"/>
                <w:szCs w:val="18"/>
              </w:rPr>
            </w:pPr>
            <w:r>
              <w:rPr>
                <w:sz w:val="18"/>
                <w:szCs w:val="18"/>
              </w:rPr>
              <w:t>Lvl</w:t>
            </w:r>
          </w:p>
        </w:tc>
        <w:tc>
          <w:tcPr>
            <w:tcW w:w="0" w:type="auto"/>
            <w:tcMar>
              <w:top w:w="90" w:type="dxa"/>
              <w:left w:w="90" w:type="dxa"/>
              <w:bottom w:w="90" w:type="dxa"/>
              <w:right w:w="90" w:type="dxa"/>
            </w:tcMar>
            <w:vAlign w:val="center"/>
          </w:tcPr>
          <w:p w14:paraId="0ED01FA7" w14:textId="77777777" w:rsidR="002C0C62" w:rsidRDefault="002C0C62" w:rsidP="00B95255">
            <w:pPr>
              <w:jc w:val="right"/>
              <w:rPr>
                <w:sz w:val="18"/>
                <w:szCs w:val="18"/>
              </w:rPr>
            </w:pPr>
            <w:r>
              <w:rPr>
                <w:sz w:val="18"/>
                <w:szCs w:val="18"/>
              </w:rPr>
              <w:t>AllPub</w:t>
            </w:r>
          </w:p>
        </w:tc>
        <w:tc>
          <w:tcPr>
            <w:tcW w:w="0" w:type="auto"/>
            <w:tcMar>
              <w:top w:w="90" w:type="dxa"/>
              <w:left w:w="90" w:type="dxa"/>
              <w:bottom w:w="90" w:type="dxa"/>
              <w:right w:w="90" w:type="dxa"/>
            </w:tcMar>
            <w:vAlign w:val="center"/>
          </w:tcPr>
          <w:p w14:paraId="615B1558" w14:textId="77777777" w:rsidR="002C0C62" w:rsidRDefault="002C0C62" w:rsidP="00B95255">
            <w:pPr>
              <w:jc w:val="right"/>
              <w:rPr>
                <w:sz w:val="18"/>
                <w:szCs w:val="18"/>
              </w:rPr>
            </w:pPr>
            <w:r>
              <w:rPr>
                <w:sz w:val="18"/>
                <w:szCs w:val="18"/>
              </w:rPr>
              <w:t>Corner</w:t>
            </w:r>
          </w:p>
        </w:tc>
        <w:tc>
          <w:tcPr>
            <w:tcW w:w="0" w:type="auto"/>
            <w:tcMar>
              <w:top w:w="90" w:type="dxa"/>
              <w:left w:w="90" w:type="dxa"/>
              <w:bottom w:w="90" w:type="dxa"/>
              <w:right w:w="90" w:type="dxa"/>
            </w:tcMar>
            <w:vAlign w:val="center"/>
          </w:tcPr>
          <w:p w14:paraId="7E4EBC56" w14:textId="77777777" w:rsidR="002C0C62" w:rsidRDefault="002C0C62" w:rsidP="00B95255">
            <w:pPr>
              <w:jc w:val="right"/>
              <w:rPr>
                <w:sz w:val="18"/>
                <w:szCs w:val="18"/>
              </w:rPr>
            </w:pPr>
            <w:r>
              <w:rPr>
                <w:sz w:val="18"/>
                <w:szCs w:val="18"/>
              </w:rPr>
              <w:t>Gtl</w:t>
            </w:r>
          </w:p>
        </w:tc>
        <w:tc>
          <w:tcPr>
            <w:tcW w:w="0" w:type="auto"/>
            <w:tcMar>
              <w:top w:w="90" w:type="dxa"/>
              <w:left w:w="90" w:type="dxa"/>
              <w:bottom w:w="90" w:type="dxa"/>
              <w:right w:w="90" w:type="dxa"/>
            </w:tcMar>
            <w:vAlign w:val="center"/>
          </w:tcPr>
          <w:p w14:paraId="2D9C3A9C" w14:textId="77777777" w:rsidR="002C0C62" w:rsidRDefault="002C0C62" w:rsidP="00B95255">
            <w:pPr>
              <w:jc w:val="right"/>
              <w:rPr>
                <w:sz w:val="18"/>
                <w:szCs w:val="18"/>
              </w:rPr>
            </w:pPr>
            <w:r>
              <w:rPr>
                <w:sz w:val="18"/>
                <w:szCs w:val="18"/>
              </w:rPr>
              <w:t>...</w:t>
            </w:r>
          </w:p>
        </w:tc>
        <w:tc>
          <w:tcPr>
            <w:tcW w:w="0" w:type="auto"/>
            <w:tcMar>
              <w:top w:w="90" w:type="dxa"/>
              <w:left w:w="90" w:type="dxa"/>
              <w:bottom w:w="90" w:type="dxa"/>
              <w:right w:w="90" w:type="dxa"/>
            </w:tcMar>
            <w:vAlign w:val="center"/>
          </w:tcPr>
          <w:p w14:paraId="5D8146D1" w14:textId="77777777" w:rsidR="002C0C62" w:rsidRDefault="002C0C62" w:rsidP="00B95255">
            <w:pPr>
              <w:jc w:val="right"/>
              <w:rPr>
                <w:sz w:val="18"/>
                <w:szCs w:val="18"/>
              </w:rPr>
            </w:pPr>
            <w:r>
              <w:rPr>
                <w:sz w:val="18"/>
                <w:szCs w:val="18"/>
              </w:rPr>
              <w:t>35</w:t>
            </w:r>
          </w:p>
        </w:tc>
        <w:tc>
          <w:tcPr>
            <w:tcW w:w="0" w:type="auto"/>
            <w:tcMar>
              <w:top w:w="90" w:type="dxa"/>
              <w:left w:w="90" w:type="dxa"/>
              <w:bottom w:w="90" w:type="dxa"/>
              <w:right w:w="90" w:type="dxa"/>
            </w:tcMar>
            <w:vAlign w:val="center"/>
          </w:tcPr>
          <w:p w14:paraId="43869917" w14:textId="77777777" w:rsidR="002C0C62" w:rsidRDefault="002C0C62" w:rsidP="00B95255">
            <w:pPr>
              <w:jc w:val="right"/>
              <w:rPr>
                <w:sz w:val="18"/>
                <w:szCs w:val="18"/>
              </w:rPr>
            </w:pPr>
            <w:r>
              <w:rPr>
                <w:sz w:val="18"/>
                <w:szCs w:val="18"/>
              </w:rPr>
              <w:t>272</w:t>
            </w:r>
          </w:p>
        </w:tc>
        <w:tc>
          <w:tcPr>
            <w:tcW w:w="0" w:type="auto"/>
            <w:tcMar>
              <w:top w:w="90" w:type="dxa"/>
              <w:left w:w="90" w:type="dxa"/>
              <w:bottom w:w="90" w:type="dxa"/>
              <w:right w:w="90" w:type="dxa"/>
            </w:tcMar>
            <w:vAlign w:val="center"/>
          </w:tcPr>
          <w:p w14:paraId="1DABE70B"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66CB42BF"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1ECC8A9B"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27EE2165"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7583E54C" w14:textId="77777777" w:rsidR="002C0C62" w:rsidRDefault="002C0C62" w:rsidP="00B95255">
            <w:pPr>
              <w:jc w:val="right"/>
              <w:rPr>
                <w:sz w:val="18"/>
                <w:szCs w:val="18"/>
              </w:rPr>
            </w:pPr>
            <w:r>
              <w:rPr>
                <w:sz w:val="18"/>
                <w:szCs w:val="18"/>
              </w:rPr>
              <w:t>2</w:t>
            </w:r>
          </w:p>
        </w:tc>
        <w:tc>
          <w:tcPr>
            <w:tcW w:w="0" w:type="auto"/>
            <w:tcMar>
              <w:top w:w="90" w:type="dxa"/>
              <w:left w:w="90" w:type="dxa"/>
              <w:bottom w:w="90" w:type="dxa"/>
              <w:right w:w="90" w:type="dxa"/>
            </w:tcMar>
            <w:vAlign w:val="center"/>
          </w:tcPr>
          <w:p w14:paraId="60008AFF" w14:textId="77777777" w:rsidR="002C0C62" w:rsidRDefault="002C0C62" w:rsidP="00B95255">
            <w:pPr>
              <w:jc w:val="right"/>
              <w:rPr>
                <w:sz w:val="18"/>
                <w:szCs w:val="18"/>
              </w:rPr>
            </w:pPr>
            <w:r>
              <w:rPr>
                <w:sz w:val="18"/>
                <w:szCs w:val="18"/>
              </w:rPr>
              <w:t>2006</w:t>
            </w:r>
          </w:p>
        </w:tc>
        <w:tc>
          <w:tcPr>
            <w:tcW w:w="0" w:type="auto"/>
            <w:tcMar>
              <w:top w:w="90" w:type="dxa"/>
              <w:left w:w="90" w:type="dxa"/>
              <w:bottom w:w="90" w:type="dxa"/>
              <w:right w:w="90" w:type="dxa"/>
            </w:tcMar>
            <w:vAlign w:val="center"/>
          </w:tcPr>
          <w:p w14:paraId="0FE1322E" w14:textId="77777777" w:rsidR="002C0C62" w:rsidRDefault="002C0C62" w:rsidP="00B95255">
            <w:pPr>
              <w:jc w:val="right"/>
              <w:rPr>
                <w:sz w:val="18"/>
                <w:szCs w:val="18"/>
              </w:rPr>
            </w:pPr>
            <w:r>
              <w:rPr>
                <w:sz w:val="18"/>
                <w:szCs w:val="18"/>
              </w:rPr>
              <w:t>WD</w:t>
            </w:r>
          </w:p>
        </w:tc>
        <w:tc>
          <w:tcPr>
            <w:tcW w:w="0" w:type="auto"/>
            <w:tcMar>
              <w:top w:w="90" w:type="dxa"/>
              <w:left w:w="90" w:type="dxa"/>
              <w:bottom w:w="90" w:type="dxa"/>
              <w:right w:w="90" w:type="dxa"/>
            </w:tcMar>
            <w:vAlign w:val="center"/>
          </w:tcPr>
          <w:p w14:paraId="4D4EC482" w14:textId="77777777" w:rsidR="002C0C62" w:rsidRDefault="002C0C62" w:rsidP="00B95255">
            <w:pPr>
              <w:jc w:val="right"/>
              <w:rPr>
                <w:sz w:val="18"/>
                <w:szCs w:val="18"/>
              </w:rPr>
            </w:pPr>
            <w:r>
              <w:rPr>
                <w:sz w:val="18"/>
                <w:szCs w:val="18"/>
              </w:rPr>
              <w:t>Abnorml</w:t>
            </w:r>
          </w:p>
        </w:tc>
      </w:tr>
      <w:tr w:rsidR="002C0C62" w14:paraId="095CD34E" w14:textId="77777777" w:rsidTr="00B95255">
        <w:tc>
          <w:tcPr>
            <w:tcW w:w="0" w:type="auto"/>
            <w:shd w:val="clear" w:color="auto" w:fill="F5F5F5"/>
            <w:tcMar>
              <w:top w:w="90" w:type="dxa"/>
              <w:left w:w="90" w:type="dxa"/>
              <w:bottom w:w="90" w:type="dxa"/>
              <w:right w:w="90" w:type="dxa"/>
            </w:tcMar>
            <w:vAlign w:val="center"/>
          </w:tcPr>
          <w:p w14:paraId="5A5F472C" w14:textId="77777777" w:rsidR="002C0C62" w:rsidRDefault="002C0C62" w:rsidP="00B95255">
            <w:pPr>
              <w:shd w:val="clear" w:color="auto" w:fill="F5F5F5"/>
              <w:jc w:val="right"/>
              <w:rPr>
                <w:sz w:val="18"/>
                <w:szCs w:val="18"/>
              </w:rPr>
            </w:pPr>
            <w:r>
              <w:rPr>
                <w:sz w:val="18"/>
                <w:szCs w:val="18"/>
              </w:rPr>
              <w:t>4</w:t>
            </w:r>
          </w:p>
        </w:tc>
        <w:tc>
          <w:tcPr>
            <w:tcW w:w="0" w:type="auto"/>
            <w:shd w:val="clear" w:color="auto" w:fill="F5F5F5"/>
            <w:tcMar>
              <w:top w:w="90" w:type="dxa"/>
              <w:left w:w="90" w:type="dxa"/>
              <w:bottom w:w="90" w:type="dxa"/>
              <w:right w:w="90" w:type="dxa"/>
            </w:tcMar>
            <w:vAlign w:val="center"/>
          </w:tcPr>
          <w:p w14:paraId="143A3CD4" w14:textId="77777777" w:rsidR="002C0C62" w:rsidRDefault="002C0C62" w:rsidP="00B95255">
            <w:pPr>
              <w:shd w:val="clear" w:color="auto" w:fill="F5F5F5"/>
              <w:jc w:val="right"/>
              <w:rPr>
                <w:sz w:val="18"/>
                <w:szCs w:val="18"/>
              </w:rPr>
            </w:pPr>
            <w:r>
              <w:rPr>
                <w:sz w:val="18"/>
                <w:szCs w:val="18"/>
              </w:rPr>
              <w:t>60</w:t>
            </w:r>
          </w:p>
        </w:tc>
        <w:tc>
          <w:tcPr>
            <w:tcW w:w="0" w:type="auto"/>
            <w:shd w:val="clear" w:color="auto" w:fill="F5F5F5"/>
            <w:tcMar>
              <w:top w:w="90" w:type="dxa"/>
              <w:left w:w="90" w:type="dxa"/>
              <w:bottom w:w="90" w:type="dxa"/>
              <w:right w:w="90" w:type="dxa"/>
            </w:tcMar>
            <w:vAlign w:val="center"/>
          </w:tcPr>
          <w:p w14:paraId="193C3C54" w14:textId="77777777" w:rsidR="002C0C62" w:rsidRDefault="002C0C62" w:rsidP="00B95255">
            <w:pPr>
              <w:shd w:val="clear" w:color="auto" w:fill="F5F5F5"/>
              <w:jc w:val="right"/>
              <w:rPr>
                <w:sz w:val="18"/>
                <w:szCs w:val="18"/>
              </w:rPr>
            </w:pPr>
            <w:r>
              <w:rPr>
                <w:sz w:val="18"/>
                <w:szCs w:val="18"/>
              </w:rPr>
              <w:t>RL</w:t>
            </w:r>
          </w:p>
        </w:tc>
        <w:tc>
          <w:tcPr>
            <w:tcW w:w="0" w:type="auto"/>
            <w:shd w:val="clear" w:color="auto" w:fill="F5F5F5"/>
            <w:tcMar>
              <w:top w:w="90" w:type="dxa"/>
              <w:left w:w="90" w:type="dxa"/>
              <w:bottom w:w="90" w:type="dxa"/>
              <w:right w:w="90" w:type="dxa"/>
            </w:tcMar>
            <w:vAlign w:val="center"/>
          </w:tcPr>
          <w:p w14:paraId="36E3158B" w14:textId="77777777" w:rsidR="002C0C62" w:rsidRDefault="002C0C62" w:rsidP="00B95255">
            <w:pPr>
              <w:shd w:val="clear" w:color="auto" w:fill="F5F5F5"/>
              <w:jc w:val="right"/>
              <w:rPr>
                <w:sz w:val="18"/>
                <w:szCs w:val="18"/>
              </w:rPr>
            </w:pPr>
            <w:r>
              <w:rPr>
                <w:sz w:val="18"/>
                <w:szCs w:val="18"/>
              </w:rPr>
              <w:t>84.0</w:t>
            </w:r>
          </w:p>
        </w:tc>
        <w:tc>
          <w:tcPr>
            <w:tcW w:w="0" w:type="auto"/>
            <w:shd w:val="clear" w:color="auto" w:fill="F5F5F5"/>
            <w:tcMar>
              <w:top w:w="90" w:type="dxa"/>
              <w:left w:w="90" w:type="dxa"/>
              <w:bottom w:w="90" w:type="dxa"/>
              <w:right w:w="90" w:type="dxa"/>
            </w:tcMar>
            <w:vAlign w:val="center"/>
          </w:tcPr>
          <w:p w14:paraId="40BE43B9" w14:textId="77777777" w:rsidR="002C0C62" w:rsidRDefault="002C0C62" w:rsidP="00B95255">
            <w:pPr>
              <w:shd w:val="clear" w:color="auto" w:fill="F5F5F5"/>
              <w:jc w:val="right"/>
              <w:rPr>
                <w:sz w:val="18"/>
                <w:szCs w:val="18"/>
              </w:rPr>
            </w:pPr>
            <w:r>
              <w:rPr>
                <w:sz w:val="18"/>
                <w:szCs w:val="18"/>
              </w:rPr>
              <w:t>14260</w:t>
            </w:r>
          </w:p>
        </w:tc>
        <w:tc>
          <w:tcPr>
            <w:tcW w:w="0" w:type="auto"/>
            <w:shd w:val="clear" w:color="auto" w:fill="F5F5F5"/>
            <w:tcMar>
              <w:top w:w="90" w:type="dxa"/>
              <w:left w:w="90" w:type="dxa"/>
              <w:bottom w:w="90" w:type="dxa"/>
              <w:right w:w="90" w:type="dxa"/>
            </w:tcMar>
            <w:vAlign w:val="center"/>
          </w:tcPr>
          <w:p w14:paraId="5E38DBF5" w14:textId="77777777" w:rsidR="002C0C62" w:rsidRDefault="002C0C62" w:rsidP="00B95255">
            <w:pPr>
              <w:shd w:val="clear" w:color="auto" w:fill="F5F5F5"/>
              <w:jc w:val="right"/>
              <w:rPr>
                <w:sz w:val="18"/>
                <w:szCs w:val="18"/>
              </w:rPr>
            </w:pPr>
            <w:r>
              <w:rPr>
                <w:sz w:val="18"/>
                <w:szCs w:val="18"/>
              </w:rPr>
              <w:t>Pave</w:t>
            </w:r>
          </w:p>
        </w:tc>
        <w:tc>
          <w:tcPr>
            <w:tcW w:w="0" w:type="auto"/>
            <w:shd w:val="clear" w:color="auto" w:fill="F5F5F5"/>
            <w:tcMar>
              <w:top w:w="90" w:type="dxa"/>
              <w:left w:w="90" w:type="dxa"/>
              <w:bottom w:w="90" w:type="dxa"/>
              <w:right w:w="90" w:type="dxa"/>
            </w:tcMar>
            <w:vAlign w:val="center"/>
          </w:tcPr>
          <w:p w14:paraId="465B3858" w14:textId="77777777" w:rsidR="002C0C62" w:rsidRDefault="002C0C62" w:rsidP="00B95255">
            <w:pPr>
              <w:shd w:val="clear" w:color="auto" w:fill="F5F5F5"/>
              <w:jc w:val="right"/>
              <w:rPr>
                <w:sz w:val="18"/>
                <w:szCs w:val="18"/>
              </w:rPr>
            </w:pPr>
            <w:r>
              <w:rPr>
                <w:sz w:val="18"/>
                <w:szCs w:val="18"/>
              </w:rPr>
              <w:t>IR1</w:t>
            </w:r>
          </w:p>
        </w:tc>
        <w:tc>
          <w:tcPr>
            <w:tcW w:w="0" w:type="auto"/>
            <w:shd w:val="clear" w:color="auto" w:fill="F5F5F5"/>
            <w:tcMar>
              <w:top w:w="90" w:type="dxa"/>
              <w:left w:w="90" w:type="dxa"/>
              <w:bottom w:w="90" w:type="dxa"/>
              <w:right w:w="90" w:type="dxa"/>
            </w:tcMar>
            <w:vAlign w:val="center"/>
          </w:tcPr>
          <w:p w14:paraId="348D68DA" w14:textId="77777777" w:rsidR="002C0C62" w:rsidRDefault="002C0C62" w:rsidP="00B95255">
            <w:pPr>
              <w:shd w:val="clear" w:color="auto" w:fill="F5F5F5"/>
              <w:jc w:val="right"/>
              <w:rPr>
                <w:sz w:val="18"/>
                <w:szCs w:val="18"/>
              </w:rPr>
            </w:pPr>
            <w:r>
              <w:rPr>
                <w:sz w:val="18"/>
                <w:szCs w:val="18"/>
              </w:rPr>
              <w:t>Lvl</w:t>
            </w:r>
          </w:p>
        </w:tc>
        <w:tc>
          <w:tcPr>
            <w:tcW w:w="0" w:type="auto"/>
            <w:shd w:val="clear" w:color="auto" w:fill="F5F5F5"/>
            <w:tcMar>
              <w:top w:w="90" w:type="dxa"/>
              <w:left w:w="90" w:type="dxa"/>
              <w:bottom w:w="90" w:type="dxa"/>
              <w:right w:w="90" w:type="dxa"/>
            </w:tcMar>
            <w:vAlign w:val="center"/>
          </w:tcPr>
          <w:p w14:paraId="2FFC47B7" w14:textId="77777777" w:rsidR="002C0C62" w:rsidRDefault="002C0C62" w:rsidP="00B95255">
            <w:pPr>
              <w:shd w:val="clear" w:color="auto" w:fill="F5F5F5"/>
              <w:jc w:val="right"/>
              <w:rPr>
                <w:sz w:val="18"/>
                <w:szCs w:val="18"/>
              </w:rPr>
            </w:pPr>
            <w:r>
              <w:rPr>
                <w:sz w:val="18"/>
                <w:szCs w:val="18"/>
              </w:rPr>
              <w:t>AllPub</w:t>
            </w:r>
          </w:p>
        </w:tc>
        <w:tc>
          <w:tcPr>
            <w:tcW w:w="0" w:type="auto"/>
            <w:shd w:val="clear" w:color="auto" w:fill="F5F5F5"/>
            <w:tcMar>
              <w:top w:w="90" w:type="dxa"/>
              <w:left w:w="90" w:type="dxa"/>
              <w:bottom w:w="90" w:type="dxa"/>
              <w:right w:w="90" w:type="dxa"/>
            </w:tcMar>
            <w:vAlign w:val="center"/>
          </w:tcPr>
          <w:p w14:paraId="7C580D1F" w14:textId="77777777" w:rsidR="002C0C62" w:rsidRDefault="002C0C62" w:rsidP="00B95255">
            <w:pPr>
              <w:shd w:val="clear" w:color="auto" w:fill="F5F5F5"/>
              <w:jc w:val="right"/>
              <w:rPr>
                <w:sz w:val="18"/>
                <w:szCs w:val="18"/>
              </w:rPr>
            </w:pPr>
            <w:r>
              <w:rPr>
                <w:sz w:val="18"/>
                <w:szCs w:val="18"/>
              </w:rPr>
              <w:t>FR2</w:t>
            </w:r>
          </w:p>
        </w:tc>
        <w:tc>
          <w:tcPr>
            <w:tcW w:w="0" w:type="auto"/>
            <w:shd w:val="clear" w:color="auto" w:fill="F5F5F5"/>
            <w:tcMar>
              <w:top w:w="90" w:type="dxa"/>
              <w:left w:w="90" w:type="dxa"/>
              <w:bottom w:w="90" w:type="dxa"/>
              <w:right w:w="90" w:type="dxa"/>
            </w:tcMar>
            <w:vAlign w:val="center"/>
          </w:tcPr>
          <w:p w14:paraId="58FC4FB4" w14:textId="77777777" w:rsidR="002C0C62" w:rsidRDefault="002C0C62" w:rsidP="00B95255">
            <w:pPr>
              <w:shd w:val="clear" w:color="auto" w:fill="F5F5F5"/>
              <w:jc w:val="right"/>
              <w:rPr>
                <w:sz w:val="18"/>
                <w:szCs w:val="18"/>
              </w:rPr>
            </w:pPr>
            <w:r>
              <w:rPr>
                <w:sz w:val="18"/>
                <w:szCs w:val="18"/>
              </w:rPr>
              <w:t>Gtl</w:t>
            </w:r>
          </w:p>
        </w:tc>
        <w:tc>
          <w:tcPr>
            <w:tcW w:w="0" w:type="auto"/>
            <w:shd w:val="clear" w:color="auto" w:fill="F5F5F5"/>
            <w:tcMar>
              <w:top w:w="90" w:type="dxa"/>
              <w:left w:w="90" w:type="dxa"/>
              <w:bottom w:w="90" w:type="dxa"/>
              <w:right w:w="90" w:type="dxa"/>
            </w:tcMar>
            <w:vAlign w:val="center"/>
          </w:tcPr>
          <w:p w14:paraId="628A8687" w14:textId="77777777" w:rsidR="002C0C62" w:rsidRDefault="002C0C62" w:rsidP="00B95255">
            <w:pPr>
              <w:shd w:val="clear" w:color="auto" w:fill="F5F5F5"/>
              <w:jc w:val="right"/>
              <w:rPr>
                <w:sz w:val="18"/>
                <w:szCs w:val="18"/>
              </w:rPr>
            </w:pPr>
            <w:r>
              <w:rPr>
                <w:sz w:val="18"/>
                <w:szCs w:val="18"/>
              </w:rPr>
              <w:t>...</w:t>
            </w:r>
          </w:p>
        </w:tc>
        <w:tc>
          <w:tcPr>
            <w:tcW w:w="0" w:type="auto"/>
            <w:shd w:val="clear" w:color="auto" w:fill="F5F5F5"/>
            <w:tcMar>
              <w:top w:w="90" w:type="dxa"/>
              <w:left w:w="90" w:type="dxa"/>
              <w:bottom w:w="90" w:type="dxa"/>
              <w:right w:w="90" w:type="dxa"/>
            </w:tcMar>
            <w:vAlign w:val="center"/>
          </w:tcPr>
          <w:p w14:paraId="7757D696" w14:textId="77777777" w:rsidR="002C0C62" w:rsidRDefault="002C0C62" w:rsidP="00B95255">
            <w:pPr>
              <w:shd w:val="clear" w:color="auto" w:fill="F5F5F5"/>
              <w:jc w:val="right"/>
              <w:rPr>
                <w:sz w:val="18"/>
                <w:szCs w:val="18"/>
              </w:rPr>
            </w:pPr>
            <w:r>
              <w:rPr>
                <w:sz w:val="18"/>
                <w:szCs w:val="18"/>
              </w:rPr>
              <w:t>84</w:t>
            </w:r>
          </w:p>
        </w:tc>
        <w:tc>
          <w:tcPr>
            <w:tcW w:w="0" w:type="auto"/>
            <w:shd w:val="clear" w:color="auto" w:fill="F5F5F5"/>
            <w:tcMar>
              <w:top w:w="90" w:type="dxa"/>
              <w:left w:w="90" w:type="dxa"/>
              <w:bottom w:w="90" w:type="dxa"/>
              <w:right w:w="90" w:type="dxa"/>
            </w:tcMar>
            <w:vAlign w:val="center"/>
          </w:tcPr>
          <w:p w14:paraId="7FD027C2"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6F9233A3"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56D3DF49"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1929E317"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76F9AE96"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63ABAA66" w14:textId="77777777" w:rsidR="002C0C62" w:rsidRDefault="002C0C62" w:rsidP="00B95255">
            <w:pPr>
              <w:shd w:val="clear" w:color="auto" w:fill="F5F5F5"/>
              <w:jc w:val="right"/>
              <w:rPr>
                <w:sz w:val="18"/>
                <w:szCs w:val="18"/>
              </w:rPr>
            </w:pPr>
            <w:r>
              <w:rPr>
                <w:sz w:val="18"/>
                <w:szCs w:val="18"/>
              </w:rPr>
              <w:t>12</w:t>
            </w:r>
          </w:p>
        </w:tc>
        <w:tc>
          <w:tcPr>
            <w:tcW w:w="0" w:type="auto"/>
            <w:shd w:val="clear" w:color="auto" w:fill="F5F5F5"/>
            <w:tcMar>
              <w:top w:w="90" w:type="dxa"/>
              <w:left w:w="90" w:type="dxa"/>
              <w:bottom w:w="90" w:type="dxa"/>
              <w:right w:w="90" w:type="dxa"/>
            </w:tcMar>
            <w:vAlign w:val="center"/>
          </w:tcPr>
          <w:p w14:paraId="4BB4F946" w14:textId="77777777" w:rsidR="002C0C62" w:rsidRDefault="002C0C62" w:rsidP="00B95255">
            <w:pPr>
              <w:shd w:val="clear" w:color="auto" w:fill="F5F5F5"/>
              <w:jc w:val="right"/>
              <w:rPr>
                <w:sz w:val="18"/>
                <w:szCs w:val="18"/>
              </w:rPr>
            </w:pPr>
            <w:r>
              <w:rPr>
                <w:sz w:val="18"/>
                <w:szCs w:val="18"/>
              </w:rPr>
              <w:t>2008</w:t>
            </w:r>
          </w:p>
        </w:tc>
        <w:tc>
          <w:tcPr>
            <w:tcW w:w="0" w:type="auto"/>
            <w:shd w:val="clear" w:color="auto" w:fill="F5F5F5"/>
            <w:tcMar>
              <w:top w:w="90" w:type="dxa"/>
              <w:left w:w="90" w:type="dxa"/>
              <w:bottom w:w="90" w:type="dxa"/>
              <w:right w:w="90" w:type="dxa"/>
            </w:tcMar>
            <w:vAlign w:val="center"/>
          </w:tcPr>
          <w:p w14:paraId="78CBD3AF" w14:textId="77777777" w:rsidR="002C0C62" w:rsidRDefault="002C0C62" w:rsidP="00B95255">
            <w:pPr>
              <w:shd w:val="clear" w:color="auto" w:fill="F5F5F5"/>
              <w:jc w:val="right"/>
              <w:rPr>
                <w:sz w:val="18"/>
                <w:szCs w:val="18"/>
              </w:rPr>
            </w:pPr>
            <w:r>
              <w:rPr>
                <w:sz w:val="18"/>
                <w:szCs w:val="18"/>
              </w:rPr>
              <w:t>WD</w:t>
            </w:r>
          </w:p>
        </w:tc>
        <w:tc>
          <w:tcPr>
            <w:tcW w:w="0" w:type="auto"/>
            <w:shd w:val="clear" w:color="auto" w:fill="F5F5F5"/>
            <w:tcMar>
              <w:top w:w="90" w:type="dxa"/>
              <w:left w:w="90" w:type="dxa"/>
              <w:bottom w:w="90" w:type="dxa"/>
              <w:right w:w="90" w:type="dxa"/>
            </w:tcMar>
            <w:vAlign w:val="center"/>
          </w:tcPr>
          <w:p w14:paraId="3E84D7EF" w14:textId="77777777" w:rsidR="002C0C62" w:rsidRDefault="002C0C62" w:rsidP="00B95255">
            <w:pPr>
              <w:shd w:val="clear" w:color="auto" w:fill="F5F5F5"/>
              <w:jc w:val="right"/>
              <w:rPr>
                <w:sz w:val="18"/>
                <w:szCs w:val="18"/>
              </w:rPr>
            </w:pPr>
            <w:r>
              <w:rPr>
                <w:sz w:val="18"/>
                <w:szCs w:val="18"/>
              </w:rPr>
              <w:t>Normal</w:t>
            </w:r>
          </w:p>
        </w:tc>
      </w:tr>
    </w:tbl>
    <w:p w14:paraId="492304E4" w14:textId="77777777" w:rsidR="002C0C62" w:rsidRDefault="002C0C62" w:rsidP="002C0C62">
      <w:pPr>
        <w:pStyle w:val="renderedhtmlp"/>
        <w:pBdr>
          <w:top w:val="none" w:sz="0" w:space="0" w:color="auto"/>
          <w:left w:val="none" w:sz="0" w:space="0" w:color="auto"/>
          <w:bottom w:val="none" w:sz="0" w:space="0" w:color="auto"/>
          <w:right w:val="none" w:sz="0" w:space="0" w:color="auto"/>
        </w:pBdr>
        <w:spacing w:before="210" w:line="300" w:lineRule="atLeast"/>
        <w:ind w:left="294" w:right="294"/>
        <w:rPr>
          <w:sz w:val="21"/>
          <w:szCs w:val="21"/>
        </w:rPr>
      </w:pPr>
      <w:r>
        <w:rPr>
          <w:sz w:val="21"/>
          <w:szCs w:val="21"/>
        </w:rPr>
        <w:lastRenderedPageBreak/>
        <w:t>5 rows × 74 columns</w:t>
      </w:r>
    </w:p>
    <w:p w14:paraId="5F7F8973" w14:textId="77777777" w:rsidR="002C0C62" w:rsidRDefault="002C0C62" w:rsidP="002C0C62">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[16]:</w:t>
      </w:r>
    </w:p>
    <w:p w14:paraId="3AC8ECD3" w14:textId="77777777" w:rsidR="002C0C62" w:rsidRDefault="002C0C62" w:rsidP="002C0C62">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missing_data</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isnull()</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sum()</w:t>
      </w:r>
    </w:p>
    <w:p w14:paraId="493231A5"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missing_data</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missing_data</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drop(missing_data[missing_data</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index)</w:t>
      </w:r>
    </w:p>
    <w:p w14:paraId="25A75C5D"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missing_ratio</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missing_data</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highlightnb"/>
          <w:rFonts w:ascii="Courier New" w:eastAsia="Courier New" w:hAnsi="Courier New" w:cs="Courier New"/>
          <w:sz w:val="21"/>
          <w:szCs w:val="21"/>
        </w:rPr>
        <w:t>len</w:t>
      </w:r>
      <w:r>
        <w:rPr>
          <w:rStyle w:val="any"/>
          <w:rFonts w:ascii="Courier New" w:eastAsia="Courier New" w:hAnsi="Courier New" w:cs="Courier New"/>
          <w:color w:val="333333"/>
          <w:sz w:val="21"/>
          <w:szCs w:val="21"/>
        </w:rPr>
        <w:t>(all_data)</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highlightmi"/>
          <w:rFonts w:ascii="Courier New" w:eastAsia="Courier New" w:hAnsi="Courier New" w:cs="Courier New"/>
          <w:sz w:val="21"/>
          <w:szCs w:val="21"/>
        </w:rPr>
        <w:t>100</w:t>
      </w:r>
    </w:p>
    <w:p w14:paraId="208F11F6"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nb"/>
          <w:rFonts w:ascii="Courier New" w:eastAsia="Courier New" w:hAnsi="Courier New" w:cs="Courier New"/>
          <w:sz w:val="21"/>
          <w:szCs w:val="21"/>
        </w:rPr>
        <w:t>print</w:t>
      </w:r>
      <w:r>
        <w:rPr>
          <w:rStyle w:val="any"/>
          <w:rFonts w:ascii="Courier New" w:eastAsia="Courier New" w:hAnsi="Courier New" w:cs="Courier New"/>
          <w:color w:val="333333"/>
          <w:sz w:val="21"/>
          <w:szCs w:val="21"/>
        </w:rPr>
        <w:t>(missing_ratio)</w:t>
      </w:r>
    </w:p>
    <w:p w14:paraId="2BB0CA5C"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all_data[missing_ratio</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index]</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head(</w:t>
      </w:r>
      <w:r>
        <w:rPr>
          <w:rStyle w:val="highlightmi"/>
          <w:rFonts w:ascii="Courier New" w:eastAsia="Courier New" w:hAnsi="Courier New" w:cs="Courier New"/>
          <w:sz w:val="21"/>
          <w:szCs w:val="21"/>
        </w:rPr>
        <w:t>5</w:t>
      </w:r>
      <w:r>
        <w:rPr>
          <w:rStyle w:val="any"/>
          <w:rFonts w:ascii="Courier New" w:eastAsia="Courier New" w:hAnsi="Courier New" w:cs="Courier New"/>
          <w:color w:val="333333"/>
          <w:sz w:val="21"/>
          <w:szCs w:val="21"/>
        </w:rPr>
        <w:t>)</w:t>
      </w:r>
    </w:p>
    <w:p w14:paraId="384FE38B"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MSZoning         0.137410</w:t>
      </w:r>
    </w:p>
    <w:p w14:paraId="6BD92735"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LotFrontage     16.592236</w:t>
      </w:r>
    </w:p>
    <w:p w14:paraId="04C202AF"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Utilities        0.068705</w:t>
      </w:r>
    </w:p>
    <w:p w14:paraId="21EDB2BE"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Exterior1st      0.034352</w:t>
      </w:r>
    </w:p>
    <w:p w14:paraId="36EEDB38"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Exterior2nd      0.034352</w:t>
      </w:r>
    </w:p>
    <w:p w14:paraId="045CD607"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MasVnrType       0.824459</w:t>
      </w:r>
    </w:p>
    <w:p w14:paraId="788B867C"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MasVnrArea       0.790106</w:t>
      </w:r>
    </w:p>
    <w:p w14:paraId="1BB328E1"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BsmtQual         2.782549</w:t>
      </w:r>
    </w:p>
    <w:p w14:paraId="4333ED85"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BsmtCond         2.816901</w:t>
      </w:r>
    </w:p>
    <w:p w14:paraId="3A2BE07B"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BsmtExposure     2.816901</w:t>
      </w:r>
    </w:p>
    <w:p w14:paraId="404FAE5E"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BsmtFinType1     2.713844</w:t>
      </w:r>
    </w:p>
    <w:p w14:paraId="4BE12444"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BsmtFinSF1       0.034352</w:t>
      </w:r>
    </w:p>
    <w:p w14:paraId="17390F8F"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BsmtFinType2     2.748196</w:t>
      </w:r>
    </w:p>
    <w:p w14:paraId="0316A60A"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BsmtFinSF2       0.034352</w:t>
      </w:r>
    </w:p>
    <w:p w14:paraId="16EC6CE1"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BsmtUnfSF        0.034352</w:t>
      </w:r>
    </w:p>
    <w:p w14:paraId="0719C3C5"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TotalBsmtSF      0.034352</w:t>
      </w:r>
    </w:p>
    <w:p w14:paraId="02780063"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Electrical       0.034352</w:t>
      </w:r>
    </w:p>
    <w:p w14:paraId="50B382B2"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BsmtFullBath     0.068705</w:t>
      </w:r>
    </w:p>
    <w:p w14:paraId="11A9D15E"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BsmtHalfBath     0.068705</w:t>
      </w:r>
    </w:p>
    <w:p w14:paraId="3AD1C071"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KitchenQual      0.034352</w:t>
      </w:r>
    </w:p>
    <w:p w14:paraId="1BD078DC"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Functional       0.068705</w:t>
      </w:r>
    </w:p>
    <w:p w14:paraId="27B9402D"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GarageType       5.393336</w:t>
      </w:r>
    </w:p>
    <w:p w14:paraId="08DFD74B"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GarageYrBlt      5.462041</w:t>
      </w:r>
    </w:p>
    <w:p w14:paraId="0E52FCAA"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GarageFinish     5.462041</w:t>
      </w:r>
    </w:p>
    <w:p w14:paraId="20B3C3E0"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GarageCars       0.034352</w:t>
      </w:r>
    </w:p>
    <w:p w14:paraId="2B6E321B"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GarageArea       0.034352</w:t>
      </w:r>
    </w:p>
    <w:p w14:paraId="3D850575"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GarageQual       5.462041</w:t>
      </w:r>
    </w:p>
    <w:p w14:paraId="332F3691"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GarageCond       5.462041</w:t>
      </w:r>
    </w:p>
    <w:p w14:paraId="354D2315"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SaleType         0.034352</w:t>
      </w:r>
    </w:p>
    <w:p w14:paraId="6B479E44"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dtype: float64</w:t>
      </w:r>
    </w:p>
    <w:p w14:paraId="358F750A" w14:textId="77777777" w:rsidR="002C0C62" w:rsidRDefault="002C0C62" w:rsidP="002C0C62">
      <w:pPr>
        <w:pStyle w:val="divoutputprompt"/>
        <w:pBdr>
          <w:top w:val="none" w:sz="0" w:space="0" w:color="auto"/>
          <w:left w:val="none" w:sz="0" w:space="0" w:color="auto"/>
          <w:bottom w:val="none" w:sz="0" w:space="0" w:color="auto"/>
          <w:right w:val="none" w:sz="0" w:space="0"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Out[16]:</w:t>
      </w:r>
    </w:p>
    <w:tbl>
      <w:tblPr>
        <w:tblStyle w:val="divoutputarearenderedhtmltable"/>
        <w:tblW w:w="0" w:type="auto"/>
        <w:tblInd w:w="384" w:type="dxa"/>
        <w:tblCellMar>
          <w:top w:w="15" w:type="dxa"/>
          <w:left w:w="15" w:type="dxa"/>
          <w:bottom w:w="15" w:type="dxa"/>
          <w:right w:w="15" w:type="dxa"/>
        </w:tblCellMar>
        <w:tblLook w:val="05E0" w:firstRow="1" w:lastRow="1" w:firstColumn="1" w:lastColumn="1" w:noHBand="0" w:noVBand="1"/>
      </w:tblPr>
      <w:tblGrid>
        <w:gridCol w:w="205"/>
        <w:gridCol w:w="401"/>
        <w:gridCol w:w="442"/>
        <w:gridCol w:w="342"/>
        <w:gridCol w:w="415"/>
        <w:gridCol w:w="434"/>
        <w:gridCol w:w="458"/>
        <w:gridCol w:w="455"/>
        <w:gridCol w:w="391"/>
        <w:gridCol w:w="401"/>
        <w:gridCol w:w="485"/>
        <w:gridCol w:w="216"/>
        <w:gridCol w:w="447"/>
        <w:gridCol w:w="404"/>
        <w:gridCol w:w="439"/>
        <w:gridCol w:w="452"/>
        <w:gridCol w:w="464"/>
        <w:gridCol w:w="434"/>
        <w:gridCol w:w="436"/>
        <w:gridCol w:w="436"/>
        <w:gridCol w:w="447"/>
        <w:gridCol w:w="372"/>
      </w:tblGrid>
      <w:tr w:rsidR="002C0C62" w14:paraId="142C262C" w14:textId="77777777" w:rsidTr="00B95255">
        <w:trPr>
          <w:tblHeader/>
        </w:trPr>
        <w:tc>
          <w:tcPr>
            <w:tcW w:w="0" w:type="auto"/>
            <w:tcBorders>
              <w:bottom w:val="single" w:sz="6" w:space="0" w:color="000000"/>
            </w:tcBorders>
            <w:tcMar>
              <w:top w:w="90" w:type="dxa"/>
              <w:left w:w="90" w:type="dxa"/>
              <w:bottom w:w="90" w:type="dxa"/>
              <w:right w:w="90" w:type="dxa"/>
            </w:tcMar>
            <w:vAlign w:val="center"/>
          </w:tcPr>
          <w:p w14:paraId="5B89CE7B" w14:textId="77777777" w:rsidR="002C0C62" w:rsidRDefault="002C0C62" w:rsidP="00B95255">
            <w:pPr>
              <w:jc w:val="right"/>
              <w:rPr>
                <w:b/>
                <w:bCs/>
                <w:sz w:val="18"/>
                <w:szCs w:val="18"/>
              </w:rPr>
            </w:pPr>
          </w:p>
        </w:tc>
        <w:tc>
          <w:tcPr>
            <w:tcW w:w="0" w:type="auto"/>
            <w:tcBorders>
              <w:bottom w:val="single" w:sz="6" w:space="0" w:color="000000"/>
            </w:tcBorders>
            <w:tcMar>
              <w:top w:w="90" w:type="dxa"/>
              <w:left w:w="90" w:type="dxa"/>
              <w:bottom w:w="90" w:type="dxa"/>
              <w:right w:w="90" w:type="dxa"/>
            </w:tcMar>
            <w:vAlign w:val="center"/>
          </w:tcPr>
          <w:p w14:paraId="50C33A52" w14:textId="77777777" w:rsidR="002C0C62" w:rsidRDefault="002C0C62" w:rsidP="00B95255">
            <w:pPr>
              <w:jc w:val="right"/>
              <w:rPr>
                <w:b/>
                <w:bCs/>
                <w:sz w:val="18"/>
                <w:szCs w:val="18"/>
              </w:rPr>
            </w:pPr>
            <w:r>
              <w:rPr>
                <w:b/>
                <w:bCs/>
                <w:sz w:val="18"/>
                <w:szCs w:val="18"/>
              </w:rPr>
              <w:t>MSZoning</w:t>
            </w:r>
          </w:p>
        </w:tc>
        <w:tc>
          <w:tcPr>
            <w:tcW w:w="0" w:type="auto"/>
            <w:tcBorders>
              <w:bottom w:val="single" w:sz="6" w:space="0" w:color="000000"/>
            </w:tcBorders>
            <w:tcMar>
              <w:top w:w="90" w:type="dxa"/>
              <w:left w:w="90" w:type="dxa"/>
              <w:bottom w:w="90" w:type="dxa"/>
              <w:right w:w="90" w:type="dxa"/>
            </w:tcMar>
            <w:vAlign w:val="center"/>
          </w:tcPr>
          <w:p w14:paraId="6CA13C5F" w14:textId="77777777" w:rsidR="002C0C62" w:rsidRDefault="002C0C62" w:rsidP="00B95255">
            <w:pPr>
              <w:jc w:val="right"/>
              <w:rPr>
                <w:b/>
                <w:bCs/>
                <w:sz w:val="18"/>
                <w:szCs w:val="18"/>
              </w:rPr>
            </w:pPr>
            <w:r>
              <w:rPr>
                <w:b/>
                <w:bCs/>
                <w:sz w:val="18"/>
                <w:szCs w:val="18"/>
              </w:rPr>
              <w:t>LotFrontage</w:t>
            </w:r>
          </w:p>
        </w:tc>
        <w:tc>
          <w:tcPr>
            <w:tcW w:w="0" w:type="auto"/>
            <w:tcBorders>
              <w:bottom w:val="single" w:sz="6" w:space="0" w:color="000000"/>
            </w:tcBorders>
            <w:tcMar>
              <w:top w:w="90" w:type="dxa"/>
              <w:left w:w="90" w:type="dxa"/>
              <w:bottom w:w="90" w:type="dxa"/>
              <w:right w:w="90" w:type="dxa"/>
            </w:tcMar>
            <w:vAlign w:val="center"/>
          </w:tcPr>
          <w:p w14:paraId="0095E786" w14:textId="77777777" w:rsidR="002C0C62" w:rsidRDefault="002C0C62" w:rsidP="00B95255">
            <w:pPr>
              <w:jc w:val="right"/>
              <w:rPr>
                <w:b/>
                <w:bCs/>
                <w:sz w:val="18"/>
                <w:szCs w:val="18"/>
              </w:rPr>
            </w:pPr>
            <w:r>
              <w:rPr>
                <w:b/>
                <w:bCs/>
                <w:sz w:val="18"/>
                <w:szCs w:val="18"/>
              </w:rPr>
              <w:t>Utilities</w:t>
            </w:r>
          </w:p>
        </w:tc>
        <w:tc>
          <w:tcPr>
            <w:tcW w:w="0" w:type="auto"/>
            <w:tcBorders>
              <w:bottom w:val="single" w:sz="6" w:space="0" w:color="000000"/>
            </w:tcBorders>
            <w:tcMar>
              <w:top w:w="90" w:type="dxa"/>
              <w:left w:w="90" w:type="dxa"/>
              <w:bottom w:w="90" w:type="dxa"/>
              <w:right w:w="90" w:type="dxa"/>
            </w:tcMar>
            <w:vAlign w:val="center"/>
          </w:tcPr>
          <w:p w14:paraId="11DFBF72" w14:textId="77777777" w:rsidR="002C0C62" w:rsidRDefault="002C0C62" w:rsidP="00B95255">
            <w:pPr>
              <w:jc w:val="right"/>
              <w:rPr>
                <w:b/>
                <w:bCs/>
                <w:sz w:val="18"/>
                <w:szCs w:val="18"/>
              </w:rPr>
            </w:pPr>
            <w:r>
              <w:rPr>
                <w:b/>
                <w:bCs/>
                <w:sz w:val="18"/>
                <w:szCs w:val="18"/>
              </w:rPr>
              <w:t>Exterior1st</w:t>
            </w:r>
          </w:p>
        </w:tc>
        <w:tc>
          <w:tcPr>
            <w:tcW w:w="0" w:type="auto"/>
            <w:tcBorders>
              <w:bottom w:val="single" w:sz="6" w:space="0" w:color="000000"/>
            </w:tcBorders>
            <w:tcMar>
              <w:top w:w="90" w:type="dxa"/>
              <w:left w:w="90" w:type="dxa"/>
              <w:bottom w:w="90" w:type="dxa"/>
              <w:right w:w="90" w:type="dxa"/>
            </w:tcMar>
            <w:vAlign w:val="center"/>
          </w:tcPr>
          <w:p w14:paraId="4FC041FF" w14:textId="77777777" w:rsidR="002C0C62" w:rsidRDefault="002C0C62" w:rsidP="00B95255">
            <w:pPr>
              <w:jc w:val="right"/>
              <w:rPr>
                <w:b/>
                <w:bCs/>
                <w:sz w:val="18"/>
                <w:szCs w:val="18"/>
              </w:rPr>
            </w:pPr>
            <w:r>
              <w:rPr>
                <w:b/>
                <w:bCs/>
                <w:sz w:val="18"/>
                <w:szCs w:val="18"/>
              </w:rPr>
              <w:t>Exterior2nd</w:t>
            </w:r>
          </w:p>
        </w:tc>
        <w:tc>
          <w:tcPr>
            <w:tcW w:w="0" w:type="auto"/>
            <w:tcBorders>
              <w:bottom w:val="single" w:sz="6" w:space="0" w:color="000000"/>
            </w:tcBorders>
            <w:tcMar>
              <w:top w:w="90" w:type="dxa"/>
              <w:left w:w="90" w:type="dxa"/>
              <w:bottom w:w="90" w:type="dxa"/>
              <w:right w:w="90" w:type="dxa"/>
            </w:tcMar>
            <w:vAlign w:val="center"/>
          </w:tcPr>
          <w:p w14:paraId="1DB0A0DA" w14:textId="77777777" w:rsidR="002C0C62" w:rsidRDefault="002C0C62" w:rsidP="00B95255">
            <w:pPr>
              <w:jc w:val="right"/>
              <w:rPr>
                <w:b/>
                <w:bCs/>
                <w:sz w:val="18"/>
                <w:szCs w:val="18"/>
              </w:rPr>
            </w:pPr>
            <w:r>
              <w:rPr>
                <w:b/>
                <w:bCs/>
                <w:sz w:val="18"/>
                <w:szCs w:val="18"/>
              </w:rPr>
              <w:t>MasVnrType</w:t>
            </w:r>
          </w:p>
        </w:tc>
        <w:tc>
          <w:tcPr>
            <w:tcW w:w="0" w:type="auto"/>
            <w:tcBorders>
              <w:bottom w:val="single" w:sz="6" w:space="0" w:color="000000"/>
            </w:tcBorders>
            <w:tcMar>
              <w:top w:w="90" w:type="dxa"/>
              <w:left w:w="90" w:type="dxa"/>
              <w:bottom w:w="90" w:type="dxa"/>
              <w:right w:w="90" w:type="dxa"/>
            </w:tcMar>
            <w:vAlign w:val="center"/>
          </w:tcPr>
          <w:p w14:paraId="1C1798D3" w14:textId="77777777" w:rsidR="002C0C62" w:rsidRDefault="002C0C62" w:rsidP="00B95255">
            <w:pPr>
              <w:jc w:val="right"/>
              <w:rPr>
                <w:b/>
                <w:bCs/>
                <w:sz w:val="18"/>
                <w:szCs w:val="18"/>
              </w:rPr>
            </w:pPr>
            <w:r>
              <w:rPr>
                <w:b/>
                <w:bCs/>
                <w:sz w:val="18"/>
                <w:szCs w:val="18"/>
              </w:rPr>
              <w:t>MasVnrArea</w:t>
            </w:r>
          </w:p>
        </w:tc>
        <w:tc>
          <w:tcPr>
            <w:tcW w:w="0" w:type="auto"/>
            <w:tcBorders>
              <w:bottom w:val="single" w:sz="6" w:space="0" w:color="000000"/>
            </w:tcBorders>
            <w:tcMar>
              <w:top w:w="90" w:type="dxa"/>
              <w:left w:w="90" w:type="dxa"/>
              <w:bottom w:w="90" w:type="dxa"/>
              <w:right w:w="90" w:type="dxa"/>
            </w:tcMar>
            <w:vAlign w:val="center"/>
          </w:tcPr>
          <w:p w14:paraId="504E9105" w14:textId="77777777" w:rsidR="002C0C62" w:rsidRDefault="002C0C62" w:rsidP="00B95255">
            <w:pPr>
              <w:jc w:val="right"/>
              <w:rPr>
                <w:b/>
                <w:bCs/>
                <w:sz w:val="18"/>
                <w:szCs w:val="18"/>
              </w:rPr>
            </w:pPr>
            <w:r>
              <w:rPr>
                <w:b/>
                <w:bCs/>
                <w:sz w:val="18"/>
                <w:szCs w:val="18"/>
              </w:rPr>
              <w:t>BsmtQual</w:t>
            </w:r>
          </w:p>
        </w:tc>
        <w:tc>
          <w:tcPr>
            <w:tcW w:w="0" w:type="auto"/>
            <w:tcBorders>
              <w:bottom w:val="single" w:sz="6" w:space="0" w:color="000000"/>
            </w:tcBorders>
            <w:tcMar>
              <w:top w:w="90" w:type="dxa"/>
              <w:left w:w="90" w:type="dxa"/>
              <w:bottom w:w="90" w:type="dxa"/>
              <w:right w:w="90" w:type="dxa"/>
            </w:tcMar>
            <w:vAlign w:val="center"/>
          </w:tcPr>
          <w:p w14:paraId="711E59C2" w14:textId="77777777" w:rsidR="002C0C62" w:rsidRDefault="002C0C62" w:rsidP="00B95255">
            <w:pPr>
              <w:jc w:val="right"/>
              <w:rPr>
                <w:b/>
                <w:bCs/>
                <w:sz w:val="18"/>
                <w:szCs w:val="18"/>
              </w:rPr>
            </w:pPr>
            <w:r>
              <w:rPr>
                <w:b/>
                <w:bCs/>
                <w:sz w:val="18"/>
                <w:szCs w:val="18"/>
              </w:rPr>
              <w:t>BsmtCond</w:t>
            </w:r>
          </w:p>
        </w:tc>
        <w:tc>
          <w:tcPr>
            <w:tcW w:w="0" w:type="auto"/>
            <w:tcBorders>
              <w:bottom w:val="single" w:sz="6" w:space="0" w:color="000000"/>
            </w:tcBorders>
            <w:tcMar>
              <w:top w:w="90" w:type="dxa"/>
              <w:left w:w="90" w:type="dxa"/>
              <w:bottom w:w="90" w:type="dxa"/>
              <w:right w:w="90" w:type="dxa"/>
            </w:tcMar>
            <w:vAlign w:val="center"/>
          </w:tcPr>
          <w:p w14:paraId="34666BBA" w14:textId="77777777" w:rsidR="002C0C62" w:rsidRDefault="002C0C62" w:rsidP="00B95255">
            <w:pPr>
              <w:jc w:val="right"/>
              <w:rPr>
                <w:b/>
                <w:bCs/>
                <w:sz w:val="18"/>
                <w:szCs w:val="18"/>
              </w:rPr>
            </w:pPr>
            <w:r>
              <w:rPr>
                <w:b/>
                <w:bCs/>
                <w:sz w:val="18"/>
                <w:szCs w:val="18"/>
              </w:rPr>
              <w:t>BsmtExposure</w:t>
            </w:r>
          </w:p>
        </w:tc>
        <w:tc>
          <w:tcPr>
            <w:tcW w:w="0" w:type="auto"/>
            <w:tcBorders>
              <w:bottom w:val="single" w:sz="6" w:space="0" w:color="000000"/>
            </w:tcBorders>
            <w:tcMar>
              <w:top w:w="90" w:type="dxa"/>
              <w:left w:w="90" w:type="dxa"/>
              <w:bottom w:w="90" w:type="dxa"/>
              <w:right w:w="90" w:type="dxa"/>
            </w:tcMar>
            <w:vAlign w:val="center"/>
          </w:tcPr>
          <w:p w14:paraId="583F88F9" w14:textId="77777777" w:rsidR="002C0C62" w:rsidRDefault="002C0C62" w:rsidP="00B95255">
            <w:pPr>
              <w:jc w:val="right"/>
              <w:rPr>
                <w:b/>
                <w:bCs/>
                <w:sz w:val="18"/>
                <w:szCs w:val="18"/>
              </w:rPr>
            </w:pPr>
            <w:r>
              <w:rPr>
                <w:b/>
                <w:bCs/>
                <w:sz w:val="18"/>
                <w:szCs w:val="18"/>
              </w:rPr>
              <w:t>...</w:t>
            </w:r>
          </w:p>
        </w:tc>
        <w:tc>
          <w:tcPr>
            <w:tcW w:w="0" w:type="auto"/>
            <w:tcBorders>
              <w:bottom w:val="single" w:sz="6" w:space="0" w:color="000000"/>
            </w:tcBorders>
            <w:tcMar>
              <w:top w:w="90" w:type="dxa"/>
              <w:left w:w="90" w:type="dxa"/>
              <w:bottom w:w="90" w:type="dxa"/>
              <w:right w:w="90" w:type="dxa"/>
            </w:tcMar>
            <w:vAlign w:val="center"/>
          </w:tcPr>
          <w:p w14:paraId="1876A076" w14:textId="77777777" w:rsidR="002C0C62" w:rsidRDefault="002C0C62" w:rsidP="00B95255">
            <w:pPr>
              <w:jc w:val="right"/>
              <w:rPr>
                <w:b/>
                <w:bCs/>
                <w:sz w:val="18"/>
                <w:szCs w:val="18"/>
              </w:rPr>
            </w:pPr>
            <w:r>
              <w:rPr>
                <w:b/>
                <w:bCs/>
                <w:sz w:val="18"/>
                <w:szCs w:val="18"/>
              </w:rPr>
              <w:t>KitchenQual</w:t>
            </w:r>
          </w:p>
        </w:tc>
        <w:tc>
          <w:tcPr>
            <w:tcW w:w="0" w:type="auto"/>
            <w:tcBorders>
              <w:bottom w:val="single" w:sz="6" w:space="0" w:color="000000"/>
            </w:tcBorders>
            <w:tcMar>
              <w:top w:w="90" w:type="dxa"/>
              <w:left w:w="90" w:type="dxa"/>
              <w:bottom w:w="90" w:type="dxa"/>
              <w:right w:w="90" w:type="dxa"/>
            </w:tcMar>
            <w:vAlign w:val="center"/>
          </w:tcPr>
          <w:p w14:paraId="19F686D7" w14:textId="77777777" w:rsidR="002C0C62" w:rsidRDefault="002C0C62" w:rsidP="00B95255">
            <w:pPr>
              <w:jc w:val="right"/>
              <w:rPr>
                <w:b/>
                <w:bCs/>
                <w:sz w:val="18"/>
                <w:szCs w:val="18"/>
              </w:rPr>
            </w:pPr>
            <w:r>
              <w:rPr>
                <w:b/>
                <w:bCs/>
                <w:sz w:val="18"/>
                <w:szCs w:val="18"/>
              </w:rPr>
              <w:t>Functional</w:t>
            </w:r>
          </w:p>
        </w:tc>
        <w:tc>
          <w:tcPr>
            <w:tcW w:w="0" w:type="auto"/>
            <w:tcBorders>
              <w:bottom w:val="single" w:sz="6" w:space="0" w:color="000000"/>
            </w:tcBorders>
            <w:tcMar>
              <w:top w:w="90" w:type="dxa"/>
              <w:left w:w="90" w:type="dxa"/>
              <w:bottom w:w="90" w:type="dxa"/>
              <w:right w:w="90" w:type="dxa"/>
            </w:tcMar>
            <w:vAlign w:val="center"/>
          </w:tcPr>
          <w:p w14:paraId="219FB3E2" w14:textId="77777777" w:rsidR="002C0C62" w:rsidRDefault="002C0C62" w:rsidP="00B95255">
            <w:pPr>
              <w:jc w:val="right"/>
              <w:rPr>
                <w:b/>
                <w:bCs/>
                <w:sz w:val="18"/>
                <w:szCs w:val="18"/>
              </w:rPr>
            </w:pPr>
            <w:r>
              <w:rPr>
                <w:b/>
                <w:bCs/>
                <w:sz w:val="18"/>
                <w:szCs w:val="18"/>
              </w:rPr>
              <w:t>GarageType</w:t>
            </w:r>
          </w:p>
        </w:tc>
        <w:tc>
          <w:tcPr>
            <w:tcW w:w="0" w:type="auto"/>
            <w:tcBorders>
              <w:bottom w:val="single" w:sz="6" w:space="0" w:color="000000"/>
            </w:tcBorders>
            <w:tcMar>
              <w:top w:w="90" w:type="dxa"/>
              <w:left w:w="90" w:type="dxa"/>
              <w:bottom w:w="90" w:type="dxa"/>
              <w:right w:w="90" w:type="dxa"/>
            </w:tcMar>
            <w:vAlign w:val="center"/>
          </w:tcPr>
          <w:p w14:paraId="06C4AD69" w14:textId="77777777" w:rsidR="002C0C62" w:rsidRDefault="002C0C62" w:rsidP="00B95255">
            <w:pPr>
              <w:jc w:val="right"/>
              <w:rPr>
                <w:b/>
                <w:bCs/>
                <w:sz w:val="18"/>
                <w:szCs w:val="18"/>
              </w:rPr>
            </w:pPr>
            <w:r>
              <w:rPr>
                <w:b/>
                <w:bCs/>
                <w:sz w:val="18"/>
                <w:szCs w:val="18"/>
              </w:rPr>
              <w:t>GarageYrBlt</w:t>
            </w:r>
          </w:p>
        </w:tc>
        <w:tc>
          <w:tcPr>
            <w:tcW w:w="0" w:type="auto"/>
            <w:tcBorders>
              <w:bottom w:val="single" w:sz="6" w:space="0" w:color="000000"/>
            </w:tcBorders>
            <w:tcMar>
              <w:top w:w="90" w:type="dxa"/>
              <w:left w:w="90" w:type="dxa"/>
              <w:bottom w:w="90" w:type="dxa"/>
              <w:right w:w="90" w:type="dxa"/>
            </w:tcMar>
            <w:vAlign w:val="center"/>
          </w:tcPr>
          <w:p w14:paraId="423D537C" w14:textId="77777777" w:rsidR="002C0C62" w:rsidRDefault="002C0C62" w:rsidP="00B95255">
            <w:pPr>
              <w:jc w:val="right"/>
              <w:rPr>
                <w:b/>
                <w:bCs/>
                <w:sz w:val="18"/>
                <w:szCs w:val="18"/>
              </w:rPr>
            </w:pPr>
            <w:r>
              <w:rPr>
                <w:b/>
                <w:bCs/>
                <w:sz w:val="18"/>
                <w:szCs w:val="18"/>
              </w:rPr>
              <w:t>GarageFinish</w:t>
            </w:r>
          </w:p>
        </w:tc>
        <w:tc>
          <w:tcPr>
            <w:tcW w:w="0" w:type="auto"/>
            <w:tcBorders>
              <w:bottom w:val="single" w:sz="6" w:space="0" w:color="000000"/>
            </w:tcBorders>
            <w:tcMar>
              <w:top w:w="90" w:type="dxa"/>
              <w:left w:w="90" w:type="dxa"/>
              <w:bottom w:w="90" w:type="dxa"/>
              <w:right w:w="90" w:type="dxa"/>
            </w:tcMar>
            <w:vAlign w:val="center"/>
          </w:tcPr>
          <w:p w14:paraId="45B89AAE" w14:textId="77777777" w:rsidR="002C0C62" w:rsidRDefault="002C0C62" w:rsidP="00B95255">
            <w:pPr>
              <w:jc w:val="right"/>
              <w:rPr>
                <w:b/>
                <w:bCs/>
                <w:sz w:val="18"/>
                <w:szCs w:val="18"/>
              </w:rPr>
            </w:pPr>
            <w:r>
              <w:rPr>
                <w:b/>
                <w:bCs/>
                <w:sz w:val="18"/>
                <w:szCs w:val="18"/>
              </w:rPr>
              <w:t>GarageCars</w:t>
            </w:r>
          </w:p>
        </w:tc>
        <w:tc>
          <w:tcPr>
            <w:tcW w:w="0" w:type="auto"/>
            <w:tcBorders>
              <w:bottom w:val="single" w:sz="6" w:space="0" w:color="000000"/>
            </w:tcBorders>
            <w:tcMar>
              <w:top w:w="90" w:type="dxa"/>
              <w:left w:w="90" w:type="dxa"/>
              <w:bottom w:w="90" w:type="dxa"/>
              <w:right w:w="90" w:type="dxa"/>
            </w:tcMar>
            <w:vAlign w:val="center"/>
          </w:tcPr>
          <w:p w14:paraId="5612EEDC" w14:textId="77777777" w:rsidR="002C0C62" w:rsidRDefault="002C0C62" w:rsidP="00B95255">
            <w:pPr>
              <w:jc w:val="right"/>
              <w:rPr>
                <w:b/>
                <w:bCs/>
                <w:sz w:val="18"/>
                <w:szCs w:val="18"/>
              </w:rPr>
            </w:pPr>
            <w:r>
              <w:rPr>
                <w:b/>
                <w:bCs/>
                <w:sz w:val="18"/>
                <w:szCs w:val="18"/>
              </w:rPr>
              <w:t>GarageArea</w:t>
            </w:r>
          </w:p>
        </w:tc>
        <w:tc>
          <w:tcPr>
            <w:tcW w:w="0" w:type="auto"/>
            <w:tcBorders>
              <w:bottom w:val="single" w:sz="6" w:space="0" w:color="000000"/>
            </w:tcBorders>
            <w:tcMar>
              <w:top w:w="90" w:type="dxa"/>
              <w:left w:w="90" w:type="dxa"/>
              <w:bottom w:w="90" w:type="dxa"/>
              <w:right w:w="90" w:type="dxa"/>
            </w:tcMar>
            <w:vAlign w:val="center"/>
          </w:tcPr>
          <w:p w14:paraId="2F624C1C" w14:textId="77777777" w:rsidR="002C0C62" w:rsidRDefault="002C0C62" w:rsidP="00B95255">
            <w:pPr>
              <w:jc w:val="right"/>
              <w:rPr>
                <w:b/>
                <w:bCs/>
                <w:sz w:val="18"/>
                <w:szCs w:val="18"/>
              </w:rPr>
            </w:pPr>
            <w:r>
              <w:rPr>
                <w:b/>
                <w:bCs/>
                <w:sz w:val="18"/>
                <w:szCs w:val="18"/>
              </w:rPr>
              <w:t>GarageQual</w:t>
            </w:r>
          </w:p>
        </w:tc>
        <w:tc>
          <w:tcPr>
            <w:tcW w:w="0" w:type="auto"/>
            <w:tcBorders>
              <w:bottom w:val="single" w:sz="6" w:space="0" w:color="000000"/>
            </w:tcBorders>
            <w:tcMar>
              <w:top w:w="90" w:type="dxa"/>
              <w:left w:w="90" w:type="dxa"/>
              <w:bottom w:w="90" w:type="dxa"/>
              <w:right w:w="90" w:type="dxa"/>
            </w:tcMar>
            <w:vAlign w:val="center"/>
          </w:tcPr>
          <w:p w14:paraId="690E8E02" w14:textId="77777777" w:rsidR="002C0C62" w:rsidRDefault="002C0C62" w:rsidP="00B95255">
            <w:pPr>
              <w:jc w:val="right"/>
              <w:rPr>
                <w:b/>
                <w:bCs/>
                <w:sz w:val="18"/>
                <w:szCs w:val="18"/>
              </w:rPr>
            </w:pPr>
            <w:r>
              <w:rPr>
                <w:b/>
                <w:bCs/>
                <w:sz w:val="18"/>
                <w:szCs w:val="18"/>
              </w:rPr>
              <w:t>GarageCond</w:t>
            </w:r>
          </w:p>
        </w:tc>
        <w:tc>
          <w:tcPr>
            <w:tcW w:w="0" w:type="auto"/>
            <w:tcBorders>
              <w:bottom w:val="single" w:sz="6" w:space="0" w:color="000000"/>
            </w:tcBorders>
            <w:tcMar>
              <w:top w:w="90" w:type="dxa"/>
              <w:left w:w="90" w:type="dxa"/>
              <w:bottom w:w="90" w:type="dxa"/>
              <w:right w:w="90" w:type="dxa"/>
            </w:tcMar>
            <w:vAlign w:val="center"/>
          </w:tcPr>
          <w:p w14:paraId="6E6AD9A3" w14:textId="77777777" w:rsidR="002C0C62" w:rsidRDefault="002C0C62" w:rsidP="00B95255">
            <w:pPr>
              <w:jc w:val="right"/>
              <w:rPr>
                <w:b/>
                <w:bCs/>
                <w:sz w:val="18"/>
                <w:szCs w:val="18"/>
              </w:rPr>
            </w:pPr>
            <w:r>
              <w:rPr>
                <w:b/>
                <w:bCs/>
                <w:sz w:val="18"/>
                <w:szCs w:val="18"/>
              </w:rPr>
              <w:t>SaleType</w:t>
            </w:r>
          </w:p>
        </w:tc>
      </w:tr>
      <w:tr w:rsidR="002C0C62" w14:paraId="7C2C391B" w14:textId="77777777" w:rsidTr="00B95255">
        <w:tc>
          <w:tcPr>
            <w:tcW w:w="0" w:type="auto"/>
            <w:shd w:val="clear" w:color="auto" w:fill="F5F5F5"/>
            <w:tcMar>
              <w:top w:w="90" w:type="dxa"/>
              <w:left w:w="90" w:type="dxa"/>
              <w:bottom w:w="90" w:type="dxa"/>
              <w:right w:w="90" w:type="dxa"/>
            </w:tcMar>
            <w:vAlign w:val="center"/>
          </w:tcPr>
          <w:p w14:paraId="7CC12572"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18C680DA" w14:textId="77777777" w:rsidR="002C0C62" w:rsidRDefault="002C0C62" w:rsidP="00B95255">
            <w:pPr>
              <w:shd w:val="clear" w:color="auto" w:fill="F5F5F5"/>
              <w:jc w:val="right"/>
              <w:rPr>
                <w:sz w:val="18"/>
                <w:szCs w:val="18"/>
              </w:rPr>
            </w:pPr>
            <w:r>
              <w:rPr>
                <w:sz w:val="18"/>
                <w:szCs w:val="18"/>
              </w:rPr>
              <w:t>RL</w:t>
            </w:r>
          </w:p>
        </w:tc>
        <w:tc>
          <w:tcPr>
            <w:tcW w:w="0" w:type="auto"/>
            <w:shd w:val="clear" w:color="auto" w:fill="F5F5F5"/>
            <w:tcMar>
              <w:top w:w="90" w:type="dxa"/>
              <w:left w:w="90" w:type="dxa"/>
              <w:bottom w:w="90" w:type="dxa"/>
              <w:right w:w="90" w:type="dxa"/>
            </w:tcMar>
            <w:vAlign w:val="center"/>
          </w:tcPr>
          <w:p w14:paraId="1249D72E" w14:textId="77777777" w:rsidR="002C0C62" w:rsidRDefault="002C0C62" w:rsidP="00B95255">
            <w:pPr>
              <w:shd w:val="clear" w:color="auto" w:fill="F5F5F5"/>
              <w:jc w:val="right"/>
              <w:rPr>
                <w:sz w:val="18"/>
                <w:szCs w:val="18"/>
              </w:rPr>
            </w:pPr>
            <w:r>
              <w:rPr>
                <w:sz w:val="18"/>
                <w:szCs w:val="18"/>
              </w:rPr>
              <w:t>65.0</w:t>
            </w:r>
          </w:p>
        </w:tc>
        <w:tc>
          <w:tcPr>
            <w:tcW w:w="0" w:type="auto"/>
            <w:shd w:val="clear" w:color="auto" w:fill="F5F5F5"/>
            <w:tcMar>
              <w:top w:w="90" w:type="dxa"/>
              <w:left w:w="90" w:type="dxa"/>
              <w:bottom w:w="90" w:type="dxa"/>
              <w:right w:w="90" w:type="dxa"/>
            </w:tcMar>
            <w:vAlign w:val="center"/>
          </w:tcPr>
          <w:p w14:paraId="35D0CB17" w14:textId="77777777" w:rsidR="002C0C62" w:rsidRDefault="002C0C62" w:rsidP="00B95255">
            <w:pPr>
              <w:shd w:val="clear" w:color="auto" w:fill="F5F5F5"/>
              <w:jc w:val="right"/>
              <w:rPr>
                <w:sz w:val="18"/>
                <w:szCs w:val="18"/>
              </w:rPr>
            </w:pPr>
            <w:r>
              <w:rPr>
                <w:sz w:val="18"/>
                <w:szCs w:val="18"/>
              </w:rPr>
              <w:t>AllPub</w:t>
            </w:r>
          </w:p>
        </w:tc>
        <w:tc>
          <w:tcPr>
            <w:tcW w:w="0" w:type="auto"/>
            <w:shd w:val="clear" w:color="auto" w:fill="F5F5F5"/>
            <w:tcMar>
              <w:top w:w="90" w:type="dxa"/>
              <w:left w:w="90" w:type="dxa"/>
              <w:bottom w:w="90" w:type="dxa"/>
              <w:right w:w="90" w:type="dxa"/>
            </w:tcMar>
            <w:vAlign w:val="center"/>
          </w:tcPr>
          <w:p w14:paraId="260C00DB" w14:textId="77777777" w:rsidR="002C0C62" w:rsidRDefault="002C0C62" w:rsidP="00B95255">
            <w:pPr>
              <w:shd w:val="clear" w:color="auto" w:fill="F5F5F5"/>
              <w:jc w:val="right"/>
              <w:rPr>
                <w:sz w:val="18"/>
                <w:szCs w:val="18"/>
              </w:rPr>
            </w:pPr>
            <w:r>
              <w:rPr>
                <w:sz w:val="18"/>
                <w:szCs w:val="18"/>
              </w:rPr>
              <w:t>VinylSd</w:t>
            </w:r>
          </w:p>
        </w:tc>
        <w:tc>
          <w:tcPr>
            <w:tcW w:w="0" w:type="auto"/>
            <w:shd w:val="clear" w:color="auto" w:fill="F5F5F5"/>
            <w:tcMar>
              <w:top w:w="90" w:type="dxa"/>
              <w:left w:w="90" w:type="dxa"/>
              <w:bottom w:w="90" w:type="dxa"/>
              <w:right w:w="90" w:type="dxa"/>
            </w:tcMar>
            <w:vAlign w:val="center"/>
          </w:tcPr>
          <w:p w14:paraId="3589A0AF" w14:textId="77777777" w:rsidR="002C0C62" w:rsidRDefault="002C0C62" w:rsidP="00B95255">
            <w:pPr>
              <w:shd w:val="clear" w:color="auto" w:fill="F5F5F5"/>
              <w:jc w:val="right"/>
              <w:rPr>
                <w:sz w:val="18"/>
                <w:szCs w:val="18"/>
              </w:rPr>
            </w:pPr>
            <w:r>
              <w:rPr>
                <w:sz w:val="18"/>
                <w:szCs w:val="18"/>
              </w:rPr>
              <w:t>VinylSd</w:t>
            </w:r>
          </w:p>
        </w:tc>
        <w:tc>
          <w:tcPr>
            <w:tcW w:w="0" w:type="auto"/>
            <w:shd w:val="clear" w:color="auto" w:fill="F5F5F5"/>
            <w:tcMar>
              <w:top w:w="90" w:type="dxa"/>
              <w:left w:w="90" w:type="dxa"/>
              <w:bottom w:w="90" w:type="dxa"/>
              <w:right w:w="90" w:type="dxa"/>
            </w:tcMar>
            <w:vAlign w:val="center"/>
          </w:tcPr>
          <w:p w14:paraId="7BE62C37" w14:textId="77777777" w:rsidR="002C0C62" w:rsidRDefault="002C0C62" w:rsidP="00B95255">
            <w:pPr>
              <w:shd w:val="clear" w:color="auto" w:fill="F5F5F5"/>
              <w:jc w:val="right"/>
              <w:rPr>
                <w:sz w:val="18"/>
                <w:szCs w:val="18"/>
              </w:rPr>
            </w:pPr>
            <w:r>
              <w:rPr>
                <w:sz w:val="18"/>
                <w:szCs w:val="18"/>
              </w:rPr>
              <w:t>BrkFace</w:t>
            </w:r>
          </w:p>
        </w:tc>
        <w:tc>
          <w:tcPr>
            <w:tcW w:w="0" w:type="auto"/>
            <w:shd w:val="clear" w:color="auto" w:fill="F5F5F5"/>
            <w:tcMar>
              <w:top w:w="90" w:type="dxa"/>
              <w:left w:w="90" w:type="dxa"/>
              <w:bottom w:w="90" w:type="dxa"/>
              <w:right w:w="90" w:type="dxa"/>
            </w:tcMar>
            <w:vAlign w:val="center"/>
          </w:tcPr>
          <w:p w14:paraId="483B4798" w14:textId="77777777" w:rsidR="002C0C62" w:rsidRDefault="002C0C62" w:rsidP="00B95255">
            <w:pPr>
              <w:shd w:val="clear" w:color="auto" w:fill="F5F5F5"/>
              <w:jc w:val="right"/>
              <w:rPr>
                <w:sz w:val="18"/>
                <w:szCs w:val="18"/>
              </w:rPr>
            </w:pPr>
            <w:r>
              <w:rPr>
                <w:sz w:val="18"/>
                <w:szCs w:val="18"/>
              </w:rPr>
              <w:t>196.0</w:t>
            </w:r>
          </w:p>
        </w:tc>
        <w:tc>
          <w:tcPr>
            <w:tcW w:w="0" w:type="auto"/>
            <w:shd w:val="clear" w:color="auto" w:fill="F5F5F5"/>
            <w:tcMar>
              <w:top w:w="90" w:type="dxa"/>
              <w:left w:w="90" w:type="dxa"/>
              <w:bottom w:w="90" w:type="dxa"/>
              <w:right w:w="90" w:type="dxa"/>
            </w:tcMar>
            <w:vAlign w:val="center"/>
          </w:tcPr>
          <w:p w14:paraId="253677C0" w14:textId="77777777" w:rsidR="002C0C62" w:rsidRDefault="002C0C62" w:rsidP="00B95255">
            <w:pPr>
              <w:shd w:val="clear" w:color="auto" w:fill="F5F5F5"/>
              <w:jc w:val="right"/>
              <w:rPr>
                <w:sz w:val="18"/>
                <w:szCs w:val="18"/>
              </w:rPr>
            </w:pPr>
            <w:r>
              <w:rPr>
                <w:sz w:val="18"/>
                <w:szCs w:val="18"/>
              </w:rPr>
              <w:t>Gd</w:t>
            </w:r>
          </w:p>
        </w:tc>
        <w:tc>
          <w:tcPr>
            <w:tcW w:w="0" w:type="auto"/>
            <w:shd w:val="clear" w:color="auto" w:fill="F5F5F5"/>
            <w:tcMar>
              <w:top w:w="90" w:type="dxa"/>
              <w:left w:w="90" w:type="dxa"/>
              <w:bottom w:w="90" w:type="dxa"/>
              <w:right w:w="90" w:type="dxa"/>
            </w:tcMar>
            <w:vAlign w:val="center"/>
          </w:tcPr>
          <w:p w14:paraId="359CB8F2" w14:textId="77777777" w:rsidR="002C0C62" w:rsidRDefault="002C0C62" w:rsidP="00B95255">
            <w:pPr>
              <w:shd w:val="clear" w:color="auto" w:fill="F5F5F5"/>
              <w:jc w:val="right"/>
              <w:rPr>
                <w:sz w:val="18"/>
                <w:szCs w:val="18"/>
              </w:rPr>
            </w:pPr>
            <w:r>
              <w:rPr>
                <w:sz w:val="18"/>
                <w:szCs w:val="18"/>
              </w:rPr>
              <w:t>TA</w:t>
            </w:r>
          </w:p>
        </w:tc>
        <w:tc>
          <w:tcPr>
            <w:tcW w:w="0" w:type="auto"/>
            <w:shd w:val="clear" w:color="auto" w:fill="F5F5F5"/>
            <w:tcMar>
              <w:top w:w="90" w:type="dxa"/>
              <w:left w:w="90" w:type="dxa"/>
              <w:bottom w:w="90" w:type="dxa"/>
              <w:right w:w="90" w:type="dxa"/>
            </w:tcMar>
            <w:vAlign w:val="center"/>
          </w:tcPr>
          <w:p w14:paraId="586FFE98" w14:textId="77777777" w:rsidR="002C0C62" w:rsidRDefault="002C0C62" w:rsidP="00B95255">
            <w:pPr>
              <w:shd w:val="clear" w:color="auto" w:fill="F5F5F5"/>
              <w:jc w:val="right"/>
              <w:rPr>
                <w:sz w:val="18"/>
                <w:szCs w:val="18"/>
              </w:rPr>
            </w:pPr>
            <w:r>
              <w:rPr>
                <w:sz w:val="18"/>
                <w:szCs w:val="18"/>
              </w:rPr>
              <w:t>No</w:t>
            </w:r>
          </w:p>
        </w:tc>
        <w:tc>
          <w:tcPr>
            <w:tcW w:w="0" w:type="auto"/>
            <w:shd w:val="clear" w:color="auto" w:fill="F5F5F5"/>
            <w:tcMar>
              <w:top w:w="90" w:type="dxa"/>
              <w:left w:w="90" w:type="dxa"/>
              <w:bottom w:w="90" w:type="dxa"/>
              <w:right w:w="90" w:type="dxa"/>
            </w:tcMar>
            <w:vAlign w:val="center"/>
          </w:tcPr>
          <w:p w14:paraId="5B86EF86" w14:textId="77777777" w:rsidR="002C0C62" w:rsidRDefault="002C0C62" w:rsidP="00B95255">
            <w:pPr>
              <w:shd w:val="clear" w:color="auto" w:fill="F5F5F5"/>
              <w:jc w:val="right"/>
              <w:rPr>
                <w:sz w:val="18"/>
                <w:szCs w:val="18"/>
              </w:rPr>
            </w:pPr>
            <w:r>
              <w:rPr>
                <w:sz w:val="18"/>
                <w:szCs w:val="18"/>
              </w:rPr>
              <w:t>...</w:t>
            </w:r>
          </w:p>
        </w:tc>
        <w:tc>
          <w:tcPr>
            <w:tcW w:w="0" w:type="auto"/>
            <w:shd w:val="clear" w:color="auto" w:fill="F5F5F5"/>
            <w:tcMar>
              <w:top w:w="90" w:type="dxa"/>
              <w:left w:w="90" w:type="dxa"/>
              <w:bottom w:w="90" w:type="dxa"/>
              <w:right w:w="90" w:type="dxa"/>
            </w:tcMar>
            <w:vAlign w:val="center"/>
          </w:tcPr>
          <w:p w14:paraId="629FCD81" w14:textId="77777777" w:rsidR="002C0C62" w:rsidRDefault="002C0C62" w:rsidP="00B95255">
            <w:pPr>
              <w:shd w:val="clear" w:color="auto" w:fill="F5F5F5"/>
              <w:jc w:val="right"/>
              <w:rPr>
                <w:sz w:val="18"/>
                <w:szCs w:val="18"/>
              </w:rPr>
            </w:pPr>
            <w:r>
              <w:rPr>
                <w:sz w:val="18"/>
                <w:szCs w:val="18"/>
              </w:rPr>
              <w:t>Gd</w:t>
            </w:r>
          </w:p>
        </w:tc>
        <w:tc>
          <w:tcPr>
            <w:tcW w:w="0" w:type="auto"/>
            <w:shd w:val="clear" w:color="auto" w:fill="F5F5F5"/>
            <w:tcMar>
              <w:top w:w="90" w:type="dxa"/>
              <w:left w:w="90" w:type="dxa"/>
              <w:bottom w:w="90" w:type="dxa"/>
              <w:right w:w="90" w:type="dxa"/>
            </w:tcMar>
            <w:vAlign w:val="center"/>
          </w:tcPr>
          <w:p w14:paraId="279BC84C" w14:textId="77777777" w:rsidR="002C0C62" w:rsidRDefault="002C0C62" w:rsidP="00B95255">
            <w:pPr>
              <w:shd w:val="clear" w:color="auto" w:fill="F5F5F5"/>
              <w:jc w:val="right"/>
              <w:rPr>
                <w:sz w:val="18"/>
                <w:szCs w:val="18"/>
              </w:rPr>
            </w:pPr>
            <w:r>
              <w:rPr>
                <w:sz w:val="18"/>
                <w:szCs w:val="18"/>
              </w:rPr>
              <w:t>Typ</w:t>
            </w:r>
          </w:p>
        </w:tc>
        <w:tc>
          <w:tcPr>
            <w:tcW w:w="0" w:type="auto"/>
            <w:shd w:val="clear" w:color="auto" w:fill="F5F5F5"/>
            <w:tcMar>
              <w:top w:w="90" w:type="dxa"/>
              <w:left w:w="90" w:type="dxa"/>
              <w:bottom w:w="90" w:type="dxa"/>
              <w:right w:w="90" w:type="dxa"/>
            </w:tcMar>
            <w:vAlign w:val="center"/>
          </w:tcPr>
          <w:p w14:paraId="1E5FDDCF" w14:textId="77777777" w:rsidR="002C0C62" w:rsidRDefault="002C0C62" w:rsidP="00B95255">
            <w:pPr>
              <w:shd w:val="clear" w:color="auto" w:fill="F5F5F5"/>
              <w:jc w:val="right"/>
              <w:rPr>
                <w:sz w:val="18"/>
                <w:szCs w:val="18"/>
              </w:rPr>
            </w:pPr>
            <w:r>
              <w:rPr>
                <w:sz w:val="18"/>
                <w:szCs w:val="18"/>
              </w:rPr>
              <w:t>Attchd</w:t>
            </w:r>
          </w:p>
        </w:tc>
        <w:tc>
          <w:tcPr>
            <w:tcW w:w="0" w:type="auto"/>
            <w:shd w:val="clear" w:color="auto" w:fill="F5F5F5"/>
            <w:tcMar>
              <w:top w:w="90" w:type="dxa"/>
              <w:left w:w="90" w:type="dxa"/>
              <w:bottom w:w="90" w:type="dxa"/>
              <w:right w:w="90" w:type="dxa"/>
            </w:tcMar>
            <w:vAlign w:val="center"/>
          </w:tcPr>
          <w:p w14:paraId="5ECD0BA4" w14:textId="77777777" w:rsidR="002C0C62" w:rsidRDefault="002C0C62" w:rsidP="00B95255">
            <w:pPr>
              <w:shd w:val="clear" w:color="auto" w:fill="F5F5F5"/>
              <w:jc w:val="right"/>
              <w:rPr>
                <w:sz w:val="18"/>
                <w:szCs w:val="18"/>
              </w:rPr>
            </w:pPr>
            <w:r>
              <w:rPr>
                <w:sz w:val="18"/>
                <w:szCs w:val="18"/>
              </w:rPr>
              <w:t>2003.0</w:t>
            </w:r>
          </w:p>
        </w:tc>
        <w:tc>
          <w:tcPr>
            <w:tcW w:w="0" w:type="auto"/>
            <w:shd w:val="clear" w:color="auto" w:fill="F5F5F5"/>
            <w:tcMar>
              <w:top w:w="90" w:type="dxa"/>
              <w:left w:w="90" w:type="dxa"/>
              <w:bottom w:w="90" w:type="dxa"/>
              <w:right w:w="90" w:type="dxa"/>
            </w:tcMar>
            <w:vAlign w:val="center"/>
          </w:tcPr>
          <w:p w14:paraId="7B446A51" w14:textId="77777777" w:rsidR="002C0C62" w:rsidRDefault="002C0C62" w:rsidP="00B95255">
            <w:pPr>
              <w:shd w:val="clear" w:color="auto" w:fill="F5F5F5"/>
              <w:jc w:val="right"/>
              <w:rPr>
                <w:sz w:val="18"/>
                <w:szCs w:val="18"/>
              </w:rPr>
            </w:pPr>
            <w:r>
              <w:rPr>
                <w:sz w:val="18"/>
                <w:szCs w:val="18"/>
              </w:rPr>
              <w:t>RFn</w:t>
            </w:r>
          </w:p>
        </w:tc>
        <w:tc>
          <w:tcPr>
            <w:tcW w:w="0" w:type="auto"/>
            <w:shd w:val="clear" w:color="auto" w:fill="F5F5F5"/>
            <w:tcMar>
              <w:top w:w="90" w:type="dxa"/>
              <w:left w:w="90" w:type="dxa"/>
              <w:bottom w:w="90" w:type="dxa"/>
              <w:right w:w="90" w:type="dxa"/>
            </w:tcMar>
            <w:vAlign w:val="center"/>
          </w:tcPr>
          <w:p w14:paraId="0AAF9A2B" w14:textId="77777777" w:rsidR="002C0C62" w:rsidRDefault="002C0C62" w:rsidP="00B95255">
            <w:pPr>
              <w:shd w:val="clear" w:color="auto" w:fill="F5F5F5"/>
              <w:jc w:val="right"/>
              <w:rPr>
                <w:sz w:val="18"/>
                <w:szCs w:val="18"/>
              </w:rPr>
            </w:pPr>
            <w:r>
              <w:rPr>
                <w:sz w:val="18"/>
                <w:szCs w:val="18"/>
              </w:rPr>
              <w:t>2.0</w:t>
            </w:r>
          </w:p>
        </w:tc>
        <w:tc>
          <w:tcPr>
            <w:tcW w:w="0" w:type="auto"/>
            <w:shd w:val="clear" w:color="auto" w:fill="F5F5F5"/>
            <w:tcMar>
              <w:top w:w="90" w:type="dxa"/>
              <w:left w:w="90" w:type="dxa"/>
              <w:bottom w:w="90" w:type="dxa"/>
              <w:right w:w="90" w:type="dxa"/>
            </w:tcMar>
            <w:vAlign w:val="center"/>
          </w:tcPr>
          <w:p w14:paraId="0DBA171A" w14:textId="77777777" w:rsidR="002C0C62" w:rsidRDefault="002C0C62" w:rsidP="00B95255">
            <w:pPr>
              <w:shd w:val="clear" w:color="auto" w:fill="F5F5F5"/>
              <w:jc w:val="right"/>
              <w:rPr>
                <w:sz w:val="18"/>
                <w:szCs w:val="18"/>
              </w:rPr>
            </w:pPr>
            <w:r>
              <w:rPr>
                <w:sz w:val="18"/>
                <w:szCs w:val="18"/>
              </w:rPr>
              <w:t>548.0</w:t>
            </w:r>
          </w:p>
        </w:tc>
        <w:tc>
          <w:tcPr>
            <w:tcW w:w="0" w:type="auto"/>
            <w:shd w:val="clear" w:color="auto" w:fill="F5F5F5"/>
            <w:tcMar>
              <w:top w:w="90" w:type="dxa"/>
              <w:left w:w="90" w:type="dxa"/>
              <w:bottom w:w="90" w:type="dxa"/>
              <w:right w:w="90" w:type="dxa"/>
            </w:tcMar>
            <w:vAlign w:val="center"/>
          </w:tcPr>
          <w:p w14:paraId="3714EBC1" w14:textId="77777777" w:rsidR="002C0C62" w:rsidRDefault="002C0C62" w:rsidP="00B95255">
            <w:pPr>
              <w:shd w:val="clear" w:color="auto" w:fill="F5F5F5"/>
              <w:jc w:val="right"/>
              <w:rPr>
                <w:sz w:val="18"/>
                <w:szCs w:val="18"/>
              </w:rPr>
            </w:pPr>
            <w:r>
              <w:rPr>
                <w:sz w:val="18"/>
                <w:szCs w:val="18"/>
              </w:rPr>
              <w:t>TA</w:t>
            </w:r>
          </w:p>
        </w:tc>
        <w:tc>
          <w:tcPr>
            <w:tcW w:w="0" w:type="auto"/>
            <w:shd w:val="clear" w:color="auto" w:fill="F5F5F5"/>
            <w:tcMar>
              <w:top w:w="90" w:type="dxa"/>
              <w:left w:w="90" w:type="dxa"/>
              <w:bottom w:w="90" w:type="dxa"/>
              <w:right w:w="90" w:type="dxa"/>
            </w:tcMar>
            <w:vAlign w:val="center"/>
          </w:tcPr>
          <w:p w14:paraId="38A52481" w14:textId="77777777" w:rsidR="002C0C62" w:rsidRDefault="002C0C62" w:rsidP="00B95255">
            <w:pPr>
              <w:shd w:val="clear" w:color="auto" w:fill="F5F5F5"/>
              <w:jc w:val="right"/>
              <w:rPr>
                <w:sz w:val="18"/>
                <w:szCs w:val="18"/>
              </w:rPr>
            </w:pPr>
            <w:r>
              <w:rPr>
                <w:sz w:val="18"/>
                <w:szCs w:val="18"/>
              </w:rPr>
              <w:t>TA</w:t>
            </w:r>
          </w:p>
        </w:tc>
        <w:tc>
          <w:tcPr>
            <w:tcW w:w="0" w:type="auto"/>
            <w:shd w:val="clear" w:color="auto" w:fill="F5F5F5"/>
            <w:tcMar>
              <w:top w:w="90" w:type="dxa"/>
              <w:left w:w="90" w:type="dxa"/>
              <w:bottom w:w="90" w:type="dxa"/>
              <w:right w:w="90" w:type="dxa"/>
            </w:tcMar>
            <w:vAlign w:val="center"/>
          </w:tcPr>
          <w:p w14:paraId="32763717" w14:textId="77777777" w:rsidR="002C0C62" w:rsidRDefault="002C0C62" w:rsidP="00B95255">
            <w:pPr>
              <w:shd w:val="clear" w:color="auto" w:fill="F5F5F5"/>
              <w:jc w:val="right"/>
              <w:rPr>
                <w:sz w:val="18"/>
                <w:szCs w:val="18"/>
              </w:rPr>
            </w:pPr>
            <w:r>
              <w:rPr>
                <w:sz w:val="18"/>
                <w:szCs w:val="18"/>
              </w:rPr>
              <w:t>WD</w:t>
            </w:r>
          </w:p>
        </w:tc>
      </w:tr>
      <w:tr w:rsidR="002C0C62" w14:paraId="06509088" w14:textId="77777777" w:rsidTr="00B95255">
        <w:tc>
          <w:tcPr>
            <w:tcW w:w="0" w:type="auto"/>
            <w:tcMar>
              <w:top w:w="90" w:type="dxa"/>
              <w:left w:w="90" w:type="dxa"/>
              <w:bottom w:w="90" w:type="dxa"/>
              <w:right w:w="90" w:type="dxa"/>
            </w:tcMar>
            <w:vAlign w:val="center"/>
          </w:tcPr>
          <w:p w14:paraId="4797B326" w14:textId="77777777" w:rsidR="002C0C62" w:rsidRDefault="002C0C62" w:rsidP="00B95255">
            <w:pPr>
              <w:jc w:val="right"/>
              <w:rPr>
                <w:sz w:val="18"/>
                <w:szCs w:val="18"/>
              </w:rPr>
            </w:pPr>
            <w:r>
              <w:rPr>
                <w:sz w:val="18"/>
                <w:szCs w:val="18"/>
              </w:rPr>
              <w:lastRenderedPageBreak/>
              <w:t>1</w:t>
            </w:r>
          </w:p>
        </w:tc>
        <w:tc>
          <w:tcPr>
            <w:tcW w:w="0" w:type="auto"/>
            <w:tcMar>
              <w:top w:w="90" w:type="dxa"/>
              <w:left w:w="90" w:type="dxa"/>
              <w:bottom w:w="90" w:type="dxa"/>
              <w:right w:w="90" w:type="dxa"/>
            </w:tcMar>
            <w:vAlign w:val="center"/>
          </w:tcPr>
          <w:p w14:paraId="21C099D7" w14:textId="77777777" w:rsidR="002C0C62" w:rsidRDefault="002C0C62" w:rsidP="00B95255">
            <w:pPr>
              <w:jc w:val="right"/>
              <w:rPr>
                <w:sz w:val="18"/>
                <w:szCs w:val="18"/>
              </w:rPr>
            </w:pPr>
            <w:r>
              <w:rPr>
                <w:sz w:val="18"/>
                <w:szCs w:val="18"/>
              </w:rPr>
              <w:t>RL</w:t>
            </w:r>
          </w:p>
        </w:tc>
        <w:tc>
          <w:tcPr>
            <w:tcW w:w="0" w:type="auto"/>
            <w:tcMar>
              <w:top w:w="90" w:type="dxa"/>
              <w:left w:w="90" w:type="dxa"/>
              <w:bottom w:w="90" w:type="dxa"/>
              <w:right w:w="90" w:type="dxa"/>
            </w:tcMar>
            <w:vAlign w:val="center"/>
          </w:tcPr>
          <w:p w14:paraId="74DA8932" w14:textId="77777777" w:rsidR="002C0C62" w:rsidRDefault="002C0C62" w:rsidP="00B95255">
            <w:pPr>
              <w:jc w:val="right"/>
              <w:rPr>
                <w:sz w:val="18"/>
                <w:szCs w:val="18"/>
              </w:rPr>
            </w:pPr>
            <w:r>
              <w:rPr>
                <w:sz w:val="18"/>
                <w:szCs w:val="18"/>
              </w:rPr>
              <w:t>80.0</w:t>
            </w:r>
          </w:p>
        </w:tc>
        <w:tc>
          <w:tcPr>
            <w:tcW w:w="0" w:type="auto"/>
            <w:tcMar>
              <w:top w:w="90" w:type="dxa"/>
              <w:left w:w="90" w:type="dxa"/>
              <w:bottom w:w="90" w:type="dxa"/>
              <w:right w:w="90" w:type="dxa"/>
            </w:tcMar>
            <w:vAlign w:val="center"/>
          </w:tcPr>
          <w:p w14:paraId="7ECE36ED" w14:textId="77777777" w:rsidR="002C0C62" w:rsidRDefault="002C0C62" w:rsidP="00B95255">
            <w:pPr>
              <w:jc w:val="right"/>
              <w:rPr>
                <w:sz w:val="18"/>
                <w:szCs w:val="18"/>
              </w:rPr>
            </w:pPr>
            <w:r>
              <w:rPr>
                <w:sz w:val="18"/>
                <w:szCs w:val="18"/>
              </w:rPr>
              <w:t>AllPub</w:t>
            </w:r>
          </w:p>
        </w:tc>
        <w:tc>
          <w:tcPr>
            <w:tcW w:w="0" w:type="auto"/>
            <w:tcMar>
              <w:top w:w="90" w:type="dxa"/>
              <w:left w:w="90" w:type="dxa"/>
              <w:bottom w:w="90" w:type="dxa"/>
              <w:right w:w="90" w:type="dxa"/>
            </w:tcMar>
            <w:vAlign w:val="center"/>
          </w:tcPr>
          <w:p w14:paraId="481E145D" w14:textId="77777777" w:rsidR="002C0C62" w:rsidRDefault="002C0C62" w:rsidP="00B95255">
            <w:pPr>
              <w:jc w:val="right"/>
              <w:rPr>
                <w:sz w:val="18"/>
                <w:szCs w:val="18"/>
              </w:rPr>
            </w:pPr>
            <w:r>
              <w:rPr>
                <w:sz w:val="18"/>
                <w:szCs w:val="18"/>
              </w:rPr>
              <w:t>MetalSd</w:t>
            </w:r>
          </w:p>
        </w:tc>
        <w:tc>
          <w:tcPr>
            <w:tcW w:w="0" w:type="auto"/>
            <w:tcMar>
              <w:top w:w="90" w:type="dxa"/>
              <w:left w:w="90" w:type="dxa"/>
              <w:bottom w:w="90" w:type="dxa"/>
              <w:right w:w="90" w:type="dxa"/>
            </w:tcMar>
            <w:vAlign w:val="center"/>
          </w:tcPr>
          <w:p w14:paraId="45000DC6" w14:textId="77777777" w:rsidR="002C0C62" w:rsidRDefault="002C0C62" w:rsidP="00B95255">
            <w:pPr>
              <w:jc w:val="right"/>
              <w:rPr>
                <w:sz w:val="18"/>
                <w:szCs w:val="18"/>
              </w:rPr>
            </w:pPr>
            <w:r>
              <w:rPr>
                <w:sz w:val="18"/>
                <w:szCs w:val="18"/>
              </w:rPr>
              <w:t>MetalSd</w:t>
            </w:r>
          </w:p>
        </w:tc>
        <w:tc>
          <w:tcPr>
            <w:tcW w:w="0" w:type="auto"/>
            <w:tcMar>
              <w:top w:w="90" w:type="dxa"/>
              <w:left w:w="90" w:type="dxa"/>
              <w:bottom w:w="90" w:type="dxa"/>
              <w:right w:w="90" w:type="dxa"/>
            </w:tcMar>
            <w:vAlign w:val="center"/>
          </w:tcPr>
          <w:p w14:paraId="2E1D448A" w14:textId="77777777" w:rsidR="002C0C62" w:rsidRDefault="002C0C62" w:rsidP="00B95255">
            <w:pPr>
              <w:jc w:val="right"/>
              <w:rPr>
                <w:sz w:val="18"/>
                <w:szCs w:val="18"/>
              </w:rPr>
            </w:pPr>
            <w:r>
              <w:rPr>
                <w:sz w:val="18"/>
                <w:szCs w:val="18"/>
              </w:rPr>
              <w:t>None</w:t>
            </w:r>
          </w:p>
        </w:tc>
        <w:tc>
          <w:tcPr>
            <w:tcW w:w="0" w:type="auto"/>
            <w:tcMar>
              <w:top w:w="90" w:type="dxa"/>
              <w:left w:w="90" w:type="dxa"/>
              <w:bottom w:w="90" w:type="dxa"/>
              <w:right w:w="90" w:type="dxa"/>
            </w:tcMar>
            <w:vAlign w:val="center"/>
          </w:tcPr>
          <w:p w14:paraId="33DB3348" w14:textId="77777777" w:rsidR="002C0C62" w:rsidRDefault="002C0C62" w:rsidP="00B95255">
            <w:pPr>
              <w:jc w:val="right"/>
              <w:rPr>
                <w:sz w:val="18"/>
                <w:szCs w:val="18"/>
              </w:rPr>
            </w:pPr>
            <w:r>
              <w:rPr>
                <w:sz w:val="18"/>
                <w:szCs w:val="18"/>
              </w:rPr>
              <w:t>0.0</w:t>
            </w:r>
          </w:p>
        </w:tc>
        <w:tc>
          <w:tcPr>
            <w:tcW w:w="0" w:type="auto"/>
            <w:tcMar>
              <w:top w:w="90" w:type="dxa"/>
              <w:left w:w="90" w:type="dxa"/>
              <w:bottom w:w="90" w:type="dxa"/>
              <w:right w:w="90" w:type="dxa"/>
            </w:tcMar>
            <w:vAlign w:val="center"/>
          </w:tcPr>
          <w:p w14:paraId="7B4B2021" w14:textId="77777777" w:rsidR="002C0C62" w:rsidRDefault="002C0C62" w:rsidP="00B95255">
            <w:pPr>
              <w:jc w:val="right"/>
              <w:rPr>
                <w:sz w:val="18"/>
                <w:szCs w:val="18"/>
              </w:rPr>
            </w:pPr>
            <w:r>
              <w:rPr>
                <w:sz w:val="18"/>
                <w:szCs w:val="18"/>
              </w:rPr>
              <w:t>Gd</w:t>
            </w:r>
          </w:p>
        </w:tc>
        <w:tc>
          <w:tcPr>
            <w:tcW w:w="0" w:type="auto"/>
            <w:tcMar>
              <w:top w:w="90" w:type="dxa"/>
              <w:left w:w="90" w:type="dxa"/>
              <w:bottom w:w="90" w:type="dxa"/>
              <w:right w:w="90" w:type="dxa"/>
            </w:tcMar>
            <w:vAlign w:val="center"/>
          </w:tcPr>
          <w:p w14:paraId="0C1C7D10" w14:textId="77777777" w:rsidR="002C0C62" w:rsidRDefault="002C0C62" w:rsidP="00B95255">
            <w:pPr>
              <w:jc w:val="right"/>
              <w:rPr>
                <w:sz w:val="18"/>
                <w:szCs w:val="18"/>
              </w:rPr>
            </w:pPr>
            <w:r>
              <w:rPr>
                <w:sz w:val="18"/>
                <w:szCs w:val="18"/>
              </w:rPr>
              <w:t>TA</w:t>
            </w:r>
          </w:p>
        </w:tc>
        <w:tc>
          <w:tcPr>
            <w:tcW w:w="0" w:type="auto"/>
            <w:tcMar>
              <w:top w:w="90" w:type="dxa"/>
              <w:left w:w="90" w:type="dxa"/>
              <w:bottom w:w="90" w:type="dxa"/>
              <w:right w:w="90" w:type="dxa"/>
            </w:tcMar>
            <w:vAlign w:val="center"/>
          </w:tcPr>
          <w:p w14:paraId="3BF69805" w14:textId="77777777" w:rsidR="002C0C62" w:rsidRDefault="002C0C62" w:rsidP="00B95255">
            <w:pPr>
              <w:jc w:val="right"/>
              <w:rPr>
                <w:sz w:val="18"/>
                <w:szCs w:val="18"/>
              </w:rPr>
            </w:pPr>
            <w:r>
              <w:rPr>
                <w:sz w:val="18"/>
                <w:szCs w:val="18"/>
              </w:rPr>
              <w:t>Gd</w:t>
            </w:r>
          </w:p>
        </w:tc>
        <w:tc>
          <w:tcPr>
            <w:tcW w:w="0" w:type="auto"/>
            <w:tcMar>
              <w:top w:w="90" w:type="dxa"/>
              <w:left w:w="90" w:type="dxa"/>
              <w:bottom w:w="90" w:type="dxa"/>
              <w:right w:w="90" w:type="dxa"/>
            </w:tcMar>
            <w:vAlign w:val="center"/>
          </w:tcPr>
          <w:p w14:paraId="7E32BD0C" w14:textId="77777777" w:rsidR="002C0C62" w:rsidRDefault="002C0C62" w:rsidP="00B95255">
            <w:pPr>
              <w:jc w:val="right"/>
              <w:rPr>
                <w:sz w:val="18"/>
                <w:szCs w:val="18"/>
              </w:rPr>
            </w:pPr>
            <w:r>
              <w:rPr>
                <w:sz w:val="18"/>
                <w:szCs w:val="18"/>
              </w:rPr>
              <w:t>...</w:t>
            </w:r>
          </w:p>
        </w:tc>
        <w:tc>
          <w:tcPr>
            <w:tcW w:w="0" w:type="auto"/>
            <w:tcMar>
              <w:top w:w="90" w:type="dxa"/>
              <w:left w:w="90" w:type="dxa"/>
              <w:bottom w:w="90" w:type="dxa"/>
              <w:right w:w="90" w:type="dxa"/>
            </w:tcMar>
            <w:vAlign w:val="center"/>
          </w:tcPr>
          <w:p w14:paraId="7B8B6F44" w14:textId="77777777" w:rsidR="002C0C62" w:rsidRDefault="002C0C62" w:rsidP="00B95255">
            <w:pPr>
              <w:jc w:val="right"/>
              <w:rPr>
                <w:sz w:val="18"/>
                <w:szCs w:val="18"/>
              </w:rPr>
            </w:pPr>
            <w:r>
              <w:rPr>
                <w:sz w:val="18"/>
                <w:szCs w:val="18"/>
              </w:rPr>
              <w:t>TA</w:t>
            </w:r>
          </w:p>
        </w:tc>
        <w:tc>
          <w:tcPr>
            <w:tcW w:w="0" w:type="auto"/>
            <w:tcMar>
              <w:top w:w="90" w:type="dxa"/>
              <w:left w:w="90" w:type="dxa"/>
              <w:bottom w:w="90" w:type="dxa"/>
              <w:right w:w="90" w:type="dxa"/>
            </w:tcMar>
            <w:vAlign w:val="center"/>
          </w:tcPr>
          <w:p w14:paraId="2F3871ED" w14:textId="77777777" w:rsidR="002C0C62" w:rsidRDefault="002C0C62" w:rsidP="00B95255">
            <w:pPr>
              <w:jc w:val="right"/>
              <w:rPr>
                <w:sz w:val="18"/>
                <w:szCs w:val="18"/>
              </w:rPr>
            </w:pPr>
            <w:r>
              <w:rPr>
                <w:sz w:val="18"/>
                <w:szCs w:val="18"/>
              </w:rPr>
              <w:t>Typ</w:t>
            </w:r>
          </w:p>
        </w:tc>
        <w:tc>
          <w:tcPr>
            <w:tcW w:w="0" w:type="auto"/>
            <w:tcMar>
              <w:top w:w="90" w:type="dxa"/>
              <w:left w:w="90" w:type="dxa"/>
              <w:bottom w:w="90" w:type="dxa"/>
              <w:right w:w="90" w:type="dxa"/>
            </w:tcMar>
            <w:vAlign w:val="center"/>
          </w:tcPr>
          <w:p w14:paraId="23774C11" w14:textId="77777777" w:rsidR="002C0C62" w:rsidRDefault="002C0C62" w:rsidP="00B95255">
            <w:pPr>
              <w:jc w:val="right"/>
              <w:rPr>
                <w:sz w:val="18"/>
                <w:szCs w:val="18"/>
              </w:rPr>
            </w:pPr>
            <w:r>
              <w:rPr>
                <w:sz w:val="18"/>
                <w:szCs w:val="18"/>
              </w:rPr>
              <w:t>Attchd</w:t>
            </w:r>
          </w:p>
        </w:tc>
        <w:tc>
          <w:tcPr>
            <w:tcW w:w="0" w:type="auto"/>
            <w:tcMar>
              <w:top w:w="90" w:type="dxa"/>
              <w:left w:w="90" w:type="dxa"/>
              <w:bottom w:w="90" w:type="dxa"/>
              <w:right w:w="90" w:type="dxa"/>
            </w:tcMar>
            <w:vAlign w:val="center"/>
          </w:tcPr>
          <w:p w14:paraId="32AE0025" w14:textId="77777777" w:rsidR="002C0C62" w:rsidRDefault="002C0C62" w:rsidP="00B95255">
            <w:pPr>
              <w:jc w:val="right"/>
              <w:rPr>
                <w:sz w:val="18"/>
                <w:szCs w:val="18"/>
              </w:rPr>
            </w:pPr>
            <w:r>
              <w:rPr>
                <w:sz w:val="18"/>
                <w:szCs w:val="18"/>
              </w:rPr>
              <w:t>1976.0</w:t>
            </w:r>
          </w:p>
        </w:tc>
        <w:tc>
          <w:tcPr>
            <w:tcW w:w="0" w:type="auto"/>
            <w:tcMar>
              <w:top w:w="90" w:type="dxa"/>
              <w:left w:w="90" w:type="dxa"/>
              <w:bottom w:w="90" w:type="dxa"/>
              <w:right w:w="90" w:type="dxa"/>
            </w:tcMar>
            <w:vAlign w:val="center"/>
          </w:tcPr>
          <w:p w14:paraId="5848485B" w14:textId="77777777" w:rsidR="002C0C62" w:rsidRDefault="002C0C62" w:rsidP="00B95255">
            <w:pPr>
              <w:jc w:val="right"/>
              <w:rPr>
                <w:sz w:val="18"/>
                <w:szCs w:val="18"/>
              </w:rPr>
            </w:pPr>
            <w:r>
              <w:rPr>
                <w:sz w:val="18"/>
                <w:szCs w:val="18"/>
              </w:rPr>
              <w:t>RFn</w:t>
            </w:r>
          </w:p>
        </w:tc>
        <w:tc>
          <w:tcPr>
            <w:tcW w:w="0" w:type="auto"/>
            <w:tcMar>
              <w:top w:w="90" w:type="dxa"/>
              <w:left w:w="90" w:type="dxa"/>
              <w:bottom w:w="90" w:type="dxa"/>
              <w:right w:w="90" w:type="dxa"/>
            </w:tcMar>
            <w:vAlign w:val="center"/>
          </w:tcPr>
          <w:p w14:paraId="680CBEBF" w14:textId="77777777" w:rsidR="002C0C62" w:rsidRDefault="002C0C62" w:rsidP="00B95255">
            <w:pPr>
              <w:jc w:val="right"/>
              <w:rPr>
                <w:sz w:val="18"/>
                <w:szCs w:val="18"/>
              </w:rPr>
            </w:pPr>
            <w:r>
              <w:rPr>
                <w:sz w:val="18"/>
                <w:szCs w:val="18"/>
              </w:rPr>
              <w:t>2.0</w:t>
            </w:r>
          </w:p>
        </w:tc>
        <w:tc>
          <w:tcPr>
            <w:tcW w:w="0" w:type="auto"/>
            <w:tcMar>
              <w:top w:w="90" w:type="dxa"/>
              <w:left w:w="90" w:type="dxa"/>
              <w:bottom w:w="90" w:type="dxa"/>
              <w:right w:w="90" w:type="dxa"/>
            </w:tcMar>
            <w:vAlign w:val="center"/>
          </w:tcPr>
          <w:p w14:paraId="4BFE909C" w14:textId="77777777" w:rsidR="002C0C62" w:rsidRDefault="002C0C62" w:rsidP="00B95255">
            <w:pPr>
              <w:jc w:val="right"/>
              <w:rPr>
                <w:sz w:val="18"/>
                <w:szCs w:val="18"/>
              </w:rPr>
            </w:pPr>
            <w:r>
              <w:rPr>
                <w:sz w:val="18"/>
                <w:szCs w:val="18"/>
              </w:rPr>
              <w:t>460.0</w:t>
            </w:r>
          </w:p>
        </w:tc>
        <w:tc>
          <w:tcPr>
            <w:tcW w:w="0" w:type="auto"/>
            <w:tcMar>
              <w:top w:w="90" w:type="dxa"/>
              <w:left w:w="90" w:type="dxa"/>
              <w:bottom w:w="90" w:type="dxa"/>
              <w:right w:w="90" w:type="dxa"/>
            </w:tcMar>
            <w:vAlign w:val="center"/>
          </w:tcPr>
          <w:p w14:paraId="7FFE87BC" w14:textId="77777777" w:rsidR="002C0C62" w:rsidRDefault="002C0C62" w:rsidP="00B95255">
            <w:pPr>
              <w:jc w:val="right"/>
              <w:rPr>
                <w:sz w:val="18"/>
                <w:szCs w:val="18"/>
              </w:rPr>
            </w:pPr>
            <w:r>
              <w:rPr>
                <w:sz w:val="18"/>
                <w:szCs w:val="18"/>
              </w:rPr>
              <w:t>TA</w:t>
            </w:r>
          </w:p>
        </w:tc>
        <w:tc>
          <w:tcPr>
            <w:tcW w:w="0" w:type="auto"/>
            <w:tcMar>
              <w:top w:w="90" w:type="dxa"/>
              <w:left w:w="90" w:type="dxa"/>
              <w:bottom w:w="90" w:type="dxa"/>
              <w:right w:w="90" w:type="dxa"/>
            </w:tcMar>
            <w:vAlign w:val="center"/>
          </w:tcPr>
          <w:p w14:paraId="62AA3A0C" w14:textId="77777777" w:rsidR="002C0C62" w:rsidRDefault="002C0C62" w:rsidP="00B95255">
            <w:pPr>
              <w:jc w:val="right"/>
              <w:rPr>
                <w:sz w:val="18"/>
                <w:szCs w:val="18"/>
              </w:rPr>
            </w:pPr>
            <w:r>
              <w:rPr>
                <w:sz w:val="18"/>
                <w:szCs w:val="18"/>
              </w:rPr>
              <w:t>TA</w:t>
            </w:r>
          </w:p>
        </w:tc>
        <w:tc>
          <w:tcPr>
            <w:tcW w:w="0" w:type="auto"/>
            <w:tcMar>
              <w:top w:w="90" w:type="dxa"/>
              <w:left w:w="90" w:type="dxa"/>
              <w:bottom w:w="90" w:type="dxa"/>
              <w:right w:w="90" w:type="dxa"/>
            </w:tcMar>
            <w:vAlign w:val="center"/>
          </w:tcPr>
          <w:p w14:paraId="3781B6DA" w14:textId="77777777" w:rsidR="002C0C62" w:rsidRDefault="002C0C62" w:rsidP="00B95255">
            <w:pPr>
              <w:jc w:val="right"/>
              <w:rPr>
                <w:sz w:val="18"/>
                <w:szCs w:val="18"/>
              </w:rPr>
            </w:pPr>
            <w:r>
              <w:rPr>
                <w:sz w:val="18"/>
                <w:szCs w:val="18"/>
              </w:rPr>
              <w:t>WD</w:t>
            </w:r>
          </w:p>
        </w:tc>
      </w:tr>
      <w:tr w:rsidR="002C0C62" w14:paraId="0C817FE4" w14:textId="77777777" w:rsidTr="00B95255">
        <w:tc>
          <w:tcPr>
            <w:tcW w:w="0" w:type="auto"/>
            <w:shd w:val="clear" w:color="auto" w:fill="F5F5F5"/>
            <w:tcMar>
              <w:top w:w="90" w:type="dxa"/>
              <w:left w:w="90" w:type="dxa"/>
              <w:bottom w:w="90" w:type="dxa"/>
              <w:right w:w="90" w:type="dxa"/>
            </w:tcMar>
            <w:vAlign w:val="center"/>
          </w:tcPr>
          <w:p w14:paraId="5BC561E2" w14:textId="77777777" w:rsidR="002C0C62" w:rsidRDefault="002C0C62" w:rsidP="00B95255">
            <w:pPr>
              <w:shd w:val="clear" w:color="auto" w:fill="F5F5F5"/>
              <w:jc w:val="right"/>
              <w:rPr>
                <w:sz w:val="18"/>
                <w:szCs w:val="18"/>
              </w:rPr>
            </w:pPr>
            <w:r>
              <w:rPr>
                <w:sz w:val="18"/>
                <w:szCs w:val="18"/>
              </w:rPr>
              <w:t>2</w:t>
            </w:r>
          </w:p>
        </w:tc>
        <w:tc>
          <w:tcPr>
            <w:tcW w:w="0" w:type="auto"/>
            <w:shd w:val="clear" w:color="auto" w:fill="F5F5F5"/>
            <w:tcMar>
              <w:top w:w="90" w:type="dxa"/>
              <w:left w:w="90" w:type="dxa"/>
              <w:bottom w:w="90" w:type="dxa"/>
              <w:right w:w="90" w:type="dxa"/>
            </w:tcMar>
            <w:vAlign w:val="center"/>
          </w:tcPr>
          <w:p w14:paraId="3E4908F2" w14:textId="77777777" w:rsidR="002C0C62" w:rsidRDefault="002C0C62" w:rsidP="00B95255">
            <w:pPr>
              <w:shd w:val="clear" w:color="auto" w:fill="F5F5F5"/>
              <w:jc w:val="right"/>
              <w:rPr>
                <w:sz w:val="18"/>
                <w:szCs w:val="18"/>
              </w:rPr>
            </w:pPr>
            <w:r>
              <w:rPr>
                <w:sz w:val="18"/>
                <w:szCs w:val="18"/>
              </w:rPr>
              <w:t>RL</w:t>
            </w:r>
          </w:p>
        </w:tc>
        <w:tc>
          <w:tcPr>
            <w:tcW w:w="0" w:type="auto"/>
            <w:shd w:val="clear" w:color="auto" w:fill="F5F5F5"/>
            <w:tcMar>
              <w:top w:w="90" w:type="dxa"/>
              <w:left w:w="90" w:type="dxa"/>
              <w:bottom w:w="90" w:type="dxa"/>
              <w:right w:w="90" w:type="dxa"/>
            </w:tcMar>
            <w:vAlign w:val="center"/>
          </w:tcPr>
          <w:p w14:paraId="12E910B2" w14:textId="77777777" w:rsidR="002C0C62" w:rsidRDefault="002C0C62" w:rsidP="00B95255">
            <w:pPr>
              <w:shd w:val="clear" w:color="auto" w:fill="F5F5F5"/>
              <w:jc w:val="right"/>
              <w:rPr>
                <w:sz w:val="18"/>
                <w:szCs w:val="18"/>
              </w:rPr>
            </w:pPr>
            <w:r>
              <w:rPr>
                <w:sz w:val="18"/>
                <w:szCs w:val="18"/>
              </w:rPr>
              <w:t>68.0</w:t>
            </w:r>
          </w:p>
        </w:tc>
        <w:tc>
          <w:tcPr>
            <w:tcW w:w="0" w:type="auto"/>
            <w:shd w:val="clear" w:color="auto" w:fill="F5F5F5"/>
            <w:tcMar>
              <w:top w:w="90" w:type="dxa"/>
              <w:left w:w="90" w:type="dxa"/>
              <w:bottom w:w="90" w:type="dxa"/>
              <w:right w:w="90" w:type="dxa"/>
            </w:tcMar>
            <w:vAlign w:val="center"/>
          </w:tcPr>
          <w:p w14:paraId="12323BE8" w14:textId="77777777" w:rsidR="002C0C62" w:rsidRDefault="002C0C62" w:rsidP="00B95255">
            <w:pPr>
              <w:shd w:val="clear" w:color="auto" w:fill="F5F5F5"/>
              <w:jc w:val="right"/>
              <w:rPr>
                <w:sz w:val="18"/>
                <w:szCs w:val="18"/>
              </w:rPr>
            </w:pPr>
            <w:r>
              <w:rPr>
                <w:sz w:val="18"/>
                <w:szCs w:val="18"/>
              </w:rPr>
              <w:t>AllPub</w:t>
            </w:r>
          </w:p>
        </w:tc>
        <w:tc>
          <w:tcPr>
            <w:tcW w:w="0" w:type="auto"/>
            <w:shd w:val="clear" w:color="auto" w:fill="F5F5F5"/>
            <w:tcMar>
              <w:top w:w="90" w:type="dxa"/>
              <w:left w:w="90" w:type="dxa"/>
              <w:bottom w:w="90" w:type="dxa"/>
              <w:right w:w="90" w:type="dxa"/>
            </w:tcMar>
            <w:vAlign w:val="center"/>
          </w:tcPr>
          <w:p w14:paraId="2C30F273" w14:textId="77777777" w:rsidR="002C0C62" w:rsidRDefault="002C0C62" w:rsidP="00B95255">
            <w:pPr>
              <w:shd w:val="clear" w:color="auto" w:fill="F5F5F5"/>
              <w:jc w:val="right"/>
              <w:rPr>
                <w:sz w:val="18"/>
                <w:szCs w:val="18"/>
              </w:rPr>
            </w:pPr>
            <w:r>
              <w:rPr>
                <w:sz w:val="18"/>
                <w:szCs w:val="18"/>
              </w:rPr>
              <w:t>VinylSd</w:t>
            </w:r>
          </w:p>
        </w:tc>
        <w:tc>
          <w:tcPr>
            <w:tcW w:w="0" w:type="auto"/>
            <w:shd w:val="clear" w:color="auto" w:fill="F5F5F5"/>
            <w:tcMar>
              <w:top w:w="90" w:type="dxa"/>
              <w:left w:w="90" w:type="dxa"/>
              <w:bottom w:w="90" w:type="dxa"/>
              <w:right w:w="90" w:type="dxa"/>
            </w:tcMar>
            <w:vAlign w:val="center"/>
          </w:tcPr>
          <w:p w14:paraId="6CD1DDF9" w14:textId="77777777" w:rsidR="002C0C62" w:rsidRDefault="002C0C62" w:rsidP="00B95255">
            <w:pPr>
              <w:shd w:val="clear" w:color="auto" w:fill="F5F5F5"/>
              <w:jc w:val="right"/>
              <w:rPr>
                <w:sz w:val="18"/>
                <w:szCs w:val="18"/>
              </w:rPr>
            </w:pPr>
            <w:r>
              <w:rPr>
                <w:sz w:val="18"/>
                <w:szCs w:val="18"/>
              </w:rPr>
              <w:t>VinylSd</w:t>
            </w:r>
          </w:p>
        </w:tc>
        <w:tc>
          <w:tcPr>
            <w:tcW w:w="0" w:type="auto"/>
            <w:shd w:val="clear" w:color="auto" w:fill="F5F5F5"/>
            <w:tcMar>
              <w:top w:w="90" w:type="dxa"/>
              <w:left w:w="90" w:type="dxa"/>
              <w:bottom w:w="90" w:type="dxa"/>
              <w:right w:w="90" w:type="dxa"/>
            </w:tcMar>
            <w:vAlign w:val="center"/>
          </w:tcPr>
          <w:p w14:paraId="4A3D7C23" w14:textId="77777777" w:rsidR="002C0C62" w:rsidRDefault="002C0C62" w:rsidP="00B95255">
            <w:pPr>
              <w:shd w:val="clear" w:color="auto" w:fill="F5F5F5"/>
              <w:jc w:val="right"/>
              <w:rPr>
                <w:sz w:val="18"/>
                <w:szCs w:val="18"/>
              </w:rPr>
            </w:pPr>
            <w:r>
              <w:rPr>
                <w:sz w:val="18"/>
                <w:szCs w:val="18"/>
              </w:rPr>
              <w:t>BrkFace</w:t>
            </w:r>
          </w:p>
        </w:tc>
        <w:tc>
          <w:tcPr>
            <w:tcW w:w="0" w:type="auto"/>
            <w:shd w:val="clear" w:color="auto" w:fill="F5F5F5"/>
            <w:tcMar>
              <w:top w:w="90" w:type="dxa"/>
              <w:left w:w="90" w:type="dxa"/>
              <w:bottom w:w="90" w:type="dxa"/>
              <w:right w:w="90" w:type="dxa"/>
            </w:tcMar>
            <w:vAlign w:val="center"/>
          </w:tcPr>
          <w:p w14:paraId="33D02D19" w14:textId="77777777" w:rsidR="002C0C62" w:rsidRDefault="002C0C62" w:rsidP="00B95255">
            <w:pPr>
              <w:shd w:val="clear" w:color="auto" w:fill="F5F5F5"/>
              <w:jc w:val="right"/>
              <w:rPr>
                <w:sz w:val="18"/>
                <w:szCs w:val="18"/>
              </w:rPr>
            </w:pPr>
            <w:r>
              <w:rPr>
                <w:sz w:val="18"/>
                <w:szCs w:val="18"/>
              </w:rPr>
              <w:t>162.0</w:t>
            </w:r>
          </w:p>
        </w:tc>
        <w:tc>
          <w:tcPr>
            <w:tcW w:w="0" w:type="auto"/>
            <w:shd w:val="clear" w:color="auto" w:fill="F5F5F5"/>
            <w:tcMar>
              <w:top w:w="90" w:type="dxa"/>
              <w:left w:w="90" w:type="dxa"/>
              <w:bottom w:w="90" w:type="dxa"/>
              <w:right w:w="90" w:type="dxa"/>
            </w:tcMar>
            <w:vAlign w:val="center"/>
          </w:tcPr>
          <w:p w14:paraId="545EDE84" w14:textId="77777777" w:rsidR="002C0C62" w:rsidRDefault="002C0C62" w:rsidP="00B95255">
            <w:pPr>
              <w:shd w:val="clear" w:color="auto" w:fill="F5F5F5"/>
              <w:jc w:val="right"/>
              <w:rPr>
                <w:sz w:val="18"/>
                <w:szCs w:val="18"/>
              </w:rPr>
            </w:pPr>
            <w:r>
              <w:rPr>
                <w:sz w:val="18"/>
                <w:szCs w:val="18"/>
              </w:rPr>
              <w:t>Gd</w:t>
            </w:r>
          </w:p>
        </w:tc>
        <w:tc>
          <w:tcPr>
            <w:tcW w:w="0" w:type="auto"/>
            <w:shd w:val="clear" w:color="auto" w:fill="F5F5F5"/>
            <w:tcMar>
              <w:top w:w="90" w:type="dxa"/>
              <w:left w:w="90" w:type="dxa"/>
              <w:bottom w:w="90" w:type="dxa"/>
              <w:right w:w="90" w:type="dxa"/>
            </w:tcMar>
            <w:vAlign w:val="center"/>
          </w:tcPr>
          <w:p w14:paraId="568B3DE7" w14:textId="77777777" w:rsidR="002C0C62" w:rsidRDefault="002C0C62" w:rsidP="00B95255">
            <w:pPr>
              <w:shd w:val="clear" w:color="auto" w:fill="F5F5F5"/>
              <w:jc w:val="right"/>
              <w:rPr>
                <w:sz w:val="18"/>
                <w:szCs w:val="18"/>
              </w:rPr>
            </w:pPr>
            <w:r>
              <w:rPr>
                <w:sz w:val="18"/>
                <w:szCs w:val="18"/>
              </w:rPr>
              <w:t>TA</w:t>
            </w:r>
          </w:p>
        </w:tc>
        <w:tc>
          <w:tcPr>
            <w:tcW w:w="0" w:type="auto"/>
            <w:shd w:val="clear" w:color="auto" w:fill="F5F5F5"/>
            <w:tcMar>
              <w:top w:w="90" w:type="dxa"/>
              <w:left w:w="90" w:type="dxa"/>
              <w:bottom w:w="90" w:type="dxa"/>
              <w:right w:w="90" w:type="dxa"/>
            </w:tcMar>
            <w:vAlign w:val="center"/>
          </w:tcPr>
          <w:p w14:paraId="36D2997D" w14:textId="77777777" w:rsidR="002C0C62" w:rsidRDefault="002C0C62" w:rsidP="00B95255">
            <w:pPr>
              <w:shd w:val="clear" w:color="auto" w:fill="F5F5F5"/>
              <w:jc w:val="right"/>
              <w:rPr>
                <w:sz w:val="18"/>
                <w:szCs w:val="18"/>
              </w:rPr>
            </w:pPr>
            <w:r>
              <w:rPr>
                <w:sz w:val="18"/>
                <w:szCs w:val="18"/>
              </w:rPr>
              <w:t>Mn</w:t>
            </w:r>
          </w:p>
        </w:tc>
        <w:tc>
          <w:tcPr>
            <w:tcW w:w="0" w:type="auto"/>
            <w:shd w:val="clear" w:color="auto" w:fill="F5F5F5"/>
            <w:tcMar>
              <w:top w:w="90" w:type="dxa"/>
              <w:left w:w="90" w:type="dxa"/>
              <w:bottom w:w="90" w:type="dxa"/>
              <w:right w:w="90" w:type="dxa"/>
            </w:tcMar>
            <w:vAlign w:val="center"/>
          </w:tcPr>
          <w:p w14:paraId="485730B1" w14:textId="77777777" w:rsidR="002C0C62" w:rsidRDefault="002C0C62" w:rsidP="00B95255">
            <w:pPr>
              <w:shd w:val="clear" w:color="auto" w:fill="F5F5F5"/>
              <w:jc w:val="right"/>
              <w:rPr>
                <w:sz w:val="18"/>
                <w:szCs w:val="18"/>
              </w:rPr>
            </w:pPr>
            <w:r>
              <w:rPr>
                <w:sz w:val="18"/>
                <w:szCs w:val="18"/>
              </w:rPr>
              <w:t>...</w:t>
            </w:r>
          </w:p>
        </w:tc>
        <w:tc>
          <w:tcPr>
            <w:tcW w:w="0" w:type="auto"/>
            <w:shd w:val="clear" w:color="auto" w:fill="F5F5F5"/>
            <w:tcMar>
              <w:top w:w="90" w:type="dxa"/>
              <w:left w:w="90" w:type="dxa"/>
              <w:bottom w:w="90" w:type="dxa"/>
              <w:right w:w="90" w:type="dxa"/>
            </w:tcMar>
            <w:vAlign w:val="center"/>
          </w:tcPr>
          <w:p w14:paraId="53F3DFCD" w14:textId="77777777" w:rsidR="002C0C62" w:rsidRDefault="002C0C62" w:rsidP="00B95255">
            <w:pPr>
              <w:shd w:val="clear" w:color="auto" w:fill="F5F5F5"/>
              <w:jc w:val="right"/>
              <w:rPr>
                <w:sz w:val="18"/>
                <w:szCs w:val="18"/>
              </w:rPr>
            </w:pPr>
            <w:r>
              <w:rPr>
                <w:sz w:val="18"/>
                <w:szCs w:val="18"/>
              </w:rPr>
              <w:t>Gd</w:t>
            </w:r>
          </w:p>
        </w:tc>
        <w:tc>
          <w:tcPr>
            <w:tcW w:w="0" w:type="auto"/>
            <w:shd w:val="clear" w:color="auto" w:fill="F5F5F5"/>
            <w:tcMar>
              <w:top w:w="90" w:type="dxa"/>
              <w:left w:w="90" w:type="dxa"/>
              <w:bottom w:w="90" w:type="dxa"/>
              <w:right w:w="90" w:type="dxa"/>
            </w:tcMar>
            <w:vAlign w:val="center"/>
          </w:tcPr>
          <w:p w14:paraId="4DDD8BB8" w14:textId="77777777" w:rsidR="002C0C62" w:rsidRDefault="002C0C62" w:rsidP="00B95255">
            <w:pPr>
              <w:shd w:val="clear" w:color="auto" w:fill="F5F5F5"/>
              <w:jc w:val="right"/>
              <w:rPr>
                <w:sz w:val="18"/>
                <w:szCs w:val="18"/>
              </w:rPr>
            </w:pPr>
            <w:r>
              <w:rPr>
                <w:sz w:val="18"/>
                <w:szCs w:val="18"/>
              </w:rPr>
              <w:t>Typ</w:t>
            </w:r>
          </w:p>
        </w:tc>
        <w:tc>
          <w:tcPr>
            <w:tcW w:w="0" w:type="auto"/>
            <w:shd w:val="clear" w:color="auto" w:fill="F5F5F5"/>
            <w:tcMar>
              <w:top w:w="90" w:type="dxa"/>
              <w:left w:w="90" w:type="dxa"/>
              <w:bottom w:w="90" w:type="dxa"/>
              <w:right w:w="90" w:type="dxa"/>
            </w:tcMar>
            <w:vAlign w:val="center"/>
          </w:tcPr>
          <w:p w14:paraId="4746004A" w14:textId="77777777" w:rsidR="002C0C62" w:rsidRDefault="002C0C62" w:rsidP="00B95255">
            <w:pPr>
              <w:shd w:val="clear" w:color="auto" w:fill="F5F5F5"/>
              <w:jc w:val="right"/>
              <w:rPr>
                <w:sz w:val="18"/>
                <w:szCs w:val="18"/>
              </w:rPr>
            </w:pPr>
            <w:r>
              <w:rPr>
                <w:sz w:val="18"/>
                <w:szCs w:val="18"/>
              </w:rPr>
              <w:t>Attchd</w:t>
            </w:r>
          </w:p>
        </w:tc>
        <w:tc>
          <w:tcPr>
            <w:tcW w:w="0" w:type="auto"/>
            <w:shd w:val="clear" w:color="auto" w:fill="F5F5F5"/>
            <w:tcMar>
              <w:top w:w="90" w:type="dxa"/>
              <w:left w:w="90" w:type="dxa"/>
              <w:bottom w:w="90" w:type="dxa"/>
              <w:right w:w="90" w:type="dxa"/>
            </w:tcMar>
            <w:vAlign w:val="center"/>
          </w:tcPr>
          <w:p w14:paraId="6385E6AE" w14:textId="77777777" w:rsidR="002C0C62" w:rsidRDefault="002C0C62" w:rsidP="00B95255">
            <w:pPr>
              <w:shd w:val="clear" w:color="auto" w:fill="F5F5F5"/>
              <w:jc w:val="right"/>
              <w:rPr>
                <w:sz w:val="18"/>
                <w:szCs w:val="18"/>
              </w:rPr>
            </w:pPr>
            <w:r>
              <w:rPr>
                <w:sz w:val="18"/>
                <w:szCs w:val="18"/>
              </w:rPr>
              <w:t>2001.0</w:t>
            </w:r>
          </w:p>
        </w:tc>
        <w:tc>
          <w:tcPr>
            <w:tcW w:w="0" w:type="auto"/>
            <w:shd w:val="clear" w:color="auto" w:fill="F5F5F5"/>
            <w:tcMar>
              <w:top w:w="90" w:type="dxa"/>
              <w:left w:w="90" w:type="dxa"/>
              <w:bottom w:w="90" w:type="dxa"/>
              <w:right w:w="90" w:type="dxa"/>
            </w:tcMar>
            <w:vAlign w:val="center"/>
          </w:tcPr>
          <w:p w14:paraId="22EF8C36" w14:textId="77777777" w:rsidR="002C0C62" w:rsidRDefault="002C0C62" w:rsidP="00B95255">
            <w:pPr>
              <w:shd w:val="clear" w:color="auto" w:fill="F5F5F5"/>
              <w:jc w:val="right"/>
              <w:rPr>
                <w:sz w:val="18"/>
                <w:szCs w:val="18"/>
              </w:rPr>
            </w:pPr>
            <w:r>
              <w:rPr>
                <w:sz w:val="18"/>
                <w:szCs w:val="18"/>
              </w:rPr>
              <w:t>RFn</w:t>
            </w:r>
          </w:p>
        </w:tc>
        <w:tc>
          <w:tcPr>
            <w:tcW w:w="0" w:type="auto"/>
            <w:shd w:val="clear" w:color="auto" w:fill="F5F5F5"/>
            <w:tcMar>
              <w:top w:w="90" w:type="dxa"/>
              <w:left w:w="90" w:type="dxa"/>
              <w:bottom w:w="90" w:type="dxa"/>
              <w:right w:w="90" w:type="dxa"/>
            </w:tcMar>
            <w:vAlign w:val="center"/>
          </w:tcPr>
          <w:p w14:paraId="5AE2B5C7" w14:textId="77777777" w:rsidR="002C0C62" w:rsidRDefault="002C0C62" w:rsidP="00B95255">
            <w:pPr>
              <w:shd w:val="clear" w:color="auto" w:fill="F5F5F5"/>
              <w:jc w:val="right"/>
              <w:rPr>
                <w:sz w:val="18"/>
                <w:szCs w:val="18"/>
              </w:rPr>
            </w:pPr>
            <w:r>
              <w:rPr>
                <w:sz w:val="18"/>
                <w:szCs w:val="18"/>
              </w:rPr>
              <w:t>2.0</w:t>
            </w:r>
          </w:p>
        </w:tc>
        <w:tc>
          <w:tcPr>
            <w:tcW w:w="0" w:type="auto"/>
            <w:shd w:val="clear" w:color="auto" w:fill="F5F5F5"/>
            <w:tcMar>
              <w:top w:w="90" w:type="dxa"/>
              <w:left w:w="90" w:type="dxa"/>
              <w:bottom w:w="90" w:type="dxa"/>
              <w:right w:w="90" w:type="dxa"/>
            </w:tcMar>
            <w:vAlign w:val="center"/>
          </w:tcPr>
          <w:p w14:paraId="46647C0B" w14:textId="77777777" w:rsidR="002C0C62" w:rsidRDefault="002C0C62" w:rsidP="00B95255">
            <w:pPr>
              <w:shd w:val="clear" w:color="auto" w:fill="F5F5F5"/>
              <w:jc w:val="right"/>
              <w:rPr>
                <w:sz w:val="18"/>
                <w:szCs w:val="18"/>
              </w:rPr>
            </w:pPr>
            <w:r>
              <w:rPr>
                <w:sz w:val="18"/>
                <w:szCs w:val="18"/>
              </w:rPr>
              <w:t>608.0</w:t>
            </w:r>
          </w:p>
        </w:tc>
        <w:tc>
          <w:tcPr>
            <w:tcW w:w="0" w:type="auto"/>
            <w:shd w:val="clear" w:color="auto" w:fill="F5F5F5"/>
            <w:tcMar>
              <w:top w:w="90" w:type="dxa"/>
              <w:left w:w="90" w:type="dxa"/>
              <w:bottom w:w="90" w:type="dxa"/>
              <w:right w:w="90" w:type="dxa"/>
            </w:tcMar>
            <w:vAlign w:val="center"/>
          </w:tcPr>
          <w:p w14:paraId="17F7894A" w14:textId="77777777" w:rsidR="002C0C62" w:rsidRDefault="002C0C62" w:rsidP="00B95255">
            <w:pPr>
              <w:shd w:val="clear" w:color="auto" w:fill="F5F5F5"/>
              <w:jc w:val="right"/>
              <w:rPr>
                <w:sz w:val="18"/>
                <w:szCs w:val="18"/>
              </w:rPr>
            </w:pPr>
            <w:r>
              <w:rPr>
                <w:sz w:val="18"/>
                <w:szCs w:val="18"/>
              </w:rPr>
              <w:t>TA</w:t>
            </w:r>
          </w:p>
        </w:tc>
        <w:tc>
          <w:tcPr>
            <w:tcW w:w="0" w:type="auto"/>
            <w:shd w:val="clear" w:color="auto" w:fill="F5F5F5"/>
            <w:tcMar>
              <w:top w:w="90" w:type="dxa"/>
              <w:left w:w="90" w:type="dxa"/>
              <w:bottom w:w="90" w:type="dxa"/>
              <w:right w:w="90" w:type="dxa"/>
            </w:tcMar>
            <w:vAlign w:val="center"/>
          </w:tcPr>
          <w:p w14:paraId="0E5AA6D1" w14:textId="77777777" w:rsidR="002C0C62" w:rsidRDefault="002C0C62" w:rsidP="00B95255">
            <w:pPr>
              <w:shd w:val="clear" w:color="auto" w:fill="F5F5F5"/>
              <w:jc w:val="right"/>
              <w:rPr>
                <w:sz w:val="18"/>
                <w:szCs w:val="18"/>
              </w:rPr>
            </w:pPr>
            <w:r>
              <w:rPr>
                <w:sz w:val="18"/>
                <w:szCs w:val="18"/>
              </w:rPr>
              <w:t>TA</w:t>
            </w:r>
          </w:p>
        </w:tc>
        <w:tc>
          <w:tcPr>
            <w:tcW w:w="0" w:type="auto"/>
            <w:shd w:val="clear" w:color="auto" w:fill="F5F5F5"/>
            <w:tcMar>
              <w:top w:w="90" w:type="dxa"/>
              <w:left w:w="90" w:type="dxa"/>
              <w:bottom w:w="90" w:type="dxa"/>
              <w:right w:w="90" w:type="dxa"/>
            </w:tcMar>
            <w:vAlign w:val="center"/>
          </w:tcPr>
          <w:p w14:paraId="46BE459D" w14:textId="77777777" w:rsidR="002C0C62" w:rsidRDefault="002C0C62" w:rsidP="00B95255">
            <w:pPr>
              <w:shd w:val="clear" w:color="auto" w:fill="F5F5F5"/>
              <w:jc w:val="right"/>
              <w:rPr>
                <w:sz w:val="18"/>
                <w:szCs w:val="18"/>
              </w:rPr>
            </w:pPr>
            <w:r>
              <w:rPr>
                <w:sz w:val="18"/>
                <w:szCs w:val="18"/>
              </w:rPr>
              <w:t>WD</w:t>
            </w:r>
          </w:p>
        </w:tc>
      </w:tr>
      <w:tr w:rsidR="002C0C62" w14:paraId="0FD91097" w14:textId="77777777" w:rsidTr="00B95255">
        <w:tc>
          <w:tcPr>
            <w:tcW w:w="0" w:type="auto"/>
            <w:tcMar>
              <w:top w:w="90" w:type="dxa"/>
              <w:left w:w="90" w:type="dxa"/>
              <w:bottom w:w="90" w:type="dxa"/>
              <w:right w:w="90" w:type="dxa"/>
            </w:tcMar>
            <w:vAlign w:val="center"/>
          </w:tcPr>
          <w:p w14:paraId="5F13F7DD" w14:textId="77777777" w:rsidR="002C0C62" w:rsidRDefault="002C0C62" w:rsidP="00B95255">
            <w:pPr>
              <w:jc w:val="right"/>
              <w:rPr>
                <w:sz w:val="18"/>
                <w:szCs w:val="18"/>
              </w:rPr>
            </w:pPr>
            <w:r>
              <w:rPr>
                <w:sz w:val="18"/>
                <w:szCs w:val="18"/>
              </w:rPr>
              <w:t>3</w:t>
            </w:r>
          </w:p>
        </w:tc>
        <w:tc>
          <w:tcPr>
            <w:tcW w:w="0" w:type="auto"/>
            <w:tcMar>
              <w:top w:w="90" w:type="dxa"/>
              <w:left w:w="90" w:type="dxa"/>
              <w:bottom w:w="90" w:type="dxa"/>
              <w:right w:w="90" w:type="dxa"/>
            </w:tcMar>
            <w:vAlign w:val="center"/>
          </w:tcPr>
          <w:p w14:paraId="1C18AF4E" w14:textId="77777777" w:rsidR="002C0C62" w:rsidRDefault="002C0C62" w:rsidP="00B95255">
            <w:pPr>
              <w:jc w:val="right"/>
              <w:rPr>
                <w:sz w:val="18"/>
                <w:szCs w:val="18"/>
              </w:rPr>
            </w:pPr>
            <w:r>
              <w:rPr>
                <w:sz w:val="18"/>
                <w:szCs w:val="18"/>
              </w:rPr>
              <w:t>RL</w:t>
            </w:r>
          </w:p>
        </w:tc>
        <w:tc>
          <w:tcPr>
            <w:tcW w:w="0" w:type="auto"/>
            <w:tcMar>
              <w:top w:w="90" w:type="dxa"/>
              <w:left w:w="90" w:type="dxa"/>
              <w:bottom w:w="90" w:type="dxa"/>
              <w:right w:w="90" w:type="dxa"/>
            </w:tcMar>
            <w:vAlign w:val="center"/>
          </w:tcPr>
          <w:p w14:paraId="7A0A0AE4" w14:textId="77777777" w:rsidR="002C0C62" w:rsidRDefault="002C0C62" w:rsidP="00B95255">
            <w:pPr>
              <w:jc w:val="right"/>
              <w:rPr>
                <w:sz w:val="18"/>
                <w:szCs w:val="18"/>
              </w:rPr>
            </w:pPr>
            <w:r>
              <w:rPr>
                <w:sz w:val="18"/>
                <w:szCs w:val="18"/>
              </w:rPr>
              <w:t>60.0</w:t>
            </w:r>
          </w:p>
        </w:tc>
        <w:tc>
          <w:tcPr>
            <w:tcW w:w="0" w:type="auto"/>
            <w:tcMar>
              <w:top w:w="90" w:type="dxa"/>
              <w:left w:w="90" w:type="dxa"/>
              <w:bottom w:w="90" w:type="dxa"/>
              <w:right w:w="90" w:type="dxa"/>
            </w:tcMar>
            <w:vAlign w:val="center"/>
          </w:tcPr>
          <w:p w14:paraId="6E50B893" w14:textId="77777777" w:rsidR="002C0C62" w:rsidRDefault="002C0C62" w:rsidP="00B95255">
            <w:pPr>
              <w:jc w:val="right"/>
              <w:rPr>
                <w:sz w:val="18"/>
                <w:szCs w:val="18"/>
              </w:rPr>
            </w:pPr>
            <w:r>
              <w:rPr>
                <w:sz w:val="18"/>
                <w:szCs w:val="18"/>
              </w:rPr>
              <w:t>AllPub</w:t>
            </w:r>
          </w:p>
        </w:tc>
        <w:tc>
          <w:tcPr>
            <w:tcW w:w="0" w:type="auto"/>
            <w:tcMar>
              <w:top w:w="90" w:type="dxa"/>
              <w:left w:w="90" w:type="dxa"/>
              <w:bottom w:w="90" w:type="dxa"/>
              <w:right w:w="90" w:type="dxa"/>
            </w:tcMar>
            <w:vAlign w:val="center"/>
          </w:tcPr>
          <w:p w14:paraId="29C5C109" w14:textId="77777777" w:rsidR="002C0C62" w:rsidRDefault="002C0C62" w:rsidP="00B95255">
            <w:pPr>
              <w:jc w:val="right"/>
              <w:rPr>
                <w:sz w:val="18"/>
                <w:szCs w:val="18"/>
              </w:rPr>
            </w:pPr>
            <w:r>
              <w:rPr>
                <w:sz w:val="18"/>
                <w:szCs w:val="18"/>
              </w:rPr>
              <w:t>Wd Sdng</w:t>
            </w:r>
          </w:p>
        </w:tc>
        <w:tc>
          <w:tcPr>
            <w:tcW w:w="0" w:type="auto"/>
            <w:tcMar>
              <w:top w:w="90" w:type="dxa"/>
              <w:left w:w="90" w:type="dxa"/>
              <w:bottom w:w="90" w:type="dxa"/>
              <w:right w:w="90" w:type="dxa"/>
            </w:tcMar>
            <w:vAlign w:val="center"/>
          </w:tcPr>
          <w:p w14:paraId="228B43D3" w14:textId="77777777" w:rsidR="002C0C62" w:rsidRDefault="002C0C62" w:rsidP="00B95255">
            <w:pPr>
              <w:jc w:val="right"/>
              <w:rPr>
                <w:sz w:val="18"/>
                <w:szCs w:val="18"/>
              </w:rPr>
            </w:pPr>
            <w:r>
              <w:rPr>
                <w:sz w:val="18"/>
                <w:szCs w:val="18"/>
              </w:rPr>
              <w:t>Wd Shng</w:t>
            </w:r>
          </w:p>
        </w:tc>
        <w:tc>
          <w:tcPr>
            <w:tcW w:w="0" w:type="auto"/>
            <w:tcMar>
              <w:top w:w="90" w:type="dxa"/>
              <w:left w:w="90" w:type="dxa"/>
              <w:bottom w:w="90" w:type="dxa"/>
              <w:right w:w="90" w:type="dxa"/>
            </w:tcMar>
            <w:vAlign w:val="center"/>
          </w:tcPr>
          <w:p w14:paraId="53B5A90D" w14:textId="77777777" w:rsidR="002C0C62" w:rsidRDefault="002C0C62" w:rsidP="00B95255">
            <w:pPr>
              <w:jc w:val="right"/>
              <w:rPr>
                <w:sz w:val="18"/>
                <w:szCs w:val="18"/>
              </w:rPr>
            </w:pPr>
            <w:r>
              <w:rPr>
                <w:sz w:val="18"/>
                <w:szCs w:val="18"/>
              </w:rPr>
              <w:t>None</w:t>
            </w:r>
          </w:p>
        </w:tc>
        <w:tc>
          <w:tcPr>
            <w:tcW w:w="0" w:type="auto"/>
            <w:tcMar>
              <w:top w:w="90" w:type="dxa"/>
              <w:left w:w="90" w:type="dxa"/>
              <w:bottom w:w="90" w:type="dxa"/>
              <w:right w:w="90" w:type="dxa"/>
            </w:tcMar>
            <w:vAlign w:val="center"/>
          </w:tcPr>
          <w:p w14:paraId="7B2348C9" w14:textId="77777777" w:rsidR="002C0C62" w:rsidRDefault="002C0C62" w:rsidP="00B95255">
            <w:pPr>
              <w:jc w:val="right"/>
              <w:rPr>
                <w:sz w:val="18"/>
                <w:szCs w:val="18"/>
              </w:rPr>
            </w:pPr>
            <w:r>
              <w:rPr>
                <w:sz w:val="18"/>
                <w:szCs w:val="18"/>
              </w:rPr>
              <w:t>0.0</w:t>
            </w:r>
          </w:p>
        </w:tc>
        <w:tc>
          <w:tcPr>
            <w:tcW w:w="0" w:type="auto"/>
            <w:tcMar>
              <w:top w:w="90" w:type="dxa"/>
              <w:left w:w="90" w:type="dxa"/>
              <w:bottom w:w="90" w:type="dxa"/>
              <w:right w:w="90" w:type="dxa"/>
            </w:tcMar>
            <w:vAlign w:val="center"/>
          </w:tcPr>
          <w:p w14:paraId="13AC4AE5" w14:textId="77777777" w:rsidR="002C0C62" w:rsidRDefault="002C0C62" w:rsidP="00B95255">
            <w:pPr>
              <w:jc w:val="right"/>
              <w:rPr>
                <w:sz w:val="18"/>
                <w:szCs w:val="18"/>
              </w:rPr>
            </w:pPr>
            <w:r>
              <w:rPr>
                <w:sz w:val="18"/>
                <w:szCs w:val="18"/>
              </w:rPr>
              <w:t>TA</w:t>
            </w:r>
          </w:p>
        </w:tc>
        <w:tc>
          <w:tcPr>
            <w:tcW w:w="0" w:type="auto"/>
            <w:tcMar>
              <w:top w:w="90" w:type="dxa"/>
              <w:left w:w="90" w:type="dxa"/>
              <w:bottom w:w="90" w:type="dxa"/>
              <w:right w:w="90" w:type="dxa"/>
            </w:tcMar>
            <w:vAlign w:val="center"/>
          </w:tcPr>
          <w:p w14:paraId="53C2010B" w14:textId="77777777" w:rsidR="002C0C62" w:rsidRDefault="002C0C62" w:rsidP="00B95255">
            <w:pPr>
              <w:jc w:val="right"/>
              <w:rPr>
                <w:sz w:val="18"/>
                <w:szCs w:val="18"/>
              </w:rPr>
            </w:pPr>
            <w:r>
              <w:rPr>
                <w:sz w:val="18"/>
                <w:szCs w:val="18"/>
              </w:rPr>
              <w:t>Gd</w:t>
            </w:r>
          </w:p>
        </w:tc>
        <w:tc>
          <w:tcPr>
            <w:tcW w:w="0" w:type="auto"/>
            <w:tcMar>
              <w:top w:w="90" w:type="dxa"/>
              <w:left w:w="90" w:type="dxa"/>
              <w:bottom w:w="90" w:type="dxa"/>
              <w:right w:w="90" w:type="dxa"/>
            </w:tcMar>
            <w:vAlign w:val="center"/>
          </w:tcPr>
          <w:p w14:paraId="54AED245" w14:textId="77777777" w:rsidR="002C0C62" w:rsidRDefault="002C0C62" w:rsidP="00B95255">
            <w:pPr>
              <w:jc w:val="right"/>
              <w:rPr>
                <w:sz w:val="18"/>
                <w:szCs w:val="18"/>
              </w:rPr>
            </w:pPr>
            <w:r>
              <w:rPr>
                <w:sz w:val="18"/>
                <w:szCs w:val="18"/>
              </w:rPr>
              <w:t>No</w:t>
            </w:r>
          </w:p>
        </w:tc>
        <w:tc>
          <w:tcPr>
            <w:tcW w:w="0" w:type="auto"/>
            <w:tcMar>
              <w:top w:w="90" w:type="dxa"/>
              <w:left w:w="90" w:type="dxa"/>
              <w:bottom w:w="90" w:type="dxa"/>
              <w:right w:w="90" w:type="dxa"/>
            </w:tcMar>
            <w:vAlign w:val="center"/>
          </w:tcPr>
          <w:p w14:paraId="51C581A6" w14:textId="77777777" w:rsidR="002C0C62" w:rsidRDefault="002C0C62" w:rsidP="00B95255">
            <w:pPr>
              <w:jc w:val="right"/>
              <w:rPr>
                <w:sz w:val="18"/>
                <w:szCs w:val="18"/>
              </w:rPr>
            </w:pPr>
            <w:r>
              <w:rPr>
                <w:sz w:val="18"/>
                <w:szCs w:val="18"/>
              </w:rPr>
              <w:t>...</w:t>
            </w:r>
          </w:p>
        </w:tc>
        <w:tc>
          <w:tcPr>
            <w:tcW w:w="0" w:type="auto"/>
            <w:tcMar>
              <w:top w:w="90" w:type="dxa"/>
              <w:left w:w="90" w:type="dxa"/>
              <w:bottom w:w="90" w:type="dxa"/>
              <w:right w:w="90" w:type="dxa"/>
            </w:tcMar>
            <w:vAlign w:val="center"/>
          </w:tcPr>
          <w:p w14:paraId="210B9C51" w14:textId="77777777" w:rsidR="002C0C62" w:rsidRDefault="002C0C62" w:rsidP="00B95255">
            <w:pPr>
              <w:jc w:val="right"/>
              <w:rPr>
                <w:sz w:val="18"/>
                <w:szCs w:val="18"/>
              </w:rPr>
            </w:pPr>
            <w:r>
              <w:rPr>
                <w:sz w:val="18"/>
                <w:szCs w:val="18"/>
              </w:rPr>
              <w:t>Gd</w:t>
            </w:r>
          </w:p>
        </w:tc>
        <w:tc>
          <w:tcPr>
            <w:tcW w:w="0" w:type="auto"/>
            <w:tcMar>
              <w:top w:w="90" w:type="dxa"/>
              <w:left w:w="90" w:type="dxa"/>
              <w:bottom w:w="90" w:type="dxa"/>
              <w:right w:w="90" w:type="dxa"/>
            </w:tcMar>
            <w:vAlign w:val="center"/>
          </w:tcPr>
          <w:p w14:paraId="55788F30" w14:textId="77777777" w:rsidR="002C0C62" w:rsidRDefault="002C0C62" w:rsidP="00B95255">
            <w:pPr>
              <w:jc w:val="right"/>
              <w:rPr>
                <w:sz w:val="18"/>
                <w:szCs w:val="18"/>
              </w:rPr>
            </w:pPr>
            <w:r>
              <w:rPr>
                <w:sz w:val="18"/>
                <w:szCs w:val="18"/>
              </w:rPr>
              <w:t>Typ</w:t>
            </w:r>
          </w:p>
        </w:tc>
        <w:tc>
          <w:tcPr>
            <w:tcW w:w="0" w:type="auto"/>
            <w:tcMar>
              <w:top w:w="90" w:type="dxa"/>
              <w:left w:w="90" w:type="dxa"/>
              <w:bottom w:w="90" w:type="dxa"/>
              <w:right w:w="90" w:type="dxa"/>
            </w:tcMar>
            <w:vAlign w:val="center"/>
          </w:tcPr>
          <w:p w14:paraId="0D1A1462" w14:textId="77777777" w:rsidR="002C0C62" w:rsidRDefault="002C0C62" w:rsidP="00B95255">
            <w:pPr>
              <w:jc w:val="right"/>
              <w:rPr>
                <w:sz w:val="18"/>
                <w:szCs w:val="18"/>
              </w:rPr>
            </w:pPr>
            <w:r>
              <w:rPr>
                <w:sz w:val="18"/>
                <w:szCs w:val="18"/>
              </w:rPr>
              <w:t>Detchd</w:t>
            </w:r>
          </w:p>
        </w:tc>
        <w:tc>
          <w:tcPr>
            <w:tcW w:w="0" w:type="auto"/>
            <w:tcMar>
              <w:top w:w="90" w:type="dxa"/>
              <w:left w:w="90" w:type="dxa"/>
              <w:bottom w:w="90" w:type="dxa"/>
              <w:right w:w="90" w:type="dxa"/>
            </w:tcMar>
            <w:vAlign w:val="center"/>
          </w:tcPr>
          <w:p w14:paraId="3C8CB550" w14:textId="77777777" w:rsidR="002C0C62" w:rsidRDefault="002C0C62" w:rsidP="00B95255">
            <w:pPr>
              <w:jc w:val="right"/>
              <w:rPr>
                <w:sz w:val="18"/>
                <w:szCs w:val="18"/>
              </w:rPr>
            </w:pPr>
            <w:r>
              <w:rPr>
                <w:sz w:val="18"/>
                <w:szCs w:val="18"/>
              </w:rPr>
              <w:t>1998.0</w:t>
            </w:r>
          </w:p>
        </w:tc>
        <w:tc>
          <w:tcPr>
            <w:tcW w:w="0" w:type="auto"/>
            <w:tcMar>
              <w:top w:w="90" w:type="dxa"/>
              <w:left w:w="90" w:type="dxa"/>
              <w:bottom w:w="90" w:type="dxa"/>
              <w:right w:w="90" w:type="dxa"/>
            </w:tcMar>
            <w:vAlign w:val="center"/>
          </w:tcPr>
          <w:p w14:paraId="7D14A35D" w14:textId="77777777" w:rsidR="002C0C62" w:rsidRDefault="002C0C62" w:rsidP="00B95255">
            <w:pPr>
              <w:jc w:val="right"/>
              <w:rPr>
                <w:sz w:val="18"/>
                <w:szCs w:val="18"/>
              </w:rPr>
            </w:pPr>
            <w:r>
              <w:rPr>
                <w:sz w:val="18"/>
                <w:szCs w:val="18"/>
              </w:rPr>
              <w:t>Unf</w:t>
            </w:r>
          </w:p>
        </w:tc>
        <w:tc>
          <w:tcPr>
            <w:tcW w:w="0" w:type="auto"/>
            <w:tcMar>
              <w:top w:w="90" w:type="dxa"/>
              <w:left w:w="90" w:type="dxa"/>
              <w:bottom w:w="90" w:type="dxa"/>
              <w:right w:w="90" w:type="dxa"/>
            </w:tcMar>
            <w:vAlign w:val="center"/>
          </w:tcPr>
          <w:p w14:paraId="1BCC16CE" w14:textId="77777777" w:rsidR="002C0C62" w:rsidRDefault="002C0C62" w:rsidP="00B95255">
            <w:pPr>
              <w:jc w:val="right"/>
              <w:rPr>
                <w:sz w:val="18"/>
                <w:szCs w:val="18"/>
              </w:rPr>
            </w:pPr>
            <w:r>
              <w:rPr>
                <w:sz w:val="18"/>
                <w:szCs w:val="18"/>
              </w:rPr>
              <w:t>3.0</w:t>
            </w:r>
          </w:p>
        </w:tc>
        <w:tc>
          <w:tcPr>
            <w:tcW w:w="0" w:type="auto"/>
            <w:tcMar>
              <w:top w:w="90" w:type="dxa"/>
              <w:left w:w="90" w:type="dxa"/>
              <w:bottom w:w="90" w:type="dxa"/>
              <w:right w:w="90" w:type="dxa"/>
            </w:tcMar>
            <w:vAlign w:val="center"/>
          </w:tcPr>
          <w:p w14:paraId="7F93A596" w14:textId="77777777" w:rsidR="002C0C62" w:rsidRDefault="002C0C62" w:rsidP="00B95255">
            <w:pPr>
              <w:jc w:val="right"/>
              <w:rPr>
                <w:sz w:val="18"/>
                <w:szCs w:val="18"/>
              </w:rPr>
            </w:pPr>
            <w:r>
              <w:rPr>
                <w:sz w:val="18"/>
                <w:szCs w:val="18"/>
              </w:rPr>
              <w:t>642.0</w:t>
            </w:r>
          </w:p>
        </w:tc>
        <w:tc>
          <w:tcPr>
            <w:tcW w:w="0" w:type="auto"/>
            <w:tcMar>
              <w:top w:w="90" w:type="dxa"/>
              <w:left w:w="90" w:type="dxa"/>
              <w:bottom w:w="90" w:type="dxa"/>
              <w:right w:w="90" w:type="dxa"/>
            </w:tcMar>
            <w:vAlign w:val="center"/>
          </w:tcPr>
          <w:p w14:paraId="5E447A01" w14:textId="77777777" w:rsidR="002C0C62" w:rsidRDefault="002C0C62" w:rsidP="00B95255">
            <w:pPr>
              <w:jc w:val="right"/>
              <w:rPr>
                <w:sz w:val="18"/>
                <w:szCs w:val="18"/>
              </w:rPr>
            </w:pPr>
            <w:r>
              <w:rPr>
                <w:sz w:val="18"/>
                <w:szCs w:val="18"/>
              </w:rPr>
              <w:t>TA</w:t>
            </w:r>
          </w:p>
        </w:tc>
        <w:tc>
          <w:tcPr>
            <w:tcW w:w="0" w:type="auto"/>
            <w:tcMar>
              <w:top w:w="90" w:type="dxa"/>
              <w:left w:w="90" w:type="dxa"/>
              <w:bottom w:w="90" w:type="dxa"/>
              <w:right w:w="90" w:type="dxa"/>
            </w:tcMar>
            <w:vAlign w:val="center"/>
          </w:tcPr>
          <w:p w14:paraId="040964CA" w14:textId="77777777" w:rsidR="002C0C62" w:rsidRDefault="002C0C62" w:rsidP="00B95255">
            <w:pPr>
              <w:jc w:val="right"/>
              <w:rPr>
                <w:sz w:val="18"/>
                <w:szCs w:val="18"/>
              </w:rPr>
            </w:pPr>
            <w:r>
              <w:rPr>
                <w:sz w:val="18"/>
                <w:szCs w:val="18"/>
              </w:rPr>
              <w:t>TA</w:t>
            </w:r>
          </w:p>
        </w:tc>
        <w:tc>
          <w:tcPr>
            <w:tcW w:w="0" w:type="auto"/>
            <w:tcMar>
              <w:top w:w="90" w:type="dxa"/>
              <w:left w:w="90" w:type="dxa"/>
              <w:bottom w:w="90" w:type="dxa"/>
              <w:right w:w="90" w:type="dxa"/>
            </w:tcMar>
            <w:vAlign w:val="center"/>
          </w:tcPr>
          <w:p w14:paraId="776C467D" w14:textId="77777777" w:rsidR="002C0C62" w:rsidRDefault="002C0C62" w:rsidP="00B95255">
            <w:pPr>
              <w:jc w:val="right"/>
              <w:rPr>
                <w:sz w:val="18"/>
                <w:szCs w:val="18"/>
              </w:rPr>
            </w:pPr>
            <w:r>
              <w:rPr>
                <w:sz w:val="18"/>
                <w:szCs w:val="18"/>
              </w:rPr>
              <w:t>WD</w:t>
            </w:r>
          </w:p>
        </w:tc>
      </w:tr>
      <w:tr w:rsidR="002C0C62" w14:paraId="376D0F26" w14:textId="77777777" w:rsidTr="00B95255">
        <w:tc>
          <w:tcPr>
            <w:tcW w:w="0" w:type="auto"/>
            <w:shd w:val="clear" w:color="auto" w:fill="F5F5F5"/>
            <w:tcMar>
              <w:top w:w="90" w:type="dxa"/>
              <w:left w:w="90" w:type="dxa"/>
              <w:bottom w:w="90" w:type="dxa"/>
              <w:right w:w="90" w:type="dxa"/>
            </w:tcMar>
            <w:vAlign w:val="center"/>
          </w:tcPr>
          <w:p w14:paraId="155E28FB" w14:textId="77777777" w:rsidR="002C0C62" w:rsidRDefault="002C0C62" w:rsidP="00B95255">
            <w:pPr>
              <w:shd w:val="clear" w:color="auto" w:fill="F5F5F5"/>
              <w:jc w:val="right"/>
              <w:rPr>
                <w:sz w:val="18"/>
                <w:szCs w:val="18"/>
              </w:rPr>
            </w:pPr>
            <w:r>
              <w:rPr>
                <w:sz w:val="18"/>
                <w:szCs w:val="18"/>
              </w:rPr>
              <w:t>4</w:t>
            </w:r>
          </w:p>
        </w:tc>
        <w:tc>
          <w:tcPr>
            <w:tcW w:w="0" w:type="auto"/>
            <w:shd w:val="clear" w:color="auto" w:fill="F5F5F5"/>
            <w:tcMar>
              <w:top w:w="90" w:type="dxa"/>
              <w:left w:w="90" w:type="dxa"/>
              <w:bottom w:w="90" w:type="dxa"/>
              <w:right w:w="90" w:type="dxa"/>
            </w:tcMar>
            <w:vAlign w:val="center"/>
          </w:tcPr>
          <w:p w14:paraId="5856DA88" w14:textId="77777777" w:rsidR="002C0C62" w:rsidRDefault="002C0C62" w:rsidP="00B95255">
            <w:pPr>
              <w:shd w:val="clear" w:color="auto" w:fill="F5F5F5"/>
              <w:jc w:val="right"/>
              <w:rPr>
                <w:sz w:val="18"/>
                <w:szCs w:val="18"/>
              </w:rPr>
            </w:pPr>
            <w:r>
              <w:rPr>
                <w:sz w:val="18"/>
                <w:szCs w:val="18"/>
              </w:rPr>
              <w:t>RL</w:t>
            </w:r>
          </w:p>
        </w:tc>
        <w:tc>
          <w:tcPr>
            <w:tcW w:w="0" w:type="auto"/>
            <w:shd w:val="clear" w:color="auto" w:fill="F5F5F5"/>
            <w:tcMar>
              <w:top w:w="90" w:type="dxa"/>
              <w:left w:w="90" w:type="dxa"/>
              <w:bottom w:w="90" w:type="dxa"/>
              <w:right w:w="90" w:type="dxa"/>
            </w:tcMar>
            <w:vAlign w:val="center"/>
          </w:tcPr>
          <w:p w14:paraId="170A79D6" w14:textId="77777777" w:rsidR="002C0C62" w:rsidRDefault="002C0C62" w:rsidP="00B95255">
            <w:pPr>
              <w:shd w:val="clear" w:color="auto" w:fill="F5F5F5"/>
              <w:jc w:val="right"/>
              <w:rPr>
                <w:sz w:val="18"/>
                <w:szCs w:val="18"/>
              </w:rPr>
            </w:pPr>
            <w:r>
              <w:rPr>
                <w:sz w:val="18"/>
                <w:szCs w:val="18"/>
              </w:rPr>
              <w:t>84.0</w:t>
            </w:r>
          </w:p>
        </w:tc>
        <w:tc>
          <w:tcPr>
            <w:tcW w:w="0" w:type="auto"/>
            <w:shd w:val="clear" w:color="auto" w:fill="F5F5F5"/>
            <w:tcMar>
              <w:top w:w="90" w:type="dxa"/>
              <w:left w:w="90" w:type="dxa"/>
              <w:bottom w:w="90" w:type="dxa"/>
              <w:right w:w="90" w:type="dxa"/>
            </w:tcMar>
            <w:vAlign w:val="center"/>
          </w:tcPr>
          <w:p w14:paraId="07F0C5D6" w14:textId="77777777" w:rsidR="002C0C62" w:rsidRDefault="002C0C62" w:rsidP="00B95255">
            <w:pPr>
              <w:shd w:val="clear" w:color="auto" w:fill="F5F5F5"/>
              <w:jc w:val="right"/>
              <w:rPr>
                <w:sz w:val="18"/>
                <w:szCs w:val="18"/>
              </w:rPr>
            </w:pPr>
            <w:r>
              <w:rPr>
                <w:sz w:val="18"/>
                <w:szCs w:val="18"/>
              </w:rPr>
              <w:t>AllPub</w:t>
            </w:r>
          </w:p>
        </w:tc>
        <w:tc>
          <w:tcPr>
            <w:tcW w:w="0" w:type="auto"/>
            <w:shd w:val="clear" w:color="auto" w:fill="F5F5F5"/>
            <w:tcMar>
              <w:top w:w="90" w:type="dxa"/>
              <w:left w:w="90" w:type="dxa"/>
              <w:bottom w:w="90" w:type="dxa"/>
              <w:right w:w="90" w:type="dxa"/>
            </w:tcMar>
            <w:vAlign w:val="center"/>
          </w:tcPr>
          <w:p w14:paraId="3AE253F9" w14:textId="77777777" w:rsidR="002C0C62" w:rsidRDefault="002C0C62" w:rsidP="00B95255">
            <w:pPr>
              <w:shd w:val="clear" w:color="auto" w:fill="F5F5F5"/>
              <w:jc w:val="right"/>
              <w:rPr>
                <w:sz w:val="18"/>
                <w:szCs w:val="18"/>
              </w:rPr>
            </w:pPr>
            <w:r>
              <w:rPr>
                <w:sz w:val="18"/>
                <w:szCs w:val="18"/>
              </w:rPr>
              <w:t>VinylSd</w:t>
            </w:r>
          </w:p>
        </w:tc>
        <w:tc>
          <w:tcPr>
            <w:tcW w:w="0" w:type="auto"/>
            <w:shd w:val="clear" w:color="auto" w:fill="F5F5F5"/>
            <w:tcMar>
              <w:top w:w="90" w:type="dxa"/>
              <w:left w:w="90" w:type="dxa"/>
              <w:bottom w:w="90" w:type="dxa"/>
              <w:right w:w="90" w:type="dxa"/>
            </w:tcMar>
            <w:vAlign w:val="center"/>
          </w:tcPr>
          <w:p w14:paraId="17BC37E6" w14:textId="77777777" w:rsidR="002C0C62" w:rsidRDefault="002C0C62" w:rsidP="00B95255">
            <w:pPr>
              <w:shd w:val="clear" w:color="auto" w:fill="F5F5F5"/>
              <w:jc w:val="right"/>
              <w:rPr>
                <w:sz w:val="18"/>
                <w:szCs w:val="18"/>
              </w:rPr>
            </w:pPr>
            <w:r>
              <w:rPr>
                <w:sz w:val="18"/>
                <w:szCs w:val="18"/>
              </w:rPr>
              <w:t>VinylSd</w:t>
            </w:r>
          </w:p>
        </w:tc>
        <w:tc>
          <w:tcPr>
            <w:tcW w:w="0" w:type="auto"/>
            <w:shd w:val="clear" w:color="auto" w:fill="F5F5F5"/>
            <w:tcMar>
              <w:top w:w="90" w:type="dxa"/>
              <w:left w:w="90" w:type="dxa"/>
              <w:bottom w:w="90" w:type="dxa"/>
              <w:right w:w="90" w:type="dxa"/>
            </w:tcMar>
            <w:vAlign w:val="center"/>
          </w:tcPr>
          <w:p w14:paraId="2AB92E20" w14:textId="77777777" w:rsidR="002C0C62" w:rsidRDefault="002C0C62" w:rsidP="00B95255">
            <w:pPr>
              <w:shd w:val="clear" w:color="auto" w:fill="F5F5F5"/>
              <w:jc w:val="right"/>
              <w:rPr>
                <w:sz w:val="18"/>
                <w:szCs w:val="18"/>
              </w:rPr>
            </w:pPr>
            <w:r>
              <w:rPr>
                <w:sz w:val="18"/>
                <w:szCs w:val="18"/>
              </w:rPr>
              <w:t>BrkFace</w:t>
            </w:r>
          </w:p>
        </w:tc>
        <w:tc>
          <w:tcPr>
            <w:tcW w:w="0" w:type="auto"/>
            <w:shd w:val="clear" w:color="auto" w:fill="F5F5F5"/>
            <w:tcMar>
              <w:top w:w="90" w:type="dxa"/>
              <w:left w:w="90" w:type="dxa"/>
              <w:bottom w:w="90" w:type="dxa"/>
              <w:right w:w="90" w:type="dxa"/>
            </w:tcMar>
            <w:vAlign w:val="center"/>
          </w:tcPr>
          <w:p w14:paraId="1D2B449D" w14:textId="77777777" w:rsidR="002C0C62" w:rsidRDefault="002C0C62" w:rsidP="00B95255">
            <w:pPr>
              <w:shd w:val="clear" w:color="auto" w:fill="F5F5F5"/>
              <w:jc w:val="right"/>
              <w:rPr>
                <w:sz w:val="18"/>
                <w:szCs w:val="18"/>
              </w:rPr>
            </w:pPr>
            <w:r>
              <w:rPr>
                <w:sz w:val="18"/>
                <w:szCs w:val="18"/>
              </w:rPr>
              <w:t>350.0</w:t>
            </w:r>
          </w:p>
        </w:tc>
        <w:tc>
          <w:tcPr>
            <w:tcW w:w="0" w:type="auto"/>
            <w:shd w:val="clear" w:color="auto" w:fill="F5F5F5"/>
            <w:tcMar>
              <w:top w:w="90" w:type="dxa"/>
              <w:left w:w="90" w:type="dxa"/>
              <w:bottom w:w="90" w:type="dxa"/>
              <w:right w:w="90" w:type="dxa"/>
            </w:tcMar>
            <w:vAlign w:val="center"/>
          </w:tcPr>
          <w:p w14:paraId="1FF3FD59" w14:textId="77777777" w:rsidR="002C0C62" w:rsidRDefault="002C0C62" w:rsidP="00B95255">
            <w:pPr>
              <w:shd w:val="clear" w:color="auto" w:fill="F5F5F5"/>
              <w:jc w:val="right"/>
              <w:rPr>
                <w:sz w:val="18"/>
                <w:szCs w:val="18"/>
              </w:rPr>
            </w:pPr>
            <w:r>
              <w:rPr>
                <w:sz w:val="18"/>
                <w:szCs w:val="18"/>
              </w:rPr>
              <w:t>Gd</w:t>
            </w:r>
          </w:p>
        </w:tc>
        <w:tc>
          <w:tcPr>
            <w:tcW w:w="0" w:type="auto"/>
            <w:shd w:val="clear" w:color="auto" w:fill="F5F5F5"/>
            <w:tcMar>
              <w:top w:w="90" w:type="dxa"/>
              <w:left w:w="90" w:type="dxa"/>
              <w:bottom w:w="90" w:type="dxa"/>
              <w:right w:w="90" w:type="dxa"/>
            </w:tcMar>
            <w:vAlign w:val="center"/>
          </w:tcPr>
          <w:p w14:paraId="6E4B0FA7" w14:textId="77777777" w:rsidR="002C0C62" w:rsidRDefault="002C0C62" w:rsidP="00B95255">
            <w:pPr>
              <w:shd w:val="clear" w:color="auto" w:fill="F5F5F5"/>
              <w:jc w:val="right"/>
              <w:rPr>
                <w:sz w:val="18"/>
                <w:szCs w:val="18"/>
              </w:rPr>
            </w:pPr>
            <w:r>
              <w:rPr>
                <w:sz w:val="18"/>
                <w:szCs w:val="18"/>
              </w:rPr>
              <w:t>TA</w:t>
            </w:r>
          </w:p>
        </w:tc>
        <w:tc>
          <w:tcPr>
            <w:tcW w:w="0" w:type="auto"/>
            <w:shd w:val="clear" w:color="auto" w:fill="F5F5F5"/>
            <w:tcMar>
              <w:top w:w="90" w:type="dxa"/>
              <w:left w:w="90" w:type="dxa"/>
              <w:bottom w:w="90" w:type="dxa"/>
              <w:right w:w="90" w:type="dxa"/>
            </w:tcMar>
            <w:vAlign w:val="center"/>
          </w:tcPr>
          <w:p w14:paraId="50A46F14" w14:textId="77777777" w:rsidR="002C0C62" w:rsidRDefault="002C0C62" w:rsidP="00B95255">
            <w:pPr>
              <w:shd w:val="clear" w:color="auto" w:fill="F5F5F5"/>
              <w:jc w:val="right"/>
              <w:rPr>
                <w:sz w:val="18"/>
                <w:szCs w:val="18"/>
              </w:rPr>
            </w:pPr>
            <w:r>
              <w:rPr>
                <w:sz w:val="18"/>
                <w:szCs w:val="18"/>
              </w:rPr>
              <w:t>Av</w:t>
            </w:r>
          </w:p>
        </w:tc>
        <w:tc>
          <w:tcPr>
            <w:tcW w:w="0" w:type="auto"/>
            <w:shd w:val="clear" w:color="auto" w:fill="F5F5F5"/>
            <w:tcMar>
              <w:top w:w="90" w:type="dxa"/>
              <w:left w:w="90" w:type="dxa"/>
              <w:bottom w:w="90" w:type="dxa"/>
              <w:right w:w="90" w:type="dxa"/>
            </w:tcMar>
            <w:vAlign w:val="center"/>
          </w:tcPr>
          <w:p w14:paraId="4F464461" w14:textId="77777777" w:rsidR="002C0C62" w:rsidRDefault="002C0C62" w:rsidP="00B95255">
            <w:pPr>
              <w:shd w:val="clear" w:color="auto" w:fill="F5F5F5"/>
              <w:jc w:val="right"/>
              <w:rPr>
                <w:sz w:val="18"/>
                <w:szCs w:val="18"/>
              </w:rPr>
            </w:pPr>
            <w:r>
              <w:rPr>
                <w:sz w:val="18"/>
                <w:szCs w:val="18"/>
              </w:rPr>
              <w:t>...</w:t>
            </w:r>
          </w:p>
        </w:tc>
        <w:tc>
          <w:tcPr>
            <w:tcW w:w="0" w:type="auto"/>
            <w:shd w:val="clear" w:color="auto" w:fill="F5F5F5"/>
            <w:tcMar>
              <w:top w:w="90" w:type="dxa"/>
              <w:left w:w="90" w:type="dxa"/>
              <w:bottom w:w="90" w:type="dxa"/>
              <w:right w:w="90" w:type="dxa"/>
            </w:tcMar>
            <w:vAlign w:val="center"/>
          </w:tcPr>
          <w:p w14:paraId="55BA2F94" w14:textId="77777777" w:rsidR="002C0C62" w:rsidRDefault="002C0C62" w:rsidP="00B95255">
            <w:pPr>
              <w:shd w:val="clear" w:color="auto" w:fill="F5F5F5"/>
              <w:jc w:val="right"/>
              <w:rPr>
                <w:sz w:val="18"/>
                <w:szCs w:val="18"/>
              </w:rPr>
            </w:pPr>
            <w:r>
              <w:rPr>
                <w:sz w:val="18"/>
                <w:szCs w:val="18"/>
              </w:rPr>
              <w:t>Gd</w:t>
            </w:r>
          </w:p>
        </w:tc>
        <w:tc>
          <w:tcPr>
            <w:tcW w:w="0" w:type="auto"/>
            <w:shd w:val="clear" w:color="auto" w:fill="F5F5F5"/>
            <w:tcMar>
              <w:top w:w="90" w:type="dxa"/>
              <w:left w:w="90" w:type="dxa"/>
              <w:bottom w:w="90" w:type="dxa"/>
              <w:right w:w="90" w:type="dxa"/>
            </w:tcMar>
            <w:vAlign w:val="center"/>
          </w:tcPr>
          <w:p w14:paraId="62C021A5" w14:textId="77777777" w:rsidR="002C0C62" w:rsidRDefault="002C0C62" w:rsidP="00B95255">
            <w:pPr>
              <w:shd w:val="clear" w:color="auto" w:fill="F5F5F5"/>
              <w:jc w:val="right"/>
              <w:rPr>
                <w:sz w:val="18"/>
                <w:szCs w:val="18"/>
              </w:rPr>
            </w:pPr>
            <w:r>
              <w:rPr>
                <w:sz w:val="18"/>
                <w:szCs w:val="18"/>
              </w:rPr>
              <w:t>Typ</w:t>
            </w:r>
          </w:p>
        </w:tc>
        <w:tc>
          <w:tcPr>
            <w:tcW w:w="0" w:type="auto"/>
            <w:shd w:val="clear" w:color="auto" w:fill="F5F5F5"/>
            <w:tcMar>
              <w:top w:w="90" w:type="dxa"/>
              <w:left w:w="90" w:type="dxa"/>
              <w:bottom w:w="90" w:type="dxa"/>
              <w:right w:w="90" w:type="dxa"/>
            </w:tcMar>
            <w:vAlign w:val="center"/>
          </w:tcPr>
          <w:p w14:paraId="7FD7B1D2" w14:textId="77777777" w:rsidR="002C0C62" w:rsidRDefault="002C0C62" w:rsidP="00B95255">
            <w:pPr>
              <w:shd w:val="clear" w:color="auto" w:fill="F5F5F5"/>
              <w:jc w:val="right"/>
              <w:rPr>
                <w:sz w:val="18"/>
                <w:szCs w:val="18"/>
              </w:rPr>
            </w:pPr>
            <w:r>
              <w:rPr>
                <w:sz w:val="18"/>
                <w:szCs w:val="18"/>
              </w:rPr>
              <w:t>Attchd</w:t>
            </w:r>
          </w:p>
        </w:tc>
        <w:tc>
          <w:tcPr>
            <w:tcW w:w="0" w:type="auto"/>
            <w:shd w:val="clear" w:color="auto" w:fill="F5F5F5"/>
            <w:tcMar>
              <w:top w:w="90" w:type="dxa"/>
              <w:left w:w="90" w:type="dxa"/>
              <w:bottom w:w="90" w:type="dxa"/>
              <w:right w:w="90" w:type="dxa"/>
            </w:tcMar>
            <w:vAlign w:val="center"/>
          </w:tcPr>
          <w:p w14:paraId="10CDC14C" w14:textId="77777777" w:rsidR="002C0C62" w:rsidRDefault="002C0C62" w:rsidP="00B95255">
            <w:pPr>
              <w:shd w:val="clear" w:color="auto" w:fill="F5F5F5"/>
              <w:jc w:val="right"/>
              <w:rPr>
                <w:sz w:val="18"/>
                <w:szCs w:val="18"/>
              </w:rPr>
            </w:pPr>
            <w:r>
              <w:rPr>
                <w:sz w:val="18"/>
                <w:szCs w:val="18"/>
              </w:rPr>
              <w:t>2000.0</w:t>
            </w:r>
          </w:p>
        </w:tc>
        <w:tc>
          <w:tcPr>
            <w:tcW w:w="0" w:type="auto"/>
            <w:shd w:val="clear" w:color="auto" w:fill="F5F5F5"/>
            <w:tcMar>
              <w:top w:w="90" w:type="dxa"/>
              <w:left w:w="90" w:type="dxa"/>
              <w:bottom w:w="90" w:type="dxa"/>
              <w:right w:w="90" w:type="dxa"/>
            </w:tcMar>
            <w:vAlign w:val="center"/>
          </w:tcPr>
          <w:p w14:paraId="407D4BC3" w14:textId="77777777" w:rsidR="002C0C62" w:rsidRDefault="002C0C62" w:rsidP="00B95255">
            <w:pPr>
              <w:shd w:val="clear" w:color="auto" w:fill="F5F5F5"/>
              <w:jc w:val="right"/>
              <w:rPr>
                <w:sz w:val="18"/>
                <w:szCs w:val="18"/>
              </w:rPr>
            </w:pPr>
            <w:r>
              <w:rPr>
                <w:sz w:val="18"/>
                <w:szCs w:val="18"/>
              </w:rPr>
              <w:t>RFn</w:t>
            </w:r>
          </w:p>
        </w:tc>
        <w:tc>
          <w:tcPr>
            <w:tcW w:w="0" w:type="auto"/>
            <w:shd w:val="clear" w:color="auto" w:fill="F5F5F5"/>
            <w:tcMar>
              <w:top w:w="90" w:type="dxa"/>
              <w:left w:w="90" w:type="dxa"/>
              <w:bottom w:w="90" w:type="dxa"/>
              <w:right w:w="90" w:type="dxa"/>
            </w:tcMar>
            <w:vAlign w:val="center"/>
          </w:tcPr>
          <w:p w14:paraId="21D058CD" w14:textId="77777777" w:rsidR="002C0C62" w:rsidRDefault="002C0C62" w:rsidP="00B95255">
            <w:pPr>
              <w:shd w:val="clear" w:color="auto" w:fill="F5F5F5"/>
              <w:jc w:val="right"/>
              <w:rPr>
                <w:sz w:val="18"/>
                <w:szCs w:val="18"/>
              </w:rPr>
            </w:pPr>
            <w:r>
              <w:rPr>
                <w:sz w:val="18"/>
                <w:szCs w:val="18"/>
              </w:rPr>
              <w:t>3.0</w:t>
            </w:r>
          </w:p>
        </w:tc>
        <w:tc>
          <w:tcPr>
            <w:tcW w:w="0" w:type="auto"/>
            <w:shd w:val="clear" w:color="auto" w:fill="F5F5F5"/>
            <w:tcMar>
              <w:top w:w="90" w:type="dxa"/>
              <w:left w:w="90" w:type="dxa"/>
              <w:bottom w:w="90" w:type="dxa"/>
              <w:right w:w="90" w:type="dxa"/>
            </w:tcMar>
            <w:vAlign w:val="center"/>
          </w:tcPr>
          <w:p w14:paraId="50EB6599" w14:textId="77777777" w:rsidR="002C0C62" w:rsidRDefault="002C0C62" w:rsidP="00B95255">
            <w:pPr>
              <w:shd w:val="clear" w:color="auto" w:fill="F5F5F5"/>
              <w:jc w:val="right"/>
              <w:rPr>
                <w:sz w:val="18"/>
                <w:szCs w:val="18"/>
              </w:rPr>
            </w:pPr>
            <w:r>
              <w:rPr>
                <w:sz w:val="18"/>
                <w:szCs w:val="18"/>
              </w:rPr>
              <w:t>836.0</w:t>
            </w:r>
          </w:p>
        </w:tc>
        <w:tc>
          <w:tcPr>
            <w:tcW w:w="0" w:type="auto"/>
            <w:shd w:val="clear" w:color="auto" w:fill="F5F5F5"/>
            <w:tcMar>
              <w:top w:w="90" w:type="dxa"/>
              <w:left w:w="90" w:type="dxa"/>
              <w:bottom w:w="90" w:type="dxa"/>
              <w:right w:w="90" w:type="dxa"/>
            </w:tcMar>
            <w:vAlign w:val="center"/>
          </w:tcPr>
          <w:p w14:paraId="71A5701A" w14:textId="77777777" w:rsidR="002C0C62" w:rsidRDefault="002C0C62" w:rsidP="00B95255">
            <w:pPr>
              <w:shd w:val="clear" w:color="auto" w:fill="F5F5F5"/>
              <w:jc w:val="right"/>
              <w:rPr>
                <w:sz w:val="18"/>
                <w:szCs w:val="18"/>
              </w:rPr>
            </w:pPr>
            <w:r>
              <w:rPr>
                <w:sz w:val="18"/>
                <w:szCs w:val="18"/>
              </w:rPr>
              <w:t>TA</w:t>
            </w:r>
          </w:p>
        </w:tc>
        <w:tc>
          <w:tcPr>
            <w:tcW w:w="0" w:type="auto"/>
            <w:shd w:val="clear" w:color="auto" w:fill="F5F5F5"/>
            <w:tcMar>
              <w:top w:w="90" w:type="dxa"/>
              <w:left w:w="90" w:type="dxa"/>
              <w:bottom w:w="90" w:type="dxa"/>
              <w:right w:w="90" w:type="dxa"/>
            </w:tcMar>
            <w:vAlign w:val="center"/>
          </w:tcPr>
          <w:p w14:paraId="72CA8742" w14:textId="77777777" w:rsidR="002C0C62" w:rsidRDefault="002C0C62" w:rsidP="00B95255">
            <w:pPr>
              <w:shd w:val="clear" w:color="auto" w:fill="F5F5F5"/>
              <w:jc w:val="right"/>
              <w:rPr>
                <w:sz w:val="18"/>
                <w:szCs w:val="18"/>
              </w:rPr>
            </w:pPr>
            <w:r>
              <w:rPr>
                <w:sz w:val="18"/>
                <w:szCs w:val="18"/>
              </w:rPr>
              <w:t>TA</w:t>
            </w:r>
          </w:p>
        </w:tc>
        <w:tc>
          <w:tcPr>
            <w:tcW w:w="0" w:type="auto"/>
            <w:shd w:val="clear" w:color="auto" w:fill="F5F5F5"/>
            <w:tcMar>
              <w:top w:w="90" w:type="dxa"/>
              <w:left w:w="90" w:type="dxa"/>
              <w:bottom w:w="90" w:type="dxa"/>
              <w:right w:w="90" w:type="dxa"/>
            </w:tcMar>
            <w:vAlign w:val="center"/>
          </w:tcPr>
          <w:p w14:paraId="5EB3EBE1" w14:textId="77777777" w:rsidR="002C0C62" w:rsidRDefault="002C0C62" w:rsidP="00B95255">
            <w:pPr>
              <w:shd w:val="clear" w:color="auto" w:fill="F5F5F5"/>
              <w:jc w:val="right"/>
              <w:rPr>
                <w:sz w:val="18"/>
                <w:szCs w:val="18"/>
              </w:rPr>
            </w:pPr>
            <w:r>
              <w:rPr>
                <w:sz w:val="18"/>
                <w:szCs w:val="18"/>
              </w:rPr>
              <w:t>WD</w:t>
            </w:r>
          </w:p>
        </w:tc>
      </w:tr>
    </w:tbl>
    <w:p w14:paraId="6DEAFAAC" w14:textId="77777777" w:rsidR="002C0C62" w:rsidRDefault="002C0C62" w:rsidP="002C0C62">
      <w:pPr>
        <w:pStyle w:val="renderedhtmlp"/>
        <w:pBdr>
          <w:top w:val="none" w:sz="0" w:space="0" w:color="auto"/>
          <w:left w:val="none" w:sz="0" w:space="0" w:color="auto"/>
          <w:bottom w:val="none" w:sz="0" w:space="0" w:color="auto"/>
          <w:right w:val="none" w:sz="0" w:space="0" w:color="auto"/>
        </w:pBdr>
        <w:spacing w:before="210" w:line="300" w:lineRule="atLeast"/>
        <w:ind w:left="294" w:right="294"/>
        <w:rPr>
          <w:sz w:val="21"/>
          <w:szCs w:val="21"/>
        </w:rPr>
      </w:pPr>
      <w:r>
        <w:rPr>
          <w:sz w:val="21"/>
          <w:szCs w:val="21"/>
        </w:rPr>
        <w:t>5 rows × 29 columns</w:t>
      </w:r>
    </w:p>
    <w:p w14:paraId="6A9F7877" w14:textId="77777777" w:rsidR="002C0C62" w:rsidRDefault="002C0C62" w:rsidP="002C0C62">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[17]:</w:t>
      </w:r>
    </w:p>
    <w:p w14:paraId="02DD614C" w14:textId="77777777" w:rsidR="002C0C62" w:rsidRDefault="002C0C62" w:rsidP="002C0C62">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2"/>
          <w:rFonts w:ascii="Courier New" w:eastAsia="Courier New" w:hAnsi="Courier New" w:cs="Courier New"/>
          <w:sz w:val="21"/>
          <w:szCs w:val="21"/>
        </w:rPr>
        <w:t>"LotFrontage"</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groupby(</w:t>
      </w:r>
      <w:r>
        <w:rPr>
          <w:rStyle w:val="highlights2"/>
          <w:rFonts w:ascii="Courier New" w:eastAsia="Courier New" w:hAnsi="Courier New" w:cs="Courier New"/>
          <w:sz w:val="21"/>
          <w:szCs w:val="21"/>
        </w:rPr>
        <w:t>"Neighborhood"</w:t>
      </w:r>
      <w:r>
        <w:rPr>
          <w:rStyle w:val="any"/>
          <w:rFonts w:ascii="Courier New" w:eastAsia="Courier New" w:hAnsi="Courier New" w:cs="Courier New"/>
          <w:color w:val="333333"/>
          <w:sz w:val="21"/>
          <w:szCs w:val="21"/>
        </w:rPr>
        <w:t>)[</w:t>
      </w:r>
      <w:r>
        <w:rPr>
          <w:rStyle w:val="highlights2"/>
          <w:rFonts w:ascii="Courier New" w:eastAsia="Courier New" w:hAnsi="Courier New" w:cs="Courier New"/>
          <w:sz w:val="21"/>
          <w:szCs w:val="21"/>
        </w:rPr>
        <w:t>"LotFrontage"</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transform(</w:t>
      </w:r>
      <w:r>
        <w:rPr>
          <w:rStyle w:val="highlightk"/>
          <w:rFonts w:ascii="Courier New" w:eastAsia="Courier New" w:hAnsi="Courier New" w:cs="Courier New"/>
          <w:sz w:val="21"/>
          <w:szCs w:val="21"/>
        </w:rPr>
        <w:t>lambda</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x:</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x</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fillna(x</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median()))</w:t>
      </w:r>
    </w:p>
    <w:p w14:paraId="01EA61F3"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'Utilities'</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'Utilities'</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fillna(all_data[</w:t>
      </w:r>
      <w:r>
        <w:rPr>
          <w:rStyle w:val="highlights1"/>
          <w:rFonts w:ascii="Courier New" w:eastAsia="Courier New" w:hAnsi="Courier New" w:cs="Courier New"/>
          <w:sz w:val="21"/>
          <w:szCs w:val="21"/>
        </w:rPr>
        <w:t>'Utilities'</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mode()[</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p>
    <w:p w14:paraId="17BC69BE"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'MSZoning'</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'MSZoning'</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fillna(all_data[</w:t>
      </w:r>
      <w:r>
        <w:rPr>
          <w:rStyle w:val="highlights1"/>
          <w:rFonts w:ascii="Courier New" w:eastAsia="Courier New" w:hAnsi="Courier New" w:cs="Courier New"/>
          <w:sz w:val="21"/>
          <w:szCs w:val="21"/>
        </w:rPr>
        <w:t>'MSZoning'</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mode()[</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p>
    <w:p w14:paraId="32316CEB"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'Utilities'</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'Utilities'</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fillna(all_data[</w:t>
      </w:r>
      <w:r>
        <w:rPr>
          <w:rStyle w:val="highlights1"/>
          <w:rFonts w:ascii="Courier New" w:eastAsia="Courier New" w:hAnsi="Courier New" w:cs="Courier New"/>
          <w:sz w:val="21"/>
          <w:szCs w:val="21"/>
        </w:rPr>
        <w:t>'Utilities'</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mode()[</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p>
    <w:p w14:paraId="2D2C4FDA"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'Exterior1st'</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'Exterior1st'</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fillna(all_data[</w:t>
      </w:r>
      <w:r>
        <w:rPr>
          <w:rStyle w:val="highlights1"/>
          <w:rFonts w:ascii="Courier New" w:eastAsia="Courier New" w:hAnsi="Courier New" w:cs="Courier New"/>
          <w:sz w:val="21"/>
          <w:szCs w:val="21"/>
        </w:rPr>
        <w:t>'Exterior1st'</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mode()[</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p>
    <w:p w14:paraId="180035B7"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'Exterior2nd'</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'Exterior2nd'</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fillna(all_data[</w:t>
      </w:r>
      <w:r>
        <w:rPr>
          <w:rStyle w:val="highlights1"/>
          <w:rFonts w:ascii="Courier New" w:eastAsia="Courier New" w:hAnsi="Courier New" w:cs="Courier New"/>
          <w:sz w:val="21"/>
          <w:szCs w:val="21"/>
        </w:rPr>
        <w:t>'Exterior2nd'</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mode()[</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p>
    <w:p w14:paraId="5B1966F3"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'MasVnrType'</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'MasVnrType'</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fillna(all_data[</w:t>
      </w:r>
      <w:r>
        <w:rPr>
          <w:rStyle w:val="highlights1"/>
          <w:rFonts w:ascii="Courier New" w:eastAsia="Courier New" w:hAnsi="Courier New" w:cs="Courier New"/>
          <w:sz w:val="21"/>
          <w:szCs w:val="21"/>
        </w:rPr>
        <w:t>'MasVnrType'</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mode()[</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p>
    <w:p w14:paraId="788F5E54"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'Electrical'</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'Electrical'</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fillna(all_data[</w:t>
      </w:r>
      <w:r>
        <w:rPr>
          <w:rStyle w:val="highlights1"/>
          <w:rFonts w:ascii="Courier New" w:eastAsia="Courier New" w:hAnsi="Courier New" w:cs="Courier New"/>
          <w:sz w:val="21"/>
          <w:szCs w:val="21"/>
        </w:rPr>
        <w:t>'Electrical'</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mode()[</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p>
    <w:p w14:paraId="2F22A57E"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'KitchenQual'</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'KitchenQual'</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fillna(all_data[</w:t>
      </w:r>
      <w:r>
        <w:rPr>
          <w:rStyle w:val="highlights1"/>
          <w:rFonts w:ascii="Courier New" w:eastAsia="Courier New" w:hAnsi="Courier New" w:cs="Courier New"/>
          <w:sz w:val="21"/>
          <w:szCs w:val="21"/>
        </w:rPr>
        <w:t>'KitchenQual'</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mode()[</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p>
    <w:p w14:paraId="5F3398AE"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'Functional'</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'Functional'</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fillna(all_data[</w:t>
      </w:r>
      <w:r>
        <w:rPr>
          <w:rStyle w:val="highlights1"/>
          <w:rFonts w:ascii="Courier New" w:eastAsia="Courier New" w:hAnsi="Courier New" w:cs="Courier New"/>
          <w:sz w:val="21"/>
          <w:szCs w:val="21"/>
        </w:rPr>
        <w:t>'Functional'</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mode()[</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p>
    <w:p w14:paraId="5975371B"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'SaleType'</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'SaleType'</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fillna(all_data[</w:t>
      </w:r>
      <w:r>
        <w:rPr>
          <w:rStyle w:val="highlights1"/>
          <w:rFonts w:ascii="Courier New" w:eastAsia="Courier New" w:hAnsi="Courier New" w:cs="Courier New"/>
          <w:sz w:val="21"/>
          <w:szCs w:val="21"/>
        </w:rPr>
        <w:t>'SaleType'</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mode()[</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p>
    <w:p w14:paraId="00CFF63B"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'BsmtQual'</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'BsmtQual'</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w:t>
      </w:r>
      <w:r>
        <w:rPr>
          <w:rStyle w:val="highlights1"/>
          <w:rFonts w:ascii="Courier New" w:eastAsia="Courier New" w:hAnsi="Courier New" w:cs="Courier New"/>
          <w:sz w:val="21"/>
          <w:szCs w:val="21"/>
        </w:rPr>
        <w:t>'None'</w:t>
      </w:r>
      <w:r>
        <w:rPr>
          <w:rStyle w:val="any"/>
          <w:rFonts w:ascii="Courier New" w:eastAsia="Courier New" w:hAnsi="Courier New" w:cs="Courier New"/>
          <w:color w:val="333333"/>
          <w:sz w:val="21"/>
          <w:szCs w:val="21"/>
        </w:rPr>
        <w:t>)</w:t>
      </w:r>
    </w:p>
    <w:p w14:paraId="4525ECBB"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'BsmtCond'</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'BsmtCond'</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w:t>
      </w:r>
      <w:r>
        <w:rPr>
          <w:rStyle w:val="highlights1"/>
          <w:rFonts w:ascii="Courier New" w:eastAsia="Courier New" w:hAnsi="Courier New" w:cs="Courier New"/>
          <w:sz w:val="21"/>
          <w:szCs w:val="21"/>
        </w:rPr>
        <w:t>'None'</w:t>
      </w:r>
      <w:r>
        <w:rPr>
          <w:rStyle w:val="any"/>
          <w:rFonts w:ascii="Courier New" w:eastAsia="Courier New" w:hAnsi="Courier New" w:cs="Courier New"/>
          <w:color w:val="333333"/>
          <w:sz w:val="21"/>
          <w:szCs w:val="21"/>
        </w:rPr>
        <w:t>)</w:t>
      </w:r>
    </w:p>
    <w:p w14:paraId="5AF79DB8"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'BsmtExposure'</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'BsmtExposure'</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w:t>
      </w:r>
      <w:r>
        <w:rPr>
          <w:rStyle w:val="highlights1"/>
          <w:rFonts w:ascii="Courier New" w:eastAsia="Courier New" w:hAnsi="Courier New" w:cs="Courier New"/>
          <w:sz w:val="21"/>
          <w:szCs w:val="21"/>
        </w:rPr>
        <w:t>'None'</w:t>
      </w:r>
      <w:r>
        <w:rPr>
          <w:rStyle w:val="any"/>
          <w:rFonts w:ascii="Courier New" w:eastAsia="Courier New" w:hAnsi="Courier New" w:cs="Courier New"/>
          <w:color w:val="333333"/>
          <w:sz w:val="21"/>
          <w:szCs w:val="21"/>
        </w:rPr>
        <w:t>)</w:t>
      </w:r>
    </w:p>
    <w:p w14:paraId="686A94B3"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'BsmtFinType1'</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'BsmtFinType1'</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w:t>
      </w:r>
      <w:r>
        <w:rPr>
          <w:rStyle w:val="highlights1"/>
          <w:rFonts w:ascii="Courier New" w:eastAsia="Courier New" w:hAnsi="Courier New" w:cs="Courier New"/>
          <w:sz w:val="21"/>
          <w:szCs w:val="21"/>
        </w:rPr>
        <w:t>'None'</w:t>
      </w:r>
      <w:r>
        <w:rPr>
          <w:rStyle w:val="any"/>
          <w:rFonts w:ascii="Courier New" w:eastAsia="Courier New" w:hAnsi="Courier New" w:cs="Courier New"/>
          <w:color w:val="333333"/>
          <w:sz w:val="21"/>
          <w:szCs w:val="21"/>
        </w:rPr>
        <w:t>)</w:t>
      </w:r>
    </w:p>
    <w:p w14:paraId="5BD796B4"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'BsmtFinType2'</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'BsmtFinType2'</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w:t>
      </w:r>
      <w:r>
        <w:rPr>
          <w:rStyle w:val="highlights1"/>
          <w:rFonts w:ascii="Courier New" w:eastAsia="Courier New" w:hAnsi="Courier New" w:cs="Courier New"/>
          <w:sz w:val="21"/>
          <w:szCs w:val="21"/>
        </w:rPr>
        <w:t>'None'</w:t>
      </w:r>
      <w:r>
        <w:rPr>
          <w:rStyle w:val="any"/>
          <w:rFonts w:ascii="Courier New" w:eastAsia="Courier New" w:hAnsi="Courier New" w:cs="Courier New"/>
          <w:color w:val="333333"/>
          <w:sz w:val="21"/>
          <w:szCs w:val="21"/>
        </w:rPr>
        <w:t>)</w:t>
      </w:r>
    </w:p>
    <w:p w14:paraId="78BD6502"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'GarageType'</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'GarageType'</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w:t>
      </w:r>
      <w:r>
        <w:rPr>
          <w:rStyle w:val="highlights1"/>
          <w:rFonts w:ascii="Courier New" w:eastAsia="Courier New" w:hAnsi="Courier New" w:cs="Courier New"/>
          <w:sz w:val="21"/>
          <w:szCs w:val="21"/>
        </w:rPr>
        <w:t>'None'</w:t>
      </w:r>
      <w:r>
        <w:rPr>
          <w:rStyle w:val="any"/>
          <w:rFonts w:ascii="Courier New" w:eastAsia="Courier New" w:hAnsi="Courier New" w:cs="Courier New"/>
          <w:color w:val="333333"/>
          <w:sz w:val="21"/>
          <w:szCs w:val="21"/>
        </w:rPr>
        <w:t>)</w:t>
      </w:r>
    </w:p>
    <w:p w14:paraId="14D8F3F7"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'GarageFinish'</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'GarageFinish'</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w:t>
      </w:r>
      <w:r>
        <w:rPr>
          <w:rStyle w:val="highlights1"/>
          <w:rFonts w:ascii="Courier New" w:eastAsia="Courier New" w:hAnsi="Courier New" w:cs="Courier New"/>
          <w:sz w:val="21"/>
          <w:szCs w:val="21"/>
        </w:rPr>
        <w:t>'None'</w:t>
      </w:r>
      <w:r>
        <w:rPr>
          <w:rStyle w:val="any"/>
          <w:rFonts w:ascii="Courier New" w:eastAsia="Courier New" w:hAnsi="Courier New" w:cs="Courier New"/>
          <w:color w:val="333333"/>
          <w:sz w:val="21"/>
          <w:szCs w:val="21"/>
        </w:rPr>
        <w:t>)</w:t>
      </w:r>
    </w:p>
    <w:p w14:paraId="6214167B"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'GarageQual'</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'GarageQual'</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w:t>
      </w:r>
      <w:r>
        <w:rPr>
          <w:rStyle w:val="highlights1"/>
          <w:rFonts w:ascii="Courier New" w:eastAsia="Courier New" w:hAnsi="Courier New" w:cs="Courier New"/>
          <w:sz w:val="21"/>
          <w:szCs w:val="21"/>
        </w:rPr>
        <w:t>'None'</w:t>
      </w:r>
      <w:r>
        <w:rPr>
          <w:rStyle w:val="any"/>
          <w:rFonts w:ascii="Courier New" w:eastAsia="Courier New" w:hAnsi="Courier New" w:cs="Courier New"/>
          <w:color w:val="333333"/>
          <w:sz w:val="21"/>
          <w:szCs w:val="21"/>
        </w:rPr>
        <w:t>)</w:t>
      </w:r>
    </w:p>
    <w:p w14:paraId="37AF5F06"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'GarageCond'</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'GarageCond'</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w:t>
      </w:r>
      <w:r>
        <w:rPr>
          <w:rStyle w:val="highlights1"/>
          <w:rFonts w:ascii="Courier New" w:eastAsia="Courier New" w:hAnsi="Courier New" w:cs="Courier New"/>
          <w:sz w:val="21"/>
          <w:szCs w:val="21"/>
        </w:rPr>
        <w:t>'None'</w:t>
      </w:r>
      <w:r>
        <w:rPr>
          <w:rStyle w:val="any"/>
          <w:rFonts w:ascii="Courier New" w:eastAsia="Courier New" w:hAnsi="Courier New" w:cs="Courier New"/>
          <w:color w:val="333333"/>
          <w:sz w:val="21"/>
          <w:szCs w:val="21"/>
        </w:rPr>
        <w:t>)</w:t>
      </w:r>
    </w:p>
    <w:p w14:paraId="5DDD4A0F"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'BsmtFinSF1'</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'BsmtFinSF1'</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p>
    <w:p w14:paraId="0D6F1C56"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'BsmtFinSF2'</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'BsmtFinSF2'</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p>
    <w:p w14:paraId="7A9EBE85"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'BsmtUnfSF'</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'BsmtUnfSF'</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p>
    <w:p w14:paraId="36FFE5C2"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'TotalBsmtSF'</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'TotalBsmtSF'</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p>
    <w:p w14:paraId="121E1D9E"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'BsmtFullBath'</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'BsmtFullBath'</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p>
    <w:p w14:paraId="2862FD95"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'BsmtHalfBath'</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'BsmtHalfBath'</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p>
    <w:p w14:paraId="78A70608"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'MasVnrArea'</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'MasVnrArea'</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p>
    <w:p w14:paraId="3A9F56FE"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'GarageYrBlt'</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'GarageYrBlt'</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p>
    <w:p w14:paraId="0DD9324E"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'GarageCars'</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'GarageCars'</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p>
    <w:p w14:paraId="606BA09E"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'GarageArea'</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w:t>
      </w:r>
      <w:r>
        <w:rPr>
          <w:rStyle w:val="highlights1"/>
          <w:rFonts w:ascii="Courier New" w:eastAsia="Courier New" w:hAnsi="Courier New" w:cs="Courier New"/>
          <w:sz w:val="21"/>
          <w:szCs w:val="21"/>
        </w:rPr>
        <w:t>'GarageArea'</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fillna(</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p>
    <w:p w14:paraId="1BFDB5C7" w14:textId="77777777" w:rsidR="002C0C62" w:rsidRDefault="002C0C62" w:rsidP="002C0C62">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[18]:</w:t>
      </w:r>
    </w:p>
    <w:p w14:paraId="6F3347BD" w14:textId="77777777" w:rsidR="002C0C62" w:rsidRDefault="002C0C62" w:rsidP="002C0C62">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pd</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get_dummies(all_data)</w:t>
      </w:r>
    </w:p>
    <w:p w14:paraId="1D54238F"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all_data</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head(</w:t>
      </w:r>
      <w:r>
        <w:rPr>
          <w:rStyle w:val="highlightmi"/>
          <w:rFonts w:ascii="Courier New" w:eastAsia="Courier New" w:hAnsi="Courier New" w:cs="Courier New"/>
          <w:sz w:val="21"/>
          <w:szCs w:val="21"/>
        </w:rPr>
        <w:t>5</w:t>
      </w:r>
      <w:r>
        <w:rPr>
          <w:rStyle w:val="any"/>
          <w:rFonts w:ascii="Courier New" w:eastAsia="Courier New" w:hAnsi="Courier New" w:cs="Courier New"/>
          <w:color w:val="333333"/>
          <w:sz w:val="21"/>
          <w:szCs w:val="21"/>
        </w:rPr>
        <w:t>)</w:t>
      </w:r>
    </w:p>
    <w:p w14:paraId="3FE4EF34" w14:textId="77777777" w:rsidR="002C0C62" w:rsidRDefault="002C0C62" w:rsidP="002C0C62">
      <w:pPr>
        <w:pStyle w:val="divoutputprompt"/>
        <w:pBdr>
          <w:top w:val="none" w:sz="0" w:space="0" w:color="auto"/>
          <w:left w:val="none" w:sz="0" w:space="0" w:color="auto"/>
          <w:bottom w:val="none" w:sz="0" w:space="0" w:color="auto"/>
          <w:right w:val="none" w:sz="0" w:space="0"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Out[18]:</w:t>
      </w:r>
    </w:p>
    <w:tbl>
      <w:tblPr>
        <w:tblStyle w:val="divoutputarearenderedhtmltable"/>
        <w:tblW w:w="0" w:type="auto"/>
        <w:tblInd w:w="384" w:type="dxa"/>
        <w:tblCellMar>
          <w:top w:w="15" w:type="dxa"/>
          <w:left w:w="15" w:type="dxa"/>
          <w:bottom w:w="15" w:type="dxa"/>
          <w:right w:w="15" w:type="dxa"/>
        </w:tblCellMar>
        <w:tblLook w:val="05E0" w:firstRow="1" w:lastRow="1" w:firstColumn="1" w:lastColumn="1" w:noHBand="0" w:noVBand="1"/>
      </w:tblPr>
      <w:tblGrid>
        <w:gridCol w:w="197"/>
        <w:gridCol w:w="375"/>
        <w:gridCol w:w="373"/>
        <w:gridCol w:w="310"/>
        <w:gridCol w:w="372"/>
        <w:gridCol w:w="380"/>
        <w:gridCol w:w="332"/>
        <w:gridCol w:w="432"/>
        <w:gridCol w:w="384"/>
        <w:gridCol w:w="372"/>
        <w:gridCol w:w="372"/>
        <w:gridCol w:w="207"/>
        <w:gridCol w:w="454"/>
        <w:gridCol w:w="408"/>
        <w:gridCol w:w="400"/>
        <w:gridCol w:w="402"/>
        <w:gridCol w:w="556"/>
        <w:gridCol w:w="556"/>
        <w:gridCol w:w="514"/>
        <w:gridCol w:w="524"/>
        <w:gridCol w:w="534"/>
        <w:gridCol w:w="522"/>
      </w:tblGrid>
      <w:tr w:rsidR="002C0C62" w14:paraId="18616699" w14:textId="77777777" w:rsidTr="00B95255">
        <w:trPr>
          <w:tblHeader/>
        </w:trPr>
        <w:tc>
          <w:tcPr>
            <w:tcW w:w="0" w:type="auto"/>
            <w:tcBorders>
              <w:bottom w:val="single" w:sz="6" w:space="0" w:color="000000"/>
            </w:tcBorders>
            <w:tcMar>
              <w:top w:w="90" w:type="dxa"/>
              <w:left w:w="90" w:type="dxa"/>
              <w:bottom w:w="90" w:type="dxa"/>
              <w:right w:w="90" w:type="dxa"/>
            </w:tcMar>
            <w:vAlign w:val="center"/>
          </w:tcPr>
          <w:p w14:paraId="4CB977F4" w14:textId="77777777" w:rsidR="002C0C62" w:rsidRDefault="002C0C62" w:rsidP="00B95255">
            <w:pPr>
              <w:jc w:val="right"/>
              <w:rPr>
                <w:b/>
                <w:bCs/>
                <w:sz w:val="18"/>
                <w:szCs w:val="18"/>
              </w:rPr>
            </w:pPr>
          </w:p>
        </w:tc>
        <w:tc>
          <w:tcPr>
            <w:tcW w:w="0" w:type="auto"/>
            <w:tcBorders>
              <w:bottom w:val="single" w:sz="6" w:space="0" w:color="000000"/>
            </w:tcBorders>
            <w:tcMar>
              <w:top w:w="90" w:type="dxa"/>
              <w:left w:w="90" w:type="dxa"/>
              <w:bottom w:w="90" w:type="dxa"/>
              <w:right w:w="90" w:type="dxa"/>
            </w:tcMar>
            <w:vAlign w:val="center"/>
          </w:tcPr>
          <w:p w14:paraId="023BB239" w14:textId="77777777" w:rsidR="002C0C62" w:rsidRDefault="002C0C62" w:rsidP="00B95255">
            <w:pPr>
              <w:jc w:val="right"/>
              <w:rPr>
                <w:b/>
                <w:bCs/>
                <w:sz w:val="18"/>
                <w:szCs w:val="18"/>
              </w:rPr>
            </w:pPr>
            <w:r>
              <w:rPr>
                <w:b/>
                <w:bCs/>
                <w:sz w:val="18"/>
                <w:szCs w:val="18"/>
              </w:rPr>
              <w:t>MSSubClass</w:t>
            </w:r>
          </w:p>
        </w:tc>
        <w:tc>
          <w:tcPr>
            <w:tcW w:w="0" w:type="auto"/>
            <w:tcBorders>
              <w:bottom w:val="single" w:sz="6" w:space="0" w:color="000000"/>
            </w:tcBorders>
            <w:tcMar>
              <w:top w:w="90" w:type="dxa"/>
              <w:left w:w="90" w:type="dxa"/>
              <w:bottom w:w="90" w:type="dxa"/>
              <w:right w:w="90" w:type="dxa"/>
            </w:tcMar>
            <w:vAlign w:val="center"/>
          </w:tcPr>
          <w:p w14:paraId="4730DB5F" w14:textId="77777777" w:rsidR="002C0C62" w:rsidRDefault="002C0C62" w:rsidP="00B95255">
            <w:pPr>
              <w:jc w:val="right"/>
              <w:rPr>
                <w:b/>
                <w:bCs/>
                <w:sz w:val="18"/>
                <w:szCs w:val="18"/>
              </w:rPr>
            </w:pPr>
            <w:r>
              <w:rPr>
                <w:b/>
                <w:bCs/>
                <w:sz w:val="18"/>
                <w:szCs w:val="18"/>
              </w:rPr>
              <w:t>LotFrontage</w:t>
            </w:r>
          </w:p>
        </w:tc>
        <w:tc>
          <w:tcPr>
            <w:tcW w:w="0" w:type="auto"/>
            <w:tcBorders>
              <w:bottom w:val="single" w:sz="6" w:space="0" w:color="000000"/>
            </w:tcBorders>
            <w:tcMar>
              <w:top w:w="90" w:type="dxa"/>
              <w:left w:w="90" w:type="dxa"/>
              <w:bottom w:w="90" w:type="dxa"/>
              <w:right w:w="90" w:type="dxa"/>
            </w:tcMar>
            <w:vAlign w:val="center"/>
          </w:tcPr>
          <w:p w14:paraId="385C9ADD" w14:textId="77777777" w:rsidR="002C0C62" w:rsidRDefault="002C0C62" w:rsidP="00B95255">
            <w:pPr>
              <w:jc w:val="right"/>
              <w:rPr>
                <w:b/>
                <w:bCs/>
                <w:sz w:val="18"/>
                <w:szCs w:val="18"/>
              </w:rPr>
            </w:pPr>
            <w:r>
              <w:rPr>
                <w:b/>
                <w:bCs/>
                <w:sz w:val="18"/>
                <w:szCs w:val="18"/>
              </w:rPr>
              <w:t>LotArea</w:t>
            </w:r>
          </w:p>
        </w:tc>
        <w:tc>
          <w:tcPr>
            <w:tcW w:w="0" w:type="auto"/>
            <w:tcBorders>
              <w:bottom w:val="single" w:sz="6" w:space="0" w:color="000000"/>
            </w:tcBorders>
            <w:tcMar>
              <w:top w:w="90" w:type="dxa"/>
              <w:left w:w="90" w:type="dxa"/>
              <w:bottom w:w="90" w:type="dxa"/>
              <w:right w:w="90" w:type="dxa"/>
            </w:tcMar>
            <w:vAlign w:val="center"/>
          </w:tcPr>
          <w:p w14:paraId="53ADE87A" w14:textId="77777777" w:rsidR="002C0C62" w:rsidRDefault="002C0C62" w:rsidP="00B95255">
            <w:pPr>
              <w:jc w:val="right"/>
              <w:rPr>
                <w:b/>
                <w:bCs/>
                <w:sz w:val="18"/>
                <w:szCs w:val="18"/>
              </w:rPr>
            </w:pPr>
            <w:r>
              <w:rPr>
                <w:b/>
                <w:bCs/>
                <w:sz w:val="18"/>
                <w:szCs w:val="18"/>
              </w:rPr>
              <w:t>OverallQual</w:t>
            </w:r>
          </w:p>
        </w:tc>
        <w:tc>
          <w:tcPr>
            <w:tcW w:w="0" w:type="auto"/>
            <w:tcBorders>
              <w:bottom w:val="single" w:sz="6" w:space="0" w:color="000000"/>
            </w:tcBorders>
            <w:tcMar>
              <w:top w:w="90" w:type="dxa"/>
              <w:left w:w="90" w:type="dxa"/>
              <w:bottom w:w="90" w:type="dxa"/>
              <w:right w:w="90" w:type="dxa"/>
            </w:tcMar>
            <w:vAlign w:val="center"/>
          </w:tcPr>
          <w:p w14:paraId="51BC6224" w14:textId="77777777" w:rsidR="002C0C62" w:rsidRDefault="002C0C62" w:rsidP="00B95255">
            <w:pPr>
              <w:jc w:val="right"/>
              <w:rPr>
                <w:b/>
                <w:bCs/>
                <w:sz w:val="18"/>
                <w:szCs w:val="18"/>
              </w:rPr>
            </w:pPr>
            <w:r>
              <w:rPr>
                <w:b/>
                <w:bCs/>
                <w:sz w:val="18"/>
                <w:szCs w:val="18"/>
              </w:rPr>
              <w:t>OverallCond</w:t>
            </w:r>
          </w:p>
        </w:tc>
        <w:tc>
          <w:tcPr>
            <w:tcW w:w="0" w:type="auto"/>
            <w:tcBorders>
              <w:bottom w:val="single" w:sz="6" w:space="0" w:color="000000"/>
            </w:tcBorders>
            <w:tcMar>
              <w:top w:w="90" w:type="dxa"/>
              <w:left w:w="90" w:type="dxa"/>
              <w:bottom w:w="90" w:type="dxa"/>
              <w:right w:w="90" w:type="dxa"/>
            </w:tcMar>
            <w:vAlign w:val="center"/>
          </w:tcPr>
          <w:p w14:paraId="430DE668" w14:textId="77777777" w:rsidR="002C0C62" w:rsidRDefault="002C0C62" w:rsidP="00B95255">
            <w:pPr>
              <w:jc w:val="right"/>
              <w:rPr>
                <w:b/>
                <w:bCs/>
                <w:sz w:val="18"/>
                <w:szCs w:val="18"/>
              </w:rPr>
            </w:pPr>
            <w:r>
              <w:rPr>
                <w:b/>
                <w:bCs/>
                <w:sz w:val="18"/>
                <w:szCs w:val="18"/>
              </w:rPr>
              <w:t>YearBuilt</w:t>
            </w:r>
          </w:p>
        </w:tc>
        <w:tc>
          <w:tcPr>
            <w:tcW w:w="0" w:type="auto"/>
            <w:tcBorders>
              <w:bottom w:val="single" w:sz="6" w:space="0" w:color="000000"/>
            </w:tcBorders>
            <w:tcMar>
              <w:top w:w="90" w:type="dxa"/>
              <w:left w:w="90" w:type="dxa"/>
              <w:bottom w:w="90" w:type="dxa"/>
              <w:right w:w="90" w:type="dxa"/>
            </w:tcMar>
            <w:vAlign w:val="center"/>
          </w:tcPr>
          <w:p w14:paraId="074CE9C5" w14:textId="77777777" w:rsidR="002C0C62" w:rsidRDefault="002C0C62" w:rsidP="00B95255">
            <w:pPr>
              <w:jc w:val="right"/>
              <w:rPr>
                <w:b/>
                <w:bCs/>
                <w:sz w:val="18"/>
                <w:szCs w:val="18"/>
              </w:rPr>
            </w:pPr>
            <w:r>
              <w:rPr>
                <w:b/>
                <w:bCs/>
                <w:sz w:val="18"/>
                <w:szCs w:val="18"/>
              </w:rPr>
              <w:t>YearRemodAdd</w:t>
            </w:r>
          </w:p>
        </w:tc>
        <w:tc>
          <w:tcPr>
            <w:tcW w:w="0" w:type="auto"/>
            <w:tcBorders>
              <w:bottom w:val="single" w:sz="6" w:space="0" w:color="000000"/>
            </w:tcBorders>
            <w:tcMar>
              <w:top w:w="90" w:type="dxa"/>
              <w:left w:w="90" w:type="dxa"/>
              <w:bottom w:w="90" w:type="dxa"/>
              <w:right w:w="90" w:type="dxa"/>
            </w:tcMar>
            <w:vAlign w:val="center"/>
          </w:tcPr>
          <w:p w14:paraId="2CB0D0B5" w14:textId="77777777" w:rsidR="002C0C62" w:rsidRDefault="002C0C62" w:rsidP="00B95255">
            <w:pPr>
              <w:jc w:val="right"/>
              <w:rPr>
                <w:b/>
                <w:bCs/>
                <w:sz w:val="18"/>
                <w:szCs w:val="18"/>
              </w:rPr>
            </w:pPr>
            <w:r>
              <w:rPr>
                <w:b/>
                <w:bCs/>
                <w:sz w:val="18"/>
                <w:szCs w:val="18"/>
              </w:rPr>
              <w:t>MasVnrArea</w:t>
            </w:r>
          </w:p>
        </w:tc>
        <w:tc>
          <w:tcPr>
            <w:tcW w:w="0" w:type="auto"/>
            <w:tcBorders>
              <w:bottom w:val="single" w:sz="6" w:space="0" w:color="000000"/>
            </w:tcBorders>
            <w:tcMar>
              <w:top w:w="90" w:type="dxa"/>
              <w:left w:w="90" w:type="dxa"/>
              <w:bottom w:w="90" w:type="dxa"/>
              <w:right w:w="90" w:type="dxa"/>
            </w:tcMar>
            <w:vAlign w:val="center"/>
          </w:tcPr>
          <w:p w14:paraId="164374B1" w14:textId="77777777" w:rsidR="002C0C62" w:rsidRDefault="002C0C62" w:rsidP="00B95255">
            <w:pPr>
              <w:jc w:val="right"/>
              <w:rPr>
                <w:b/>
                <w:bCs/>
                <w:sz w:val="18"/>
                <w:szCs w:val="18"/>
              </w:rPr>
            </w:pPr>
            <w:r>
              <w:rPr>
                <w:b/>
                <w:bCs/>
                <w:sz w:val="18"/>
                <w:szCs w:val="18"/>
              </w:rPr>
              <w:t>BsmtFinSF1</w:t>
            </w:r>
          </w:p>
        </w:tc>
        <w:tc>
          <w:tcPr>
            <w:tcW w:w="0" w:type="auto"/>
            <w:tcBorders>
              <w:bottom w:val="single" w:sz="6" w:space="0" w:color="000000"/>
            </w:tcBorders>
            <w:tcMar>
              <w:top w:w="90" w:type="dxa"/>
              <w:left w:w="90" w:type="dxa"/>
              <w:bottom w:w="90" w:type="dxa"/>
              <w:right w:w="90" w:type="dxa"/>
            </w:tcMar>
            <w:vAlign w:val="center"/>
          </w:tcPr>
          <w:p w14:paraId="34E061F9" w14:textId="77777777" w:rsidR="002C0C62" w:rsidRDefault="002C0C62" w:rsidP="00B95255">
            <w:pPr>
              <w:jc w:val="right"/>
              <w:rPr>
                <w:b/>
                <w:bCs/>
                <w:sz w:val="18"/>
                <w:szCs w:val="18"/>
              </w:rPr>
            </w:pPr>
            <w:r>
              <w:rPr>
                <w:b/>
                <w:bCs/>
                <w:sz w:val="18"/>
                <w:szCs w:val="18"/>
              </w:rPr>
              <w:t>BsmtFinSF2</w:t>
            </w:r>
          </w:p>
        </w:tc>
        <w:tc>
          <w:tcPr>
            <w:tcW w:w="0" w:type="auto"/>
            <w:tcBorders>
              <w:bottom w:val="single" w:sz="6" w:space="0" w:color="000000"/>
            </w:tcBorders>
            <w:tcMar>
              <w:top w:w="90" w:type="dxa"/>
              <w:left w:w="90" w:type="dxa"/>
              <w:bottom w:w="90" w:type="dxa"/>
              <w:right w:w="90" w:type="dxa"/>
            </w:tcMar>
            <w:vAlign w:val="center"/>
          </w:tcPr>
          <w:p w14:paraId="1F1B65BA" w14:textId="77777777" w:rsidR="002C0C62" w:rsidRDefault="002C0C62" w:rsidP="00B95255">
            <w:pPr>
              <w:jc w:val="right"/>
              <w:rPr>
                <w:b/>
                <w:bCs/>
                <w:sz w:val="18"/>
                <w:szCs w:val="18"/>
              </w:rPr>
            </w:pPr>
            <w:r>
              <w:rPr>
                <w:b/>
                <w:bCs/>
                <w:sz w:val="18"/>
                <w:szCs w:val="18"/>
              </w:rPr>
              <w:t>...</w:t>
            </w:r>
          </w:p>
        </w:tc>
        <w:tc>
          <w:tcPr>
            <w:tcW w:w="0" w:type="auto"/>
            <w:tcBorders>
              <w:bottom w:val="single" w:sz="6" w:space="0" w:color="000000"/>
            </w:tcBorders>
            <w:tcMar>
              <w:top w:w="90" w:type="dxa"/>
              <w:left w:w="90" w:type="dxa"/>
              <w:bottom w:w="90" w:type="dxa"/>
              <w:right w:w="90" w:type="dxa"/>
            </w:tcMar>
            <w:vAlign w:val="center"/>
          </w:tcPr>
          <w:p w14:paraId="791A42FE" w14:textId="77777777" w:rsidR="002C0C62" w:rsidRDefault="002C0C62" w:rsidP="00B95255">
            <w:pPr>
              <w:jc w:val="right"/>
              <w:rPr>
                <w:b/>
                <w:bCs/>
                <w:sz w:val="18"/>
                <w:szCs w:val="18"/>
              </w:rPr>
            </w:pPr>
            <w:r>
              <w:rPr>
                <w:b/>
                <w:bCs/>
                <w:sz w:val="18"/>
                <w:szCs w:val="18"/>
              </w:rPr>
              <w:t>SaleType_ConLw</w:t>
            </w:r>
          </w:p>
        </w:tc>
        <w:tc>
          <w:tcPr>
            <w:tcW w:w="0" w:type="auto"/>
            <w:tcBorders>
              <w:bottom w:val="single" w:sz="6" w:space="0" w:color="000000"/>
            </w:tcBorders>
            <w:tcMar>
              <w:top w:w="90" w:type="dxa"/>
              <w:left w:w="90" w:type="dxa"/>
              <w:bottom w:w="90" w:type="dxa"/>
              <w:right w:w="90" w:type="dxa"/>
            </w:tcMar>
            <w:vAlign w:val="center"/>
          </w:tcPr>
          <w:p w14:paraId="7F8913D7" w14:textId="77777777" w:rsidR="002C0C62" w:rsidRDefault="002C0C62" w:rsidP="00B95255">
            <w:pPr>
              <w:jc w:val="right"/>
              <w:rPr>
                <w:b/>
                <w:bCs/>
                <w:sz w:val="18"/>
                <w:szCs w:val="18"/>
              </w:rPr>
            </w:pPr>
            <w:r>
              <w:rPr>
                <w:b/>
                <w:bCs/>
                <w:sz w:val="18"/>
                <w:szCs w:val="18"/>
              </w:rPr>
              <w:t>SaleType_New</w:t>
            </w:r>
          </w:p>
        </w:tc>
        <w:tc>
          <w:tcPr>
            <w:tcW w:w="0" w:type="auto"/>
            <w:tcBorders>
              <w:bottom w:val="single" w:sz="6" w:space="0" w:color="000000"/>
            </w:tcBorders>
            <w:tcMar>
              <w:top w:w="90" w:type="dxa"/>
              <w:left w:w="90" w:type="dxa"/>
              <w:bottom w:w="90" w:type="dxa"/>
              <w:right w:w="90" w:type="dxa"/>
            </w:tcMar>
            <w:vAlign w:val="center"/>
          </w:tcPr>
          <w:p w14:paraId="48CB0BD4" w14:textId="77777777" w:rsidR="002C0C62" w:rsidRDefault="002C0C62" w:rsidP="00B95255">
            <w:pPr>
              <w:jc w:val="right"/>
              <w:rPr>
                <w:b/>
                <w:bCs/>
                <w:sz w:val="18"/>
                <w:szCs w:val="18"/>
              </w:rPr>
            </w:pPr>
            <w:r>
              <w:rPr>
                <w:b/>
                <w:bCs/>
                <w:sz w:val="18"/>
                <w:szCs w:val="18"/>
              </w:rPr>
              <w:t>SaleType_Oth</w:t>
            </w:r>
          </w:p>
        </w:tc>
        <w:tc>
          <w:tcPr>
            <w:tcW w:w="0" w:type="auto"/>
            <w:tcBorders>
              <w:bottom w:val="single" w:sz="6" w:space="0" w:color="000000"/>
            </w:tcBorders>
            <w:tcMar>
              <w:top w:w="90" w:type="dxa"/>
              <w:left w:w="90" w:type="dxa"/>
              <w:bottom w:w="90" w:type="dxa"/>
              <w:right w:w="90" w:type="dxa"/>
            </w:tcMar>
            <w:vAlign w:val="center"/>
          </w:tcPr>
          <w:p w14:paraId="30918D12" w14:textId="77777777" w:rsidR="002C0C62" w:rsidRDefault="002C0C62" w:rsidP="00B95255">
            <w:pPr>
              <w:jc w:val="right"/>
              <w:rPr>
                <w:b/>
                <w:bCs/>
                <w:sz w:val="18"/>
                <w:szCs w:val="18"/>
              </w:rPr>
            </w:pPr>
            <w:r>
              <w:rPr>
                <w:b/>
                <w:bCs/>
                <w:sz w:val="18"/>
                <w:szCs w:val="18"/>
              </w:rPr>
              <w:t>SaleType_WD</w:t>
            </w:r>
          </w:p>
        </w:tc>
        <w:tc>
          <w:tcPr>
            <w:tcW w:w="0" w:type="auto"/>
            <w:tcBorders>
              <w:bottom w:val="single" w:sz="6" w:space="0" w:color="000000"/>
            </w:tcBorders>
            <w:tcMar>
              <w:top w:w="90" w:type="dxa"/>
              <w:left w:w="90" w:type="dxa"/>
              <w:bottom w:w="90" w:type="dxa"/>
              <w:right w:w="90" w:type="dxa"/>
            </w:tcMar>
            <w:vAlign w:val="center"/>
          </w:tcPr>
          <w:p w14:paraId="5ADDC933" w14:textId="77777777" w:rsidR="002C0C62" w:rsidRDefault="002C0C62" w:rsidP="00B95255">
            <w:pPr>
              <w:jc w:val="right"/>
              <w:rPr>
                <w:b/>
                <w:bCs/>
                <w:sz w:val="18"/>
                <w:szCs w:val="18"/>
              </w:rPr>
            </w:pPr>
            <w:r>
              <w:rPr>
                <w:b/>
                <w:bCs/>
                <w:sz w:val="18"/>
                <w:szCs w:val="18"/>
              </w:rPr>
              <w:t>SaleCondition_Abnorml</w:t>
            </w:r>
          </w:p>
        </w:tc>
        <w:tc>
          <w:tcPr>
            <w:tcW w:w="0" w:type="auto"/>
            <w:tcBorders>
              <w:bottom w:val="single" w:sz="6" w:space="0" w:color="000000"/>
            </w:tcBorders>
            <w:tcMar>
              <w:top w:w="90" w:type="dxa"/>
              <w:left w:w="90" w:type="dxa"/>
              <w:bottom w:w="90" w:type="dxa"/>
              <w:right w:w="90" w:type="dxa"/>
            </w:tcMar>
            <w:vAlign w:val="center"/>
          </w:tcPr>
          <w:p w14:paraId="097C8551" w14:textId="77777777" w:rsidR="002C0C62" w:rsidRDefault="002C0C62" w:rsidP="00B95255">
            <w:pPr>
              <w:jc w:val="right"/>
              <w:rPr>
                <w:b/>
                <w:bCs/>
                <w:sz w:val="18"/>
                <w:szCs w:val="18"/>
              </w:rPr>
            </w:pPr>
            <w:r>
              <w:rPr>
                <w:b/>
                <w:bCs/>
                <w:sz w:val="18"/>
                <w:szCs w:val="18"/>
              </w:rPr>
              <w:t>SaleCondition_AdjLand</w:t>
            </w:r>
          </w:p>
        </w:tc>
        <w:tc>
          <w:tcPr>
            <w:tcW w:w="0" w:type="auto"/>
            <w:tcBorders>
              <w:bottom w:val="single" w:sz="6" w:space="0" w:color="000000"/>
            </w:tcBorders>
            <w:tcMar>
              <w:top w:w="90" w:type="dxa"/>
              <w:left w:w="90" w:type="dxa"/>
              <w:bottom w:w="90" w:type="dxa"/>
              <w:right w:w="90" w:type="dxa"/>
            </w:tcMar>
            <w:vAlign w:val="center"/>
          </w:tcPr>
          <w:p w14:paraId="09133B76" w14:textId="77777777" w:rsidR="002C0C62" w:rsidRDefault="002C0C62" w:rsidP="00B95255">
            <w:pPr>
              <w:jc w:val="right"/>
              <w:rPr>
                <w:b/>
                <w:bCs/>
                <w:sz w:val="18"/>
                <w:szCs w:val="18"/>
              </w:rPr>
            </w:pPr>
            <w:r>
              <w:rPr>
                <w:b/>
                <w:bCs/>
                <w:sz w:val="18"/>
                <w:szCs w:val="18"/>
              </w:rPr>
              <w:t>SaleCondition_Alloca</w:t>
            </w:r>
          </w:p>
        </w:tc>
        <w:tc>
          <w:tcPr>
            <w:tcW w:w="0" w:type="auto"/>
            <w:tcBorders>
              <w:bottom w:val="single" w:sz="6" w:space="0" w:color="000000"/>
            </w:tcBorders>
            <w:tcMar>
              <w:top w:w="90" w:type="dxa"/>
              <w:left w:w="90" w:type="dxa"/>
              <w:bottom w:w="90" w:type="dxa"/>
              <w:right w:w="90" w:type="dxa"/>
            </w:tcMar>
            <w:vAlign w:val="center"/>
          </w:tcPr>
          <w:p w14:paraId="41DCD8D6" w14:textId="77777777" w:rsidR="002C0C62" w:rsidRDefault="002C0C62" w:rsidP="00B95255">
            <w:pPr>
              <w:jc w:val="right"/>
              <w:rPr>
                <w:b/>
                <w:bCs/>
                <w:sz w:val="18"/>
                <w:szCs w:val="18"/>
              </w:rPr>
            </w:pPr>
            <w:r>
              <w:rPr>
                <w:b/>
                <w:bCs/>
                <w:sz w:val="18"/>
                <w:szCs w:val="18"/>
              </w:rPr>
              <w:t>SaleCondition_Family</w:t>
            </w:r>
          </w:p>
        </w:tc>
        <w:tc>
          <w:tcPr>
            <w:tcW w:w="0" w:type="auto"/>
            <w:tcBorders>
              <w:bottom w:val="single" w:sz="6" w:space="0" w:color="000000"/>
            </w:tcBorders>
            <w:tcMar>
              <w:top w:w="90" w:type="dxa"/>
              <w:left w:w="90" w:type="dxa"/>
              <w:bottom w:w="90" w:type="dxa"/>
              <w:right w:w="90" w:type="dxa"/>
            </w:tcMar>
            <w:vAlign w:val="center"/>
          </w:tcPr>
          <w:p w14:paraId="507761B5" w14:textId="77777777" w:rsidR="002C0C62" w:rsidRDefault="002C0C62" w:rsidP="00B95255">
            <w:pPr>
              <w:jc w:val="right"/>
              <w:rPr>
                <w:b/>
                <w:bCs/>
                <w:sz w:val="18"/>
                <w:szCs w:val="18"/>
              </w:rPr>
            </w:pPr>
            <w:r>
              <w:rPr>
                <w:b/>
                <w:bCs/>
                <w:sz w:val="18"/>
                <w:szCs w:val="18"/>
              </w:rPr>
              <w:t>SaleCondition_Normal</w:t>
            </w:r>
          </w:p>
        </w:tc>
        <w:tc>
          <w:tcPr>
            <w:tcW w:w="0" w:type="auto"/>
            <w:tcBorders>
              <w:bottom w:val="single" w:sz="6" w:space="0" w:color="000000"/>
            </w:tcBorders>
            <w:tcMar>
              <w:top w:w="90" w:type="dxa"/>
              <w:left w:w="90" w:type="dxa"/>
              <w:bottom w:w="90" w:type="dxa"/>
              <w:right w:w="90" w:type="dxa"/>
            </w:tcMar>
            <w:vAlign w:val="center"/>
          </w:tcPr>
          <w:p w14:paraId="0EEC400A" w14:textId="77777777" w:rsidR="002C0C62" w:rsidRDefault="002C0C62" w:rsidP="00B95255">
            <w:pPr>
              <w:jc w:val="right"/>
              <w:rPr>
                <w:b/>
                <w:bCs/>
                <w:sz w:val="18"/>
                <w:szCs w:val="18"/>
              </w:rPr>
            </w:pPr>
            <w:r>
              <w:rPr>
                <w:b/>
                <w:bCs/>
                <w:sz w:val="18"/>
                <w:szCs w:val="18"/>
              </w:rPr>
              <w:t>SaleCondition_Partial</w:t>
            </w:r>
          </w:p>
        </w:tc>
      </w:tr>
      <w:tr w:rsidR="002C0C62" w14:paraId="6090F604" w14:textId="77777777" w:rsidTr="00B95255">
        <w:tc>
          <w:tcPr>
            <w:tcW w:w="0" w:type="auto"/>
            <w:shd w:val="clear" w:color="auto" w:fill="F5F5F5"/>
            <w:tcMar>
              <w:top w:w="90" w:type="dxa"/>
              <w:left w:w="90" w:type="dxa"/>
              <w:bottom w:w="90" w:type="dxa"/>
              <w:right w:w="90" w:type="dxa"/>
            </w:tcMar>
            <w:vAlign w:val="center"/>
          </w:tcPr>
          <w:p w14:paraId="6BA9C070"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6A48861D" w14:textId="77777777" w:rsidR="002C0C62" w:rsidRDefault="002C0C62" w:rsidP="00B95255">
            <w:pPr>
              <w:shd w:val="clear" w:color="auto" w:fill="F5F5F5"/>
              <w:jc w:val="right"/>
              <w:rPr>
                <w:sz w:val="18"/>
                <w:szCs w:val="18"/>
              </w:rPr>
            </w:pPr>
            <w:r>
              <w:rPr>
                <w:sz w:val="18"/>
                <w:szCs w:val="18"/>
              </w:rPr>
              <w:t>60</w:t>
            </w:r>
          </w:p>
        </w:tc>
        <w:tc>
          <w:tcPr>
            <w:tcW w:w="0" w:type="auto"/>
            <w:shd w:val="clear" w:color="auto" w:fill="F5F5F5"/>
            <w:tcMar>
              <w:top w:w="90" w:type="dxa"/>
              <w:left w:w="90" w:type="dxa"/>
              <w:bottom w:w="90" w:type="dxa"/>
              <w:right w:w="90" w:type="dxa"/>
            </w:tcMar>
            <w:vAlign w:val="center"/>
          </w:tcPr>
          <w:p w14:paraId="7B4E096E" w14:textId="77777777" w:rsidR="002C0C62" w:rsidRDefault="002C0C62" w:rsidP="00B95255">
            <w:pPr>
              <w:shd w:val="clear" w:color="auto" w:fill="F5F5F5"/>
              <w:jc w:val="right"/>
              <w:rPr>
                <w:sz w:val="18"/>
                <w:szCs w:val="18"/>
              </w:rPr>
            </w:pPr>
            <w:r>
              <w:rPr>
                <w:sz w:val="18"/>
                <w:szCs w:val="18"/>
              </w:rPr>
              <w:t>65.0</w:t>
            </w:r>
          </w:p>
        </w:tc>
        <w:tc>
          <w:tcPr>
            <w:tcW w:w="0" w:type="auto"/>
            <w:shd w:val="clear" w:color="auto" w:fill="F5F5F5"/>
            <w:tcMar>
              <w:top w:w="90" w:type="dxa"/>
              <w:left w:w="90" w:type="dxa"/>
              <w:bottom w:w="90" w:type="dxa"/>
              <w:right w:w="90" w:type="dxa"/>
            </w:tcMar>
            <w:vAlign w:val="center"/>
          </w:tcPr>
          <w:p w14:paraId="7BCCCDAC" w14:textId="77777777" w:rsidR="002C0C62" w:rsidRDefault="002C0C62" w:rsidP="00B95255">
            <w:pPr>
              <w:shd w:val="clear" w:color="auto" w:fill="F5F5F5"/>
              <w:jc w:val="right"/>
              <w:rPr>
                <w:sz w:val="18"/>
                <w:szCs w:val="18"/>
              </w:rPr>
            </w:pPr>
            <w:r>
              <w:rPr>
                <w:sz w:val="18"/>
                <w:szCs w:val="18"/>
              </w:rPr>
              <w:t>8450</w:t>
            </w:r>
          </w:p>
        </w:tc>
        <w:tc>
          <w:tcPr>
            <w:tcW w:w="0" w:type="auto"/>
            <w:shd w:val="clear" w:color="auto" w:fill="F5F5F5"/>
            <w:tcMar>
              <w:top w:w="90" w:type="dxa"/>
              <w:left w:w="90" w:type="dxa"/>
              <w:bottom w:w="90" w:type="dxa"/>
              <w:right w:w="90" w:type="dxa"/>
            </w:tcMar>
            <w:vAlign w:val="center"/>
          </w:tcPr>
          <w:p w14:paraId="7AFB447B" w14:textId="77777777" w:rsidR="002C0C62" w:rsidRDefault="002C0C62" w:rsidP="00B95255">
            <w:pPr>
              <w:shd w:val="clear" w:color="auto" w:fill="F5F5F5"/>
              <w:jc w:val="right"/>
              <w:rPr>
                <w:sz w:val="18"/>
                <w:szCs w:val="18"/>
              </w:rPr>
            </w:pPr>
            <w:r>
              <w:rPr>
                <w:sz w:val="18"/>
                <w:szCs w:val="18"/>
              </w:rPr>
              <w:t>7</w:t>
            </w:r>
          </w:p>
        </w:tc>
        <w:tc>
          <w:tcPr>
            <w:tcW w:w="0" w:type="auto"/>
            <w:shd w:val="clear" w:color="auto" w:fill="F5F5F5"/>
            <w:tcMar>
              <w:top w:w="90" w:type="dxa"/>
              <w:left w:w="90" w:type="dxa"/>
              <w:bottom w:w="90" w:type="dxa"/>
              <w:right w:w="90" w:type="dxa"/>
            </w:tcMar>
            <w:vAlign w:val="center"/>
          </w:tcPr>
          <w:p w14:paraId="147F0C69" w14:textId="77777777" w:rsidR="002C0C62" w:rsidRDefault="002C0C62" w:rsidP="00B95255">
            <w:pPr>
              <w:shd w:val="clear" w:color="auto" w:fill="F5F5F5"/>
              <w:jc w:val="right"/>
              <w:rPr>
                <w:sz w:val="18"/>
                <w:szCs w:val="18"/>
              </w:rPr>
            </w:pPr>
            <w:r>
              <w:rPr>
                <w:sz w:val="18"/>
                <w:szCs w:val="18"/>
              </w:rPr>
              <w:t>5</w:t>
            </w:r>
          </w:p>
        </w:tc>
        <w:tc>
          <w:tcPr>
            <w:tcW w:w="0" w:type="auto"/>
            <w:shd w:val="clear" w:color="auto" w:fill="F5F5F5"/>
            <w:tcMar>
              <w:top w:w="90" w:type="dxa"/>
              <w:left w:w="90" w:type="dxa"/>
              <w:bottom w:w="90" w:type="dxa"/>
              <w:right w:w="90" w:type="dxa"/>
            </w:tcMar>
            <w:vAlign w:val="center"/>
          </w:tcPr>
          <w:p w14:paraId="690BD702" w14:textId="77777777" w:rsidR="002C0C62" w:rsidRDefault="002C0C62" w:rsidP="00B95255">
            <w:pPr>
              <w:shd w:val="clear" w:color="auto" w:fill="F5F5F5"/>
              <w:jc w:val="right"/>
              <w:rPr>
                <w:sz w:val="18"/>
                <w:szCs w:val="18"/>
              </w:rPr>
            </w:pPr>
            <w:r>
              <w:rPr>
                <w:sz w:val="18"/>
                <w:szCs w:val="18"/>
              </w:rPr>
              <w:t>2003</w:t>
            </w:r>
          </w:p>
        </w:tc>
        <w:tc>
          <w:tcPr>
            <w:tcW w:w="0" w:type="auto"/>
            <w:shd w:val="clear" w:color="auto" w:fill="F5F5F5"/>
            <w:tcMar>
              <w:top w:w="90" w:type="dxa"/>
              <w:left w:w="90" w:type="dxa"/>
              <w:bottom w:w="90" w:type="dxa"/>
              <w:right w:w="90" w:type="dxa"/>
            </w:tcMar>
            <w:vAlign w:val="center"/>
          </w:tcPr>
          <w:p w14:paraId="064450C8" w14:textId="77777777" w:rsidR="002C0C62" w:rsidRDefault="002C0C62" w:rsidP="00B95255">
            <w:pPr>
              <w:shd w:val="clear" w:color="auto" w:fill="F5F5F5"/>
              <w:jc w:val="right"/>
              <w:rPr>
                <w:sz w:val="18"/>
                <w:szCs w:val="18"/>
              </w:rPr>
            </w:pPr>
            <w:r>
              <w:rPr>
                <w:sz w:val="18"/>
                <w:szCs w:val="18"/>
              </w:rPr>
              <w:t>2003</w:t>
            </w:r>
          </w:p>
        </w:tc>
        <w:tc>
          <w:tcPr>
            <w:tcW w:w="0" w:type="auto"/>
            <w:shd w:val="clear" w:color="auto" w:fill="F5F5F5"/>
            <w:tcMar>
              <w:top w:w="90" w:type="dxa"/>
              <w:left w:w="90" w:type="dxa"/>
              <w:bottom w:w="90" w:type="dxa"/>
              <w:right w:w="90" w:type="dxa"/>
            </w:tcMar>
            <w:vAlign w:val="center"/>
          </w:tcPr>
          <w:p w14:paraId="05DBAF19" w14:textId="77777777" w:rsidR="002C0C62" w:rsidRDefault="002C0C62" w:rsidP="00B95255">
            <w:pPr>
              <w:shd w:val="clear" w:color="auto" w:fill="F5F5F5"/>
              <w:jc w:val="right"/>
              <w:rPr>
                <w:sz w:val="18"/>
                <w:szCs w:val="18"/>
              </w:rPr>
            </w:pPr>
            <w:r>
              <w:rPr>
                <w:sz w:val="18"/>
                <w:szCs w:val="18"/>
              </w:rPr>
              <w:t>196.0</w:t>
            </w:r>
          </w:p>
        </w:tc>
        <w:tc>
          <w:tcPr>
            <w:tcW w:w="0" w:type="auto"/>
            <w:shd w:val="clear" w:color="auto" w:fill="F5F5F5"/>
            <w:tcMar>
              <w:top w:w="90" w:type="dxa"/>
              <w:left w:w="90" w:type="dxa"/>
              <w:bottom w:w="90" w:type="dxa"/>
              <w:right w:w="90" w:type="dxa"/>
            </w:tcMar>
            <w:vAlign w:val="center"/>
          </w:tcPr>
          <w:p w14:paraId="57D90C86" w14:textId="77777777" w:rsidR="002C0C62" w:rsidRDefault="002C0C62" w:rsidP="00B95255">
            <w:pPr>
              <w:shd w:val="clear" w:color="auto" w:fill="F5F5F5"/>
              <w:jc w:val="right"/>
              <w:rPr>
                <w:sz w:val="18"/>
                <w:szCs w:val="18"/>
              </w:rPr>
            </w:pPr>
            <w:r>
              <w:rPr>
                <w:sz w:val="18"/>
                <w:szCs w:val="18"/>
              </w:rPr>
              <w:t>706.0</w:t>
            </w:r>
          </w:p>
        </w:tc>
        <w:tc>
          <w:tcPr>
            <w:tcW w:w="0" w:type="auto"/>
            <w:shd w:val="clear" w:color="auto" w:fill="F5F5F5"/>
            <w:tcMar>
              <w:top w:w="90" w:type="dxa"/>
              <w:left w:w="90" w:type="dxa"/>
              <w:bottom w:w="90" w:type="dxa"/>
              <w:right w:w="90" w:type="dxa"/>
            </w:tcMar>
            <w:vAlign w:val="center"/>
          </w:tcPr>
          <w:p w14:paraId="3CC26498" w14:textId="77777777" w:rsidR="002C0C62" w:rsidRDefault="002C0C62" w:rsidP="00B95255">
            <w:pPr>
              <w:shd w:val="clear" w:color="auto" w:fill="F5F5F5"/>
              <w:jc w:val="right"/>
              <w:rPr>
                <w:sz w:val="18"/>
                <w:szCs w:val="18"/>
              </w:rPr>
            </w:pPr>
            <w:r>
              <w:rPr>
                <w:sz w:val="18"/>
                <w:szCs w:val="18"/>
              </w:rPr>
              <w:t>0.0</w:t>
            </w:r>
          </w:p>
        </w:tc>
        <w:tc>
          <w:tcPr>
            <w:tcW w:w="0" w:type="auto"/>
            <w:shd w:val="clear" w:color="auto" w:fill="F5F5F5"/>
            <w:tcMar>
              <w:top w:w="90" w:type="dxa"/>
              <w:left w:w="90" w:type="dxa"/>
              <w:bottom w:w="90" w:type="dxa"/>
              <w:right w:w="90" w:type="dxa"/>
            </w:tcMar>
            <w:vAlign w:val="center"/>
          </w:tcPr>
          <w:p w14:paraId="0899F4FD" w14:textId="77777777" w:rsidR="002C0C62" w:rsidRDefault="002C0C62" w:rsidP="00B95255">
            <w:pPr>
              <w:shd w:val="clear" w:color="auto" w:fill="F5F5F5"/>
              <w:jc w:val="right"/>
              <w:rPr>
                <w:sz w:val="18"/>
                <w:szCs w:val="18"/>
              </w:rPr>
            </w:pPr>
            <w:r>
              <w:rPr>
                <w:sz w:val="18"/>
                <w:szCs w:val="18"/>
              </w:rPr>
              <w:t>...</w:t>
            </w:r>
          </w:p>
        </w:tc>
        <w:tc>
          <w:tcPr>
            <w:tcW w:w="0" w:type="auto"/>
            <w:shd w:val="clear" w:color="auto" w:fill="F5F5F5"/>
            <w:tcMar>
              <w:top w:w="90" w:type="dxa"/>
              <w:left w:w="90" w:type="dxa"/>
              <w:bottom w:w="90" w:type="dxa"/>
              <w:right w:w="90" w:type="dxa"/>
            </w:tcMar>
            <w:vAlign w:val="center"/>
          </w:tcPr>
          <w:p w14:paraId="15583241"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738C9EC2"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74B36CB0"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225D91A7" w14:textId="77777777" w:rsidR="002C0C62" w:rsidRDefault="002C0C62" w:rsidP="00B95255">
            <w:pPr>
              <w:shd w:val="clear" w:color="auto" w:fill="F5F5F5"/>
              <w:jc w:val="right"/>
              <w:rPr>
                <w:sz w:val="18"/>
                <w:szCs w:val="18"/>
              </w:rPr>
            </w:pPr>
            <w:r>
              <w:rPr>
                <w:sz w:val="18"/>
                <w:szCs w:val="18"/>
              </w:rPr>
              <w:t>1</w:t>
            </w:r>
          </w:p>
        </w:tc>
        <w:tc>
          <w:tcPr>
            <w:tcW w:w="0" w:type="auto"/>
            <w:shd w:val="clear" w:color="auto" w:fill="F5F5F5"/>
            <w:tcMar>
              <w:top w:w="90" w:type="dxa"/>
              <w:left w:w="90" w:type="dxa"/>
              <w:bottom w:w="90" w:type="dxa"/>
              <w:right w:w="90" w:type="dxa"/>
            </w:tcMar>
            <w:vAlign w:val="center"/>
          </w:tcPr>
          <w:p w14:paraId="7AA974ED"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51F7B051"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2633F5F5"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326F8C60"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7C690694" w14:textId="77777777" w:rsidR="002C0C62" w:rsidRDefault="002C0C62" w:rsidP="00B95255">
            <w:pPr>
              <w:shd w:val="clear" w:color="auto" w:fill="F5F5F5"/>
              <w:jc w:val="right"/>
              <w:rPr>
                <w:sz w:val="18"/>
                <w:szCs w:val="18"/>
              </w:rPr>
            </w:pPr>
            <w:r>
              <w:rPr>
                <w:sz w:val="18"/>
                <w:szCs w:val="18"/>
              </w:rPr>
              <w:t>1</w:t>
            </w:r>
          </w:p>
        </w:tc>
        <w:tc>
          <w:tcPr>
            <w:tcW w:w="0" w:type="auto"/>
            <w:shd w:val="clear" w:color="auto" w:fill="F5F5F5"/>
            <w:tcMar>
              <w:top w:w="90" w:type="dxa"/>
              <w:left w:w="90" w:type="dxa"/>
              <w:bottom w:w="90" w:type="dxa"/>
              <w:right w:w="90" w:type="dxa"/>
            </w:tcMar>
            <w:vAlign w:val="center"/>
          </w:tcPr>
          <w:p w14:paraId="642E5573" w14:textId="77777777" w:rsidR="002C0C62" w:rsidRDefault="002C0C62" w:rsidP="00B95255">
            <w:pPr>
              <w:shd w:val="clear" w:color="auto" w:fill="F5F5F5"/>
              <w:jc w:val="right"/>
              <w:rPr>
                <w:sz w:val="18"/>
                <w:szCs w:val="18"/>
              </w:rPr>
            </w:pPr>
            <w:r>
              <w:rPr>
                <w:sz w:val="18"/>
                <w:szCs w:val="18"/>
              </w:rPr>
              <w:t>0</w:t>
            </w:r>
          </w:p>
        </w:tc>
      </w:tr>
      <w:tr w:rsidR="002C0C62" w14:paraId="0DA12BC5" w14:textId="77777777" w:rsidTr="00B95255">
        <w:tc>
          <w:tcPr>
            <w:tcW w:w="0" w:type="auto"/>
            <w:tcMar>
              <w:top w:w="90" w:type="dxa"/>
              <w:left w:w="90" w:type="dxa"/>
              <w:bottom w:w="90" w:type="dxa"/>
              <w:right w:w="90" w:type="dxa"/>
            </w:tcMar>
            <w:vAlign w:val="center"/>
          </w:tcPr>
          <w:p w14:paraId="343ADE1B" w14:textId="77777777" w:rsidR="002C0C62" w:rsidRDefault="002C0C62" w:rsidP="00B95255">
            <w:pPr>
              <w:jc w:val="right"/>
              <w:rPr>
                <w:sz w:val="18"/>
                <w:szCs w:val="18"/>
              </w:rPr>
            </w:pPr>
            <w:r>
              <w:rPr>
                <w:sz w:val="18"/>
                <w:szCs w:val="18"/>
              </w:rPr>
              <w:t>1</w:t>
            </w:r>
          </w:p>
        </w:tc>
        <w:tc>
          <w:tcPr>
            <w:tcW w:w="0" w:type="auto"/>
            <w:tcMar>
              <w:top w:w="90" w:type="dxa"/>
              <w:left w:w="90" w:type="dxa"/>
              <w:bottom w:w="90" w:type="dxa"/>
              <w:right w:w="90" w:type="dxa"/>
            </w:tcMar>
            <w:vAlign w:val="center"/>
          </w:tcPr>
          <w:p w14:paraId="516785CD" w14:textId="77777777" w:rsidR="002C0C62" w:rsidRDefault="002C0C62" w:rsidP="00B95255">
            <w:pPr>
              <w:jc w:val="right"/>
              <w:rPr>
                <w:sz w:val="18"/>
                <w:szCs w:val="18"/>
              </w:rPr>
            </w:pPr>
            <w:r>
              <w:rPr>
                <w:sz w:val="18"/>
                <w:szCs w:val="18"/>
              </w:rPr>
              <w:t>20</w:t>
            </w:r>
          </w:p>
        </w:tc>
        <w:tc>
          <w:tcPr>
            <w:tcW w:w="0" w:type="auto"/>
            <w:tcMar>
              <w:top w:w="90" w:type="dxa"/>
              <w:left w:w="90" w:type="dxa"/>
              <w:bottom w:w="90" w:type="dxa"/>
              <w:right w:w="90" w:type="dxa"/>
            </w:tcMar>
            <w:vAlign w:val="center"/>
          </w:tcPr>
          <w:p w14:paraId="0B84FB11" w14:textId="77777777" w:rsidR="002C0C62" w:rsidRDefault="002C0C62" w:rsidP="00B95255">
            <w:pPr>
              <w:jc w:val="right"/>
              <w:rPr>
                <w:sz w:val="18"/>
                <w:szCs w:val="18"/>
              </w:rPr>
            </w:pPr>
            <w:r>
              <w:rPr>
                <w:sz w:val="18"/>
                <w:szCs w:val="18"/>
              </w:rPr>
              <w:t>80.0</w:t>
            </w:r>
          </w:p>
        </w:tc>
        <w:tc>
          <w:tcPr>
            <w:tcW w:w="0" w:type="auto"/>
            <w:tcMar>
              <w:top w:w="90" w:type="dxa"/>
              <w:left w:w="90" w:type="dxa"/>
              <w:bottom w:w="90" w:type="dxa"/>
              <w:right w:w="90" w:type="dxa"/>
            </w:tcMar>
            <w:vAlign w:val="center"/>
          </w:tcPr>
          <w:p w14:paraId="07A07CBE" w14:textId="77777777" w:rsidR="002C0C62" w:rsidRDefault="002C0C62" w:rsidP="00B95255">
            <w:pPr>
              <w:jc w:val="right"/>
              <w:rPr>
                <w:sz w:val="18"/>
                <w:szCs w:val="18"/>
              </w:rPr>
            </w:pPr>
            <w:r>
              <w:rPr>
                <w:sz w:val="18"/>
                <w:szCs w:val="18"/>
              </w:rPr>
              <w:t>9600</w:t>
            </w:r>
          </w:p>
        </w:tc>
        <w:tc>
          <w:tcPr>
            <w:tcW w:w="0" w:type="auto"/>
            <w:tcMar>
              <w:top w:w="90" w:type="dxa"/>
              <w:left w:w="90" w:type="dxa"/>
              <w:bottom w:w="90" w:type="dxa"/>
              <w:right w:w="90" w:type="dxa"/>
            </w:tcMar>
            <w:vAlign w:val="center"/>
          </w:tcPr>
          <w:p w14:paraId="32DE3607" w14:textId="77777777" w:rsidR="002C0C62" w:rsidRDefault="002C0C62" w:rsidP="00B95255">
            <w:pPr>
              <w:jc w:val="right"/>
              <w:rPr>
                <w:sz w:val="18"/>
                <w:szCs w:val="18"/>
              </w:rPr>
            </w:pPr>
            <w:r>
              <w:rPr>
                <w:sz w:val="18"/>
                <w:szCs w:val="18"/>
              </w:rPr>
              <w:t>6</w:t>
            </w:r>
          </w:p>
        </w:tc>
        <w:tc>
          <w:tcPr>
            <w:tcW w:w="0" w:type="auto"/>
            <w:tcMar>
              <w:top w:w="90" w:type="dxa"/>
              <w:left w:w="90" w:type="dxa"/>
              <w:bottom w:w="90" w:type="dxa"/>
              <w:right w:w="90" w:type="dxa"/>
            </w:tcMar>
            <w:vAlign w:val="center"/>
          </w:tcPr>
          <w:p w14:paraId="11CB7C71" w14:textId="77777777" w:rsidR="002C0C62" w:rsidRDefault="002C0C62" w:rsidP="00B95255">
            <w:pPr>
              <w:jc w:val="right"/>
              <w:rPr>
                <w:sz w:val="18"/>
                <w:szCs w:val="18"/>
              </w:rPr>
            </w:pPr>
            <w:r>
              <w:rPr>
                <w:sz w:val="18"/>
                <w:szCs w:val="18"/>
              </w:rPr>
              <w:t>8</w:t>
            </w:r>
          </w:p>
        </w:tc>
        <w:tc>
          <w:tcPr>
            <w:tcW w:w="0" w:type="auto"/>
            <w:tcMar>
              <w:top w:w="90" w:type="dxa"/>
              <w:left w:w="90" w:type="dxa"/>
              <w:bottom w:w="90" w:type="dxa"/>
              <w:right w:w="90" w:type="dxa"/>
            </w:tcMar>
            <w:vAlign w:val="center"/>
          </w:tcPr>
          <w:p w14:paraId="4671C2FB" w14:textId="77777777" w:rsidR="002C0C62" w:rsidRDefault="002C0C62" w:rsidP="00B95255">
            <w:pPr>
              <w:jc w:val="right"/>
              <w:rPr>
                <w:sz w:val="18"/>
                <w:szCs w:val="18"/>
              </w:rPr>
            </w:pPr>
            <w:r>
              <w:rPr>
                <w:sz w:val="18"/>
                <w:szCs w:val="18"/>
              </w:rPr>
              <w:t>1976</w:t>
            </w:r>
          </w:p>
        </w:tc>
        <w:tc>
          <w:tcPr>
            <w:tcW w:w="0" w:type="auto"/>
            <w:tcMar>
              <w:top w:w="90" w:type="dxa"/>
              <w:left w:w="90" w:type="dxa"/>
              <w:bottom w:w="90" w:type="dxa"/>
              <w:right w:w="90" w:type="dxa"/>
            </w:tcMar>
            <w:vAlign w:val="center"/>
          </w:tcPr>
          <w:p w14:paraId="1551FF69" w14:textId="77777777" w:rsidR="002C0C62" w:rsidRDefault="002C0C62" w:rsidP="00B95255">
            <w:pPr>
              <w:jc w:val="right"/>
              <w:rPr>
                <w:sz w:val="18"/>
                <w:szCs w:val="18"/>
              </w:rPr>
            </w:pPr>
            <w:r>
              <w:rPr>
                <w:sz w:val="18"/>
                <w:szCs w:val="18"/>
              </w:rPr>
              <w:t>1976</w:t>
            </w:r>
          </w:p>
        </w:tc>
        <w:tc>
          <w:tcPr>
            <w:tcW w:w="0" w:type="auto"/>
            <w:tcMar>
              <w:top w:w="90" w:type="dxa"/>
              <w:left w:w="90" w:type="dxa"/>
              <w:bottom w:w="90" w:type="dxa"/>
              <w:right w:w="90" w:type="dxa"/>
            </w:tcMar>
            <w:vAlign w:val="center"/>
          </w:tcPr>
          <w:p w14:paraId="05C02C06" w14:textId="77777777" w:rsidR="002C0C62" w:rsidRDefault="002C0C62" w:rsidP="00B95255">
            <w:pPr>
              <w:jc w:val="right"/>
              <w:rPr>
                <w:sz w:val="18"/>
                <w:szCs w:val="18"/>
              </w:rPr>
            </w:pPr>
            <w:r>
              <w:rPr>
                <w:sz w:val="18"/>
                <w:szCs w:val="18"/>
              </w:rPr>
              <w:t>0.0</w:t>
            </w:r>
          </w:p>
        </w:tc>
        <w:tc>
          <w:tcPr>
            <w:tcW w:w="0" w:type="auto"/>
            <w:tcMar>
              <w:top w:w="90" w:type="dxa"/>
              <w:left w:w="90" w:type="dxa"/>
              <w:bottom w:w="90" w:type="dxa"/>
              <w:right w:w="90" w:type="dxa"/>
            </w:tcMar>
            <w:vAlign w:val="center"/>
          </w:tcPr>
          <w:p w14:paraId="3865A398" w14:textId="77777777" w:rsidR="002C0C62" w:rsidRDefault="002C0C62" w:rsidP="00B95255">
            <w:pPr>
              <w:jc w:val="right"/>
              <w:rPr>
                <w:sz w:val="18"/>
                <w:szCs w:val="18"/>
              </w:rPr>
            </w:pPr>
            <w:r>
              <w:rPr>
                <w:sz w:val="18"/>
                <w:szCs w:val="18"/>
              </w:rPr>
              <w:t>978.0</w:t>
            </w:r>
          </w:p>
        </w:tc>
        <w:tc>
          <w:tcPr>
            <w:tcW w:w="0" w:type="auto"/>
            <w:tcMar>
              <w:top w:w="90" w:type="dxa"/>
              <w:left w:w="90" w:type="dxa"/>
              <w:bottom w:w="90" w:type="dxa"/>
              <w:right w:w="90" w:type="dxa"/>
            </w:tcMar>
            <w:vAlign w:val="center"/>
          </w:tcPr>
          <w:p w14:paraId="2E41C7A6" w14:textId="77777777" w:rsidR="002C0C62" w:rsidRDefault="002C0C62" w:rsidP="00B95255">
            <w:pPr>
              <w:jc w:val="right"/>
              <w:rPr>
                <w:sz w:val="18"/>
                <w:szCs w:val="18"/>
              </w:rPr>
            </w:pPr>
            <w:r>
              <w:rPr>
                <w:sz w:val="18"/>
                <w:szCs w:val="18"/>
              </w:rPr>
              <w:t>0.0</w:t>
            </w:r>
          </w:p>
        </w:tc>
        <w:tc>
          <w:tcPr>
            <w:tcW w:w="0" w:type="auto"/>
            <w:tcMar>
              <w:top w:w="90" w:type="dxa"/>
              <w:left w:w="90" w:type="dxa"/>
              <w:bottom w:w="90" w:type="dxa"/>
              <w:right w:w="90" w:type="dxa"/>
            </w:tcMar>
            <w:vAlign w:val="center"/>
          </w:tcPr>
          <w:p w14:paraId="2C950572" w14:textId="77777777" w:rsidR="002C0C62" w:rsidRDefault="002C0C62" w:rsidP="00B95255">
            <w:pPr>
              <w:jc w:val="right"/>
              <w:rPr>
                <w:sz w:val="18"/>
                <w:szCs w:val="18"/>
              </w:rPr>
            </w:pPr>
            <w:r>
              <w:rPr>
                <w:sz w:val="18"/>
                <w:szCs w:val="18"/>
              </w:rPr>
              <w:t>...</w:t>
            </w:r>
          </w:p>
        </w:tc>
        <w:tc>
          <w:tcPr>
            <w:tcW w:w="0" w:type="auto"/>
            <w:tcMar>
              <w:top w:w="90" w:type="dxa"/>
              <w:left w:w="90" w:type="dxa"/>
              <w:bottom w:w="90" w:type="dxa"/>
              <w:right w:w="90" w:type="dxa"/>
            </w:tcMar>
            <w:vAlign w:val="center"/>
          </w:tcPr>
          <w:p w14:paraId="6BFEAD98"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24568F7D"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27CB7E36"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44B5A240" w14:textId="77777777" w:rsidR="002C0C62" w:rsidRDefault="002C0C62" w:rsidP="00B95255">
            <w:pPr>
              <w:jc w:val="right"/>
              <w:rPr>
                <w:sz w:val="18"/>
                <w:szCs w:val="18"/>
              </w:rPr>
            </w:pPr>
            <w:r>
              <w:rPr>
                <w:sz w:val="18"/>
                <w:szCs w:val="18"/>
              </w:rPr>
              <w:t>1</w:t>
            </w:r>
          </w:p>
        </w:tc>
        <w:tc>
          <w:tcPr>
            <w:tcW w:w="0" w:type="auto"/>
            <w:tcMar>
              <w:top w:w="90" w:type="dxa"/>
              <w:left w:w="90" w:type="dxa"/>
              <w:bottom w:w="90" w:type="dxa"/>
              <w:right w:w="90" w:type="dxa"/>
            </w:tcMar>
            <w:vAlign w:val="center"/>
          </w:tcPr>
          <w:p w14:paraId="071E59C7"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3266E9AE"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311F8F81"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22D112CB"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49CAC1CC" w14:textId="77777777" w:rsidR="002C0C62" w:rsidRDefault="002C0C62" w:rsidP="00B95255">
            <w:pPr>
              <w:jc w:val="right"/>
              <w:rPr>
                <w:sz w:val="18"/>
                <w:szCs w:val="18"/>
              </w:rPr>
            </w:pPr>
            <w:r>
              <w:rPr>
                <w:sz w:val="18"/>
                <w:szCs w:val="18"/>
              </w:rPr>
              <w:t>1</w:t>
            </w:r>
          </w:p>
        </w:tc>
        <w:tc>
          <w:tcPr>
            <w:tcW w:w="0" w:type="auto"/>
            <w:tcMar>
              <w:top w:w="90" w:type="dxa"/>
              <w:left w:w="90" w:type="dxa"/>
              <w:bottom w:w="90" w:type="dxa"/>
              <w:right w:w="90" w:type="dxa"/>
            </w:tcMar>
            <w:vAlign w:val="center"/>
          </w:tcPr>
          <w:p w14:paraId="027996F7" w14:textId="77777777" w:rsidR="002C0C62" w:rsidRDefault="002C0C62" w:rsidP="00B95255">
            <w:pPr>
              <w:jc w:val="right"/>
              <w:rPr>
                <w:sz w:val="18"/>
                <w:szCs w:val="18"/>
              </w:rPr>
            </w:pPr>
            <w:r>
              <w:rPr>
                <w:sz w:val="18"/>
                <w:szCs w:val="18"/>
              </w:rPr>
              <w:t>0</w:t>
            </w:r>
          </w:p>
        </w:tc>
      </w:tr>
      <w:tr w:rsidR="002C0C62" w14:paraId="2F7BD2A7" w14:textId="77777777" w:rsidTr="00B95255">
        <w:tc>
          <w:tcPr>
            <w:tcW w:w="0" w:type="auto"/>
            <w:shd w:val="clear" w:color="auto" w:fill="F5F5F5"/>
            <w:tcMar>
              <w:top w:w="90" w:type="dxa"/>
              <w:left w:w="90" w:type="dxa"/>
              <w:bottom w:w="90" w:type="dxa"/>
              <w:right w:w="90" w:type="dxa"/>
            </w:tcMar>
            <w:vAlign w:val="center"/>
          </w:tcPr>
          <w:p w14:paraId="7B18D438" w14:textId="77777777" w:rsidR="002C0C62" w:rsidRDefault="002C0C62" w:rsidP="00B95255">
            <w:pPr>
              <w:shd w:val="clear" w:color="auto" w:fill="F5F5F5"/>
              <w:jc w:val="right"/>
              <w:rPr>
                <w:sz w:val="18"/>
                <w:szCs w:val="18"/>
              </w:rPr>
            </w:pPr>
            <w:r>
              <w:rPr>
                <w:sz w:val="18"/>
                <w:szCs w:val="18"/>
              </w:rPr>
              <w:t>2</w:t>
            </w:r>
          </w:p>
        </w:tc>
        <w:tc>
          <w:tcPr>
            <w:tcW w:w="0" w:type="auto"/>
            <w:shd w:val="clear" w:color="auto" w:fill="F5F5F5"/>
            <w:tcMar>
              <w:top w:w="90" w:type="dxa"/>
              <w:left w:w="90" w:type="dxa"/>
              <w:bottom w:w="90" w:type="dxa"/>
              <w:right w:w="90" w:type="dxa"/>
            </w:tcMar>
            <w:vAlign w:val="center"/>
          </w:tcPr>
          <w:p w14:paraId="02926D45" w14:textId="77777777" w:rsidR="002C0C62" w:rsidRDefault="002C0C62" w:rsidP="00B95255">
            <w:pPr>
              <w:shd w:val="clear" w:color="auto" w:fill="F5F5F5"/>
              <w:jc w:val="right"/>
              <w:rPr>
                <w:sz w:val="18"/>
                <w:szCs w:val="18"/>
              </w:rPr>
            </w:pPr>
            <w:r>
              <w:rPr>
                <w:sz w:val="18"/>
                <w:szCs w:val="18"/>
              </w:rPr>
              <w:t>60</w:t>
            </w:r>
          </w:p>
        </w:tc>
        <w:tc>
          <w:tcPr>
            <w:tcW w:w="0" w:type="auto"/>
            <w:shd w:val="clear" w:color="auto" w:fill="F5F5F5"/>
            <w:tcMar>
              <w:top w:w="90" w:type="dxa"/>
              <w:left w:w="90" w:type="dxa"/>
              <w:bottom w:w="90" w:type="dxa"/>
              <w:right w:w="90" w:type="dxa"/>
            </w:tcMar>
            <w:vAlign w:val="center"/>
          </w:tcPr>
          <w:p w14:paraId="4676AC89" w14:textId="77777777" w:rsidR="002C0C62" w:rsidRDefault="002C0C62" w:rsidP="00B95255">
            <w:pPr>
              <w:shd w:val="clear" w:color="auto" w:fill="F5F5F5"/>
              <w:jc w:val="right"/>
              <w:rPr>
                <w:sz w:val="18"/>
                <w:szCs w:val="18"/>
              </w:rPr>
            </w:pPr>
            <w:r>
              <w:rPr>
                <w:sz w:val="18"/>
                <w:szCs w:val="18"/>
              </w:rPr>
              <w:t>68.0</w:t>
            </w:r>
          </w:p>
        </w:tc>
        <w:tc>
          <w:tcPr>
            <w:tcW w:w="0" w:type="auto"/>
            <w:shd w:val="clear" w:color="auto" w:fill="F5F5F5"/>
            <w:tcMar>
              <w:top w:w="90" w:type="dxa"/>
              <w:left w:w="90" w:type="dxa"/>
              <w:bottom w:w="90" w:type="dxa"/>
              <w:right w:w="90" w:type="dxa"/>
            </w:tcMar>
            <w:vAlign w:val="center"/>
          </w:tcPr>
          <w:p w14:paraId="51C5CDA7" w14:textId="77777777" w:rsidR="002C0C62" w:rsidRDefault="002C0C62" w:rsidP="00B95255">
            <w:pPr>
              <w:shd w:val="clear" w:color="auto" w:fill="F5F5F5"/>
              <w:jc w:val="right"/>
              <w:rPr>
                <w:sz w:val="18"/>
                <w:szCs w:val="18"/>
              </w:rPr>
            </w:pPr>
            <w:r>
              <w:rPr>
                <w:sz w:val="18"/>
                <w:szCs w:val="18"/>
              </w:rPr>
              <w:t>11250</w:t>
            </w:r>
          </w:p>
        </w:tc>
        <w:tc>
          <w:tcPr>
            <w:tcW w:w="0" w:type="auto"/>
            <w:shd w:val="clear" w:color="auto" w:fill="F5F5F5"/>
            <w:tcMar>
              <w:top w:w="90" w:type="dxa"/>
              <w:left w:w="90" w:type="dxa"/>
              <w:bottom w:w="90" w:type="dxa"/>
              <w:right w:w="90" w:type="dxa"/>
            </w:tcMar>
            <w:vAlign w:val="center"/>
          </w:tcPr>
          <w:p w14:paraId="2C6F4DE5" w14:textId="77777777" w:rsidR="002C0C62" w:rsidRDefault="002C0C62" w:rsidP="00B95255">
            <w:pPr>
              <w:shd w:val="clear" w:color="auto" w:fill="F5F5F5"/>
              <w:jc w:val="right"/>
              <w:rPr>
                <w:sz w:val="18"/>
                <w:szCs w:val="18"/>
              </w:rPr>
            </w:pPr>
            <w:r>
              <w:rPr>
                <w:sz w:val="18"/>
                <w:szCs w:val="18"/>
              </w:rPr>
              <w:t>7</w:t>
            </w:r>
          </w:p>
        </w:tc>
        <w:tc>
          <w:tcPr>
            <w:tcW w:w="0" w:type="auto"/>
            <w:shd w:val="clear" w:color="auto" w:fill="F5F5F5"/>
            <w:tcMar>
              <w:top w:w="90" w:type="dxa"/>
              <w:left w:w="90" w:type="dxa"/>
              <w:bottom w:w="90" w:type="dxa"/>
              <w:right w:w="90" w:type="dxa"/>
            </w:tcMar>
            <w:vAlign w:val="center"/>
          </w:tcPr>
          <w:p w14:paraId="450C15F2" w14:textId="77777777" w:rsidR="002C0C62" w:rsidRDefault="002C0C62" w:rsidP="00B95255">
            <w:pPr>
              <w:shd w:val="clear" w:color="auto" w:fill="F5F5F5"/>
              <w:jc w:val="right"/>
              <w:rPr>
                <w:sz w:val="18"/>
                <w:szCs w:val="18"/>
              </w:rPr>
            </w:pPr>
            <w:r>
              <w:rPr>
                <w:sz w:val="18"/>
                <w:szCs w:val="18"/>
              </w:rPr>
              <w:t>5</w:t>
            </w:r>
          </w:p>
        </w:tc>
        <w:tc>
          <w:tcPr>
            <w:tcW w:w="0" w:type="auto"/>
            <w:shd w:val="clear" w:color="auto" w:fill="F5F5F5"/>
            <w:tcMar>
              <w:top w:w="90" w:type="dxa"/>
              <w:left w:w="90" w:type="dxa"/>
              <w:bottom w:w="90" w:type="dxa"/>
              <w:right w:w="90" w:type="dxa"/>
            </w:tcMar>
            <w:vAlign w:val="center"/>
          </w:tcPr>
          <w:p w14:paraId="7BB2B0E3" w14:textId="77777777" w:rsidR="002C0C62" w:rsidRDefault="002C0C62" w:rsidP="00B95255">
            <w:pPr>
              <w:shd w:val="clear" w:color="auto" w:fill="F5F5F5"/>
              <w:jc w:val="right"/>
              <w:rPr>
                <w:sz w:val="18"/>
                <w:szCs w:val="18"/>
              </w:rPr>
            </w:pPr>
            <w:r>
              <w:rPr>
                <w:sz w:val="18"/>
                <w:szCs w:val="18"/>
              </w:rPr>
              <w:t>2001</w:t>
            </w:r>
          </w:p>
        </w:tc>
        <w:tc>
          <w:tcPr>
            <w:tcW w:w="0" w:type="auto"/>
            <w:shd w:val="clear" w:color="auto" w:fill="F5F5F5"/>
            <w:tcMar>
              <w:top w:w="90" w:type="dxa"/>
              <w:left w:w="90" w:type="dxa"/>
              <w:bottom w:w="90" w:type="dxa"/>
              <w:right w:w="90" w:type="dxa"/>
            </w:tcMar>
            <w:vAlign w:val="center"/>
          </w:tcPr>
          <w:p w14:paraId="1138FBB7" w14:textId="77777777" w:rsidR="002C0C62" w:rsidRDefault="002C0C62" w:rsidP="00B95255">
            <w:pPr>
              <w:shd w:val="clear" w:color="auto" w:fill="F5F5F5"/>
              <w:jc w:val="right"/>
              <w:rPr>
                <w:sz w:val="18"/>
                <w:szCs w:val="18"/>
              </w:rPr>
            </w:pPr>
            <w:r>
              <w:rPr>
                <w:sz w:val="18"/>
                <w:szCs w:val="18"/>
              </w:rPr>
              <w:t>2002</w:t>
            </w:r>
          </w:p>
        </w:tc>
        <w:tc>
          <w:tcPr>
            <w:tcW w:w="0" w:type="auto"/>
            <w:shd w:val="clear" w:color="auto" w:fill="F5F5F5"/>
            <w:tcMar>
              <w:top w:w="90" w:type="dxa"/>
              <w:left w:w="90" w:type="dxa"/>
              <w:bottom w:w="90" w:type="dxa"/>
              <w:right w:w="90" w:type="dxa"/>
            </w:tcMar>
            <w:vAlign w:val="center"/>
          </w:tcPr>
          <w:p w14:paraId="521D49B6" w14:textId="77777777" w:rsidR="002C0C62" w:rsidRDefault="002C0C62" w:rsidP="00B95255">
            <w:pPr>
              <w:shd w:val="clear" w:color="auto" w:fill="F5F5F5"/>
              <w:jc w:val="right"/>
              <w:rPr>
                <w:sz w:val="18"/>
                <w:szCs w:val="18"/>
              </w:rPr>
            </w:pPr>
            <w:r>
              <w:rPr>
                <w:sz w:val="18"/>
                <w:szCs w:val="18"/>
              </w:rPr>
              <w:t>162.0</w:t>
            </w:r>
          </w:p>
        </w:tc>
        <w:tc>
          <w:tcPr>
            <w:tcW w:w="0" w:type="auto"/>
            <w:shd w:val="clear" w:color="auto" w:fill="F5F5F5"/>
            <w:tcMar>
              <w:top w:w="90" w:type="dxa"/>
              <w:left w:w="90" w:type="dxa"/>
              <w:bottom w:w="90" w:type="dxa"/>
              <w:right w:w="90" w:type="dxa"/>
            </w:tcMar>
            <w:vAlign w:val="center"/>
          </w:tcPr>
          <w:p w14:paraId="48A1A7BA" w14:textId="77777777" w:rsidR="002C0C62" w:rsidRDefault="002C0C62" w:rsidP="00B95255">
            <w:pPr>
              <w:shd w:val="clear" w:color="auto" w:fill="F5F5F5"/>
              <w:jc w:val="right"/>
              <w:rPr>
                <w:sz w:val="18"/>
                <w:szCs w:val="18"/>
              </w:rPr>
            </w:pPr>
            <w:r>
              <w:rPr>
                <w:sz w:val="18"/>
                <w:szCs w:val="18"/>
              </w:rPr>
              <w:t>486.0</w:t>
            </w:r>
          </w:p>
        </w:tc>
        <w:tc>
          <w:tcPr>
            <w:tcW w:w="0" w:type="auto"/>
            <w:shd w:val="clear" w:color="auto" w:fill="F5F5F5"/>
            <w:tcMar>
              <w:top w:w="90" w:type="dxa"/>
              <w:left w:w="90" w:type="dxa"/>
              <w:bottom w:w="90" w:type="dxa"/>
              <w:right w:w="90" w:type="dxa"/>
            </w:tcMar>
            <w:vAlign w:val="center"/>
          </w:tcPr>
          <w:p w14:paraId="7CAC77E3" w14:textId="77777777" w:rsidR="002C0C62" w:rsidRDefault="002C0C62" w:rsidP="00B95255">
            <w:pPr>
              <w:shd w:val="clear" w:color="auto" w:fill="F5F5F5"/>
              <w:jc w:val="right"/>
              <w:rPr>
                <w:sz w:val="18"/>
                <w:szCs w:val="18"/>
              </w:rPr>
            </w:pPr>
            <w:r>
              <w:rPr>
                <w:sz w:val="18"/>
                <w:szCs w:val="18"/>
              </w:rPr>
              <w:t>0.0</w:t>
            </w:r>
          </w:p>
        </w:tc>
        <w:tc>
          <w:tcPr>
            <w:tcW w:w="0" w:type="auto"/>
            <w:shd w:val="clear" w:color="auto" w:fill="F5F5F5"/>
            <w:tcMar>
              <w:top w:w="90" w:type="dxa"/>
              <w:left w:w="90" w:type="dxa"/>
              <w:bottom w:w="90" w:type="dxa"/>
              <w:right w:w="90" w:type="dxa"/>
            </w:tcMar>
            <w:vAlign w:val="center"/>
          </w:tcPr>
          <w:p w14:paraId="7F804030" w14:textId="77777777" w:rsidR="002C0C62" w:rsidRDefault="002C0C62" w:rsidP="00B95255">
            <w:pPr>
              <w:shd w:val="clear" w:color="auto" w:fill="F5F5F5"/>
              <w:jc w:val="right"/>
              <w:rPr>
                <w:sz w:val="18"/>
                <w:szCs w:val="18"/>
              </w:rPr>
            </w:pPr>
            <w:r>
              <w:rPr>
                <w:sz w:val="18"/>
                <w:szCs w:val="18"/>
              </w:rPr>
              <w:t>...</w:t>
            </w:r>
          </w:p>
        </w:tc>
        <w:tc>
          <w:tcPr>
            <w:tcW w:w="0" w:type="auto"/>
            <w:shd w:val="clear" w:color="auto" w:fill="F5F5F5"/>
            <w:tcMar>
              <w:top w:w="90" w:type="dxa"/>
              <w:left w:w="90" w:type="dxa"/>
              <w:bottom w:w="90" w:type="dxa"/>
              <w:right w:w="90" w:type="dxa"/>
            </w:tcMar>
            <w:vAlign w:val="center"/>
          </w:tcPr>
          <w:p w14:paraId="762B7409"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7C0F6E2F"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7702F715"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47CDE421" w14:textId="77777777" w:rsidR="002C0C62" w:rsidRDefault="002C0C62" w:rsidP="00B95255">
            <w:pPr>
              <w:shd w:val="clear" w:color="auto" w:fill="F5F5F5"/>
              <w:jc w:val="right"/>
              <w:rPr>
                <w:sz w:val="18"/>
                <w:szCs w:val="18"/>
              </w:rPr>
            </w:pPr>
            <w:r>
              <w:rPr>
                <w:sz w:val="18"/>
                <w:szCs w:val="18"/>
              </w:rPr>
              <w:t>1</w:t>
            </w:r>
          </w:p>
        </w:tc>
        <w:tc>
          <w:tcPr>
            <w:tcW w:w="0" w:type="auto"/>
            <w:shd w:val="clear" w:color="auto" w:fill="F5F5F5"/>
            <w:tcMar>
              <w:top w:w="90" w:type="dxa"/>
              <w:left w:w="90" w:type="dxa"/>
              <w:bottom w:w="90" w:type="dxa"/>
              <w:right w:w="90" w:type="dxa"/>
            </w:tcMar>
            <w:vAlign w:val="center"/>
          </w:tcPr>
          <w:p w14:paraId="40B59770"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117F682D"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5FCC3A92"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38EFE408"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660BDD72" w14:textId="77777777" w:rsidR="002C0C62" w:rsidRDefault="002C0C62" w:rsidP="00B95255">
            <w:pPr>
              <w:shd w:val="clear" w:color="auto" w:fill="F5F5F5"/>
              <w:jc w:val="right"/>
              <w:rPr>
                <w:sz w:val="18"/>
                <w:szCs w:val="18"/>
              </w:rPr>
            </w:pPr>
            <w:r>
              <w:rPr>
                <w:sz w:val="18"/>
                <w:szCs w:val="18"/>
              </w:rPr>
              <w:t>1</w:t>
            </w:r>
          </w:p>
        </w:tc>
        <w:tc>
          <w:tcPr>
            <w:tcW w:w="0" w:type="auto"/>
            <w:shd w:val="clear" w:color="auto" w:fill="F5F5F5"/>
            <w:tcMar>
              <w:top w:w="90" w:type="dxa"/>
              <w:left w:w="90" w:type="dxa"/>
              <w:bottom w:w="90" w:type="dxa"/>
              <w:right w:w="90" w:type="dxa"/>
            </w:tcMar>
            <w:vAlign w:val="center"/>
          </w:tcPr>
          <w:p w14:paraId="703B56BF" w14:textId="77777777" w:rsidR="002C0C62" w:rsidRDefault="002C0C62" w:rsidP="00B95255">
            <w:pPr>
              <w:shd w:val="clear" w:color="auto" w:fill="F5F5F5"/>
              <w:jc w:val="right"/>
              <w:rPr>
                <w:sz w:val="18"/>
                <w:szCs w:val="18"/>
              </w:rPr>
            </w:pPr>
            <w:r>
              <w:rPr>
                <w:sz w:val="18"/>
                <w:szCs w:val="18"/>
              </w:rPr>
              <w:t>0</w:t>
            </w:r>
          </w:p>
        </w:tc>
      </w:tr>
      <w:tr w:rsidR="002C0C62" w14:paraId="583B1D80" w14:textId="77777777" w:rsidTr="00B95255">
        <w:tc>
          <w:tcPr>
            <w:tcW w:w="0" w:type="auto"/>
            <w:tcMar>
              <w:top w:w="90" w:type="dxa"/>
              <w:left w:w="90" w:type="dxa"/>
              <w:bottom w:w="90" w:type="dxa"/>
              <w:right w:w="90" w:type="dxa"/>
            </w:tcMar>
            <w:vAlign w:val="center"/>
          </w:tcPr>
          <w:p w14:paraId="3C4D0E7C" w14:textId="77777777" w:rsidR="002C0C62" w:rsidRDefault="002C0C62" w:rsidP="00B95255">
            <w:pPr>
              <w:jc w:val="right"/>
              <w:rPr>
                <w:sz w:val="18"/>
                <w:szCs w:val="18"/>
              </w:rPr>
            </w:pPr>
            <w:r>
              <w:rPr>
                <w:sz w:val="18"/>
                <w:szCs w:val="18"/>
              </w:rPr>
              <w:t>3</w:t>
            </w:r>
          </w:p>
        </w:tc>
        <w:tc>
          <w:tcPr>
            <w:tcW w:w="0" w:type="auto"/>
            <w:tcMar>
              <w:top w:w="90" w:type="dxa"/>
              <w:left w:w="90" w:type="dxa"/>
              <w:bottom w:w="90" w:type="dxa"/>
              <w:right w:w="90" w:type="dxa"/>
            </w:tcMar>
            <w:vAlign w:val="center"/>
          </w:tcPr>
          <w:p w14:paraId="73317F43" w14:textId="77777777" w:rsidR="002C0C62" w:rsidRDefault="002C0C62" w:rsidP="00B95255">
            <w:pPr>
              <w:jc w:val="right"/>
              <w:rPr>
                <w:sz w:val="18"/>
                <w:szCs w:val="18"/>
              </w:rPr>
            </w:pPr>
            <w:r>
              <w:rPr>
                <w:sz w:val="18"/>
                <w:szCs w:val="18"/>
              </w:rPr>
              <w:t>70</w:t>
            </w:r>
          </w:p>
        </w:tc>
        <w:tc>
          <w:tcPr>
            <w:tcW w:w="0" w:type="auto"/>
            <w:tcMar>
              <w:top w:w="90" w:type="dxa"/>
              <w:left w:w="90" w:type="dxa"/>
              <w:bottom w:w="90" w:type="dxa"/>
              <w:right w:w="90" w:type="dxa"/>
            </w:tcMar>
            <w:vAlign w:val="center"/>
          </w:tcPr>
          <w:p w14:paraId="4CEC33D6" w14:textId="77777777" w:rsidR="002C0C62" w:rsidRDefault="002C0C62" w:rsidP="00B95255">
            <w:pPr>
              <w:jc w:val="right"/>
              <w:rPr>
                <w:sz w:val="18"/>
                <w:szCs w:val="18"/>
              </w:rPr>
            </w:pPr>
            <w:r>
              <w:rPr>
                <w:sz w:val="18"/>
                <w:szCs w:val="18"/>
              </w:rPr>
              <w:t>60.0</w:t>
            </w:r>
          </w:p>
        </w:tc>
        <w:tc>
          <w:tcPr>
            <w:tcW w:w="0" w:type="auto"/>
            <w:tcMar>
              <w:top w:w="90" w:type="dxa"/>
              <w:left w:w="90" w:type="dxa"/>
              <w:bottom w:w="90" w:type="dxa"/>
              <w:right w:w="90" w:type="dxa"/>
            </w:tcMar>
            <w:vAlign w:val="center"/>
          </w:tcPr>
          <w:p w14:paraId="1C8D7462" w14:textId="77777777" w:rsidR="002C0C62" w:rsidRDefault="002C0C62" w:rsidP="00B95255">
            <w:pPr>
              <w:jc w:val="right"/>
              <w:rPr>
                <w:sz w:val="18"/>
                <w:szCs w:val="18"/>
              </w:rPr>
            </w:pPr>
            <w:r>
              <w:rPr>
                <w:sz w:val="18"/>
                <w:szCs w:val="18"/>
              </w:rPr>
              <w:t>9550</w:t>
            </w:r>
          </w:p>
        </w:tc>
        <w:tc>
          <w:tcPr>
            <w:tcW w:w="0" w:type="auto"/>
            <w:tcMar>
              <w:top w:w="90" w:type="dxa"/>
              <w:left w:w="90" w:type="dxa"/>
              <w:bottom w:w="90" w:type="dxa"/>
              <w:right w:w="90" w:type="dxa"/>
            </w:tcMar>
            <w:vAlign w:val="center"/>
          </w:tcPr>
          <w:p w14:paraId="79B68CB2" w14:textId="77777777" w:rsidR="002C0C62" w:rsidRDefault="002C0C62" w:rsidP="00B95255">
            <w:pPr>
              <w:jc w:val="right"/>
              <w:rPr>
                <w:sz w:val="18"/>
                <w:szCs w:val="18"/>
              </w:rPr>
            </w:pPr>
            <w:r>
              <w:rPr>
                <w:sz w:val="18"/>
                <w:szCs w:val="18"/>
              </w:rPr>
              <w:t>7</w:t>
            </w:r>
          </w:p>
        </w:tc>
        <w:tc>
          <w:tcPr>
            <w:tcW w:w="0" w:type="auto"/>
            <w:tcMar>
              <w:top w:w="90" w:type="dxa"/>
              <w:left w:w="90" w:type="dxa"/>
              <w:bottom w:w="90" w:type="dxa"/>
              <w:right w:w="90" w:type="dxa"/>
            </w:tcMar>
            <w:vAlign w:val="center"/>
          </w:tcPr>
          <w:p w14:paraId="6B40723C" w14:textId="77777777" w:rsidR="002C0C62" w:rsidRDefault="002C0C62" w:rsidP="00B95255">
            <w:pPr>
              <w:jc w:val="right"/>
              <w:rPr>
                <w:sz w:val="18"/>
                <w:szCs w:val="18"/>
              </w:rPr>
            </w:pPr>
            <w:r>
              <w:rPr>
                <w:sz w:val="18"/>
                <w:szCs w:val="18"/>
              </w:rPr>
              <w:t>5</w:t>
            </w:r>
          </w:p>
        </w:tc>
        <w:tc>
          <w:tcPr>
            <w:tcW w:w="0" w:type="auto"/>
            <w:tcMar>
              <w:top w:w="90" w:type="dxa"/>
              <w:left w:w="90" w:type="dxa"/>
              <w:bottom w:w="90" w:type="dxa"/>
              <w:right w:w="90" w:type="dxa"/>
            </w:tcMar>
            <w:vAlign w:val="center"/>
          </w:tcPr>
          <w:p w14:paraId="226B6574" w14:textId="77777777" w:rsidR="002C0C62" w:rsidRDefault="002C0C62" w:rsidP="00B95255">
            <w:pPr>
              <w:jc w:val="right"/>
              <w:rPr>
                <w:sz w:val="18"/>
                <w:szCs w:val="18"/>
              </w:rPr>
            </w:pPr>
            <w:r>
              <w:rPr>
                <w:sz w:val="18"/>
                <w:szCs w:val="18"/>
              </w:rPr>
              <w:t>1915</w:t>
            </w:r>
          </w:p>
        </w:tc>
        <w:tc>
          <w:tcPr>
            <w:tcW w:w="0" w:type="auto"/>
            <w:tcMar>
              <w:top w:w="90" w:type="dxa"/>
              <w:left w:w="90" w:type="dxa"/>
              <w:bottom w:w="90" w:type="dxa"/>
              <w:right w:w="90" w:type="dxa"/>
            </w:tcMar>
            <w:vAlign w:val="center"/>
          </w:tcPr>
          <w:p w14:paraId="0D1FDE26" w14:textId="77777777" w:rsidR="002C0C62" w:rsidRDefault="002C0C62" w:rsidP="00B95255">
            <w:pPr>
              <w:jc w:val="right"/>
              <w:rPr>
                <w:sz w:val="18"/>
                <w:szCs w:val="18"/>
              </w:rPr>
            </w:pPr>
            <w:r>
              <w:rPr>
                <w:sz w:val="18"/>
                <w:szCs w:val="18"/>
              </w:rPr>
              <w:t>1970</w:t>
            </w:r>
          </w:p>
        </w:tc>
        <w:tc>
          <w:tcPr>
            <w:tcW w:w="0" w:type="auto"/>
            <w:tcMar>
              <w:top w:w="90" w:type="dxa"/>
              <w:left w:w="90" w:type="dxa"/>
              <w:bottom w:w="90" w:type="dxa"/>
              <w:right w:w="90" w:type="dxa"/>
            </w:tcMar>
            <w:vAlign w:val="center"/>
          </w:tcPr>
          <w:p w14:paraId="1A9A0477" w14:textId="77777777" w:rsidR="002C0C62" w:rsidRDefault="002C0C62" w:rsidP="00B95255">
            <w:pPr>
              <w:jc w:val="right"/>
              <w:rPr>
                <w:sz w:val="18"/>
                <w:szCs w:val="18"/>
              </w:rPr>
            </w:pPr>
            <w:r>
              <w:rPr>
                <w:sz w:val="18"/>
                <w:szCs w:val="18"/>
              </w:rPr>
              <w:t>0.0</w:t>
            </w:r>
          </w:p>
        </w:tc>
        <w:tc>
          <w:tcPr>
            <w:tcW w:w="0" w:type="auto"/>
            <w:tcMar>
              <w:top w:w="90" w:type="dxa"/>
              <w:left w:w="90" w:type="dxa"/>
              <w:bottom w:w="90" w:type="dxa"/>
              <w:right w:w="90" w:type="dxa"/>
            </w:tcMar>
            <w:vAlign w:val="center"/>
          </w:tcPr>
          <w:p w14:paraId="21AA0699" w14:textId="77777777" w:rsidR="002C0C62" w:rsidRDefault="002C0C62" w:rsidP="00B95255">
            <w:pPr>
              <w:jc w:val="right"/>
              <w:rPr>
                <w:sz w:val="18"/>
                <w:szCs w:val="18"/>
              </w:rPr>
            </w:pPr>
            <w:r>
              <w:rPr>
                <w:sz w:val="18"/>
                <w:szCs w:val="18"/>
              </w:rPr>
              <w:t>216.0</w:t>
            </w:r>
          </w:p>
        </w:tc>
        <w:tc>
          <w:tcPr>
            <w:tcW w:w="0" w:type="auto"/>
            <w:tcMar>
              <w:top w:w="90" w:type="dxa"/>
              <w:left w:w="90" w:type="dxa"/>
              <w:bottom w:w="90" w:type="dxa"/>
              <w:right w:w="90" w:type="dxa"/>
            </w:tcMar>
            <w:vAlign w:val="center"/>
          </w:tcPr>
          <w:p w14:paraId="12CBEC5C" w14:textId="77777777" w:rsidR="002C0C62" w:rsidRDefault="002C0C62" w:rsidP="00B95255">
            <w:pPr>
              <w:jc w:val="right"/>
              <w:rPr>
                <w:sz w:val="18"/>
                <w:szCs w:val="18"/>
              </w:rPr>
            </w:pPr>
            <w:r>
              <w:rPr>
                <w:sz w:val="18"/>
                <w:szCs w:val="18"/>
              </w:rPr>
              <w:t>0.0</w:t>
            </w:r>
          </w:p>
        </w:tc>
        <w:tc>
          <w:tcPr>
            <w:tcW w:w="0" w:type="auto"/>
            <w:tcMar>
              <w:top w:w="90" w:type="dxa"/>
              <w:left w:w="90" w:type="dxa"/>
              <w:bottom w:w="90" w:type="dxa"/>
              <w:right w:w="90" w:type="dxa"/>
            </w:tcMar>
            <w:vAlign w:val="center"/>
          </w:tcPr>
          <w:p w14:paraId="3437318E" w14:textId="77777777" w:rsidR="002C0C62" w:rsidRDefault="002C0C62" w:rsidP="00B95255">
            <w:pPr>
              <w:jc w:val="right"/>
              <w:rPr>
                <w:sz w:val="18"/>
                <w:szCs w:val="18"/>
              </w:rPr>
            </w:pPr>
            <w:r>
              <w:rPr>
                <w:sz w:val="18"/>
                <w:szCs w:val="18"/>
              </w:rPr>
              <w:t>...</w:t>
            </w:r>
          </w:p>
        </w:tc>
        <w:tc>
          <w:tcPr>
            <w:tcW w:w="0" w:type="auto"/>
            <w:tcMar>
              <w:top w:w="90" w:type="dxa"/>
              <w:left w:w="90" w:type="dxa"/>
              <w:bottom w:w="90" w:type="dxa"/>
              <w:right w:w="90" w:type="dxa"/>
            </w:tcMar>
            <w:vAlign w:val="center"/>
          </w:tcPr>
          <w:p w14:paraId="4474EDE7"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54D77E2D"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6A105438"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0F7BDA50" w14:textId="77777777" w:rsidR="002C0C62" w:rsidRDefault="002C0C62" w:rsidP="00B95255">
            <w:pPr>
              <w:jc w:val="right"/>
              <w:rPr>
                <w:sz w:val="18"/>
                <w:szCs w:val="18"/>
              </w:rPr>
            </w:pPr>
            <w:r>
              <w:rPr>
                <w:sz w:val="18"/>
                <w:szCs w:val="18"/>
              </w:rPr>
              <w:t>1</w:t>
            </w:r>
          </w:p>
        </w:tc>
        <w:tc>
          <w:tcPr>
            <w:tcW w:w="0" w:type="auto"/>
            <w:tcMar>
              <w:top w:w="90" w:type="dxa"/>
              <w:left w:w="90" w:type="dxa"/>
              <w:bottom w:w="90" w:type="dxa"/>
              <w:right w:w="90" w:type="dxa"/>
            </w:tcMar>
            <w:vAlign w:val="center"/>
          </w:tcPr>
          <w:p w14:paraId="1D72ED1B" w14:textId="77777777" w:rsidR="002C0C62" w:rsidRDefault="002C0C62" w:rsidP="00B95255">
            <w:pPr>
              <w:jc w:val="right"/>
              <w:rPr>
                <w:sz w:val="18"/>
                <w:szCs w:val="18"/>
              </w:rPr>
            </w:pPr>
            <w:r>
              <w:rPr>
                <w:sz w:val="18"/>
                <w:szCs w:val="18"/>
              </w:rPr>
              <w:t>1</w:t>
            </w:r>
          </w:p>
        </w:tc>
        <w:tc>
          <w:tcPr>
            <w:tcW w:w="0" w:type="auto"/>
            <w:tcMar>
              <w:top w:w="90" w:type="dxa"/>
              <w:left w:w="90" w:type="dxa"/>
              <w:bottom w:w="90" w:type="dxa"/>
              <w:right w:w="90" w:type="dxa"/>
            </w:tcMar>
            <w:vAlign w:val="center"/>
          </w:tcPr>
          <w:p w14:paraId="5CFEE791"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3A069FCF"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2B2DA4E3"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111B6665" w14:textId="77777777" w:rsidR="002C0C62" w:rsidRDefault="002C0C62" w:rsidP="00B95255">
            <w:pPr>
              <w:jc w:val="right"/>
              <w:rPr>
                <w:sz w:val="18"/>
                <w:szCs w:val="18"/>
              </w:rPr>
            </w:pPr>
            <w:r>
              <w:rPr>
                <w:sz w:val="18"/>
                <w:szCs w:val="18"/>
              </w:rPr>
              <w:t>0</w:t>
            </w:r>
          </w:p>
        </w:tc>
        <w:tc>
          <w:tcPr>
            <w:tcW w:w="0" w:type="auto"/>
            <w:tcMar>
              <w:top w:w="90" w:type="dxa"/>
              <w:left w:w="90" w:type="dxa"/>
              <w:bottom w:w="90" w:type="dxa"/>
              <w:right w:w="90" w:type="dxa"/>
            </w:tcMar>
            <w:vAlign w:val="center"/>
          </w:tcPr>
          <w:p w14:paraId="6333E092" w14:textId="77777777" w:rsidR="002C0C62" w:rsidRDefault="002C0C62" w:rsidP="00B95255">
            <w:pPr>
              <w:jc w:val="right"/>
              <w:rPr>
                <w:sz w:val="18"/>
                <w:szCs w:val="18"/>
              </w:rPr>
            </w:pPr>
            <w:r>
              <w:rPr>
                <w:sz w:val="18"/>
                <w:szCs w:val="18"/>
              </w:rPr>
              <w:t>0</w:t>
            </w:r>
          </w:p>
        </w:tc>
      </w:tr>
      <w:tr w:rsidR="002C0C62" w14:paraId="54B58BBE" w14:textId="77777777" w:rsidTr="00B95255">
        <w:tc>
          <w:tcPr>
            <w:tcW w:w="0" w:type="auto"/>
            <w:shd w:val="clear" w:color="auto" w:fill="F5F5F5"/>
            <w:tcMar>
              <w:top w:w="90" w:type="dxa"/>
              <w:left w:w="90" w:type="dxa"/>
              <w:bottom w:w="90" w:type="dxa"/>
              <w:right w:w="90" w:type="dxa"/>
            </w:tcMar>
            <w:vAlign w:val="center"/>
          </w:tcPr>
          <w:p w14:paraId="6EE796E2" w14:textId="77777777" w:rsidR="002C0C62" w:rsidRDefault="002C0C62" w:rsidP="00B95255">
            <w:pPr>
              <w:shd w:val="clear" w:color="auto" w:fill="F5F5F5"/>
              <w:jc w:val="right"/>
              <w:rPr>
                <w:sz w:val="18"/>
                <w:szCs w:val="18"/>
              </w:rPr>
            </w:pPr>
            <w:r>
              <w:rPr>
                <w:sz w:val="18"/>
                <w:szCs w:val="18"/>
              </w:rPr>
              <w:t>4</w:t>
            </w:r>
          </w:p>
        </w:tc>
        <w:tc>
          <w:tcPr>
            <w:tcW w:w="0" w:type="auto"/>
            <w:shd w:val="clear" w:color="auto" w:fill="F5F5F5"/>
            <w:tcMar>
              <w:top w:w="90" w:type="dxa"/>
              <w:left w:w="90" w:type="dxa"/>
              <w:bottom w:w="90" w:type="dxa"/>
              <w:right w:w="90" w:type="dxa"/>
            </w:tcMar>
            <w:vAlign w:val="center"/>
          </w:tcPr>
          <w:p w14:paraId="45943EB5" w14:textId="77777777" w:rsidR="002C0C62" w:rsidRDefault="002C0C62" w:rsidP="00B95255">
            <w:pPr>
              <w:shd w:val="clear" w:color="auto" w:fill="F5F5F5"/>
              <w:jc w:val="right"/>
              <w:rPr>
                <w:sz w:val="18"/>
                <w:szCs w:val="18"/>
              </w:rPr>
            </w:pPr>
            <w:r>
              <w:rPr>
                <w:sz w:val="18"/>
                <w:szCs w:val="18"/>
              </w:rPr>
              <w:t>60</w:t>
            </w:r>
          </w:p>
        </w:tc>
        <w:tc>
          <w:tcPr>
            <w:tcW w:w="0" w:type="auto"/>
            <w:shd w:val="clear" w:color="auto" w:fill="F5F5F5"/>
            <w:tcMar>
              <w:top w:w="90" w:type="dxa"/>
              <w:left w:w="90" w:type="dxa"/>
              <w:bottom w:w="90" w:type="dxa"/>
              <w:right w:w="90" w:type="dxa"/>
            </w:tcMar>
            <w:vAlign w:val="center"/>
          </w:tcPr>
          <w:p w14:paraId="63368117" w14:textId="77777777" w:rsidR="002C0C62" w:rsidRDefault="002C0C62" w:rsidP="00B95255">
            <w:pPr>
              <w:shd w:val="clear" w:color="auto" w:fill="F5F5F5"/>
              <w:jc w:val="right"/>
              <w:rPr>
                <w:sz w:val="18"/>
                <w:szCs w:val="18"/>
              </w:rPr>
            </w:pPr>
            <w:r>
              <w:rPr>
                <w:sz w:val="18"/>
                <w:szCs w:val="18"/>
              </w:rPr>
              <w:t>84.0</w:t>
            </w:r>
          </w:p>
        </w:tc>
        <w:tc>
          <w:tcPr>
            <w:tcW w:w="0" w:type="auto"/>
            <w:shd w:val="clear" w:color="auto" w:fill="F5F5F5"/>
            <w:tcMar>
              <w:top w:w="90" w:type="dxa"/>
              <w:left w:w="90" w:type="dxa"/>
              <w:bottom w:w="90" w:type="dxa"/>
              <w:right w:w="90" w:type="dxa"/>
            </w:tcMar>
            <w:vAlign w:val="center"/>
          </w:tcPr>
          <w:p w14:paraId="3D03394E" w14:textId="77777777" w:rsidR="002C0C62" w:rsidRDefault="002C0C62" w:rsidP="00B95255">
            <w:pPr>
              <w:shd w:val="clear" w:color="auto" w:fill="F5F5F5"/>
              <w:jc w:val="right"/>
              <w:rPr>
                <w:sz w:val="18"/>
                <w:szCs w:val="18"/>
              </w:rPr>
            </w:pPr>
            <w:r>
              <w:rPr>
                <w:sz w:val="18"/>
                <w:szCs w:val="18"/>
              </w:rPr>
              <w:t>14260</w:t>
            </w:r>
          </w:p>
        </w:tc>
        <w:tc>
          <w:tcPr>
            <w:tcW w:w="0" w:type="auto"/>
            <w:shd w:val="clear" w:color="auto" w:fill="F5F5F5"/>
            <w:tcMar>
              <w:top w:w="90" w:type="dxa"/>
              <w:left w:w="90" w:type="dxa"/>
              <w:bottom w:w="90" w:type="dxa"/>
              <w:right w:w="90" w:type="dxa"/>
            </w:tcMar>
            <w:vAlign w:val="center"/>
          </w:tcPr>
          <w:p w14:paraId="3FBA3908" w14:textId="77777777" w:rsidR="002C0C62" w:rsidRDefault="002C0C62" w:rsidP="00B95255">
            <w:pPr>
              <w:shd w:val="clear" w:color="auto" w:fill="F5F5F5"/>
              <w:jc w:val="right"/>
              <w:rPr>
                <w:sz w:val="18"/>
                <w:szCs w:val="18"/>
              </w:rPr>
            </w:pPr>
            <w:r>
              <w:rPr>
                <w:sz w:val="18"/>
                <w:szCs w:val="18"/>
              </w:rPr>
              <w:t>8</w:t>
            </w:r>
          </w:p>
        </w:tc>
        <w:tc>
          <w:tcPr>
            <w:tcW w:w="0" w:type="auto"/>
            <w:shd w:val="clear" w:color="auto" w:fill="F5F5F5"/>
            <w:tcMar>
              <w:top w:w="90" w:type="dxa"/>
              <w:left w:w="90" w:type="dxa"/>
              <w:bottom w:w="90" w:type="dxa"/>
              <w:right w:w="90" w:type="dxa"/>
            </w:tcMar>
            <w:vAlign w:val="center"/>
          </w:tcPr>
          <w:p w14:paraId="662ABD9F" w14:textId="77777777" w:rsidR="002C0C62" w:rsidRDefault="002C0C62" w:rsidP="00B95255">
            <w:pPr>
              <w:shd w:val="clear" w:color="auto" w:fill="F5F5F5"/>
              <w:jc w:val="right"/>
              <w:rPr>
                <w:sz w:val="18"/>
                <w:szCs w:val="18"/>
              </w:rPr>
            </w:pPr>
            <w:r>
              <w:rPr>
                <w:sz w:val="18"/>
                <w:szCs w:val="18"/>
              </w:rPr>
              <w:t>5</w:t>
            </w:r>
          </w:p>
        </w:tc>
        <w:tc>
          <w:tcPr>
            <w:tcW w:w="0" w:type="auto"/>
            <w:shd w:val="clear" w:color="auto" w:fill="F5F5F5"/>
            <w:tcMar>
              <w:top w:w="90" w:type="dxa"/>
              <w:left w:w="90" w:type="dxa"/>
              <w:bottom w:w="90" w:type="dxa"/>
              <w:right w:w="90" w:type="dxa"/>
            </w:tcMar>
            <w:vAlign w:val="center"/>
          </w:tcPr>
          <w:p w14:paraId="10B9752D" w14:textId="77777777" w:rsidR="002C0C62" w:rsidRDefault="002C0C62" w:rsidP="00B95255">
            <w:pPr>
              <w:shd w:val="clear" w:color="auto" w:fill="F5F5F5"/>
              <w:jc w:val="right"/>
              <w:rPr>
                <w:sz w:val="18"/>
                <w:szCs w:val="18"/>
              </w:rPr>
            </w:pPr>
            <w:r>
              <w:rPr>
                <w:sz w:val="18"/>
                <w:szCs w:val="18"/>
              </w:rPr>
              <w:t>2000</w:t>
            </w:r>
          </w:p>
        </w:tc>
        <w:tc>
          <w:tcPr>
            <w:tcW w:w="0" w:type="auto"/>
            <w:shd w:val="clear" w:color="auto" w:fill="F5F5F5"/>
            <w:tcMar>
              <w:top w:w="90" w:type="dxa"/>
              <w:left w:w="90" w:type="dxa"/>
              <w:bottom w:w="90" w:type="dxa"/>
              <w:right w:w="90" w:type="dxa"/>
            </w:tcMar>
            <w:vAlign w:val="center"/>
          </w:tcPr>
          <w:p w14:paraId="35D0EEDA" w14:textId="77777777" w:rsidR="002C0C62" w:rsidRDefault="002C0C62" w:rsidP="00B95255">
            <w:pPr>
              <w:shd w:val="clear" w:color="auto" w:fill="F5F5F5"/>
              <w:jc w:val="right"/>
              <w:rPr>
                <w:sz w:val="18"/>
                <w:szCs w:val="18"/>
              </w:rPr>
            </w:pPr>
            <w:r>
              <w:rPr>
                <w:sz w:val="18"/>
                <w:szCs w:val="18"/>
              </w:rPr>
              <w:t>2000</w:t>
            </w:r>
          </w:p>
        </w:tc>
        <w:tc>
          <w:tcPr>
            <w:tcW w:w="0" w:type="auto"/>
            <w:shd w:val="clear" w:color="auto" w:fill="F5F5F5"/>
            <w:tcMar>
              <w:top w:w="90" w:type="dxa"/>
              <w:left w:w="90" w:type="dxa"/>
              <w:bottom w:w="90" w:type="dxa"/>
              <w:right w:w="90" w:type="dxa"/>
            </w:tcMar>
            <w:vAlign w:val="center"/>
          </w:tcPr>
          <w:p w14:paraId="2B68012E" w14:textId="77777777" w:rsidR="002C0C62" w:rsidRDefault="002C0C62" w:rsidP="00B95255">
            <w:pPr>
              <w:shd w:val="clear" w:color="auto" w:fill="F5F5F5"/>
              <w:jc w:val="right"/>
              <w:rPr>
                <w:sz w:val="18"/>
                <w:szCs w:val="18"/>
              </w:rPr>
            </w:pPr>
            <w:r>
              <w:rPr>
                <w:sz w:val="18"/>
                <w:szCs w:val="18"/>
              </w:rPr>
              <w:t>350.0</w:t>
            </w:r>
          </w:p>
        </w:tc>
        <w:tc>
          <w:tcPr>
            <w:tcW w:w="0" w:type="auto"/>
            <w:shd w:val="clear" w:color="auto" w:fill="F5F5F5"/>
            <w:tcMar>
              <w:top w:w="90" w:type="dxa"/>
              <w:left w:w="90" w:type="dxa"/>
              <w:bottom w:w="90" w:type="dxa"/>
              <w:right w:w="90" w:type="dxa"/>
            </w:tcMar>
            <w:vAlign w:val="center"/>
          </w:tcPr>
          <w:p w14:paraId="50020F56" w14:textId="77777777" w:rsidR="002C0C62" w:rsidRDefault="002C0C62" w:rsidP="00B95255">
            <w:pPr>
              <w:shd w:val="clear" w:color="auto" w:fill="F5F5F5"/>
              <w:jc w:val="right"/>
              <w:rPr>
                <w:sz w:val="18"/>
                <w:szCs w:val="18"/>
              </w:rPr>
            </w:pPr>
            <w:r>
              <w:rPr>
                <w:sz w:val="18"/>
                <w:szCs w:val="18"/>
              </w:rPr>
              <w:t>655.0</w:t>
            </w:r>
          </w:p>
        </w:tc>
        <w:tc>
          <w:tcPr>
            <w:tcW w:w="0" w:type="auto"/>
            <w:shd w:val="clear" w:color="auto" w:fill="F5F5F5"/>
            <w:tcMar>
              <w:top w:w="90" w:type="dxa"/>
              <w:left w:w="90" w:type="dxa"/>
              <w:bottom w:w="90" w:type="dxa"/>
              <w:right w:w="90" w:type="dxa"/>
            </w:tcMar>
            <w:vAlign w:val="center"/>
          </w:tcPr>
          <w:p w14:paraId="7A1336F9" w14:textId="77777777" w:rsidR="002C0C62" w:rsidRDefault="002C0C62" w:rsidP="00B95255">
            <w:pPr>
              <w:shd w:val="clear" w:color="auto" w:fill="F5F5F5"/>
              <w:jc w:val="right"/>
              <w:rPr>
                <w:sz w:val="18"/>
                <w:szCs w:val="18"/>
              </w:rPr>
            </w:pPr>
            <w:r>
              <w:rPr>
                <w:sz w:val="18"/>
                <w:szCs w:val="18"/>
              </w:rPr>
              <w:t>0.0</w:t>
            </w:r>
          </w:p>
        </w:tc>
        <w:tc>
          <w:tcPr>
            <w:tcW w:w="0" w:type="auto"/>
            <w:shd w:val="clear" w:color="auto" w:fill="F5F5F5"/>
            <w:tcMar>
              <w:top w:w="90" w:type="dxa"/>
              <w:left w:w="90" w:type="dxa"/>
              <w:bottom w:w="90" w:type="dxa"/>
              <w:right w:w="90" w:type="dxa"/>
            </w:tcMar>
            <w:vAlign w:val="center"/>
          </w:tcPr>
          <w:p w14:paraId="4E30DB67" w14:textId="77777777" w:rsidR="002C0C62" w:rsidRDefault="002C0C62" w:rsidP="00B95255">
            <w:pPr>
              <w:shd w:val="clear" w:color="auto" w:fill="F5F5F5"/>
              <w:jc w:val="right"/>
              <w:rPr>
                <w:sz w:val="18"/>
                <w:szCs w:val="18"/>
              </w:rPr>
            </w:pPr>
            <w:r>
              <w:rPr>
                <w:sz w:val="18"/>
                <w:szCs w:val="18"/>
              </w:rPr>
              <w:t>...</w:t>
            </w:r>
          </w:p>
        </w:tc>
        <w:tc>
          <w:tcPr>
            <w:tcW w:w="0" w:type="auto"/>
            <w:shd w:val="clear" w:color="auto" w:fill="F5F5F5"/>
            <w:tcMar>
              <w:top w:w="90" w:type="dxa"/>
              <w:left w:w="90" w:type="dxa"/>
              <w:bottom w:w="90" w:type="dxa"/>
              <w:right w:w="90" w:type="dxa"/>
            </w:tcMar>
            <w:vAlign w:val="center"/>
          </w:tcPr>
          <w:p w14:paraId="435DDC74"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02DF2669"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45D13C92"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070D9040" w14:textId="77777777" w:rsidR="002C0C62" w:rsidRDefault="002C0C62" w:rsidP="00B95255">
            <w:pPr>
              <w:shd w:val="clear" w:color="auto" w:fill="F5F5F5"/>
              <w:jc w:val="right"/>
              <w:rPr>
                <w:sz w:val="18"/>
                <w:szCs w:val="18"/>
              </w:rPr>
            </w:pPr>
            <w:r>
              <w:rPr>
                <w:sz w:val="18"/>
                <w:szCs w:val="18"/>
              </w:rPr>
              <w:t>1</w:t>
            </w:r>
          </w:p>
        </w:tc>
        <w:tc>
          <w:tcPr>
            <w:tcW w:w="0" w:type="auto"/>
            <w:shd w:val="clear" w:color="auto" w:fill="F5F5F5"/>
            <w:tcMar>
              <w:top w:w="90" w:type="dxa"/>
              <w:left w:w="90" w:type="dxa"/>
              <w:bottom w:w="90" w:type="dxa"/>
              <w:right w:w="90" w:type="dxa"/>
            </w:tcMar>
            <w:vAlign w:val="center"/>
          </w:tcPr>
          <w:p w14:paraId="2E639E40"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3EBABD2A"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1CF7CBC7"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69514AC3" w14:textId="77777777" w:rsidR="002C0C62" w:rsidRDefault="002C0C62" w:rsidP="00B95255">
            <w:pPr>
              <w:shd w:val="clear" w:color="auto" w:fill="F5F5F5"/>
              <w:jc w:val="right"/>
              <w:rPr>
                <w:sz w:val="18"/>
                <w:szCs w:val="18"/>
              </w:rPr>
            </w:pPr>
            <w:r>
              <w:rPr>
                <w:sz w:val="18"/>
                <w:szCs w:val="18"/>
              </w:rPr>
              <w:t>0</w:t>
            </w:r>
          </w:p>
        </w:tc>
        <w:tc>
          <w:tcPr>
            <w:tcW w:w="0" w:type="auto"/>
            <w:shd w:val="clear" w:color="auto" w:fill="F5F5F5"/>
            <w:tcMar>
              <w:top w:w="90" w:type="dxa"/>
              <w:left w:w="90" w:type="dxa"/>
              <w:bottom w:w="90" w:type="dxa"/>
              <w:right w:w="90" w:type="dxa"/>
            </w:tcMar>
            <w:vAlign w:val="center"/>
          </w:tcPr>
          <w:p w14:paraId="6EAE00E4" w14:textId="77777777" w:rsidR="002C0C62" w:rsidRDefault="002C0C62" w:rsidP="00B95255">
            <w:pPr>
              <w:shd w:val="clear" w:color="auto" w:fill="F5F5F5"/>
              <w:jc w:val="right"/>
              <w:rPr>
                <w:sz w:val="18"/>
                <w:szCs w:val="18"/>
              </w:rPr>
            </w:pPr>
            <w:r>
              <w:rPr>
                <w:sz w:val="18"/>
                <w:szCs w:val="18"/>
              </w:rPr>
              <w:t>1</w:t>
            </w:r>
          </w:p>
        </w:tc>
        <w:tc>
          <w:tcPr>
            <w:tcW w:w="0" w:type="auto"/>
            <w:shd w:val="clear" w:color="auto" w:fill="F5F5F5"/>
            <w:tcMar>
              <w:top w:w="90" w:type="dxa"/>
              <w:left w:w="90" w:type="dxa"/>
              <w:bottom w:w="90" w:type="dxa"/>
              <w:right w:w="90" w:type="dxa"/>
            </w:tcMar>
            <w:vAlign w:val="center"/>
          </w:tcPr>
          <w:p w14:paraId="246513CE" w14:textId="77777777" w:rsidR="002C0C62" w:rsidRDefault="002C0C62" w:rsidP="00B95255">
            <w:pPr>
              <w:shd w:val="clear" w:color="auto" w:fill="F5F5F5"/>
              <w:jc w:val="right"/>
              <w:rPr>
                <w:sz w:val="18"/>
                <w:szCs w:val="18"/>
              </w:rPr>
            </w:pPr>
            <w:r>
              <w:rPr>
                <w:sz w:val="18"/>
                <w:szCs w:val="18"/>
              </w:rPr>
              <w:t>0</w:t>
            </w:r>
          </w:p>
        </w:tc>
      </w:tr>
    </w:tbl>
    <w:p w14:paraId="53BEE3EB" w14:textId="77777777" w:rsidR="002C0C62" w:rsidRDefault="002C0C62" w:rsidP="002C0C62">
      <w:pPr>
        <w:pStyle w:val="renderedhtmlp"/>
        <w:pBdr>
          <w:top w:val="none" w:sz="0" w:space="0" w:color="auto"/>
          <w:left w:val="none" w:sz="0" w:space="0" w:color="auto"/>
          <w:bottom w:val="none" w:sz="0" w:space="0" w:color="auto"/>
          <w:right w:val="none" w:sz="0" w:space="0" w:color="auto"/>
        </w:pBdr>
        <w:spacing w:before="210" w:line="300" w:lineRule="atLeast"/>
        <w:ind w:left="294" w:right="294"/>
        <w:rPr>
          <w:sz w:val="21"/>
          <w:szCs w:val="21"/>
        </w:rPr>
      </w:pPr>
      <w:r>
        <w:rPr>
          <w:sz w:val="21"/>
          <w:szCs w:val="21"/>
        </w:rPr>
        <w:t>5 rows × 278 columns</w:t>
      </w:r>
    </w:p>
    <w:p w14:paraId="5D3A9DCA" w14:textId="77777777" w:rsidR="002C0C62" w:rsidRDefault="002C0C62" w:rsidP="002C0C62">
      <w:pPr>
        <w:pStyle w:val="renderedhtmlh5nth-child1"/>
        <w:pBdr>
          <w:top w:val="nil"/>
          <w:left w:val="nil"/>
          <w:bottom w:val="nil"/>
          <w:right w:val="nil"/>
        </w:pBdr>
        <w:spacing w:before="210" w:line="210" w:lineRule="atLeast"/>
        <w:ind w:left="294" w:right="315"/>
        <w:rPr>
          <w:b/>
          <w:bCs/>
          <w:i/>
          <w:iCs/>
          <w:sz w:val="21"/>
          <w:szCs w:val="21"/>
        </w:rPr>
      </w:pPr>
      <w:r>
        <w:rPr>
          <w:b/>
          <w:bCs/>
          <w:i/>
          <w:iCs/>
          <w:sz w:val="21"/>
          <w:szCs w:val="21"/>
        </w:rPr>
        <w:t>Split to train and test data</w:t>
      </w:r>
      <w:r>
        <w:rPr>
          <w:rStyle w:val="aanchor-linklink"/>
          <w:b/>
          <w:bCs/>
          <w:i/>
          <w:iCs/>
          <w:color w:val="337AB7"/>
          <w:sz w:val="21"/>
          <w:szCs w:val="21"/>
          <w:u w:color="337AB7"/>
        </w:rPr>
        <w:t>¶</w:t>
      </w:r>
    </w:p>
    <w:p w14:paraId="2CC42C0B" w14:textId="77777777" w:rsidR="002C0C62" w:rsidRDefault="002C0C62" w:rsidP="002C0C62">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[19]:</w:t>
      </w:r>
    </w:p>
    <w:p w14:paraId="7CDA7DC8" w14:textId="77777777" w:rsidR="002C0C62" w:rsidRDefault="002C0C62" w:rsidP="002C0C62">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ntrain</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train_data</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shape[</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p>
    <w:p w14:paraId="65184F0D"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ntest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test_data</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shape[</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p>
    <w:p w14:paraId="709D870D"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train</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all_data[:ntrain]</w:t>
      </w:r>
    </w:p>
    <w:p w14:paraId="6652FC0D"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test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all_data[ntrain:]</w:t>
      </w:r>
    </w:p>
    <w:p w14:paraId="189C6228"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train_x</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train</w:t>
      </w:r>
    </w:p>
    <w:p w14:paraId="426E4D6E"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nb"/>
          <w:rFonts w:ascii="Courier New" w:eastAsia="Courier New" w:hAnsi="Courier New" w:cs="Courier New"/>
          <w:sz w:val="21"/>
          <w:szCs w:val="21"/>
        </w:rPr>
        <w:t>print</w:t>
      </w:r>
      <w:r>
        <w:rPr>
          <w:rStyle w:val="any"/>
          <w:rFonts w:ascii="Courier New" w:eastAsia="Courier New" w:hAnsi="Courier New" w:cs="Courier New"/>
          <w:color w:val="333333"/>
          <w:sz w:val="21"/>
          <w:szCs w:val="21"/>
        </w:rPr>
        <w:t>(train_x</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shape[</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train_y</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shape[</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p>
    <w:p w14:paraId="1C9D57F2"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1452 1452</w:t>
      </w:r>
    </w:p>
    <w:p w14:paraId="5B43905E" w14:textId="77777777" w:rsidR="002C0C62" w:rsidRDefault="002C0C62" w:rsidP="002C0C62">
      <w:pPr>
        <w:pStyle w:val="renderedhtmlh5nth-child1"/>
        <w:pBdr>
          <w:top w:val="nil"/>
          <w:left w:val="nil"/>
          <w:bottom w:val="nil"/>
          <w:right w:val="nil"/>
        </w:pBdr>
        <w:spacing w:before="210" w:line="210" w:lineRule="atLeast"/>
        <w:ind w:left="294" w:right="315"/>
        <w:rPr>
          <w:b/>
          <w:bCs/>
          <w:i/>
          <w:iCs/>
          <w:sz w:val="21"/>
          <w:szCs w:val="21"/>
        </w:rPr>
      </w:pPr>
      <w:r>
        <w:rPr>
          <w:b/>
          <w:bCs/>
          <w:i/>
          <w:iCs/>
          <w:sz w:val="21"/>
          <w:szCs w:val="21"/>
        </w:rPr>
        <w:t>Cross validation</w:t>
      </w:r>
      <w:r>
        <w:rPr>
          <w:rStyle w:val="aanchor-linklink"/>
          <w:b/>
          <w:bCs/>
          <w:i/>
          <w:iCs/>
          <w:color w:val="337AB7"/>
          <w:sz w:val="21"/>
          <w:szCs w:val="21"/>
          <w:u w:color="337AB7"/>
        </w:rPr>
        <w:t>¶</w:t>
      </w:r>
    </w:p>
    <w:p w14:paraId="4A063B7E" w14:textId="77777777" w:rsidR="002C0C62" w:rsidRDefault="002C0C62" w:rsidP="002C0C62">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[20]:</w:t>
      </w:r>
    </w:p>
    <w:p w14:paraId="6C252657" w14:textId="77777777" w:rsidR="002C0C62" w:rsidRDefault="002C0C62" w:rsidP="002C0C62">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n_folds</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highlightmi"/>
          <w:rFonts w:ascii="Courier New" w:eastAsia="Courier New" w:hAnsi="Courier New" w:cs="Courier New"/>
          <w:sz w:val="21"/>
          <w:szCs w:val="21"/>
        </w:rPr>
        <w:t>5</w:t>
      </w:r>
    </w:p>
    <w:p w14:paraId="683CC214"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p>
    <w:p w14:paraId="7DEE5772"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k"/>
          <w:rFonts w:ascii="Courier New" w:eastAsia="Courier New" w:hAnsi="Courier New" w:cs="Courier New"/>
          <w:sz w:val="21"/>
          <w:szCs w:val="21"/>
        </w:rPr>
        <w:t>def</w:t>
      </w:r>
      <w:r>
        <w:rPr>
          <w:rFonts w:ascii="Courier New" w:eastAsia="Courier New" w:hAnsi="Courier New" w:cs="Courier New"/>
          <w:color w:val="333333"/>
          <w:sz w:val="21"/>
          <w:szCs w:val="21"/>
        </w:rPr>
        <w:t xml:space="preserve"> </w:t>
      </w:r>
      <w:r>
        <w:rPr>
          <w:rStyle w:val="highlightnf"/>
          <w:rFonts w:ascii="Courier New" w:eastAsia="Courier New" w:hAnsi="Courier New" w:cs="Courier New"/>
          <w:sz w:val="21"/>
          <w:szCs w:val="21"/>
        </w:rPr>
        <w:t>rmsle_cv</w:t>
      </w:r>
      <w:r>
        <w:rPr>
          <w:rStyle w:val="any"/>
          <w:rFonts w:ascii="Courier New" w:eastAsia="Courier New" w:hAnsi="Courier New" w:cs="Courier New"/>
          <w:color w:val="333333"/>
          <w:sz w:val="21"/>
          <w:szCs w:val="21"/>
        </w:rPr>
        <w:t>(model):</w:t>
      </w:r>
    </w:p>
    <w:p w14:paraId="3B9DBCFB"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kf</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KFold(n_folds,</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shuffle</w:t>
      </w:r>
      <w:r>
        <w:rPr>
          <w:rStyle w:val="highlighto"/>
          <w:rFonts w:ascii="Courier New" w:eastAsia="Courier New" w:hAnsi="Courier New" w:cs="Courier New"/>
          <w:sz w:val="21"/>
          <w:szCs w:val="21"/>
        </w:rPr>
        <w:t>=</w:t>
      </w:r>
      <w:r>
        <w:rPr>
          <w:rStyle w:val="highlightkc"/>
          <w:rFonts w:ascii="Courier New" w:eastAsia="Courier New" w:hAnsi="Courier New" w:cs="Courier New"/>
          <w:sz w:val="21"/>
          <w:szCs w:val="21"/>
        </w:rPr>
        <w:t>True</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random_state</w:t>
      </w:r>
      <w:r>
        <w:rPr>
          <w:rStyle w:val="highlighto"/>
          <w:rFonts w:ascii="Courier New" w:eastAsia="Courier New" w:hAnsi="Courier New" w:cs="Courier New"/>
          <w:sz w:val="21"/>
          <w:szCs w:val="21"/>
        </w:rPr>
        <w:t>=</w:t>
      </w:r>
      <w:r>
        <w:rPr>
          <w:rStyle w:val="highlightmi"/>
          <w:rFonts w:ascii="Courier New" w:eastAsia="Courier New" w:hAnsi="Courier New" w:cs="Courier New"/>
          <w:sz w:val="21"/>
          <w:szCs w:val="21"/>
        </w:rPr>
        <w:t>42</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get_n_splits(train</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values)</w:t>
      </w:r>
    </w:p>
    <w:p w14:paraId="2D67B9BC"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rmse</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np</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sqrt(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cross_val_score(model,</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train</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values,</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train_y,</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scoring</w:t>
      </w:r>
      <w:r>
        <w:rPr>
          <w:rStyle w:val="highlighto"/>
          <w:rFonts w:ascii="Courier New" w:eastAsia="Courier New" w:hAnsi="Courier New" w:cs="Courier New"/>
          <w:sz w:val="21"/>
          <w:szCs w:val="21"/>
        </w:rPr>
        <w:t>=</w:t>
      </w:r>
      <w:r>
        <w:rPr>
          <w:rStyle w:val="highlights2"/>
          <w:rFonts w:ascii="Courier New" w:eastAsia="Courier New" w:hAnsi="Courier New" w:cs="Courier New"/>
          <w:sz w:val="21"/>
          <w:szCs w:val="21"/>
        </w:rPr>
        <w:t>"neg_mean_squared_error"</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cv</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kf))</w:t>
      </w:r>
    </w:p>
    <w:p w14:paraId="7F4D1EE2"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return</w:t>
      </w:r>
      <w:r>
        <w:rPr>
          <w:rStyle w:val="any"/>
          <w:rFonts w:ascii="Courier New" w:eastAsia="Courier New" w:hAnsi="Courier New" w:cs="Courier New"/>
          <w:color w:val="333333"/>
          <w:sz w:val="21"/>
          <w:szCs w:val="21"/>
        </w:rPr>
        <w:t>(rmse)</w:t>
      </w:r>
    </w:p>
    <w:p w14:paraId="4CA6D024" w14:textId="77777777" w:rsidR="002C0C62" w:rsidRDefault="002C0C62" w:rsidP="002C0C62">
      <w:pPr>
        <w:pStyle w:val="renderedhtmlh4nth-child1"/>
        <w:pBdr>
          <w:top w:val="nil"/>
          <w:left w:val="nil"/>
          <w:bottom w:val="nil"/>
          <w:right w:val="nil"/>
        </w:pBdr>
        <w:spacing w:before="210" w:line="210" w:lineRule="atLeast"/>
        <w:ind w:left="294" w:right="315"/>
        <w:rPr>
          <w:b/>
          <w:bCs/>
          <w:sz w:val="21"/>
          <w:szCs w:val="21"/>
        </w:rPr>
      </w:pPr>
      <w:r>
        <w:rPr>
          <w:b/>
          <w:bCs/>
          <w:sz w:val="21"/>
          <w:szCs w:val="21"/>
        </w:rPr>
        <w:t>Select an algorithm</w:t>
      </w:r>
      <w:r>
        <w:rPr>
          <w:rStyle w:val="aanchor-linklink"/>
          <w:b/>
          <w:bCs/>
          <w:color w:val="337AB7"/>
          <w:sz w:val="21"/>
          <w:szCs w:val="21"/>
          <w:u w:color="337AB7"/>
        </w:rPr>
        <w:t>¶</w:t>
      </w:r>
    </w:p>
    <w:p w14:paraId="368BE1A6" w14:textId="77777777" w:rsidR="002C0C62" w:rsidRDefault="002C0C62" w:rsidP="002C0C62">
      <w:pPr>
        <w:pStyle w:val="renderedhtmlp"/>
        <w:pBdr>
          <w:top w:val="nil"/>
          <w:left w:val="nil"/>
          <w:bottom w:val="nil"/>
          <w:right w:val="nil"/>
        </w:pBdr>
        <w:spacing w:line="300" w:lineRule="atLeast"/>
        <w:ind w:left="294" w:right="315"/>
        <w:rPr>
          <w:sz w:val="21"/>
          <w:szCs w:val="21"/>
        </w:rPr>
      </w:pPr>
      <w:r>
        <w:rPr>
          <w:sz w:val="21"/>
          <w:szCs w:val="21"/>
        </w:rPr>
        <w:t>We wanted to use lightbgm initially, however, after looking through a great number of related articles, we still failed to solve the problem "No module named 'lightgbm'", and we ran out of time. As a consequence, we determined to use GradientBoostingRegressor to predict the sales prices.</w:t>
      </w:r>
    </w:p>
    <w:p w14:paraId="2F5C7EB6" w14:textId="77777777" w:rsidR="002C0C62" w:rsidRDefault="002C0C62" w:rsidP="002C0C62">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[30]:</w:t>
      </w:r>
    </w:p>
    <w:p w14:paraId="0A75EB0E" w14:textId="77777777" w:rsidR="002C0C62" w:rsidRDefault="002C0C62" w:rsidP="002C0C62">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lightgbm</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as</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lgb</w:t>
      </w:r>
    </w:p>
    <w:p w14:paraId="68C730E1"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Style w:val="ansi-red-intense-fg"/>
          <w:rFonts w:ascii="Courier New" w:eastAsia="Courier New" w:hAnsi="Courier New" w:cs="Courier New"/>
          <w:b/>
          <w:bCs/>
          <w:sz w:val="21"/>
          <w:szCs w:val="21"/>
        </w:rPr>
        <w:t>---------------------------------------------------------------------------</w:t>
      </w:r>
    </w:p>
    <w:p w14:paraId="3CAB1BCD"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Style w:val="ansi-red-intense-fg"/>
          <w:rFonts w:ascii="Courier New" w:eastAsia="Courier New" w:hAnsi="Courier New" w:cs="Courier New"/>
          <w:b/>
          <w:bCs/>
          <w:sz w:val="21"/>
          <w:szCs w:val="21"/>
        </w:rPr>
        <w:t>ModuleNotFoundError</w:t>
      </w:r>
      <w:r>
        <w:rPr>
          <w:rFonts w:ascii="Courier New" w:eastAsia="Courier New" w:hAnsi="Courier New" w:cs="Courier New"/>
          <w:sz w:val="21"/>
          <w:szCs w:val="21"/>
        </w:rPr>
        <w:t xml:space="preserve">                       Traceback (most recent call last)</w:t>
      </w:r>
    </w:p>
    <w:p w14:paraId="0B566F2D"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Style w:val="ansi-green-intense-fg"/>
          <w:rFonts w:ascii="Courier New" w:eastAsia="Courier New" w:hAnsi="Courier New" w:cs="Courier New"/>
          <w:b/>
          <w:bCs/>
          <w:sz w:val="21"/>
          <w:szCs w:val="21"/>
        </w:rPr>
        <w:t>&lt;ipython-input-30-5dacb4a27011&gt;</w:t>
      </w:r>
      <w:r>
        <w:rPr>
          <w:rFonts w:ascii="Courier New" w:eastAsia="Courier New" w:hAnsi="Courier New" w:cs="Courier New"/>
          <w:sz w:val="21"/>
          <w:szCs w:val="21"/>
        </w:rPr>
        <w:t xml:space="preserve"> in </w:t>
      </w:r>
      <w:r>
        <w:rPr>
          <w:rStyle w:val="ansi-cyan-fg"/>
          <w:rFonts w:ascii="Courier New" w:eastAsia="Courier New" w:hAnsi="Courier New" w:cs="Courier New"/>
          <w:sz w:val="21"/>
          <w:szCs w:val="21"/>
        </w:rPr>
        <w:t>&lt;module&gt;</w:t>
      </w:r>
    </w:p>
    <w:p w14:paraId="0DF3D3D0"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Style w:val="ansi-green-intense-fg"/>
          <w:rFonts w:ascii="Courier New" w:eastAsia="Courier New" w:hAnsi="Courier New" w:cs="Courier New"/>
          <w:b/>
          <w:bCs/>
          <w:sz w:val="21"/>
          <w:szCs w:val="21"/>
        </w:rPr>
        <w:t>----&gt; 1</w:t>
      </w:r>
      <w:r>
        <w:rPr>
          <w:rStyle w:val="ansi-yellow-intense-fg"/>
          <w:rFonts w:ascii="Courier New" w:eastAsia="Courier New" w:hAnsi="Courier New" w:cs="Courier New"/>
          <w:b/>
          <w:bCs/>
          <w:sz w:val="21"/>
          <w:szCs w:val="21"/>
        </w:rPr>
        <w:t xml:space="preserve"> </w:t>
      </w:r>
      <w:r>
        <w:rPr>
          <w:rStyle w:val="ansi-green-intense-fg"/>
          <w:rFonts w:ascii="Courier New" w:eastAsia="Courier New" w:hAnsi="Courier New" w:cs="Courier New"/>
          <w:b/>
          <w:bCs/>
          <w:sz w:val="21"/>
          <w:szCs w:val="21"/>
        </w:rPr>
        <w:t>import</w:t>
      </w:r>
      <w:r>
        <w:rPr>
          <w:rFonts w:ascii="Courier New" w:eastAsia="Courier New" w:hAnsi="Courier New" w:cs="Courier New"/>
          <w:sz w:val="21"/>
          <w:szCs w:val="21"/>
        </w:rPr>
        <w:t xml:space="preserve"> lightgbm </w:t>
      </w:r>
      <w:r>
        <w:rPr>
          <w:rStyle w:val="ansi-green-intense-fg"/>
          <w:rFonts w:ascii="Courier New" w:eastAsia="Courier New" w:hAnsi="Courier New" w:cs="Courier New"/>
          <w:b/>
          <w:bCs/>
          <w:sz w:val="21"/>
          <w:szCs w:val="21"/>
        </w:rPr>
        <w:t>as</w:t>
      </w:r>
      <w:r>
        <w:rPr>
          <w:rFonts w:ascii="Courier New" w:eastAsia="Courier New" w:hAnsi="Courier New" w:cs="Courier New"/>
          <w:sz w:val="21"/>
          <w:szCs w:val="21"/>
        </w:rPr>
        <w:t xml:space="preserve"> lgb</w:t>
      </w:r>
    </w:p>
    <w:p w14:paraId="5E118A75"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p>
    <w:p w14:paraId="61F997AC"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Style w:val="ansi-red-intense-fg"/>
          <w:rFonts w:ascii="Courier New" w:eastAsia="Courier New" w:hAnsi="Courier New" w:cs="Courier New"/>
          <w:b/>
          <w:bCs/>
          <w:sz w:val="21"/>
          <w:szCs w:val="21"/>
        </w:rPr>
        <w:t>ModuleNotFoundError</w:t>
      </w:r>
      <w:r>
        <w:rPr>
          <w:rFonts w:ascii="Courier New" w:eastAsia="Courier New" w:hAnsi="Courier New" w:cs="Courier New"/>
          <w:sz w:val="21"/>
          <w:szCs w:val="21"/>
        </w:rPr>
        <w:t>: No module named 'lightgbm'</w:t>
      </w:r>
    </w:p>
    <w:p w14:paraId="3F3C9446" w14:textId="77777777" w:rsidR="002C0C62" w:rsidRDefault="002C0C62" w:rsidP="002C0C62">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[31]:</w:t>
      </w:r>
    </w:p>
    <w:p w14:paraId="121125C3" w14:textId="77777777" w:rsidR="002C0C62" w:rsidRDefault="002C0C62" w:rsidP="002C0C62">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from</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sklearn.ensemble</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GradientBoostingRegressor</w:t>
      </w:r>
    </w:p>
    <w:p w14:paraId="36E265A2"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p>
    <w:p w14:paraId="2661CFBF"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model</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GradientBoostingRegressor</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loss</w:t>
      </w:r>
      <w:r>
        <w:rPr>
          <w:rStyle w:val="highlighto"/>
          <w:rFonts w:ascii="Courier New" w:eastAsia="Courier New" w:hAnsi="Courier New" w:cs="Courier New"/>
          <w:sz w:val="21"/>
          <w:szCs w:val="21"/>
        </w:rPr>
        <w:t>=</w:t>
      </w:r>
      <w:r>
        <w:rPr>
          <w:rStyle w:val="highlights1"/>
          <w:rFonts w:ascii="Courier New" w:eastAsia="Courier New" w:hAnsi="Courier New" w:cs="Courier New"/>
          <w:sz w:val="21"/>
          <w:szCs w:val="21"/>
        </w:rPr>
        <w:t>'huber'</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n_estimators</w:t>
      </w:r>
      <w:r>
        <w:rPr>
          <w:rStyle w:val="highlighto"/>
          <w:rFonts w:ascii="Courier New" w:eastAsia="Courier New" w:hAnsi="Courier New" w:cs="Courier New"/>
          <w:sz w:val="21"/>
          <w:szCs w:val="21"/>
        </w:rPr>
        <w:t>=</w:t>
      </w:r>
      <w:r>
        <w:rPr>
          <w:rStyle w:val="highlightmi"/>
          <w:rFonts w:ascii="Courier New" w:eastAsia="Courier New" w:hAnsi="Courier New" w:cs="Courier New"/>
          <w:sz w:val="21"/>
          <w:szCs w:val="21"/>
        </w:rPr>
        <w:t>150</w:t>
      </w:r>
      <w:r>
        <w:rPr>
          <w:rStyle w:val="any"/>
          <w:rFonts w:ascii="Courier New" w:eastAsia="Courier New" w:hAnsi="Courier New" w:cs="Courier New"/>
          <w:color w:val="333333"/>
          <w:sz w:val="21"/>
          <w:szCs w:val="21"/>
        </w:rPr>
        <w:t>)</w:t>
      </w:r>
      <w:r>
        <w:rPr>
          <w:rFonts w:ascii="Courier New" w:eastAsia="Courier New" w:hAnsi="Courier New" w:cs="Courier New"/>
          <w:color w:val="333333"/>
          <w:sz w:val="21"/>
          <w:szCs w:val="21"/>
        </w:rPr>
        <w:t xml:space="preserve"> </w:t>
      </w:r>
    </w:p>
    <w:p w14:paraId="116B8857"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score</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rmsle_cv(model)</w:t>
      </w:r>
    </w:p>
    <w:p w14:paraId="655A1CB0"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nb"/>
          <w:rFonts w:ascii="Courier New" w:eastAsia="Courier New" w:hAnsi="Courier New" w:cs="Courier New"/>
          <w:sz w:val="21"/>
          <w:szCs w:val="21"/>
        </w:rPr>
        <w:t>print</w:t>
      </w:r>
      <w:r>
        <w:rPr>
          <w:rStyle w:val="any"/>
          <w:rFonts w:ascii="Courier New" w:eastAsia="Courier New" w:hAnsi="Courier New" w:cs="Courier New"/>
          <w:color w:val="333333"/>
          <w:sz w:val="21"/>
          <w:szCs w:val="21"/>
        </w:rPr>
        <w:t>(</w:t>
      </w:r>
      <w:r>
        <w:rPr>
          <w:rStyle w:val="highlights2"/>
          <w:rFonts w:ascii="Courier New" w:eastAsia="Courier New" w:hAnsi="Courier New" w:cs="Courier New"/>
          <w:sz w:val="21"/>
          <w:szCs w:val="21"/>
        </w:rPr>
        <w:t xml:space="preserve">"GBR score: </w:t>
      </w:r>
      <w:r>
        <w:rPr>
          <w:rStyle w:val="highlightsi"/>
          <w:rFonts w:ascii="Courier New" w:eastAsia="Courier New" w:hAnsi="Courier New" w:cs="Courier New"/>
          <w:sz w:val="21"/>
          <w:szCs w:val="21"/>
        </w:rPr>
        <w:t>{:.4f}</w:t>
      </w:r>
      <w:r>
        <w:rPr>
          <w:rStyle w:val="highlights2"/>
          <w:rFonts w:ascii="Courier New" w:eastAsia="Courier New" w:hAnsi="Courier New" w:cs="Courier New"/>
          <w:sz w:val="21"/>
          <w:szCs w:val="21"/>
        </w:rPr>
        <w:t xml:space="preserve"> (</w:t>
      </w:r>
      <w:r>
        <w:rPr>
          <w:rStyle w:val="highlightsi"/>
          <w:rFonts w:ascii="Courier New" w:eastAsia="Courier New" w:hAnsi="Courier New" w:cs="Courier New"/>
          <w:sz w:val="21"/>
          <w:szCs w:val="21"/>
        </w:rPr>
        <w:t>{:.4f}</w:t>
      </w:r>
      <w:r>
        <w:rPr>
          <w:rStyle w:val="highlights2"/>
          <w:rFonts w:ascii="Courier New" w:eastAsia="Courier New" w:hAnsi="Courier New" w:cs="Courier New"/>
          <w:sz w:val="21"/>
          <w:szCs w:val="21"/>
        </w:rPr>
        <w:t>)</w:t>
      </w:r>
      <w:r>
        <w:rPr>
          <w:rStyle w:val="highlightse"/>
          <w:rFonts w:ascii="Courier New" w:eastAsia="Courier New" w:hAnsi="Courier New" w:cs="Courier New"/>
          <w:sz w:val="21"/>
          <w:szCs w:val="21"/>
        </w:rPr>
        <w:t>\n</w:t>
      </w:r>
      <w:r>
        <w:rPr>
          <w:rStyle w:val="highlights2"/>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format(score</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mean(),</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score</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std()))</w:t>
      </w:r>
    </w:p>
    <w:p w14:paraId="4D0B76C9"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GBR score: 0.1191 (0.0061)</w:t>
      </w:r>
    </w:p>
    <w:p w14:paraId="4BD8D79C"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p>
    <w:p w14:paraId="58D4464D" w14:textId="77777777" w:rsidR="002C0C62" w:rsidRDefault="002C0C62" w:rsidP="002C0C62">
      <w:pPr>
        <w:pStyle w:val="renderedhtmlh5nth-child1"/>
        <w:pBdr>
          <w:top w:val="nil"/>
          <w:left w:val="nil"/>
          <w:bottom w:val="nil"/>
          <w:right w:val="nil"/>
        </w:pBdr>
        <w:spacing w:before="210" w:line="210" w:lineRule="atLeast"/>
        <w:ind w:left="294" w:right="315"/>
        <w:rPr>
          <w:b/>
          <w:bCs/>
          <w:i/>
          <w:iCs/>
          <w:sz w:val="21"/>
          <w:szCs w:val="21"/>
        </w:rPr>
      </w:pPr>
      <w:r>
        <w:rPr>
          <w:b/>
          <w:bCs/>
          <w:i/>
          <w:iCs/>
          <w:sz w:val="21"/>
          <w:szCs w:val="21"/>
        </w:rPr>
        <w:t>Mean square error validation</w:t>
      </w:r>
      <w:r>
        <w:rPr>
          <w:rStyle w:val="aanchor-linklink"/>
          <w:b/>
          <w:bCs/>
          <w:i/>
          <w:iCs/>
          <w:color w:val="337AB7"/>
          <w:sz w:val="21"/>
          <w:szCs w:val="21"/>
          <w:u w:color="337AB7"/>
        </w:rPr>
        <w:t>¶</w:t>
      </w:r>
    </w:p>
    <w:p w14:paraId="6299CE83" w14:textId="77777777" w:rsidR="002C0C62" w:rsidRDefault="002C0C62" w:rsidP="002C0C62">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[34]:</w:t>
      </w:r>
    </w:p>
    <w:p w14:paraId="41946FED" w14:textId="77777777" w:rsidR="002C0C62" w:rsidRDefault="002C0C62" w:rsidP="002C0C62">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highlightk"/>
          <w:rFonts w:ascii="Courier New" w:eastAsia="Courier New" w:hAnsi="Courier New" w:cs="Courier New"/>
          <w:sz w:val="21"/>
          <w:szCs w:val="21"/>
        </w:rPr>
        <w:t>def</w:t>
      </w:r>
      <w:r>
        <w:rPr>
          <w:rFonts w:ascii="Courier New" w:eastAsia="Courier New" w:hAnsi="Courier New" w:cs="Courier New"/>
          <w:color w:val="333333"/>
          <w:sz w:val="21"/>
          <w:szCs w:val="21"/>
        </w:rPr>
        <w:t xml:space="preserve"> </w:t>
      </w:r>
      <w:r>
        <w:rPr>
          <w:rStyle w:val="highlightnf"/>
          <w:rFonts w:ascii="Courier New" w:eastAsia="Courier New" w:hAnsi="Courier New" w:cs="Courier New"/>
          <w:sz w:val="21"/>
          <w:szCs w:val="21"/>
        </w:rPr>
        <w:t>rmsle</w:t>
      </w:r>
      <w:r>
        <w:rPr>
          <w:rStyle w:val="any"/>
          <w:rFonts w:ascii="Courier New" w:eastAsia="Courier New" w:hAnsi="Courier New" w:cs="Courier New"/>
          <w:color w:val="333333"/>
          <w:sz w:val="21"/>
          <w:szCs w:val="21"/>
        </w:rPr>
        <w:t>(y,</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y_pred):</w:t>
      </w:r>
    </w:p>
    <w:p w14:paraId="7696A5FF"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return</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np</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sqrt(mean_squared_error(y,</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y_pred))</w:t>
      </w:r>
    </w:p>
    <w:p w14:paraId="0C6B0BBF" w14:textId="77777777" w:rsidR="002C0C62" w:rsidRDefault="002C0C62" w:rsidP="002C0C62">
      <w:pPr>
        <w:pStyle w:val="renderedhtmlh5nth-child1"/>
        <w:pBdr>
          <w:top w:val="nil"/>
          <w:left w:val="nil"/>
          <w:bottom w:val="nil"/>
          <w:right w:val="nil"/>
        </w:pBdr>
        <w:spacing w:before="210" w:line="210" w:lineRule="atLeast"/>
        <w:ind w:left="294" w:right="315"/>
        <w:rPr>
          <w:b/>
          <w:bCs/>
          <w:i/>
          <w:iCs/>
          <w:sz w:val="21"/>
          <w:szCs w:val="21"/>
        </w:rPr>
      </w:pPr>
      <w:r>
        <w:rPr>
          <w:b/>
          <w:bCs/>
          <w:i/>
          <w:iCs/>
          <w:sz w:val="21"/>
          <w:szCs w:val="21"/>
        </w:rPr>
        <w:t>Train the selected model</w:t>
      </w:r>
      <w:r>
        <w:rPr>
          <w:rStyle w:val="aanchor-linklink"/>
          <w:b/>
          <w:bCs/>
          <w:i/>
          <w:iCs/>
          <w:color w:val="337AB7"/>
          <w:sz w:val="21"/>
          <w:szCs w:val="21"/>
          <w:u w:color="337AB7"/>
        </w:rPr>
        <w:t>¶</w:t>
      </w:r>
    </w:p>
    <w:p w14:paraId="01AE4547" w14:textId="77777777" w:rsidR="002C0C62" w:rsidRDefault="002C0C62" w:rsidP="002C0C62">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[33]:</w:t>
      </w:r>
    </w:p>
    <w:p w14:paraId="15A472B0" w14:textId="77777777" w:rsidR="002C0C62" w:rsidRDefault="002C0C62" w:rsidP="002C0C62">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model</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fit(train_x,</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train_y)</w:t>
      </w:r>
    </w:p>
    <w:p w14:paraId="60D07EC3"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train_prediction</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model</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predict(train)</w:t>
      </w:r>
    </w:p>
    <w:p w14:paraId="399BF1DB"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prediction</w:t>
      </w:r>
      <w:r>
        <w:rPr>
          <w:rFonts w:ascii="Courier New" w:eastAsia="Courier New" w:hAnsi="Courier New" w:cs="Courier New"/>
          <w:color w:val="333333"/>
          <w:sz w:val="21"/>
          <w:szCs w:val="21"/>
        </w:rPr>
        <w:t xml:space="preserve"> </w:t>
      </w:r>
      <w:r>
        <w:rPr>
          <w:rStyle w:val="highlighto"/>
          <w:rFonts w:ascii="Courier New" w:eastAsia="Courier New" w:hAnsi="Courier New" w:cs="Courier New"/>
          <w:sz w:val="21"/>
          <w:szCs w:val="21"/>
        </w:rPr>
        <w: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np</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expm1(model</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predict(test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values))</w:t>
      </w:r>
    </w:p>
    <w:p w14:paraId="2E9A316E"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nb"/>
          <w:rFonts w:ascii="Courier New" w:eastAsia="Courier New" w:hAnsi="Courier New" w:cs="Courier New"/>
          <w:sz w:val="21"/>
          <w:szCs w:val="21"/>
        </w:rPr>
        <w:t>print</w:t>
      </w:r>
      <w:r>
        <w:rPr>
          <w:rStyle w:val="any"/>
          <w:rFonts w:ascii="Courier New" w:eastAsia="Courier New" w:hAnsi="Courier New" w:cs="Courier New"/>
          <w:color w:val="333333"/>
          <w:sz w:val="21"/>
          <w:szCs w:val="21"/>
        </w:rPr>
        <w:t>(rmsle(train_y,</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train_prediction))</w:t>
      </w:r>
    </w:p>
    <w:p w14:paraId="6C671EC0" w14:textId="77777777" w:rsidR="002C0C62" w:rsidRDefault="002C0C62" w:rsidP="002C0C6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c1"/>
          <w:rFonts w:ascii="Courier New" w:eastAsia="Courier New" w:hAnsi="Courier New" w:cs="Courier New"/>
          <w:sz w:val="21"/>
          <w:szCs w:val="21"/>
        </w:rPr>
        <w:t># print(prediction)</w:t>
      </w:r>
    </w:p>
    <w:p w14:paraId="4B13AB21" w14:textId="77777777" w:rsidR="002C0C62" w:rsidRDefault="002C0C62" w:rsidP="002C0C6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0.08073781404963243</w:t>
      </w:r>
    </w:p>
    <w:p w14:paraId="4C98E2BC" w14:textId="77777777" w:rsidR="002C0C62" w:rsidRDefault="002C0C62" w:rsidP="002C0C62">
      <w:pPr>
        <w:pStyle w:val="renderedhtmlh1nth-child1"/>
        <w:pBdr>
          <w:top w:val="nil"/>
          <w:left w:val="nil"/>
          <w:bottom w:val="nil"/>
          <w:right w:val="nil"/>
        </w:pBdr>
        <w:spacing w:before="113" w:line="390" w:lineRule="atLeast"/>
        <w:ind w:left="294" w:right="315"/>
        <w:rPr>
          <w:b/>
          <w:bCs/>
          <w:sz w:val="39"/>
          <w:szCs w:val="39"/>
        </w:rPr>
      </w:pPr>
      <w:r>
        <w:rPr>
          <w:b/>
          <w:bCs/>
          <w:sz w:val="39"/>
          <w:szCs w:val="39"/>
        </w:rPr>
        <w:t>Conclusion</w:t>
      </w:r>
      <w:r>
        <w:rPr>
          <w:rStyle w:val="aanchor-linklink"/>
          <w:b/>
          <w:bCs/>
          <w:color w:val="337AB7"/>
          <w:sz w:val="39"/>
          <w:szCs w:val="39"/>
          <w:u w:color="337AB7"/>
        </w:rPr>
        <w:t>¶</w:t>
      </w:r>
    </w:p>
    <w:p w14:paraId="203F26A8" w14:textId="77777777" w:rsidR="002C0C62" w:rsidRDefault="002C0C62" w:rsidP="002C0C62">
      <w:pPr>
        <w:pStyle w:val="anyParagraph"/>
        <w:numPr>
          <w:ilvl w:val="0"/>
          <w:numId w:val="18"/>
        </w:numPr>
        <w:pBdr>
          <w:top w:val="nil"/>
          <w:left w:val="nil"/>
          <w:bottom w:val="nil"/>
          <w:right w:val="nil"/>
        </w:pBdr>
        <w:spacing w:after="135" w:line="300" w:lineRule="atLeast"/>
        <w:ind w:left="714" w:right="315" w:hanging="258"/>
        <w:rPr>
          <w:sz w:val="21"/>
          <w:szCs w:val="21"/>
        </w:rPr>
      </w:pPr>
      <w:r>
        <w:rPr>
          <w:sz w:val="21"/>
          <w:szCs w:val="21"/>
        </w:rPr>
        <w:t>At my first attempt, I dropped all the columns that contain missing value. That's one way. The next attemt I tried to simply fill them with either some common value, or 0, or None.</w:t>
      </w:r>
    </w:p>
    <w:p w14:paraId="31BAC523" w14:textId="77777777" w:rsidR="002C0C62" w:rsidRDefault="002C0C62" w:rsidP="002C0C62">
      <w:pPr>
        <w:pStyle w:val="anyParagraph"/>
        <w:numPr>
          <w:ilvl w:val="0"/>
          <w:numId w:val="19"/>
        </w:numPr>
        <w:pBdr>
          <w:top w:val="nil"/>
          <w:left w:val="nil"/>
          <w:bottom w:val="nil"/>
          <w:right w:val="nil"/>
        </w:pBdr>
        <w:spacing w:after="135" w:line="300" w:lineRule="atLeast"/>
        <w:ind w:left="714" w:right="315" w:hanging="258"/>
        <w:rPr>
          <w:sz w:val="21"/>
          <w:szCs w:val="21"/>
        </w:rPr>
      </w:pPr>
      <w:r>
        <w:rPr>
          <w:sz w:val="21"/>
          <w:szCs w:val="21"/>
        </w:rPr>
        <w:t>Due to the limitation of time, we merely adapted GradientBoostingRegressor in this case and only evaluated this model, which means that we did not have camparison data and it is hard to tell whether the result is better than other algorithms.</w:t>
      </w:r>
    </w:p>
    <w:p w14:paraId="65299BD7" w14:textId="77777777" w:rsidR="002C0C62" w:rsidRDefault="002C0C62" w:rsidP="002C0C62">
      <w:pPr>
        <w:pStyle w:val="renderedhtmlh1nth-child1"/>
        <w:pBdr>
          <w:top w:val="nil"/>
          <w:left w:val="nil"/>
          <w:bottom w:val="nil"/>
          <w:right w:val="nil"/>
        </w:pBdr>
        <w:spacing w:before="113" w:line="390" w:lineRule="atLeast"/>
        <w:ind w:left="294" w:right="315"/>
        <w:rPr>
          <w:b/>
          <w:bCs/>
          <w:sz w:val="39"/>
          <w:szCs w:val="39"/>
        </w:rPr>
      </w:pPr>
      <w:r>
        <w:rPr>
          <w:b/>
          <w:bCs/>
          <w:sz w:val="39"/>
          <w:szCs w:val="39"/>
        </w:rPr>
        <w:t>Addition Notes</w:t>
      </w:r>
      <w:r>
        <w:rPr>
          <w:rStyle w:val="aanchor-linklink"/>
          <w:b/>
          <w:bCs/>
          <w:color w:val="337AB7"/>
          <w:sz w:val="39"/>
          <w:szCs w:val="39"/>
          <w:u w:color="337AB7"/>
        </w:rPr>
        <w:t>¶</w:t>
      </w:r>
    </w:p>
    <w:p w14:paraId="084C75EE" w14:textId="77777777" w:rsidR="002C0C62" w:rsidRDefault="002C0C62" w:rsidP="002C0C62">
      <w:pPr>
        <w:pStyle w:val="renderedhtmlp"/>
        <w:pBdr>
          <w:top w:val="nil"/>
          <w:left w:val="nil"/>
          <w:bottom w:val="nil"/>
          <w:right w:val="nil"/>
        </w:pBdr>
        <w:spacing w:line="300" w:lineRule="atLeast"/>
        <w:ind w:left="294" w:right="315"/>
        <w:rPr>
          <w:sz w:val="21"/>
          <w:szCs w:val="21"/>
        </w:rPr>
      </w:pPr>
      <w:r>
        <w:rPr>
          <w:sz w:val="21"/>
          <w:szCs w:val="21"/>
        </w:rPr>
        <w:t>After trying all variety of methods, we failed to import lightgbm into Anaconda environment. It is a very useful algorithm, which is likely to be a great model to predict the sales prices.</w:t>
      </w:r>
    </w:p>
    <w:p w14:paraId="67CEDC42" w14:textId="77777777" w:rsidR="00B62622" w:rsidRPr="00F0033C" w:rsidRDefault="00B62622" w:rsidP="00F0033C">
      <w:pPr>
        <w:rPr>
          <w:rFonts w:eastAsia="Times New Roman" w:cstheme="minorHAnsi"/>
        </w:rPr>
      </w:pPr>
    </w:p>
    <w:sectPr w:rsidR="00B62622" w:rsidRPr="00F0033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ABE57" w14:textId="77777777" w:rsidR="00DD35DF" w:rsidRDefault="00DD35DF" w:rsidP="00D0554B">
      <w:pPr>
        <w:spacing w:after="0" w:line="240" w:lineRule="auto"/>
      </w:pPr>
      <w:r>
        <w:separator/>
      </w:r>
    </w:p>
  </w:endnote>
  <w:endnote w:type="continuationSeparator" w:id="0">
    <w:p w14:paraId="012384E8" w14:textId="77777777" w:rsidR="00DD35DF" w:rsidRDefault="00DD35DF" w:rsidP="00D05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B3912" w14:textId="77777777" w:rsidR="00DD35DF" w:rsidRDefault="00DD35DF" w:rsidP="00D0554B">
      <w:pPr>
        <w:spacing w:after="0" w:line="240" w:lineRule="auto"/>
      </w:pPr>
      <w:r>
        <w:separator/>
      </w:r>
    </w:p>
  </w:footnote>
  <w:footnote w:type="continuationSeparator" w:id="0">
    <w:p w14:paraId="6CE448E8" w14:textId="77777777" w:rsidR="00DD35DF" w:rsidRDefault="00DD35DF" w:rsidP="00D05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5pt;height:11.55pt" o:bullet="t">
        <v:imagedata r:id="rId1" o:title="mso4252"/>
      </v:shape>
    </w:pict>
  </w:numPicBullet>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E3671D1"/>
    <w:multiLevelType w:val="hybridMultilevel"/>
    <w:tmpl w:val="3E444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983E60"/>
    <w:multiLevelType w:val="multilevel"/>
    <w:tmpl w:val="3B18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36204"/>
    <w:multiLevelType w:val="multilevel"/>
    <w:tmpl w:val="019647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806497F"/>
    <w:multiLevelType w:val="hybridMultilevel"/>
    <w:tmpl w:val="888C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14292"/>
    <w:multiLevelType w:val="multilevel"/>
    <w:tmpl w:val="21841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99E5150"/>
    <w:multiLevelType w:val="hybridMultilevel"/>
    <w:tmpl w:val="4CD890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006199"/>
    <w:multiLevelType w:val="hybridMultilevel"/>
    <w:tmpl w:val="04B291FC"/>
    <w:lvl w:ilvl="0" w:tplc="0409000F">
      <w:start w:val="1"/>
      <w:numFmt w:val="decimal"/>
      <w:lvlText w:val="%1."/>
      <w:lvlJc w:val="left"/>
      <w:pPr>
        <w:ind w:left="1276" w:hanging="360"/>
      </w:pPr>
    </w:lvl>
    <w:lvl w:ilvl="1" w:tplc="04090019" w:tentative="1">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11" w15:restartNumberingAfterBreak="0">
    <w:nsid w:val="34986155"/>
    <w:multiLevelType w:val="hybridMultilevel"/>
    <w:tmpl w:val="7BE6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E506F"/>
    <w:multiLevelType w:val="hybridMultilevel"/>
    <w:tmpl w:val="6016B59A"/>
    <w:lvl w:ilvl="0" w:tplc="7292ACE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4E4619"/>
    <w:multiLevelType w:val="hybridMultilevel"/>
    <w:tmpl w:val="E958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552E6"/>
    <w:multiLevelType w:val="multilevel"/>
    <w:tmpl w:val="26586B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BE2FB1"/>
    <w:multiLevelType w:val="hybridMultilevel"/>
    <w:tmpl w:val="4D6461A4"/>
    <w:lvl w:ilvl="0" w:tplc="04090007">
      <w:start w:val="1"/>
      <w:numFmt w:val="bullet"/>
      <w:lvlText w:val=""/>
      <w:lvlPicBulletId w:val="0"/>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6" w15:restartNumberingAfterBreak="0">
    <w:nsid w:val="3C4558D3"/>
    <w:multiLevelType w:val="hybridMultilevel"/>
    <w:tmpl w:val="E516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73075E"/>
    <w:multiLevelType w:val="multilevel"/>
    <w:tmpl w:val="A31AA5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2D44C83"/>
    <w:multiLevelType w:val="multilevel"/>
    <w:tmpl w:val="E552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FF12F9"/>
    <w:multiLevelType w:val="multilevel"/>
    <w:tmpl w:val="349CBB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332C1C"/>
    <w:multiLevelType w:val="hybridMultilevel"/>
    <w:tmpl w:val="EF5C3B90"/>
    <w:lvl w:ilvl="0" w:tplc="8EC4731C">
      <w:numFmt w:val="bullet"/>
      <w:lvlText w:val="●"/>
      <w:lvlJc w:val="left"/>
      <w:pPr>
        <w:ind w:left="254" w:hanging="186"/>
      </w:pPr>
      <w:rPr>
        <w:rFonts w:ascii="Arial" w:eastAsia="Arial" w:hAnsi="Arial" w:cs="Arial" w:hint="default"/>
        <w:w w:val="100"/>
        <w:sz w:val="21"/>
        <w:szCs w:val="21"/>
        <w:lang w:val="en-US" w:eastAsia="en-US" w:bidi="en-US"/>
      </w:rPr>
    </w:lvl>
    <w:lvl w:ilvl="1" w:tplc="8F10EBBC">
      <w:numFmt w:val="bullet"/>
      <w:lvlText w:val="•"/>
      <w:lvlJc w:val="left"/>
      <w:pPr>
        <w:ind w:left="1165" w:hanging="186"/>
      </w:pPr>
      <w:rPr>
        <w:rFonts w:hint="default"/>
        <w:lang w:val="en-US" w:eastAsia="en-US" w:bidi="en-US"/>
      </w:rPr>
    </w:lvl>
    <w:lvl w:ilvl="2" w:tplc="3BDA7180">
      <w:numFmt w:val="bullet"/>
      <w:lvlText w:val="•"/>
      <w:lvlJc w:val="left"/>
      <w:pPr>
        <w:ind w:left="2071" w:hanging="186"/>
      </w:pPr>
      <w:rPr>
        <w:rFonts w:hint="default"/>
        <w:lang w:val="en-US" w:eastAsia="en-US" w:bidi="en-US"/>
      </w:rPr>
    </w:lvl>
    <w:lvl w:ilvl="3" w:tplc="B40004AA">
      <w:numFmt w:val="bullet"/>
      <w:lvlText w:val="•"/>
      <w:lvlJc w:val="left"/>
      <w:pPr>
        <w:ind w:left="2976" w:hanging="186"/>
      </w:pPr>
      <w:rPr>
        <w:rFonts w:hint="default"/>
        <w:lang w:val="en-US" w:eastAsia="en-US" w:bidi="en-US"/>
      </w:rPr>
    </w:lvl>
    <w:lvl w:ilvl="4" w:tplc="3F342AB0">
      <w:numFmt w:val="bullet"/>
      <w:lvlText w:val="•"/>
      <w:lvlJc w:val="left"/>
      <w:pPr>
        <w:ind w:left="3882" w:hanging="186"/>
      </w:pPr>
      <w:rPr>
        <w:rFonts w:hint="default"/>
        <w:lang w:val="en-US" w:eastAsia="en-US" w:bidi="en-US"/>
      </w:rPr>
    </w:lvl>
    <w:lvl w:ilvl="5" w:tplc="3154B942">
      <w:numFmt w:val="bullet"/>
      <w:lvlText w:val="•"/>
      <w:lvlJc w:val="left"/>
      <w:pPr>
        <w:ind w:left="4787" w:hanging="186"/>
      </w:pPr>
      <w:rPr>
        <w:rFonts w:hint="default"/>
        <w:lang w:val="en-US" w:eastAsia="en-US" w:bidi="en-US"/>
      </w:rPr>
    </w:lvl>
    <w:lvl w:ilvl="6" w:tplc="9BD6CED8">
      <w:numFmt w:val="bullet"/>
      <w:lvlText w:val="•"/>
      <w:lvlJc w:val="left"/>
      <w:pPr>
        <w:ind w:left="5693" w:hanging="186"/>
      </w:pPr>
      <w:rPr>
        <w:rFonts w:hint="default"/>
        <w:lang w:val="en-US" w:eastAsia="en-US" w:bidi="en-US"/>
      </w:rPr>
    </w:lvl>
    <w:lvl w:ilvl="7" w:tplc="ECE832C4">
      <w:numFmt w:val="bullet"/>
      <w:lvlText w:val="•"/>
      <w:lvlJc w:val="left"/>
      <w:pPr>
        <w:ind w:left="6598" w:hanging="186"/>
      </w:pPr>
      <w:rPr>
        <w:rFonts w:hint="default"/>
        <w:lang w:val="en-US" w:eastAsia="en-US" w:bidi="en-US"/>
      </w:rPr>
    </w:lvl>
    <w:lvl w:ilvl="8" w:tplc="0EB23C5A">
      <w:numFmt w:val="bullet"/>
      <w:lvlText w:val="•"/>
      <w:lvlJc w:val="left"/>
      <w:pPr>
        <w:ind w:left="7504" w:hanging="186"/>
      </w:pPr>
      <w:rPr>
        <w:rFonts w:hint="default"/>
        <w:lang w:val="en-US" w:eastAsia="en-US" w:bidi="en-US"/>
      </w:rPr>
    </w:lvl>
  </w:abstractNum>
  <w:abstractNum w:abstractNumId="21" w15:restartNumberingAfterBreak="0">
    <w:nsid w:val="5E076F75"/>
    <w:multiLevelType w:val="hybridMultilevel"/>
    <w:tmpl w:val="2982CFCC"/>
    <w:lvl w:ilvl="0" w:tplc="0F8023E0">
      <w:start w:val="1"/>
      <w:numFmt w:val="bullet"/>
      <w:lvlText w:val=""/>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2" w15:restartNumberingAfterBreak="0">
    <w:nsid w:val="5EBA5467"/>
    <w:multiLevelType w:val="hybridMultilevel"/>
    <w:tmpl w:val="6F0C79A8"/>
    <w:lvl w:ilvl="0" w:tplc="7292ACE6">
      <w:numFmt w:val="bullet"/>
      <w:lvlText w:val=""/>
      <w:lvlJc w:val="left"/>
      <w:pPr>
        <w:ind w:left="1380" w:hanging="360"/>
      </w:pPr>
      <w:rPr>
        <w:rFonts w:ascii="Calibri" w:eastAsia="Times New Roman" w:hAnsi="Calibri" w:cs="Calibri"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3" w15:restartNumberingAfterBreak="0">
    <w:nsid w:val="66D422F0"/>
    <w:multiLevelType w:val="hybridMultilevel"/>
    <w:tmpl w:val="EE84F246"/>
    <w:lvl w:ilvl="0" w:tplc="2310A3C8">
      <w:numFmt w:val="bullet"/>
      <w:lvlText w:val="●"/>
      <w:lvlJc w:val="left"/>
      <w:pPr>
        <w:ind w:left="254" w:hanging="186"/>
      </w:pPr>
      <w:rPr>
        <w:rFonts w:ascii="Arial" w:eastAsia="Arial" w:hAnsi="Arial" w:cs="Arial" w:hint="default"/>
        <w:spacing w:val="-4"/>
        <w:w w:val="100"/>
        <w:sz w:val="21"/>
        <w:szCs w:val="21"/>
        <w:lang w:val="en-US" w:eastAsia="en-US" w:bidi="en-US"/>
      </w:rPr>
    </w:lvl>
    <w:lvl w:ilvl="1" w:tplc="DF1E0CCA">
      <w:numFmt w:val="bullet"/>
      <w:lvlText w:val="•"/>
      <w:lvlJc w:val="left"/>
      <w:pPr>
        <w:ind w:left="1165" w:hanging="186"/>
      </w:pPr>
      <w:rPr>
        <w:rFonts w:hint="default"/>
        <w:lang w:val="en-US" w:eastAsia="en-US" w:bidi="en-US"/>
      </w:rPr>
    </w:lvl>
    <w:lvl w:ilvl="2" w:tplc="0EA8BDC6">
      <w:numFmt w:val="bullet"/>
      <w:lvlText w:val="•"/>
      <w:lvlJc w:val="left"/>
      <w:pPr>
        <w:ind w:left="2071" w:hanging="186"/>
      </w:pPr>
      <w:rPr>
        <w:rFonts w:hint="default"/>
        <w:lang w:val="en-US" w:eastAsia="en-US" w:bidi="en-US"/>
      </w:rPr>
    </w:lvl>
    <w:lvl w:ilvl="3" w:tplc="F1CE1B3A">
      <w:numFmt w:val="bullet"/>
      <w:lvlText w:val="•"/>
      <w:lvlJc w:val="left"/>
      <w:pPr>
        <w:ind w:left="2976" w:hanging="186"/>
      </w:pPr>
      <w:rPr>
        <w:rFonts w:hint="default"/>
        <w:lang w:val="en-US" w:eastAsia="en-US" w:bidi="en-US"/>
      </w:rPr>
    </w:lvl>
    <w:lvl w:ilvl="4" w:tplc="D6146218">
      <w:numFmt w:val="bullet"/>
      <w:lvlText w:val="•"/>
      <w:lvlJc w:val="left"/>
      <w:pPr>
        <w:ind w:left="3882" w:hanging="186"/>
      </w:pPr>
      <w:rPr>
        <w:rFonts w:hint="default"/>
        <w:lang w:val="en-US" w:eastAsia="en-US" w:bidi="en-US"/>
      </w:rPr>
    </w:lvl>
    <w:lvl w:ilvl="5" w:tplc="9B3A887A">
      <w:numFmt w:val="bullet"/>
      <w:lvlText w:val="•"/>
      <w:lvlJc w:val="left"/>
      <w:pPr>
        <w:ind w:left="4787" w:hanging="186"/>
      </w:pPr>
      <w:rPr>
        <w:rFonts w:hint="default"/>
        <w:lang w:val="en-US" w:eastAsia="en-US" w:bidi="en-US"/>
      </w:rPr>
    </w:lvl>
    <w:lvl w:ilvl="6" w:tplc="177C617C">
      <w:numFmt w:val="bullet"/>
      <w:lvlText w:val="•"/>
      <w:lvlJc w:val="left"/>
      <w:pPr>
        <w:ind w:left="5693" w:hanging="186"/>
      </w:pPr>
      <w:rPr>
        <w:rFonts w:hint="default"/>
        <w:lang w:val="en-US" w:eastAsia="en-US" w:bidi="en-US"/>
      </w:rPr>
    </w:lvl>
    <w:lvl w:ilvl="7" w:tplc="43CA0916">
      <w:numFmt w:val="bullet"/>
      <w:lvlText w:val="•"/>
      <w:lvlJc w:val="left"/>
      <w:pPr>
        <w:ind w:left="6598" w:hanging="186"/>
      </w:pPr>
      <w:rPr>
        <w:rFonts w:hint="default"/>
        <w:lang w:val="en-US" w:eastAsia="en-US" w:bidi="en-US"/>
      </w:rPr>
    </w:lvl>
    <w:lvl w:ilvl="8" w:tplc="F7E6E7E4">
      <w:numFmt w:val="bullet"/>
      <w:lvlText w:val="•"/>
      <w:lvlJc w:val="left"/>
      <w:pPr>
        <w:ind w:left="7504" w:hanging="186"/>
      </w:pPr>
      <w:rPr>
        <w:rFonts w:hint="default"/>
        <w:lang w:val="en-US" w:eastAsia="en-US" w:bidi="en-US"/>
      </w:rPr>
    </w:lvl>
  </w:abstractNum>
  <w:abstractNum w:abstractNumId="24" w15:restartNumberingAfterBreak="0">
    <w:nsid w:val="67E46670"/>
    <w:multiLevelType w:val="hybridMultilevel"/>
    <w:tmpl w:val="36EE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1A7E76"/>
    <w:multiLevelType w:val="hybridMultilevel"/>
    <w:tmpl w:val="9294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E3012F"/>
    <w:multiLevelType w:val="hybridMultilevel"/>
    <w:tmpl w:val="13668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2C4AF0"/>
    <w:multiLevelType w:val="hybridMultilevel"/>
    <w:tmpl w:val="51BC1618"/>
    <w:lvl w:ilvl="0" w:tplc="EE62DE34">
      <w:numFmt w:val="bullet"/>
      <w:lvlText w:val="●"/>
      <w:lvlJc w:val="left"/>
      <w:pPr>
        <w:ind w:left="2194" w:hanging="106"/>
      </w:pPr>
      <w:rPr>
        <w:rFonts w:ascii="Arial" w:eastAsia="Arial" w:hAnsi="Arial" w:cs="Arial" w:hint="default"/>
        <w:w w:val="100"/>
        <w:sz w:val="12"/>
        <w:szCs w:val="12"/>
        <w:lang w:val="en-US" w:eastAsia="en-US" w:bidi="en-US"/>
      </w:rPr>
    </w:lvl>
    <w:lvl w:ilvl="1" w:tplc="0AD27436">
      <w:numFmt w:val="bullet"/>
      <w:lvlText w:val="•"/>
      <w:lvlJc w:val="left"/>
      <w:pPr>
        <w:ind w:left="2834" w:hanging="106"/>
      </w:pPr>
      <w:rPr>
        <w:rFonts w:hint="default"/>
        <w:lang w:val="en-US" w:eastAsia="en-US" w:bidi="en-US"/>
      </w:rPr>
    </w:lvl>
    <w:lvl w:ilvl="2" w:tplc="C16E4C32">
      <w:numFmt w:val="bullet"/>
      <w:lvlText w:val="•"/>
      <w:lvlJc w:val="left"/>
      <w:pPr>
        <w:ind w:left="3468" w:hanging="106"/>
      </w:pPr>
      <w:rPr>
        <w:rFonts w:hint="default"/>
        <w:lang w:val="en-US" w:eastAsia="en-US" w:bidi="en-US"/>
      </w:rPr>
    </w:lvl>
    <w:lvl w:ilvl="3" w:tplc="7DBCF75A">
      <w:numFmt w:val="bullet"/>
      <w:lvlText w:val="•"/>
      <w:lvlJc w:val="left"/>
      <w:pPr>
        <w:ind w:left="4102" w:hanging="106"/>
      </w:pPr>
      <w:rPr>
        <w:rFonts w:hint="default"/>
        <w:lang w:val="en-US" w:eastAsia="en-US" w:bidi="en-US"/>
      </w:rPr>
    </w:lvl>
    <w:lvl w:ilvl="4" w:tplc="CA56CE4E">
      <w:numFmt w:val="bullet"/>
      <w:lvlText w:val="•"/>
      <w:lvlJc w:val="left"/>
      <w:pPr>
        <w:ind w:left="4736" w:hanging="106"/>
      </w:pPr>
      <w:rPr>
        <w:rFonts w:hint="default"/>
        <w:lang w:val="en-US" w:eastAsia="en-US" w:bidi="en-US"/>
      </w:rPr>
    </w:lvl>
    <w:lvl w:ilvl="5" w:tplc="05E8D444">
      <w:numFmt w:val="bullet"/>
      <w:lvlText w:val="•"/>
      <w:lvlJc w:val="left"/>
      <w:pPr>
        <w:ind w:left="5370" w:hanging="106"/>
      </w:pPr>
      <w:rPr>
        <w:rFonts w:hint="default"/>
        <w:lang w:val="en-US" w:eastAsia="en-US" w:bidi="en-US"/>
      </w:rPr>
    </w:lvl>
    <w:lvl w:ilvl="6" w:tplc="CCD80CAE">
      <w:numFmt w:val="bullet"/>
      <w:lvlText w:val="•"/>
      <w:lvlJc w:val="left"/>
      <w:pPr>
        <w:ind w:left="6004" w:hanging="106"/>
      </w:pPr>
      <w:rPr>
        <w:rFonts w:hint="default"/>
        <w:lang w:val="en-US" w:eastAsia="en-US" w:bidi="en-US"/>
      </w:rPr>
    </w:lvl>
    <w:lvl w:ilvl="7" w:tplc="F14A2A12">
      <w:numFmt w:val="bullet"/>
      <w:lvlText w:val="•"/>
      <w:lvlJc w:val="left"/>
      <w:pPr>
        <w:ind w:left="6638" w:hanging="106"/>
      </w:pPr>
      <w:rPr>
        <w:rFonts w:hint="default"/>
        <w:lang w:val="en-US" w:eastAsia="en-US" w:bidi="en-US"/>
      </w:rPr>
    </w:lvl>
    <w:lvl w:ilvl="8" w:tplc="3E580832">
      <w:numFmt w:val="bullet"/>
      <w:lvlText w:val="•"/>
      <w:lvlJc w:val="left"/>
      <w:pPr>
        <w:ind w:left="7272" w:hanging="106"/>
      </w:pPr>
      <w:rPr>
        <w:rFonts w:hint="default"/>
        <w:lang w:val="en-US" w:eastAsia="en-US" w:bidi="en-US"/>
      </w:rPr>
    </w:lvl>
  </w:abstractNum>
  <w:abstractNum w:abstractNumId="28" w15:restartNumberingAfterBreak="0">
    <w:nsid w:val="71E0774B"/>
    <w:multiLevelType w:val="hybridMultilevel"/>
    <w:tmpl w:val="8F3ECF4E"/>
    <w:lvl w:ilvl="0" w:tplc="93ACDB1C">
      <w:numFmt w:val="bullet"/>
      <w:lvlText w:val="●"/>
      <w:lvlJc w:val="left"/>
      <w:pPr>
        <w:ind w:left="254" w:hanging="186"/>
      </w:pPr>
      <w:rPr>
        <w:rFonts w:ascii="Arial" w:eastAsia="Arial" w:hAnsi="Arial" w:cs="Arial" w:hint="default"/>
        <w:w w:val="100"/>
        <w:sz w:val="21"/>
        <w:szCs w:val="21"/>
        <w:lang w:val="en-US" w:eastAsia="en-US" w:bidi="en-US"/>
      </w:rPr>
    </w:lvl>
    <w:lvl w:ilvl="1" w:tplc="3A80CAD8">
      <w:numFmt w:val="bullet"/>
      <w:lvlText w:val="•"/>
      <w:lvlJc w:val="left"/>
      <w:pPr>
        <w:ind w:left="1165" w:hanging="186"/>
      </w:pPr>
      <w:rPr>
        <w:rFonts w:hint="default"/>
        <w:lang w:val="en-US" w:eastAsia="en-US" w:bidi="en-US"/>
      </w:rPr>
    </w:lvl>
    <w:lvl w:ilvl="2" w:tplc="4F12D272">
      <w:numFmt w:val="bullet"/>
      <w:lvlText w:val="•"/>
      <w:lvlJc w:val="left"/>
      <w:pPr>
        <w:ind w:left="2071" w:hanging="186"/>
      </w:pPr>
      <w:rPr>
        <w:rFonts w:hint="default"/>
        <w:lang w:val="en-US" w:eastAsia="en-US" w:bidi="en-US"/>
      </w:rPr>
    </w:lvl>
    <w:lvl w:ilvl="3" w:tplc="0338DAB4">
      <w:numFmt w:val="bullet"/>
      <w:lvlText w:val="•"/>
      <w:lvlJc w:val="left"/>
      <w:pPr>
        <w:ind w:left="2976" w:hanging="186"/>
      </w:pPr>
      <w:rPr>
        <w:rFonts w:hint="default"/>
        <w:lang w:val="en-US" w:eastAsia="en-US" w:bidi="en-US"/>
      </w:rPr>
    </w:lvl>
    <w:lvl w:ilvl="4" w:tplc="B8705756">
      <w:numFmt w:val="bullet"/>
      <w:lvlText w:val="•"/>
      <w:lvlJc w:val="left"/>
      <w:pPr>
        <w:ind w:left="3882" w:hanging="186"/>
      </w:pPr>
      <w:rPr>
        <w:rFonts w:hint="default"/>
        <w:lang w:val="en-US" w:eastAsia="en-US" w:bidi="en-US"/>
      </w:rPr>
    </w:lvl>
    <w:lvl w:ilvl="5" w:tplc="F0E4EED0">
      <w:numFmt w:val="bullet"/>
      <w:lvlText w:val="•"/>
      <w:lvlJc w:val="left"/>
      <w:pPr>
        <w:ind w:left="4787" w:hanging="186"/>
      </w:pPr>
      <w:rPr>
        <w:rFonts w:hint="default"/>
        <w:lang w:val="en-US" w:eastAsia="en-US" w:bidi="en-US"/>
      </w:rPr>
    </w:lvl>
    <w:lvl w:ilvl="6" w:tplc="30D24A42">
      <w:numFmt w:val="bullet"/>
      <w:lvlText w:val="•"/>
      <w:lvlJc w:val="left"/>
      <w:pPr>
        <w:ind w:left="5693" w:hanging="186"/>
      </w:pPr>
      <w:rPr>
        <w:rFonts w:hint="default"/>
        <w:lang w:val="en-US" w:eastAsia="en-US" w:bidi="en-US"/>
      </w:rPr>
    </w:lvl>
    <w:lvl w:ilvl="7" w:tplc="14741D82">
      <w:numFmt w:val="bullet"/>
      <w:lvlText w:val="•"/>
      <w:lvlJc w:val="left"/>
      <w:pPr>
        <w:ind w:left="6598" w:hanging="186"/>
      </w:pPr>
      <w:rPr>
        <w:rFonts w:hint="default"/>
        <w:lang w:val="en-US" w:eastAsia="en-US" w:bidi="en-US"/>
      </w:rPr>
    </w:lvl>
    <w:lvl w:ilvl="8" w:tplc="8076B712">
      <w:numFmt w:val="bullet"/>
      <w:lvlText w:val="•"/>
      <w:lvlJc w:val="left"/>
      <w:pPr>
        <w:ind w:left="7504" w:hanging="186"/>
      </w:pPr>
      <w:rPr>
        <w:rFonts w:hint="default"/>
        <w:lang w:val="en-US" w:eastAsia="en-US" w:bidi="en-US"/>
      </w:rPr>
    </w:lvl>
  </w:abstractNum>
  <w:abstractNum w:abstractNumId="29" w15:restartNumberingAfterBreak="0">
    <w:nsid w:val="7672513B"/>
    <w:multiLevelType w:val="multilevel"/>
    <w:tmpl w:val="F17CDA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D893709"/>
    <w:multiLevelType w:val="hybridMultilevel"/>
    <w:tmpl w:val="33AE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8F6DE9"/>
    <w:multiLevelType w:val="hybridMultilevel"/>
    <w:tmpl w:val="C7B2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2052505">
    <w:abstractNumId w:val="7"/>
  </w:num>
  <w:num w:numId="2" w16cid:durableId="73090112">
    <w:abstractNumId w:val="30"/>
  </w:num>
  <w:num w:numId="3" w16cid:durableId="90052515">
    <w:abstractNumId w:val="18"/>
  </w:num>
  <w:num w:numId="4" w16cid:durableId="846558909">
    <w:abstractNumId w:val="19"/>
  </w:num>
  <w:num w:numId="5" w16cid:durableId="1493370432">
    <w:abstractNumId w:val="13"/>
  </w:num>
  <w:num w:numId="6" w16cid:durableId="2048794275">
    <w:abstractNumId w:val="25"/>
  </w:num>
  <w:num w:numId="7" w16cid:durableId="1471943519">
    <w:abstractNumId w:val="31"/>
  </w:num>
  <w:num w:numId="8" w16cid:durableId="91055072">
    <w:abstractNumId w:val="4"/>
  </w:num>
  <w:num w:numId="9" w16cid:durableId="819730276">
    <w:abstractNumId w:val="24"/>
  </w:num>
  <w:num w:numId="10" w16cid:durableId="887450461">
    <w:abstractNumId w:val="11"/>
  </w:num>
  <w:num w:numId="11" w16cid:durableId="1615089438">
    <w:abstractNumId w:val="12"/>
  </w:num>
  <w:num w:numId="12" w16cid:durableId="1699358042">
    <w:abstractNumId w:val="8"/>
  </w:num>
  <w:num w:numId="13" w16cid:durableId="1225948411">
    <w:abstractNumId w:val="6"/>
  </w:num>
  <w:num w:numId="14" w16cid:durableId="596256400">
    <w:abstractNumId w:val="29"/>
  </w:num>
  <w:num w:numId="15" w16cid:durableId="683635472">
    <w:abstractNumId w:val="22"/>
  </w:num>
  <w:num w:numId="16" w16cid:durableId="2123957005">
    <w:abstractNumId w:val="26"/>
  </w:num>
  <w:num w:numId="17" w16cid:durableId="1748459009">
    <w:abstractNumId w:val="16"/>
  </w:num>
  <w:num w:numId="18" w16cid:durableId="1821313773">
    <w:abstractNumId w:val="0"/>
  </w:num>
  <w:num w:numId="19" w16cid:durableId="790981002">
    <w:abstractNumId w:val="1"/>
  </w:num>
  <w:num w:numId="20" w16cid:durableId="2044817908">
    <w:abstractNumId w:val="2"/>
  </w:num>
  <w:num w:numId="21" w16cid:durableId="310519890">
    <w:abstractNumId w:val="3"/>
  </w:num>
  <w:num w:numId="22" w16cid:durableId="580987826">
    <w:abstractNumId w:val="28"/>
  </w:num>
  <w:num w:numId="23" w16cid:durableId="1701935356">
    <w:abstractNumId w:val="20"/>
  </w:num>
  <w:num w:numId="24" w16cid:durableId="836111201">
    <w:abstractNumId w:val="23"/>
  </w:num>
  <w:num w:numId="25" w16cid:durableId="102844284">
    <w:abstractNumId w:val="27"/>
  </w:num>
  <w:num w:numId="26" w16cid:durableId="513885814">
    <w:abstractNumId w:val="21"/>
  </w:num>
  <w:num w:numId="27" w16cid:durableId="1661886234">
    <w:abstractNumId w:val="10"/>
  </w:num>
  <w:num w:numId="28" w16cid:durableId="1983270899">
    <w:abstractNumId w:val="15"/>
  </w:num>
  <w:num w:numId="29" w16cid:durableId="490679134">
    <w:abstractNumId w:val="14"/>
  </w:num>
  <w:num w:numId="30" w16cid:durableId="1404066506">
    <w:abstractNumId w:val="17"/>
  </w:num>
  <w:num w:numId="31" w16cid:durableId="491261150">
    <w:abstractNumId w:val="5"/>
  </w:num>
  <w:num w:numId="32" w16cid:durableId="9086104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C3"/>
    <w:rsid w:val="000007BF"/>
    <w:rsid w:val="000026BA"/>
    <w:rsid w:val="0000770F"/>
    <w:rsid w:val="00072BA1"/>
    <w:rsid w:val="000805AA"/>
    <w:rsid w:val="000A6A75"/>
    <w:rsid w:val="000B1E52"/>
    <w:rsid w:val="000E535F"/>
    <w:rsid w:val="000F7952"/>
    <w:rsid w:val="00107191"/>
    <w:rsid w:val="00123F39"/>
    <w:rsid w:val="00143FC8"/>
    <w:rsid w:val="001528D7"/>
    <w:rsid w:val="001A132A"/>
    <w:rsid w:val="001C04E4"/>
    <w:rsid w:val="001C5B24"/>
    <w:rsid w:val="001D06FC"/>
    <w:rsid w:val="001E6F41"/>
    <w:rsid w:val="001F35A1"/>
    <w:rsid w:val="002554E6"/>
    <w:rsid w:val="00256E13"/>
    <w:rsid w:val="002927D5"/>
    <w:rsid w:val="00292C5B"/>
    <w:rsid w:val="002A3622"/>
    <w:rsid w:val="002C0C62"/>
    <w:rsid w:val="002C7666"/>
    <w:rsid w:val="002D3858"/>
    <w:rsid w:val="002F0144"/>
    <w:rsid w:val="002F5F3D"/>
    <w:rsid w:val="00305DE2"/>
    <w:rsid w:val="00321BC7"/>
    <w:rsid w:val="0033372C"/>
    <w:rsid w:val="00343C9E"/>
    <w:rsid w:val="00357903"/>
    <w:rsid w:val="003D1381"/>
    <w:rsid w:val="003E2116"/>
    <w:rsid w:val="003E38AB"/>
    <w:rsid w:val="003F452B"/>
    <w:rsid w:val="00441229"/>
    <w:rsid w:val="00443DAA"/>
    <w:rsid w:val="00453207"/>
    <w:rsid w:val="00460280"/>
    <w:rsid w:val="00483EE0"/>
    <w:rsid w:val="004A74B5"/>
    <w:rsid w:val="004C6BFE"/>
    <w:rsid w:val="004D1884"/>
    <w:rsid w:val="004E1280"/>
    <w:rsid w:val="005022E4"/>
    <w:rsid w:val="00523F31"/>
    <w:rsid w:val="005356DF"/>
    <w:rsid w:val="00555A45"/>
    <w:rsid w:val="00562595"/>
    <w:rsid w:val="005A74F6"/>
    <w:rsid w:val="005B11D2"/>
    <w:rsid w:val="005B5FD9"/>
    <w:rsid w:val="00610832"/>
    <w:rsid w:val="0065159A"/>
    <w:rsid w:val="0069544E"/>
    <w:rsid w:val="006E78F2"/>
    <w:rsid w:val="006F3949"/>
    <w:rsid w:val="007602B3"/>
    <w:rsid w:val="00764EC0"/>
    <w:rsid w:val="00772F8C"/>
    <w:rsid w:val="00773E5F"/>
    <w:rsid w:val="007766BF"/>
    <w:rsid w:val="00777E67"/>
    <w:rsid w:val="00780C25"/>
    <w:rsid w:val="0078358E"/>
    <w:rsid w:val="00786756"/>
    <w:rsid w:val="00786F1D"/>
    <w:rsid w:val="007A31DC"/>
    <w:rsid w:val="007E3198"/>
    <w:rsid w:val="00863910"/>
    <w:rsid w:val="008830AB"/>
    <w:rsid w:val="008F23C1"/>
    <w:rsid w:val="00924874"/>
    <w:rsid w:val="00925ACC"/>
    <w:rsid w:val="0094070C"/>
    <w:rsid w:val="009478C8"/>
    <w:rsid w:val="009530F6"/>
    <w:rsid w:val="009645D8"/>
    <w:rsid w:val="00966D9B"/>
    <w:rsid w:val="00974E93"/>
    <w:rsid w:val="009A0001"/>
    <w:rsid w:val="009A1A0A"/>
    <w:rsid w:val="009B53C9"/>
    <w:rsid w:val="009C69CB"/>
    <w:rsid w:val="009F4705"/>
    <w:rsid w:val="00A0347E"/>
    <w:rsid w:val="00A32EA7"/>
    <w:rsid w:val="00A51BFE"/>
    <w:rsid w:val="00A72CDE"/>
    <w:rsid w:val="00A94231"/>
    <w:rsid w:val="00AD129A"/>
    <w:rsid w:val="00AD56C3"/>
    <w:rsid w:val="00AE16CE"/>
    <w:rsid w:val="00AF1DEE"/>
    <w:rsid w:val="00AF7B2A"/>
    <w:rsid w:val="00B201C1"/>
    <w:rsid w:val="00B47723"/>
    <w:rsid w:val="00B53576"/>
    <w:rsid w:val="00B60335"/>
    <w:rsid w:val="00B61A3B"/>
    <w:rsid w:val="00B62622"/>
    <w:rsid w:val="00B631C5"/>
    <w:rsid w:val="00BB42A5"/>
    <w:rsid w:val="00BC64ED"/>
    <w:rsid w:val="00BD0EC3"/>
    <w:rsid w:val="00C15638"/>
    <w:rsid w:val="00C7625C"/>
    <w:rsid w:val="00CB427B"/>
    <w:rsid w:val="00CB4EF7"/>
    <w:rsid w:val="00CD2F48"/>
    <w:rsid w:val="00CE173C"/>
    <w:rsid w:val="00CF0DAD"/>
    <w:rsid w:val="00D0554B"/>
    <w:rsid w:val="00D4554C"/>
    <w:rsid w:val="00D4569F"/>
    <w:rsid w:val="00D8275F"/>
    <w:rsid w:val="00D84E52"/>
    <w:rsid w:val="00DB0BE6"/>
    <w:rsid w:val="00DB6E3B"/>
    <w:rsid w:val="00DC1A11"/>
    <w:rsid w:val="00DC2AE3"/>
    <w:rsid w:val="00DC3917"/>
    <w:rsid w:val="00DC6198"/>
    <w:rsid w:val="00DD35DF"/>
    <w:rsid w:val="00DE2ACB"/>
    <w:rsid w:val="00E23C42"/>
    <w:rsid w:val="00E33EDC"/>
    <w:rsid w:val="00E4530A"/>
    <w:rsid w:val="00E75870"/>
    <w:rsid w:val="00E75A16"/>
    <w:rsid w:val="00E75E95"/>
    <w:rsid w:val="00E942D7"/>
    <w:rsid w:val="00E97FC6"/>
    <w:rsid w:val="00EB1793"/>
    <w:rsid w:val="00ED6CE2"/>
    <w:rsid w:val="00F0033C"/>
    <w:rsid w:val="00F275FB"/>
    <w:rsid w:val="00F3351D"/>
    <w:rsid w:val="00F338C2"/>
    <w:rsid w:val="00F36C71"/>
    <w:rsid w:val="00F372AC"/>
    <w:rsid w:val="00F46E40"/>
    <w:rsid w:val="00F60D63"/>
    <w:rsid w:val="00F71F38"/>
    <w:rsid w:val="00F87B8E"/>
    <w:rsid w:val="00FB09CD"/>
    <w:rsid w:val="00FC1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CD010"/>
  <w15:chartTrackingRefBased/>
  <w15:docId w15:val="{C93593C2-F286-4782-9BF9-073BFB205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1D06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nhideWhenUsed/>
    <w:qFormat/>
    <w:rsid w:val="00E97F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2C0C62"/>
    <w:pPr>
      <w:keepNext/>
      <w:pBdr>
        <w:top w:val="none" w:sz="0" w:space="6" w:color="auto"/>
        <w:left w:val="none" w:sz="0" w:space="6" w:color="auto"/>
        <w:bottom w:val="none" w:sz="0" w:space="6" w:color="auto"/>
        <w:right w:val="none" w:sz="0" w:space="6" w:color="auto"/>
      </w:pBdr>
      <w:spacing w:before="240" w:after="60" w:line="380" w:lineRule="atLeast"/>
      <w:outlineLvl w:val="2"/>
    </w:pPr>
    <w:rPr>
      <w:rFonts w:ascii="Arial" w:eastAsia="Arial" w:hAnsi="Arial" w:cs="Arial"/>
      <w:color w:val="000000"/>
      <w:sz w:val="35"/>
      <w:szCs w:val="35"/>
    </w:rPr>
  </w:style>
  <w:style w:type="paragraph" w:styleId="Heading4">
    <w:name w:val="heading 4"/>
    <w:basedOn w:val="Normal"/>
    <w:next w:val="Normal"/>
    <w:link w:val="Heading4Char"/>
    <w:unhideWhenUsed/>
    <w:qFormat/>
    <w:rsid w:val="00E97F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2C0C62"/>
    <w:pPr>
      <w:pBdr>
        <w:top w:val="none" w:sz="0" w:space="6" w:color="auto"/>
        <w:left w:val="none" w:sz="0" w:space="6" w:color="auto"/>
        <w:bottom w:val="none" w:sz="0" w:space="6" w:color="auto"/>
        <w:right w:val="none" w:sz="0" w:space="6" w:color="auto"/>
      </w:pBdr>
      <w:spacing w:before="240" w:after="60" w:line="215" w:lineRule="atLeast"/>
      <w:outlineLvl w:val="4"/>
    </w:pPr>
    <w:rPr>
      <w:rFonts w:ascii="Arial" w:eastAsia="Arial" w:hAnsi="Arial" w:cs="Arial"/>
      <w:iCs/>
      <w:color w:val="000000"/>
      <w:sz w:val="20"/>
      <w:szCs w:val="20"/>
    </w:rPr>
  </w:style>
  <w:style w:type="paragraph" w:styleId="Heading6">
    <w:name w:val="heading 6"/>
    <w:basedOn w:val="Normal"/>
    <w:next w:val="Normal"/>
    <w:link w:val="Heading6Char"/>
    <w:qFormat/>
    <w:rsid w:val="002C0C62"/>
    <w:pPr>
      <w:pBdr>
        <w:top w:val="none" w:sz="0" w:space="6" w:color="auto"/>
        <w:left w:val="none" w:sz="0" w:space="6" w:color="auto"/>
        <w:bottom w:val="none" w:sz="0" w:space="6" w:color="auto"/>
        <w:right w:val="none" w:sz="0" w:space="6" w:color="auto"/>
      </w:pBdr>
      <w:spacing w:before="240" w:after="60" w:line="198" w:lineRule="atLeast"/>
      <w:outlineLvl w:val="5"/>
    </w:pPr>
    <w:rPr>
      <w:rFonts w:ascii="Arial" w:eastAsia="Arial" w:hAnsi="Arial" w:cs="Arial"/>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D56C3"/>
    <w:rPr>
      <w:i/>
      <w:iCs/>
    </w:rPr>
  </w:style>
  <w:style w:type="paragraph" w:styleId="Header">
    <w:name w:val="header"/>
    <w:basedOn w:val="Normal"/>
    <w:link w:val="HeaderChar"/>
    <w:uiPriority w:val="99"/>
    <w:unhideWhenUsed/>
    <w:rsid w:val="00D05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54B"/>
  </w:style>
  <w:style w:type="paragraph" w:styleId="Footer">
    <w:name w:val="footer"/>
    <w:basedOn w:val="Normal"/>
    <w:link w:val="FooterChar"/>
    <w:uiPriority w:val="99"/>
    <w:unhideWhenUsed/>
    <w:rsid w:val="00D05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54B"/>
  </w:style>
  <w:style w:type="paragraph" w:styleId="HTMLPreformatted">
    <w:name w:val="HTML Preformatted"/>
    <w:basedOn w:val="Normal"/>
    <w:link w:val="HTMLPreformattedChar"/>
    <w:uiPriority w:val="99"/>
    <w:semiHidden/>
    <w:unhideWhenUsed/>
    <w:rsid w:val="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45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45D8"/>
    <w:rPr>
      <w:rFonts w:ascii="Courier New" w:eastAsia="Times New Roman" w:hAnsi="Courier New" w:cs="Courier New"/>
      <w:sz w:val="20"/>
      <w:szCs w:val="20"/>
    </w:rPr>
  </w:style>
  <w:style w:type="paragraph" w:styleId="ListParagraph">
    <w:name w:val="List Paragraph"/>
    <w:basedOn w:val="Normal"/>
    <w:uiPriority w:val="34"/>
    <w:qFormat/>
    <w:rsid w:val="00AE16CE"/>
    <w:pPr>
      <w:ind w:left="720"/>
      <w:contextualSpacing/>
    </w:pPr>
  </w:style>
  <w:style w:type="character" w:styleId="Strong">
    <w:name w:val="Strong"/>
    <w:basedOn w:val="DefaultParagraphFont"/>
    <w:uiPriority w:val="22"/>
    <w:qFormat/>
    <w:rsid w:val="00DC3917"/>
    <w:rPr>
      <w:b/>
      <w:bCs/>
    </w:rPr>
  </w:style>
  <w:style w:type="table" w:styleId="TableGrid">
    <w:name w:val="Table Grid"/>
    <w:basedOn w:val="TableNormal"/>
    <w:uiPriority w:val="39"/>
    <w:rsid w:val="001D0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06FC"/>
    <w:rPr>
      <w:color w:val="0000FF"/>
      <w:u w:val="single"/>
    </w:rPr>
  </w:style>
  <w:style w:type="character" w:customStyle="1" w:styleId="Heading1Char">
    <w:name w:val="Heading 1 Char"/>
    <w:basedOn w:val="DefaultParagraphFont"/>
    <w:link w:val="Heading1"/>
    <w:uiPriority w:val="9"/>
    <w:rsid w:val="001D06F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86F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786F1D"/>
  </w:style>
  <w:style w:type="character" w:customStyle="1" w:styleId="Heading2Char">
    <w:name w:val="Heading 2 Char"/>
    <w:basedOn w:val="DefaultParagraphFont"/>
    <w:link w:val="Heading2"/>
    <w:uiPriority w:val="9"/>
    <w:semiHidden/>
    <w:rsid w:val="00E97FC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97FC6"/>
    <w:rPr>
      <w:rFonts w:asciiTheme="majorHAnsi" w:eastAsiaTheme="majorEastAsia" w:hAnsiTheme="majorHAnsi" w:cstheme="majorBidi"/>
      <w:i/>
      <w:iCs/>
      <w:color w:val="2F5496" w:themeColor="accent1" w:themeShade="BF"/>
    </w:rPr>
  </w:style>
  <w:style w:type="paragraph" w:customStyle="1" w:styleId="pq">
    <w:name w:val="pq"/>
    <w:basedOn w:val="Normal"/>
    <w:rsid w:val="00E97F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vinputprompt">
    <w:name w:val="div_input_prompt"/>
    <w:basedOn w:val="Normal"/>
    <w:rsid w:val="00D4569F"/>
    <w:pPr>
      <w:pBdr>
        <w:top w:val="nil"/>
        <w:left w:val="none" w:sz="0" w:space="6" w:color="auto"/>
        <w:bottom w:val="none" w:sz="0" w:space="6" w:color="auto"/>
        <w:right w:val="none" w:sz="0" w:space="6" w:color="auto"/>
      </w:pBdr>
      <w:spacing w:after="0" w:line="279" w:lineRule="atLeast"/>
    </w:pPr>
    <w:rPr>
      <w:rFonts w:ascii="Arial" w:eastAsia="Arial" w:hAnsi="Arial" w:cs="Arial"/>
      <w:color w:val="303F9F"/>
      <w:sz w:val="20"/>
      <w:szCs w:val="20"/>
    </w:rPr>
  </w:style>
  <w:style w:type="paragraph" w:customStyle="1" w:styleId="divinputareadivhighlightpre">
    <w:name w:val="div_input_area &gt; div_highlight &gt; pre"/>
    <w:basedOn w:val="Normal"/>
    <w:rsid w:val="00D4569F"/>
    <w:pPr>
      <w:spacing w:after="0" w:line="279" w:lineRule="atLeast"/>
    </w:pPr>
    <w:rPr>
      <w:rFonts w:ascii="Arial" w:eastAsia="Arial" w:hAnsi="Arial" w:cs="Arial"/>
      <w:color w:val="000000"/>
      <w:sz w:val="20"/>
      <w:szCs w:val="20"/>
    </w:rPr>
  </w:style>
  <w:style w:type="character" w:customStyle="1" w:styleId="any">
    <w:name w:val="any"/>
    <w:basedOn w:val="DefaultParagraphFont"/>
    <w:rsid w:val="00D4569F"/>
  </w:style>
  <w:style w:type="character" w:customStyle="1" w:styleId="highlightc1">
    <w:name w:val="highlight_c1"/>
    <w:basedOn w:val="DefaultParagraphFont"/>
    <w:rsid w:val="00D4569F"/>
    <w:rPr>
      <w:i/>
      <w:iCs/>
      <w:color w:val="408080"/>
    </w:rPr>
  </w:style>
  <w:style w:type="paragraph" w:customStyle="1" w:styleId="renderedhtmlp">
    <w:name w:val="rendered_html_p"/>
    <w:basedOn w:val="Normal"/>
    <w:rsid w:val="00D4569F"/>
    <w:pPr>
      <w:pBdr>
        <w:top w:val="none" w:sz="0" w:space="6" w:color="auto"/>
        <w:left w:val="none" w:sz="0" w:space="6" w:color="auto"/>
        <w:bottom w:val="none" w:sz="0" w:space="6" w:color="auto"/>
        <w:right w:val="none" w:sz="0" w:space="6" w:color="auto"/>
      </w:pBdr>
      <w:spacing w:after="0" w:line="279" w:lineRule="atLeast"/>
    </w:pPr>
    <w:rPr>
      <w:rFonts w:ascii="Arial" w:eastAsia="Arial" w:hAnsi="Arial" w:cs="Arial"/>
      <w:color w:val="000000"/>
      <w:sz w:val="20"/>
      <w:szCs w:val="20"/>
    </w:rPr>
  </w:style>
  <w:style w:type="character" w:customStyle="1" w:styleId="renderedhtmllink">
    <w:name w:val="rendered_html_link"/>
    <w:basedOn w:val="DefaultParagraphFont"/>
    <w:rsid w:val="00D4569F"/>
  </w:style>
  <w:style w:type="character" w:customStyle="1" w:styleId="highlightkn">
    <w:name w:val="highlight_kn"/>
    <w:basedOn w:val="DefaultParagraphFont"/>
    <w:rsid w:val="00D4569F"/>
    <w:rPr>
      <w:b/>
      <w:bCs/>
      <w:color w:val="008000"/>
    </w:rPr>
  </w:style>
  <w:style w:type="character" w:customStyle="1" w:styleId="highlightnn">
    <w:name w:val="highlight_nn"/>
    <w:basedOn w:val="DefaultParagraphFont"/>
    <w:rsid w:val="00D4569F"/>
    <w:rPr>
      <w:b/>
      <w:bCs/>
      <w:color w:val="0000FF"/>
    </w:rPr>
  </w:style>
  <w:style w:type="character" w:customStyle="1" w:styleId="highlightk">
    <w:name w:val="highlight_k"/>
    <w:basedOn w:val="DefaultParagraphFont"/>
    <w:rsid w:val="00D4569F"/>
    <w:rPr>
      <w:b/>
      <w:bCs/>
      <w:color w:val="008000"/>
    </w:rPr>
  </w:style>
  <w:style w:type="character" w:customStyle="1" w:styleId="highlighto">
    <w:name w:val="highlight_o"/>
    <w:basedOn w:val="DefaultParagraphFont"/>
    <w:rsid w:val="00D4569F"/>
    <w:rPr>
      <w:color w:val="666666"/>
    </w:rPr>
  </w:style>
  <w:style w:type="character" w:customStyle="1" w:styleId="highlights1">
    <w:name w:val="highlight_s1"/>
    <w:basedOn w:val="DefaultParagraphFont"/>
    <w:rsid w:val="00D4569F"/>
    <w:rPr>
      <w:color w:val="BA2121"/>
    </w:rPr>
  </w:style>
  <w:style w:type="paragraph" w:customStyle="1" w:styleId="divoutputprompt">
    <w:name w:val="div_output_prompt"/>
    <w:basedOn w:val="Normal"/>
    <w:rsid w:val="00D4569F"/>
    <w:pPr>
      <w:pBdr>
        <w:top w:val="none" w:sz="0" w:space="6" w:color="auto"/>
        <w:left w:val="none" w:sz="0" w:space="6" w:color="auto"/>
        <w:bottom w:val="none" w:sz="0" w:space="6" w:color="auto"/>
        <w:right w:val="none" w:sz="0" w:space="6" w:color="auto"/>
      </w:pBdr>
      <w:spacing w:after="0" w:line="279" w:lineRule="atLeast"/>
    </w:pPr>
    <w:rPr>
      <w:rFonts w:ascii="Arial" w:eastAsia="Arial" w:hAnsi="Arial" w:cs="Arial"/>
      <w:color w:val="D84315"/>
      <w:sz w:val="20"/>
      <w:szCs w:val="20"/>
    </w:rPr>
  </w:style>
  <w:style w:type="paragraph" w:customStyle="1" w:styleId="anyParagraph">
    <w:name w:val="any Paragraph"/>
    <w:basedOn w:val="Normal"/>
    <w:rsid w:val="00D4569F"/>
    <w:pPr>
      <w:pBdr>
        <w:top w:val="none" w:sz="0" w:space="6" w:color="auto"/>
        <w:left w:val="none" w:sz="0" w:space="6" w:color="auto"/>
        <w:bottom w:val="none" w:sz="0" w:space="6" w:color="auto"/>
        <w:right w:val="none" w:sz="0" w:space="6" w:color="auto"/>
      </w:pBdr>
      <w:spacing w:after="0" w:line="279" w:lineRule="atLeast"/>
    </w:pPr>
    <w:rPr>
      <w:rFonts w:ascii="Arial" w:eastAsia="Arial" w:hAnsi="Arial" w:cs="Arial"/>
      <w:color w:val="000000"/>
      <w:sz w:val="20"/>
      <w:szCs w:val="20"/>
    </w:rPr>
  </w:style>
  <w:style w:type="table" w:customStyle="1" w:styleId="divoutputarearenderedhtmltable">
    <w:name w:val="div_output_area_rendered_html_table"/>
    <w:basedOn w:val="TableNormal"/>
    <w:rsid w:val="00D4569F"/>
    <w:pPr>
      <w:spacing w:after="0" w:line="240" w:lineRule="auto"/>
    </w:pPr>
    <w:rPr>
      <w:rFonts w:ascii="Times New Roman" w:eastAsia="Times New Roman" w:hAnsi="Times New Roman" w:cs="Times New Roman"/>
      <w:sz w:val="20"/>
      <w:szCs w:val="20"/>
    </w:rPr>
    <w:tblPr/>
  </w:style>
  <w:style w:type="paragraph" w:customStyle="1" w:styleId="divoutputareapre">
    <w:name w:val="div_output_area_pre"/>
    <w:basedOn w:val="Normal"/>
    <w:rsid w:val="00D4569F"/>
    <w:pPr>
      <w:spacing w:after="0" w:line="279" w:lineRule="atLeast"/>
    </w:pPr>
    <w:rPr>
      <w:rFonts w:ascii="Arial" w:eastAsia="Arial" w:hAnsi="Arial" w:cs="Arial"/>
      <w:color w:val="000000"/>
      <w:sz w:val="20"/>
      <w:szCs w:val="20"/>
    </w:rPr>
  </w:style>
  <w:style w:type="character" w:customStyle="1" w:styleId="highlightkc">
    <w:name w:val="highlight_kc"/>
    <w:basedOn w:val="DefaultParagraphFont"/>
    <w:rsid w:val="00D4569F"/>
    <w:rPr>
      <w:b/>
      <w:bCs/>
      <w:color w:val="008000"/>
    </w:rPr>
  </w:style>
  <w:style w:type="character" w:customStyle="1" w:styleId="highlightmf">
    <w:name w:val="highlight_mf"/>
    <w:basedOn w:val="DefaultParagraphFont"/>
    <w:rsid w:val="00D4569F"/>
    <w:rPr>
      <w:color w:val="666666"/>
    </w:rPr>
  </w:style>
  <w:style w:type="character" w:customStyle="1" w:styleId="highlightmi">
    <w:name w:val="highlight_mi"/>
    <w:basedOn w:val="DefaultParagraphFont"/>
    <w:rsid w:val="00D4569F"/>
    <w:rPr>
      <w:color w:val="666666"/>
    </w:rPr>
  </w:style>
  <w:style w:type="character" w:customStyle="1" w:styleId="highlightnb">
    <w:name w:val="highlight_nb"/>
    <w:basedOn w:val="DefaultParagraphFont"/>
    <w:rsid w:val="00D4569F"/>
    <w:rPr>
      <w:color w:val="008000"/>
    </w:rPr>
  </w:style>
  <w:style w:type="paragraph" w:customStyle="1" w:styleId="renderedhtmlh1nth-child1">
    <w:name w:val="rendered_html_h1_nth-child(1)"/>
    <w:basedOn w:val="Normal"/>
    <w:rsid w:val="00D4569F"/>
    <w:pPr>
      <w:pBdr>
        <w:top w:val="none" w:sz="0" w:space="6" w:color="auto"/>
        <w:left w:val="none" w:sz="0" w:space="6" w:color="auto"/>
        <w:bottom w:val="none" w:sz="0" w:space="6" w:color="auto"/>
        <w:right w:val="none" w:sz="0" w:space="6" w:color="auto"/>
      </w:pBdr>
      <w:spacing w:after="0" w:line="279" w:lineRule="atLeast"/>
    </w:pPr>
    <w:rPr>
      <w:rFonts w:ascii="Arial" w:eastAsia="Arial" w:hAnsi="Arial" w:cs="Arial"/>
      <w:color w:val="000000"/>
      <w:sz w:val="20"/>
      <w:szCs w:val="20"/>
    </w:rPr>
  </w:style>
  <w:style w:type="character" w:customStyle="1" w:styleId="aanchor-linklink">
    <w:name w:val="a_anchor-link_link"/>
    <w:basedOn w:val="DefaultParagraphFont"/>
    <w:rsid w:val="00D4569F"/>
    <w:rPr>
      <w:vanish/>
    </w:rPr>
  </w:style>
  <w:style w:type="paragraph" w:customStyle="1" w:styleId="TableParagraph">
    <w:name w:val="Table Paragraph"/>
    <w:basedOn w:val="Normal"/>
    <w:uiPriority w:val="1"/>
    <w:qFormat/>
    <w:rsid w:val="00B62622"/>
    <w:pPr>
      <w:widowControl w:val="0"/>
      <w:autoSpaceDE w:val="0"/>
      <w:autoSpaceDN w:val="0"/>
      <w:spacing w:after="0" w:line="240" w:lineRule="auto"/>
    </w:pPr>
    <w:rPr>
      <w:rFonts w:ascii="Arial" w:eastAsia="Arial" w:hAnsi="Arial" w:cs="Arial"/>
      <w:lang w:eastAsia="en-US" w:bidi="en-US"/>
    </w:rPr>
  </w:style>
  <w:style w:type="paragraph" w:styleId="BodyText">
    <w:name w:val="Body Text"/>
    <w:basedOn w:val="Normal"/>
    <w:link w:val="BodyTextChar"/>
    <w:uiPriority w:val="1"/>
    <w:qFormat/>
    <w:rsid w:val="00B62622"/>
    <w:pPr>
      <w:widowControl w:val="0"/>
      <w:autoSpaceDE w:val="0"/>
      <w:autoSpaceDN w:val="0"/>
      <w:spacing w:after="0" w:line="240" w:lineRule="auto"/>
    </w:pPr>
    <w:rPr>
      <w:rFonts w:ascii="Courier New" w:eastAsia="Courier New" w:hAnsi="Courier New" w:cs="Courier New"/>
      <w:sz w:val="12"/>
      <w:szCs w:val="12"/>
      <w:lang w:eastAsia="en-US" w:bidi="en-US"/>
    </w:rPr>
  </w:style>
  <w:style w:type="character" w:customStyle="1" w:styleId="BodyTextChar">
    <w:name w:val="Body Text Char"/>
    <w:basedOn w:val="DefaultParagraphFont"/>
    <w:link w:val="BodyText"/>
    <w:uiPriority w:val="1"/>
    <w:rsid w:val="00B62622"/>
    <w:rPr>
      <w:rFonts w:ascii="Courier New" w:eastAsia="Courier New" w:hAnsi="Courier New" w:cs="Courier New"/>
      <w:sz w:val="12"/>
      <w:szCs w:val="12"/>
      <w:lang w:eastAsia="en-US" w:bidi="en-US"/>
    </w:rPr>
  </w:style>
  <w:style w:type="paragraph" w:styleId="Title">
    <w:name w:val="Title"/>
    <w:basedOn w:val="Normal"/>
    <w:link w:val="TitleChar"/>
    <w:uiPriority w:val="10"/>
    <w:qFormat/>
    <w:rsid w:val="00B62622"/>
    <w:pPr>
      <w:widowControl w:val="0"/>
      <w:autoSpaceDE w:val="0"/>
      <w:autoSpaceDN w:val="0"/>
      <w:spacing w:after="0" w:line="240" w:lineRule="auto"/>
      <w:ind w:left="2088"/>
    </w:pPr>
    <w:rPr>
      <w:rFonts w:ascii="Arial" w:eastAsia="Arial" w:hAnsi="Arial" w:cs="Arial"/>
      <w:b/>
      <w:bCs/>
      <w:lang w:eastAsia="en-US" w:bidi="en-US"/>
    </w:rPr>
  </w:style>
  <w:style w:type="character" w:customStyle="1" w:styleId="TitleChar">
    <w:name w:val="Title Char"/>
    <w:basedOn w:val="DefaultParagraphFont"/>
    <w:link w:val="Title"/>
    <w:uiPriority w:val="10"/>
    <w:rsid w:val="00B62622"/>
    <w:rPr>
      <w:rFonts w:ascii="Arial" w:eastAsia="Arial" w:hAnsi="Arial" w:cs="Arial"/>
      <w:b/>
      <w:bCs/>
      <w:lang w:eastAsia="en-US" w:bidi="en-US"/>
    </w:rPr>
  </w:style>
  <w:style w:type="paragraph" w:customStyle="1" w:styleId="renderedhtmlh3nth-child1">
    <w:name w:val="rendered_html_h3_nth-child(1)"/>
    <w:basedOn w:val="Normal"/>
    <w:rsid w:val="00E23C42"/>
    <w:pPr>
      <w:pBdr>
        <w:top w:val="none" w:sz="0" w:space="6" w:color="auto"/>
        <w:left w:val="none" w:sz="0" w:space="6" w:color="auto"/>
        <w:bottom w:val="none" w:sz="0" w:space="6" w:color="auto"/>
        <w:right w:val="none" w:sz="0" w:space="6" w:color="auto"/>
      </w:pBdr>
      <w:spacing w:after="0" w:line="279" w:lineRule="atLeast"/>
    </w:pPr>
    <w:rPr>
      <w:rFonts w:ascii="Arial" w:eastAsia="Arial" w:hAnsi="Arial" w:cs="Arial"/>
      <w:color w:val="000000"/>
      <w:sz w:val="20"/>
      <w:szCs w:val="20"/>
    </w:rPr>
  </w:style>
  <w:style w:type="character" w:customStyle="1" w:styleId="highlightnf">
    <w:name w:val="highlight_nf"/>
    <w:basedOn w:val="DefaultParagraphFont"/>
    <w:rsid w:val="00E23C42"/>
    <w:rPr>
      <w:color w:val="0000FF"/>
    </w:rPr>
  </w:style>
  <w:style w:type="character" w:customStyle="1" w:styleId="highlightow">
    <w:name w:val="highlight_ow"/>
    <w:basedOn w:val="DefaultParagraphFont"/>
    <w:rsid w:val="00E23C42"/>
    <w:rPr>
      <w:b/>
      <w:bCs/>
      <w:color w:val="AA22FF"/>
    </w:rPr>
  </w:style>
  <w:style w:type="character" w:customStyle="1" w:styleId="highlightsi">
    <w:name w:val="highlight_si"/>
    <w:basedOn w:val="DefaultParagraphFont"/>
    <w:rsid w:val="00E23C42"/>
    <w:rPr>
      <w:b/>
      <w:bCs/>
      <w:color w:val="BB6688"/>
    </w:rPr>
  </w:style>
  <w:style w:type="paragraph" w:customStyle="1" w:styleId="divoutputsubarea">
    <w:name w:val="div_output_subarea"/>
    <w:basedOn w:val="Normal"/>
    <w:rsid w:val="00E23C42"/>
    <w:pPr>
      <w:pBdr>
        <w:top w:val="none" w:sz="0" w:space="4" w:color="auto"/>
        <w:left w:val="none" w:sz="0" w:space="4" w:color="auto"/>
        <w:bottom w:val="none" w:sz="0" w:space="4" w:color="auto"/>
        <w:right w:val="none" w:sz="0" w:space="4" w:color="auto"/>
      </w:pBdr>
      <w:spacing w:after="0" w:line="279" w:lineRule="atLeast"/>
    </w:pPr>
    <w:rPr>
      <w:rFonts w:ascii="Arial" w:eastAsia="Arial" w:hAnsi="Arial" w:cs="Arial"/>
      <w:color w:val="000000"/>
      <w:sz w:val="20"/>
      <w:szCs w:val="20"/>
    </w:rPr>
  </w:style>
  <w:style w:type="paragraph" w:customStyle="1" w:styleId="renderedhtmlh2nth-child1">
    <w:name w:val="rendered_html_h2_nth-child(1)"/>
    <w:basedOn w:val="Normal"/>
    <w:rsid w:val="00E23C42"/>
    <w:pPr>
      <w:pBdr>
        <w:top w:val="none" w:sz="0" w:space="6" w:color="auto"/>
        <w:left w:val="none" w:sz="0" w:space="6" w:color="auto"/>
        <w:bottom w:val="none" w:sz="0" w:space="6" w:color="auto"/>
        <w:right w:val="none" w:sz="0" w:space="6" w:color="auto"/>
      </w:pBdr>
      <w:spacing w:after="0" w:line="279" w:lineRule="atLeast"/>
    </w:pPr>
    <w:rPr>
      <w:rFonts w:ascii="Arial" w:eastAsia="Arial" w:hAnsi="Arial" w:cs="Arial"/>
      <w:color w:val="000000"/>
      <w:sz w:val="20"/>
      <w:szCs w:val="20"/>
    </w:rPr>
  </w:style>
  <w:style w:type="character" w:styleId="UnresolvedMention">
    <w:name w:val="Unresolved Mention"/>
    <w:basedOn w:val="DefaultParagraphFont"/>
    <w:uiPriority w:val="99"/>
    <w:semiHidden/>
    <w:unhideWhenUsed/>
    <w:rsid w:val="00E23C42"/>
    <w:rPr>
      <w:color w:val="605E5C"/>
      <w:shd w:val="clear" w:color="auto" w:fill="E1DFDD"/>
    </w:rPr>
  </w:style>
  <w:style w:type="paragraph" w:customStyle="1" w:styleId="qowt-stl-divinputprompt">
    <w:name w:val="qowt-stl-div_input_prompt"/>
    <w:basedOn w:val="Normal"/>
    <w:rsid w:val="002C0C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owt-font1-couriernew">
    <w:name w:val="qowt-font1-couriernew"/>
    <w:basedOn w:val="DefaultParagraphFont"/>
    <w:rsid w:val="002C0C62"/>
  </w:style>
  <w:style w:type="paragraph" w:customStyle="1" w:styleId="qowt-stl-divinputareadivhighlightpre">
    <w:name w:val="qowt-stl-div_input_areadiv_highlightpre"/>
    <w:basedOn w:val="Normal"/>
    <w:rsid w:val="002C0C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renderedhtmlh4nth-child1">
    <w:name w:val="qowt-stl-rendered_html_h4_nth-child1"/>
    <w:basedOn w:val="Normal"/>
    <w:rsid w:val="002C0C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divoutputprompt">
    <w:name w:val="qowt-stl-div_output_prompt"/>
    <w:basedOn w:val="Normal"/>
    <w:rsid w:val="002C0C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normal">
    <w:name w:val="qowt-stl-normal"/>
    <w:basedOn w:val="Normal"/>
    <w:rsid w:val="002C0C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2C0C62"/>
    <w:rPr>
      <w:rFonts w:ascii="Arial" w:eastAsia="Arial" w:hAnsi="Arial" w:cs="Arial"/>
      <w:color w:val="000000"/>
      <w:sz w:val="35"/>
      <w:szCs w:val="35"/>
    </w:rPr>
  </w:style>
  <w:style w:type="character" w:customStyle="1" w:styleId="Heading5Char">
    <w:name w:val="Heading 5 Char"/>
    <w:basedOn w:val="DefaultParagraphFont"/>
    <w:link w:val="Heading5"/>
    <w:rsid w:val="002C0C62"/>
    <w:rPr>
      <w:rFonts w:ascii="Arial" w:eastAsia="Arial" w:hAnsi="Arial" w:cs="Arial"/>
      <w:iCs/>
      <w:color w:val="000000"/>
      <w:sz w:val="20"/>
      <w:szCs w:val="20"/>
    </w:rPr>
  </w:style>
  <w:style w:type="character" w:customStyle="1" w:styleId="Heading6Char">
    <w:name w:val="Heading 6 Char"/>
    <w:basedOn w:val="DefaultParagraphFont"/>
    <w:link w:val="Heading6"/>
    <w:rsid w:val="002C0C62"/>
    <w:rPr>
      <w:rFonts w:ascii="Arial" w:eastAsia="Arial" w:hAnsi="Arial" w:cs="Arial"/>
      <w:color w:val="000000"/>
      <w:sz w:val="18"/>
      <w:szCs w:val="18"/>
    </w:rPr>
  </w:style>
  <w:style w:type="paragraph" w:customStyle="1" w:styleId="divnotebook">
    <w:name w:val="div_notebook"/>
    <w:basedOn w:val="Normal"/>
    <w:rsid w:val="002C0C62"/>
    <w:pPr>
      <w:pBdr>
        <w:top w:val="none" w:sz="0" w:space="15" w:color="auto"/>
        <w:left w:val="none" w:sz="0" w:space="6" w:color="auto"/>
        <w:bottom w:val="none" w:sz="0" w:space="6" w:color="auto"/>
        <w:right w:val="none" w:sz="0" w:space="6" w:color="auto"/>
      </w:pBdr>
      <w:spacing w:after="0" w:line="300" w:lineRule="atLeast"/>
    </w:pPr>
    <w:rPr>
      <w:rFonts w:ascii="Arial" w:eastAsia="Arial" w:hAnsi="Arial" w:cs="Arial"/>
      <w:color w:val="000000"/>
      <w:sz w:val="21"/>
      <w:szCs w:val="21"/>
    </w:rPr>
  </w:style>
  <w:style w:type="paragraph" w:customStyle="1" w:styleId="container">
    <w:name w:val="container"/>
    <w:basedOn w:val="Normal"/>
    <w:rsid w:val="002C0C62"/>
    <w:pPr>
      <w:pBdr>
        <w:top w:val="none" w:sz="0" w:space="6" w:color="auto"/>
        <w:bottom w:val="none" w:sz="0" w:space="6" w:color="auto"/>
      </w:pBdr>
      <w:spacing w:after="0" w:line="279" w:lineRule="atLeast"/>
    </w:pPr>
    <w:rPr>
      <w:rFonts w:ascii="Arial" w:eastAsia="Arial" w:hAnsi="Arial" w:cs="Arial"/>
      <w:color w:val="000000"/>
      <w:sz w:val="20"/>
      <w:szCs w:val="20"/>
    </w:rPr>
  </w:style>
  <w:style w:type="paragraph" w:customStyle="1" w:styleId="divcell">
    <w:name w:val="div_cell"/>
    <w:basedOn w:val="Normal"/>
    <w:rsid w:val="002C0C62"/>
    <w:pPr>
      <w:pBdr>
        <w:top w:val="nil"/>
        <w:left w:val="nil"/>
        <w:bottom w:val="nil"/>
        <w:right w:val="nil"/>
      </w:pBdr>
      <w:spacing w:after="0" w:line="279" w:lineRule="atLeast"/>
    </w:pPr>
    <w:rPr>
      <w:rFonts w:ascii="Arial" w:eastAsia="Arial" w:hAnsi="Arial" w:cs="Arial"/>
      <w:color w:val="000000"/>
      <w:sz w:val="20"/>
      <w:szCs w:val="20"/>
      <w:bdr w:val="nil"/>
    </w:rPr>
  </w:style>
  <w:style w:type="paragraph" w:customStyle="1" w:styleId="divinput">
    <w:name w:val="div_input"/>
    <w:basedOn w:val="Normal"/>
    <w:rsid w:val="002C0C62"/>
    <w:pPr>
      <w:keepLines/>
      <w:pBdr>
        <w:top w:val="none" w:sz="0" w:space="6" w:color="auto"/>
        <w:left w:val="none" w:sz="0" w:space="6" w:color="auto"/>
        <w:bottom w:val="none" w:sz="0" w:space="6" w:color="auto"/>
        <w:right w:val="none" w:sz="0" w:space="6" w:color="auto"/>
      </w:pBdr>
      <w:spacing w:after="0" w:line="279" w:lineRule="atLeast"/>
    </w:pPr>
    <w:rPr>
      <w:rFonts w:ascii="Arial" w:eastAsia="Arial" w:hAnsi="Arial" w:cs="Arial"/>
      <w:color w:val="000000"/>
      <w:sz w:val="20"/>
      <w:szCs w:val="20"/>
    </w:rPr>
  </w:style>
  <w:style w:type="paragraph" w:customStyle="1" w:styleId="divinnercell">
    <w:name w:val="div_inner_cell"/>
    <w:basedOn w:val="Normal"/>
    <w:rsid w:val="002C0C62"/>
    <w:pPr>
      <w:pBdr>
        <w:top w:val="none" w:sz="0" w:space="6" w:color="auto"/>
        <w:left w:val="none" w:sz="0" w:space="6" w:color="auto"/>
        <w:bottom w:val="none" w:sz="0" w:space="6" w:color="auto"/>
        <w:right w:val="none" w:sz="0" w:space="6" w:color="auto"/>
      </w:pBdr>
      <w:spacing w:after="0" w:line="279" w:lineRule="atLeast"/>
    </w:pPr>
    <w:rPr>
      <w:rFonts w:ascii="Arial" w:eastAsia="Arial" w:hAnsi="Arial" w:cs="Arial"/>
      <w:color w:val="000000"/>
      <w:sz w:val="20"/>
      <w:szCs w:val="20"/>
    </w:rPr>
  </w:style>
  <w:style w:type="paragraph" w:customStyle="1" w:styleId="divinputarea">
    <w:name w:val="div_input_area"/>
    <w:basedOn w:val="Normal"/>
    <w:rsid w:val="002C0C62"/>
    <w:pPr>
      <w:pBdr>
        <w:top w:val="single" w:sz="6" w:space="6" w:color="CFCFCF"/>
        <w:left w:val="single" w:sz="6" w:space="6" w:color="CFCFCF"/>
        <w:bottom w:val="single" w:sz="6" w:space="6" w:color="CFCFCF"/>
        <w:right w:val="single" w:sz="6" w:space="6" w:color="CFCFCF"/>
      </w:pBdr>
      <w:shd w:val="clear" w:color="auto" w:fill="F7F7F7"/>
      <w:spacing w:after="0" w:line="291" w:lineRule="atLeast"/>
    </w:pPr>
    <w:rPr>
      <w:rFonts w:ascii="Arial" w:eastAsia="Arial" w:hAnsi="Arial" w:cs="Arial"/>
      <w:color w:val="000000"/>
      <w:sz w:val="20"/>
      <w:szCs w:val="20"/>
      <w:bdr w:val="single" w:sz="6" w:space="0" w:color="CFCFCF"/>
      <w:shd w:val="clear" w:color="auto" w:fill="F7F7F7"/>
    </w:rPr>
  </w:style>
  <w:style w:type="paragraph" w:customStyle="1" w:styleId="divinputareadivhighlight">
    <w:name w:val="div_input_area &gt; div_highlight"/>
    <w:basedOn w:val="Normal"/>
    <w:rsid w:val="002C0C62"/>
    <w:pPr>
      <w:spacing w:after="0" w:line="279" w:lineRule="atLeast"/>
    </w:pPr>
    <w:rPr>
      <w:rFonts w:ascii="Arial" w:eastAsia="Arial" w:hAnsi="Arial" w:cs="Arial"/>
      <w:color w:val="000000"/>
      <w:sz w:val="20"/>
      <w:szCs w:val="20"/>
    </w:rPr>
  </w:style>
  <w:style w:type="paragraph" w:customStyle="1" w:styleId="textcellrenderedrenderedhtml">
    <w:name w:val="text_cell_rendered_rendered_html"/>
    <w:basedOn w:val="Normal"/>
    <w:rsid w:val="002C0C62"/>
    <w:pPr>
      <w:pBdr>
        <w:top w:val="none" w:sz="0" w:space="6" w:color="auto"/>
        <w:left w:val="none" w:sz="0" w:space="6" w:color="auto"/>
        <w:bottom w:val="none" w:sz="0" w:space="6" w:color="auto"/>
        <w:right w:val="none" w:sz="0" w:space="6" w:color="auto"/>
      </w:pBdr>
      <w:spacing w:after="0" w:line="279" w:lineRule="atLeast"/>
    </w:pPr>
    <w:rPr>
      <w:rFonts w:ascii="Arial" w:eastAsia="Arial" w:hAnsi="Arial" w:cs="Arial"/>
      <w:color w:val="000000"/>
      <w:sz w:val="20"/>
      <w:szCs w:val="20"/>
    </w:rPr>
  </w:style>
  <w:style w:type="paragraph" w:customStyle="1" w:styleId="renderedhtmlh4nth-child1">
    <w:name w:val="rendered_html_h4_nth-child(1)"/>
    <w:basedOn w:val="Normal"/>
    <w:rsid w:val="002C0C62"/>
    <w:pPr>
      <w:pBdr>
        <w:top w:val="none" w:sz="0" w:space="6" w:color="auto"/>
        <w:left w:val="none" w:sz="0" w:space="6" w:color="auto"/>
        <w:bottom w:val="none" w:sz="0" w:space="6" w:color="auto"/>
        <w:right w:val="none" w:sz="0" w:space="6" w:color="auto"/>
      </w:pBdr>
      <w:spacing w:after="0" w:line="279" w:lineRule="atLeast"/>
    </w:pPr>
    <w:rPr>
      <w:rFonts w:ascii="Arial" w:eastAsia="Arial" w:hAnsi="Arial" w:cs="Arial"/>
      <w:color w:val="000000"/>
      <w:sz w:val="20"/>
      <w:szCs w:val="20"/>
    </w:rPr>
  </w:style>
  <w:style w:type="paragraph" w:customStyle="1" w:styleId="divoutputwrapper">
    <w:name w:val="div_output_wrapper"/>
    <w:basedOn w:val="Normal"/>
    <w:rsid w:val="002C0C62"/>
    <w:pPr>
      <w:pBdr>
        <w:top w:val="none" w:sz="0" w:space="6" w:color="auto"/>
        <w:left w:val="none" w:sz="0" w:space="6" w:color="auto"/>
        <w:bottom w:val="none" w:sz="0" w:space="6" w:color="auto"/>
        <w:right w:val="none" w:sz="0" w:space="6" w:color="auto"/>
      </w:pBdr>
      <w:spacing w:after="0" w:line="279" w:lineRule="atLeast"/>
    </w:pPr>
    <w:rPr>
      <w:rFonts w:ascii="Arial" w:eastAsia="Arial" w:hAnsi="Arial" w:cs="Arial"/>
      <w:color w:val="000000"/>
      <w:sz w:val="20"/>
      <w:szCs w:val="20"/>
    </w:rPr>
  </w:style>
  <w:style w:type="paragraph" w:customStyle="1" w:styleId="output">
    <w:name w:val="output"/>
    <w:basedOn w:val="Normal"/>
    <w:rsid w:val="002C0C62"/>
    <w:pPr>
      <w:pBdr>
        <w:top w:val="none" w:sz="0" w:space="6" w:color="auto"/>
        <w:left w:val="none" w:sz="0" w:space="6" w:color="auto"/>
        <w:bottom w:val="none" w:sz="0" w:space="6" w:color="auto"/>
        <w:right w:val="none" w:sz="0" w:space="6" w:color="auto"/>
      </w:pBdr>
      <w:spacing w:after="0" w:line="279" w:lineRule="atLeast"/>
    </w:pPr>
    <w:rPr>
      <w:rFonts w:ascii="Arial" w:eastAsia="Arial" w:hAnsi="Arial" w:cs="Arial"/>
      <w:color w:val="000000"/>
      <w:sz w:val="20"/>
      <w:szCs w:val="20"/>
    </w:rPr>
  </w:style>
  <w:style w:type="paragraph" w:customStyle="1" w:styleId="divoutputarea">
    <w:name w:val="div_output_area"/>
    <w:basedOn w:val="Normal"/>
    <w:rsid w:val="002C0C62"/>
    <w:pPr>
      <w:keepLines/>
      <w:spacing w:after="0" w:line="279" w:lineRule="atLeast"/>
    </w:pPr>
    <w:rPr>
      <w:rFonts w:ascii="Arial" w:eastAsia="Arial" w:hAnsi="Arial" w:cs="Arial"/>
      <w:color w:val="000000"/>
      <w:sz w:val="20"/>
      <w:szCs w:val="20"/>
    </w:rPr>
  </w:style>
  <w:style w:type="character" w:customStyle="1" w:styleId="highlights2">
    <w:name w:val="highlight_s2"/>
    <w:basedOn w:val="DefaultParagraphFont"/>
    <w:rsid w:val="002C0C62"/>
    <w:rPr>
      <w:color w:val="BA2121"/>
    </w:rPr>
  </w:style>
  <w:style w:type="paragraph" w:customStyle="1" w:styleId="divpromptempty">
    <w:name w:val="div_prompt_empty"/>
    <w:basedOn w:val="Normal"/>
    <w:rsid w:val="002C0C62"/>
    <w:pPr>
      <w:pBdr>
        <w:left w:val="none" w:sz="0" w:space="6" w:color="auto"/>
        <w:right w:val="none" w:sz="0" w:space="6" w:color="auto"/>
      </w:pBdr>
      <w:spacing w:after="0" w:line="279" w:lineRule="atLeast"/>
    </w:pPr>
    <w:rPr>
      <w:rFonts w:ascii="Arial" w:eastAsia="Arial" w:hAnsi="Arial" w:cs="Arial"/>
      <w:color w:val="000000"/>
      <w:sz w:val="20"/>
      <w:szCs w:val="20"/>
    </w:rPr>
  </w:style>
  <w:style w:type="paragraph" w:customStyle="1" w:styleId="renderedhtmlh5nth-child1">
    <w:name w:val="rendered_html_h5_nth-child(1)"/>
    <w:basedOn w:val="Normal"/>
    <w:rsid w:val="002C0C62"/>
    <w:pPr>
      <w:pBdr>
        <w:top w:val="none" w:sz="0" w:space="6" w:color="auto"/>
        <w:left w:val="none" w:sz="0" w:space="6" w:color="auto"/>
        <w:bottom w:val="none" w:sz="0" w:space="6" w:color="auto"/>
        <w:right w:val="none" w:sz="0" w:space="6" w:color="auto"/>
      </w:pBdr>
      <w:spacing w:after="0" w:line="279" w:lineRule="atLeast"/>
    </w:pPr>
    <w:rPr>
      <w:rFonts w:ascii="Arial" w:eastAsia="Arial" w:hAnsi="Arial" w:cs="Arial"/>
      <w:color w:val="000000"/>
      <w:sz w:val="20"/>
      <w:szCs w:val="20"/>
    </w:rPr>
  </w:style>
  <w:style w:type="character" w:customStyle="1" w:styleId="ansi-red-intense-fg">
    <w:name w:val="ansi-red-intense-fg"/>
    <w:basedOn w:val="DefaultParagraphFont"/>
    <w:rsid w:val="002C0C62"/>
    <w:rPr>
      <w:color w:val="B22B31"/>
    </w:rPr>
  </w:style>
  <w:style w:type="character" w:customStyle="1" w:styleId="ansi-green-intense-fg">
    <w:name w:val="ansi-green-intense-fg"/>
    <w:basedOn w:val="DefaultParagraphFont"/>
    <w:rsid w:val="002C0C62"/>
    <w:rPr>
      <w:color w:val="007427"/>
    </w:rPr>
  </w:style>
  <w:style w:type="character" w:customStyle="1" w:styleId="ansi-cyan-fg">
    <w:name w:val="ansi-cyan-fg"/>
    <w:basedOn w:val="DefaultParagraphFont"/>
    <w:rsid w:val="002C0C62"/>
    <w:rPr>
      <w:color w:val="60C6C8"/>
    </w:rPr>
  </w:style>
  <w:style w:type="character" w:customStyle="1" w:styleId="ansi-yellow-intense-fg">
    <w:name w:val="ansi-yellow-intense-fg"/>
    <w:basedOn w:val="DefaultParagraphFont"/>
    <w:rsid w:val="002C0C62"/>
    <w:rPr>
      <w:color w:val="B27D12"/>
    </w:rPr>
  </w:style>
  <w:style w:type="character" w:customStyle="1" w:styleId="highlightse">
    <w:name w:val="highlight_se"/>
    <w:basedOn w:val="DefaultParagraphFont"/>
    <w:rsid w:val="002C0C62"/>
    <w:rPr>
      <w:b/>
      <w:bCs/>
      <w:color w:val="BB6622"/>
    </w:rPr>
  </w:style>
  <w:style w:type="character" w:customStyle="1" w:styleId="mi">
    <w:name w:val="mi"/>
    <w:basedOn w:val="DefaultParagraphFont"/>
    <w:rsid w:val="00DB6E3B"/>
  </w:style>
  <w:style w:type="character" w:customStyle="1" w:styleId="mn">
    <w:name w:val="mn"/>
    <w:basedOn w:val="DefaultParagraphFont"/>
    <w:rsid w:val="00DB6E3B"/>
  </w:style>
  <w:style w:type="character" w:customStyle="1" w:styleId="mo">
    <w:name w:val="mo"/>
    <w:basedOn w:val="DefaultParagraphFont"/>
    <w:rsid w:val="00DB6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4272">
      <w:bodyDiv w:val="1"/>
      <w:marLeft w:val="0"/>
      <w:marRight w:val="0"/>
      <w:marTop w:val="0"/>
      <w:marBottom w:val="0"/>
      <w:divBdr>
        <w:top w:val="none" w:sz="0" w:space="0" w:color="auto"/>
        <w:left w:val="none" w:sz="0" w:space="0" w:color="auto"/>
        <w:bottom w:val="none" w:sz="0" w:space="0" w:color="auto"/>
        <w:right w:val="none" w:sz="0" w:space="0" w:color="auto"/>
      </w:divBdr>
    </w:div>
    <w:div w:id="271940530">
      <w:bodyDiv w:val="1"/>
      <w:marLeft w:val="0"/>
      <w:marRight w:val="0"/>
      <w:marTop w:val="0"/>
      <w:marBottom w:val="0"/>
      <w:divBdr>
        <w:top w:val="none" w:sz="0" w:space="0" w:color="auto"/>
        <w:left w:val="none" w:sz="0" w:space="0" w:color="auto"/>
        <w:bottom w:val="none" w:sz="0" w:space="0" w:color="auto"/>
        <w:right w:val="none" w:sz="0" w:space="0" w:color="auto"/>
      </w:divBdr>
    </w:div>
    <w:div w:id="325280104">
      <w:bodyDiv w:val="1"/>
      <w:marLeft w:val="0"/>
      <w:marRight w:val="0"/>
      <w:marTop w:val="0"/>
      <w:marBottom w:val="0"/>
      <w:divBdr>
        <w:top w:val="none" w:sz="0" w:space="0" w:color="auto"/>
        <w:left w:val="none" w:sz="0" w:space="0" w:color="auto"/>
        <w:bottom w:val="none" w:sz="0" w:space="0" w:color="auto"/>
        <w:right w:val="none" w:sz="0" w:space="0" w:color="auto"/>
      </w:divBdr>
    </w:div>
    <w:div w:id="345983178">
      <w:bodyDiv w:val="1"/>
      <w:marLeft w:val="0"/>
      <w:marRight w:val="0"/>
      <w:marTop w:val="0"/>
      <w:marBottom w:val="0"/>
      <w:divBdr>
        <w:top w:val="none" w:sz="0" w:space="0" w:color="auto"/>
        <w:left w:val="none" w:sz="0" w:space="0" w:color="auto"/>
        <w:bottom w:val="none" w:sz="0" w:space="0" w:color="auto"/>
        <w:right w:val="none" w:sz="0" w:space="0" w:color="auto"/>
      </w:divBdr>
    </w:div>
    <w:div w:id="797841701">
      <w:bodyDiv w:val="1"/>
      <w:marLeft w:val="0"/>
      <w:marRight w:val="0"/>
      <w:marTop w:val="0"/>
      <w:marBottom w:val="0"/>
      <w:divBdr>
        <w:top w:val="none" w:sz="0" w:space="0" w:color="auto"/>
        <w:left w:val="none" w:sz="0" w:space="0" w:color="auto"/>
        <w:bottom w:val="none" w:sz="0" w:space="0" w:color="auto"/>
        <w:right w:val="none" w:sz="0" w:space="0" w:color="auto"/>
      </w:divBdr>
    </w:div>
    <w:div w:id="824322541">
      <w:bodyDiv w:val="1"/>
      <w:marLeft w:val="0"/>
      <w:marRight w:val="0"/>
      <w:marTop w:val="0"/>
      <w:marBottom w:val="0"/>
      <w:divBdr>
        <w:top w:val="none" w:sz="0" w:space="0" w:color="auto"/>
        <w:left w:val="none" w:sz="0" w:space="0" w:color="auto"/>
        <w:bottom w:val="none" w:sz="0" w:space="0" w:color="auto"/>
        <w:right w:val="none" w:sz="0" w:space="0" w:color="auto"/>
      </w:divBdr>
    </w:div>
    <w:div w:id="1115252851">
      <w:bodyDiv w:val="1"/>
      <w:marLeft w:val="0"/>
      <w:marRight w:val="0"/>
      <w:marTop w:val="0"/>
      <w:marBottom w:val="0"/>
      <w:divBdr>
        <w:top w:val="none" w:sz="0" w:space="0" w:color="auto"/>
        <w:left w:val="none" w:sz="0" w:space="0" w:color="auto"/>
        <w:bottom w:val="none" w:sz="0" w:space="0" w:color="auto"/>
        <w:right w:val="none" w:sz="0" w:space="0" w:color="auto"/>
      </w:divBdr>
    </w:div>
    <w:div w:id="1175458683">
      <w:bodyDiv w:val="1"/>
      <w:marLeft w:val="0"/>
      <w:marRight w:val="0"/>
      <w:marTop w:val="0"/>
      <w:marBottom w:val="0"/>
      <w:divBdr>
        <w:top w:val="none" w:sz="0" w:space="0" w:color="auto"/>
        <w:left w:val="none" w:sz="0" w:space="0" w:color="auto"/>
        <w:bottom w:val="none" w:sz="0" w:space="0" w:color="auto"/>
        <w:right w:val="none" w:sz="0" w:space="0" w:color="auto"/>
      </w:divBdr>
    </w:div>
    <w:div w:id="1193105040">
      <w:bodyDiv w:val="1"/>
      <w:marLeft w:val="0"/>
      <w:marRight w:val="0"/>
      <w:marTop w:val="0"/>
      <w:marBottom w:val="0"/>
      <w:divBdr>
        <w:top w:val="none" w:sz="0" w:space="0" w:color="auto"/>
        <w:left w:val="none" w:sz="0" w:space="0" w:color="auto"/>
        <w:bottom w:val="none" w:sz="0" w:space="0" w:color="auto"/>
        <w:right w:val="none" w:sz="0" w:space="0" w:color="auto"/>
      </w:divBdr>
      <w:divsChild>
        <w:div w:id="1063867350">
          <w:blockQuote w:val="1"/>
          <w:marLeft w:val="360"/>
          <w:marRight w:val="0"/>
          <w:marTop w:val="0"/>
          <w:marBottom w:val="360"/>
          <w:divBdr>
            <w:top w:val="none" w:sz="0" w:space="0" w:color="auto"/>
            <w:left w:val="none" w:sz="0" w:space="0" w:color="auto"/>
            <w:bottom w:val="none" w:sz="0" w:space="0" w:color="auto"/>
            <w:right w:val="none" w:sz="0" w:space="0" w:color="auto"/>
          </w:divBdr>
          <w:divsChild>
            <w:div w:id="4607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4792">
      <w:bodyDiv w:val="1"/>
      <w:marLeft w:val="0"/>
      <w:marRight w:val="0"/>
      <w:marTop w:val="0"/>
      <w:marBottom w:val="0"/>
      <w:divBdr>
        <w:top w:val="none" w:sz="0" w:space="0" w:color="auto"/>
        <w:left w:val="none" w:sz="0" w:space="0" w:color="auto"/>
        <w:bottom w:val="none" w:sz="0" w:space="0" w:color="auto"/>
        <w:right w:val="none" w:sz="0" w:space="0" w:color="auto"/>
      </w:divBdr>
    </w:div>
    <w:div w:id="1220167702">
      <w:bodyDiv w:val="1"/>
      <w:marLeft w:val="0"/>
      <w:marRight w:val="0"/>
      <w:marTop w:val="0"/>
      <w:marBottom w:val="0"/>
      <w:divBdr>
        <w:top w:val="none" w:sz="0" w:space="0" w:color="auto"/>
        <w:left w:val="none" w:sz="0" w:space="0" w:color="auto"/>
        <w:bottom w:val="none" w:sz="0" w:space="0" w:color="auto"/>
        <w:right w:val="none" w:sz="0" w:space="0" w:color="auto"/>
      </w:divBdr>
      <w:divsChild>
        <w:div w:id="53623902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116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0510">
      <w:bodyDiv w:val="1"/>
      <w:marLeft w:val="0"/>
      <w:marRight w:val="0"/>
      <w:marTop w:val="0"/>
      <w:marBottom w:val="0"/>
      <w:divBdr>
        <w:top w:val="none" w:sz="0" w:space="0" w:color="auto"/>
        <w:left w:val="none" w:sz="0" w:space="0" w:color="auto"/>
        <w:bottom w:val="none" w:sz="0" w:space="0" w:color="auto"/>
        <w:right w:val="none" w:sz="0" w:space="0" w:color="auto"/>
      </w:divBdr>
    </w:div>
    <w:div w:id="1303384173">
      <w:bodyDiv w:val="1"/>
      <w:marLeft w:val="0"/>
      <w:marRight w:val="0"/>
      <w:marTop w:val="0"/>
      <w:marBottom w:val="0"/>
      <w:divBdr>
        <w:top w:val="none" w:sz="0" w:space="0" w:color="auto"/>
        <w:left w:val="none" w:sz="0" w:space="0" w:color="auto"/>
        <w:bottom w:val="none" w:sz="0" w:space="0" w:color="auto"/>
        <w:right w:val="none" w:sz="0" w:space="0" w:color="auto"/>
      </w:divBdr>
      <w:divsChild>
        <w:div w:id="1958632505">
          <w:marLeft w:val="0"/>
          <w:marRight w:val="0"/>
          <w:marTop w:val="0"/>
          <w:marBottom w:val="0"/>
          <w:divBdr>
            <w:top w:val="none" w:sz="0" w:space="0" w:color="auto"/>
            <w:left w:val="none" w:sz="0" w:space="0" w:color="auto"/>
            <w:bottom w:val="none" w:sz="0" w:space="0" w:color="auto"/>
            <w:right w:val="none" w:sz="0" w:space="0" w:color="auto"/>
          </w:divBdr>
        </w:div>
      </w:divsChild>
    </w:div>
    <w:div w:id="1370106156">
      <w:bodyDiv w:val="1"/>
      <w:marLeft w:val="0"/>
      <w:marRight w:val="0"/>
      <w:marTop w:val="0"/>
      <w:marBottom w:val="0"/>
      <w:divBdr>
        <w:top w:val="none" w:sz="0" w:space="0" w:color="auto"/>
        <w:left w:val="none" w:sz="0" w:space="0" w:color="auto"/>
        <w:bottom w:val="none" w:sz="0" w:space="0" w:color="auto"/>
        <w:right w:val="none" w:sz="0" w:space="0" w:color="auto"/>
      </w:divBdr>
    </w:div>
    <w:div w:id="1504080627">
      <w:bodyDiv w:val="1"/>
      <w:marLeft w:val="0"/>
      <w:marRight w:val="0"/>
      <w:marTop w:val="0"/>
      <w:marBottom w:val="0"/>
      <w:divBdr>
        <w:top w:val="none" w:sz="0" w:space="0" w:color="auto"/>
        <w:left w:val="none" w:sz="0" w:space="0" w:color="auto"/>
        <w:bottom w:val="none" w:sz="0" w:space="0" w:color="auto"/>
        <w:right w:val="none" w:sz="0" w:space="0" w:color="auto"/>
      </w:divBdr>
    </w:div>
    <w:div w:id="1638804219">
      <w:bodyDiv w:val="1"/>
      <w:marLeft w:val="0"/>
      <w:marRight w:val="0"/>
      <w:marTop w:val="0"/>
      <w:marBottom w:val="0"/>
      <w:divBdr>
        <w:top w:val="none" w:sz="0" w:space="0" w:color="auto"/>
        <w:left w:val="none" w:sz="0" w:space="0" w:color="auto"/>
        <w:bottom w:val="none" w:sz="0" w:space="0" w:color="auto"/>
        <w:right w:val="none" w:sz="0" w:space="0" w:color="auto"/>
      </w:divBdr>
    </w:div>
    <w:div w:id="1647513606">
      <w:bodyDiv w:val="1"/>
      <w:marLeft w:val="0"/>
      <w:marRight w:val="0"/>
      <w:marTop w:val="0"/>
      <w:marBottom w:val="0"/>
      <w:divBdr>
        <w:top w:val="none" w:sz="0" w:space="0" w:color="auto"/>
        <w:left w:val="none" w:sz="0" w:space="0" w:color="auto"/>
        <w:bottom w:val="none" w:sz="0" w:space="0" w:color="auto"/>
        <w:right w:val="none" w:sz="0" w:space="0" w:color="auto"/>
      </w:divBdr>
      <w:divsChild>
        <w:div w:id="654380601">
          <w:marLeft w:val="0"/>
          <w:marRight w:val="0"/>
          <w:marTop w:val="0"/>
          <w:marBottom w:val="0"/>
          <w:divBdr>
            <w:top w:val="none" w:sz="0" w:space="0" w:color="auto"/>
            <w:left w:val="none" w:sz="0" w:space="0" w:color="auto"/>
            <w:bottom w:val="none" w:sz="0" w:space="0" w:color="auto"/>
            <w:right w:val="none" w:sz="0" w:space="0" w:color="auto"/>
          </w:divBdr>
        </w:div>
        <w:div w:id="831219222">
          <w:marLeft w:val="0"/>
          <w:marRight w:val="0"/>
          <w:marTop w:val="0"/>
          <w:marBottom w:val="0"/>
          <w:divBdr>
            <w:top w:val="none" w:sz="0" w:space="0" w:color="auto"/>
            <w:left w:val="none" w:sz="0" w:space="0" w:color="auto"/>
            <w:bottom w:val="none" w:sz="0" w:space="0" w:color="auto"/>
            <w:right w:val="none" w:sz="0" w:space="0" w:color="auto"/>
          </w:divBdr>
        </w:div>
        <w:div w:id="39323183">
          <w:marLeft w:val="0"/>
          <w:marRight w:val="0"/>
          <w:marTop w:val="0"/>
          <w:marBottom w:val="0"/>
          <w:divBdr>
            <w:top w:val="none" w:sz="0" w:space="0" w:color="auto"/>
            <w:left w:val="none" w:sz="0" w:space="0" w:color="auto"/>
            <w:bottom w:val="none" w:sz="0" w:space="0" w:color="auto"/>
            <w:right w:val="none" w:sz="0" w:space="0" w:color="auto"/>
          </w:divBdr>
        </w:div>
        <w:div w:id="1039015688">
          <w:marLeft w:val="0"/>
          <w:marRight w:val="0"/>
          <w:marTop w:val="0"/>
          <w:marBottom w:val="0"/>
          <w:divBdr>
            <w:top w:val="none" w:sz="0" w:space="0" w:color="auto"/>
            <w:left w:val="none" w:sz="0" w:space="0" w:color="auto"/>
            <w:bottom w:val="none" w:sz="0" w:space="0" w:color="auto"/>
            <w:right w:val="none" w:sz="0" w:space="0" w:color="auto"/>
          </w:divBdr>
        </w:div>
        <w:div w:id="1949387276">
          <w:marLeft w:val="0"/>
          <w:marRight w:val="0"/>
          <w:marTop w:val="0"/>
          <w:marBottom w:val="0"/>
          <w:divBdr>
            <w:top w:val="none" w:sz="0" w:space="0" w:color="auto"/>
            <w:left w:val="none" w:sz="0" w:space="0" w:color="auto"/>
            <w:bottom w:val="none" w:sz="0" w:space="0" w:color="auto"/>
            <w:right w:val="none" w:sz="0" w:space="0" w:color="auto"/>
          </w:divBdr>
        </w:div>
        <w:div w:id="1578441961">
          <w:marLeft w:val="0"/>
          <w:marRight w:val="0"/>
          <w:marTop w:val="0"/>
          <w:marBottom w:val="0"/>
          <w:divBdr>
            <w:top w:val="none" w:sz="0" w:space="0" w:color="auto"/>
            <w:left w:val="none" w:sz="0" w:space="0" w:color="auto"/>
            <w:bottom w:val="none" w:sz="0" w:space="0" w:color="auto"/>
            <w:right w:val="none" w:sz="0" w:space="0" w:color="auto"/>
          </w:divBdr>
        </w:div>
        <w:div w:id="644361955">
          <w:marLeft w:val="0"/>
          <w:marRight w:val="0"/>
          <w:marTop w:val="0"/>
          <w:marBottom w:val="0"/>
          <w:divBdr>
            <w:top w:val="none" w:sz="0" w:space="0" w:color="auto"/>
            <w:left w:val="none" w:sz="0" w:space="0" w:color="auto"/>
            <w:bottom w:val="none" w:sz="0" w:space="0" w:color="auto"/>
            <w:right w:val="none" w:sz="0" w:space="0" w:color="auto"/>
          </w:divBdr>
        </w:div>
        <w:div w:id="1323512466">
          <w:marLeft w:val="0"/>
          <w:marRight w:val="0"/>
          <w:marTop w:val="0"/>
          <w:marBottom w:val="0"/>
          <w:divBdr>
            <w:top w:val="none" w:sz="0" w:space="0" w:color="auto"/>
            <w:left w:val="none" w:sz="0" w:space="0" w:color="auto"/>
            <w:bottom w:val="none" w:sz="0" w:space="0" w:color="auto"/>
            <w:right w:val="none" w:sz="0" w:space="0" w:color="auto"/>
          </w:divBdr>
        </w:div>
        <w:div w:id="561797314">
          <w:marLeft w:val="0"/>
          <w:marRight w:val="0"/>
          <w:marTop w:val="0"/>
          <w:marBottom w:val="0"/>
          <w:divBdr>
            <w:top w:val="none" w:sz="0" w:space="0" w:color="auto"/>
            <w:left w:val="none" w:sz="0" w:space="0" w:color="auto"/>
            <w:bottom w:val="none" w:sz="0" w:space="0" w:color="auto"/>
            <w:right w:val="none" w:sz="0" w:space="0" w:color="auto"/>
          </w:divBdr>
        </w:div>
        <w:div w:id="852916948">
          <w:marLeft w:val="0"/>
          <w:marRight w:val="0"/>
          <w:marTop w:val="0"/>
          <w:marBottom w:val="0"/>
          <w:divBdr>
            <w:top w:val="none" w:sz="0" w:space="0" w:color="auto"/>
            <w:left w:val="none" w:sz="0" w:space="0" w:color="auto"/>
            <w:bottom w:val="none" w:sz="0" w:space="0" w:color="auto"/>
            <w:right w:val="none" w:sz="0" w:space="0" w:color="auto"/>
          </w:divBdr>
        </w:div>
        <w:div w:id="856390976">
          <w:marLeft w:val="0"/>
          <w:marRight w:val="0"/>
          <w:marTop w:val="0"/>
          <w:marBottom w:val="0"/>
          <w:divBdr>
            <w:top w:val="none" w:sz="0" w:space="0" w:color="auto"/>
            <w:left w:val="none" w:sz="0" w:space="0" w:color="auto"/>
            <w:bottom w:val="none" w:sz="0" w:space="0" w:color="auto"/>
            <w:right w:val="none" w:sz="0" w:space="0" w:color="auto"/>
          </w:divBdr>
        </w:div>
        <w:div w:id="1082676399">
          <w:marLeft w:val="0"/>
          <w:marRight w:val="0"/>
          <w:marTop w:val="0"/>
          <w:marBottom w:val="0"/>
          <w:divBdr>
            <w:top w:val="none" w:sz="0" w:space="0" w:color="auto"/>
            <w:left w:val="none" w:sz="0" w:space="0" w:color="auto"/>
            <w:bottom w:val="none" w:sz="0" w:space="0" w:color="auto"/>
            <w:right w:val="none" w:sz="0" w:space="0" w:color="auto"/>
          </w:divBdr>
        </w:div>
        <w:div w:id="1767731828">
          <w:marLeft w:val="0"/>
          <w:marRight w:val="0"/>
          <w:marTop w:val="0"/>
          <w:marBottom w:val="0"/>
          <w:divBdr>
            <w:top w:val="none" w:sz="0" w:space="0" w:color="auto"/>
            <w:left w:val="none" w:sz="0" w:space="0" w:color="auto"/>
            <w:bottom w:val="none" w:sz="0" w:space="0" w:color="auto"/>
            <w:right w:val="none" w:sz="0" w:space="0" w:color="auto"/>
          </w:divBdr>
        </w:div>
        <w:div w:id="131288853">
          <w:marLeft w:val="0"/>
          <w:marRight w:val="0"/>
          <w:marTop w:val="0"/>
          <w:marBottom w:val="0"/>
          <w:divBdr>
            <w:top w:val="none" w:sz="0" w:space="0" w:color="auto"/>
            <w:left w:val="none" w:sz="0" w:space="0" w:color="auto"/>
            <w:bottom w:val="none" w:sz="0" w:space="0" w:color="auto"/>
            <w:right w:val="none" w:sz="0" w:space="0" w:color="auto"/>
          </w:divBdr>
        </w:div>
        <w:div w:id="1976792585">
          <w:marLeft w:val="0"/>
          <w:marRight w:val="0"/>
          <w:marTop w:val="0"/>
          <w:marBottom w:val="0"/>
          <w:divBdr>
            <w:top w:val="none" w:sz="0" w:space="0" w:color="auto"/>
            <w:left w:val="none" w:sz="0" w:space="0" w:color="auto"/>
            <w:bottom w:val="none" w:sz="0" w:space="0" w:color="auto"/>
            <w:right w:val="none" w:sz="0" w:space="0" w:color="auto"/>
          </w:divBdr>
        </w:div>
        <w:div w:id="1379163891">
          <w:marLeft w:val="0"/>
          <w:marRight w:val="0"/>
          <w:marTop w:val="0"/>
          <w:marBottom w:val="0"/>
          <w:divBdr>
            <w:top w:val="none" w:sz="0" w:space="0" w:color="auto"/>
            <w:left w:val="none" w:sz="0" w:space="0" w:color="auto"/>
            <w:bottom w:val="none" w:sz="0" w:space="0" w:color="auto"/>
            <w:right w:val="none" w:sz="0" w:space="0" w:color="auto"/>
          </w:divBdr>
        </w:div>
        <w:div w:id="1066758601">
          <w:marLeft w:val="0"/>
          <w:marRight w:val="0"/>
          <w:marTop w:val="0"/>
          <w:marBottom w:val="0"/>
          <w:divBdr>
            <w:top w:val="none" w:sz="0" w:space="0" w:color="auto"/>
            <w:left w:val="none" w:sz="0" w:space="0" w:color="auto"/>
            <w:bottom w:val="none" w:sz="0" w:space="0" w:color="auto"/>
            <w:right w:val="none" w:sz="0" w:space="0" w:color="auto"/>
          </w:divBdr>
        </w:div>
        <w:div w:id="1372614922">
          <w:marLeft w:val="0"/>
          <w:marRight w:val="0"/>
          <w:marTop w:val="0"/>
          <w:marBottom w:val="0"/>
          <w:divBdr>
            <w:top w:val="none" w:sz="0" w:space="0" w:color="auto"/>
            <w:left w:val="none" w:sz="0" w:space="0" w:color="auto"/>
            <w:bottom w:val="none" w:sz="0" w:space="0" w:color="auto"/>
            <w:right w:val="none" w:sz="0" w:space="0" w:color="auto"/>
          </w:divBdr>
        </w:div>
        <w:div w:id="979647581">
          <w:marLeft w:val="0"/>
          <w:marRight w:val="0"/>
          <w:marTop w:val="0"/>
          <w:marBottom w:val="0"/>
          <w:divBdr>
            <w:top w:val="none" w:sz="0" w:space="0" w:color="auto"/>
            <w:left w:val="none" w:sz="0" w:space="0" w:color="auto"/>
            <w:bottom w:val="none" w:sz="0" w:space="0" w:color="auto"/>
            <w:right w:val="none" w:sz="0" w:space="0" w:color="auto"/>
          </w:divBdr>
        </w:div>
        <w:div w:id="1194735202">
          <w:marLeft w:val="0"/>
          <w:marRight w:val="0"/>
          <w:marTop w:val="0"/>
          <w:marBottom w:val="0"/>
          <w:divBdr>
            <w:top w:val="none" w:sz="0" w:space="0" w:color="auto"/>
            <w:left w:val="none" w:sz="0" w:space="0" w:color="auto"/>
            <w:bottom w:val="none" w:sz="0" w:space="0" w:color="auto"/>
            <w:right w:val="none" w:sz="0" w:space="0" w:color="auto"/>
          </w:divBdr>
        </w:div>
        <w:div w:id="1863477114">
          <w:marLeft w:val="0"/>
          <w:marRight w:val="0"/>
          <w:marTop w:val="0"/>
          <w:marBottom w:val="0"/>
          <w:divBdr>
            <w:top w:val="none" w:sz="0" w:space="0" w:color="auto"/>
            <w:left w:val="none" w:sz="0" w:space="0" w:color="auto"/>
            <w:bottom w:val="none" w:sz="0" w:space="0" w:color="auto"/>
            <w:right w:val="none" w:sz="0" w:space="0" w:color="auto"/>
          </w:divBdr>
        </w:div>
        <w:div w:id="1629045406">
          <w:marLeft w:val="0"/>
          <w:marRight w:val="0"/>
          <w:marTop w:val="0"/>
          <w:marBottom w:val="0"/>
          <w:divBdr>
            <w:top w:val="none" w:sz="0" w:space="0" w:color="auto"/>
            <w:left w:val="none" w:sz="0" w:space="0" w:color="auto"/>
            <w:bottom w:val="none" w:sz="0" w:space="0" w:color="auto"/>
            <w:right w:val="none" w:sz="0" w:space="0" w:color="auto"/>
          </w:divBdr>
        </w:div>
        <w:div w:id="944196901">
          <w:marLeft w:val="0"/>
          <w:marRight w:val="0"/>
          <w:marTop w:val="0"/>
          <w:marBottom w:val="0"/>
          <w:divBdr>
            <w:top w:val="none" w:sz="0" w:space="0" w:color="auto"/>
            <w:left w:val="none" w:sz="0" w:space="0" w:color="auto"/>
            <w:bottom w:val="none" w:sz="0" w:space="0" w:color="auto"/>
            <w:right w:val="none" w:sz="0" w:space="0" w:color="auto"/>
          </w:divBdr>
        </w:div>
        <w:div w:id="471483066">
          <w:marLeft w:val="0"/>
          <w:marRight w:val="0"/>
          <w:marTop w:val="0"/>
          <w:marBottom w:val="0"/>
          <w:divBdr>
            <w:top w:val="none" w:sz="0" w:space="0" w:color="auto"/>
            <w:left w:val="none" w:sz="0" w:space="0" w:color="auto"/>
            <w:bottom w:val="none" w:sz="0" w:space="0" w:color="auto"/>
            <w:right w:val="none" w:sz="0" w:space="0" w:color="auto"/>
          </w:divBdr>
        </w:div>
        <w:div w:id="1812819845">
          <w:marLeft w:val="0"/>
          <w:marRight w:val="0"/>
          <w:marTop w:val="0"/>
          <w:marBottom w:val="0"/>
          <w:divBdr>
            <w:top w:val="none" w:sz="0" w:space="0" w:color="auto"/>
            <w:left w:val="none" w:sz="0" w:space="0" w:color="auto"/>
            <w:bottom w:val="none" w:sz="0" w:space="0" w:color="auto"/>
            <w:right w:val="none" w:sz="0" w:space="0" w:color="auto"/>
          </w:divBdr>
        </w:div>
        <w:div w:id="1870298309">
          <w:marLeft w:val="0"/>
          <w:marRight w:val="0"/>
          <w:marTop w:val="0"/>
          <w:marBottom w:val="0"/>
          <w:divBdr>
            <w:top w:val="none" w:sz="0" w:space="0" w:color="auto"/>
            <w:left w:val="none" w:sz="0" w:space="0" w:color="auto"/>
            <w:bottom w:val="none" w:sz="0" w:space="0" w:color="auto"/>
            <w:right w:val="none" w:sz="0" w:space="0" w:color="auto"/>
          </w:divBdr>
        </w:div>
        <w:div w:id="990986107">
          <w:marLeft w:val="0"/>
          <w:marRight w:val="0"/>
          <w:marTop w:val="0"/>
          <w:marBottom w:val="0"/>
          <w:divBdr>
            <w:top w:val="none" w:sz="0" w:space="0" w:color="auto"/>
            <w:left w:val="none" w:sz="0" w:space="0" w:color="auto"/>
            <w:bottom w:val="none" w:sz="0" w:space="0" w:color="auto"/>
            <w:right w:val="none" w:sz="0" w:space="0" w:color="auto"/>
          </w:divBdr>
        </w:div>
        <w:div w:id="1695770359">
          <w:marLeft w:val="0"/>
          <w:marRight w:val="0"/>
          <w:marTop w:val="0"/>
          <w:marBottom w:val="0"/>
          <w:divBdr>
            <w:top w:val="none" w:sz="0" w:space="0" w:color="auto"/>
            <w:left w:val="none" w:sz="0" w:space="0" w:color="auto"/>
            <w:bottom w:val="none" w:sz="0" w:space="0" w:color="auto"/>
            <w:right w:val="none" w:sz="0" w:space="0" w:color="auto"/>
          </w:divBdr>
        </w:div>
        <w:div w:id="715739537">
          <w:marLeft w:val="0"/>
          <w:marRight w:val="0"/>
          <w:marTop w:val="0"/>
          <w:marBottom w:val="0"/>
          <w:divBdr>
            <w:top w:val="none" w:sz="0" w:space="0" w:color="auto"/>
            <w:left w:val="none" w:sz="0" w:space="0" w:color="auto"/>
            <w:bottom w:val="none" w:sz="0" w:space="0" w:color="auto"/>
            <w:right w:val="none" w:sz="0" w:space="0" w:color="auto"/>
          </w:divBdr>
        </w:div>
        <w:div w:id="934900105">
          <w:marLeft w:val="0"/>
          <w:marRight w:val="0"/>
          <w:marTop w:val="0"/>
          <w:marBottom w:val="0"/>
          <w:divBdr>
            <w:top w:val="none" w:sz="0" w:space="0" w:color="auto"/>
            <w:left w:val="none" w:sz="0" w:space="0" w:color="auto"/>
            <w:bottom w:val="none" w:sz="0" w:space="0" w:color="auto"/>
            <w:right w:val="none" w:sz="0" w:space="0" w:color="auto"/>
          </w:divBdr>
        </w:div>
        <w:div w:id="1011102304">
          <w:marLeft w:val="0"/>
          <w:marRight w:val="0"/>
          <w:marTop w:val="0"/>
          <w:marBottom w:val="0"/>
          <w:divBdr>
            <w:top w:val="none" w:sz="0" w:space="0" w:color="auto"/>
            <w:left w:val="none" w:sz="0" w:space="0" w:color="auto"/>
            <w:bottom w:val="none" w:sz="0" w:space="0" w:color="auto"/>
            <w:right w:val="none" w:sz="0" w:space="0" w:color="auto"/>
          </w:divBdr>
        </w:div>
        <w:div w:id="843008192">
          <w:marLeft w:val="0"/>
          <w:marRight w:val="0"/>
          <w:marTop w:val="0"/>
          <w:marBottom w:val="0"/>
          <w:divBdr>
            <w:top w:val="none" w:sz="0" w:space="0" w:color="auto"/>
            <w:left w:val="none" w:sz="0" w:space="0" w:color="auto"/>
            <w:bottom w:val="none" w:sz="0" w:space="0" w:color="auto"/>
            <w:right w:val="none" w:sz="0" w:space="0" w:color="auto"/>
          </w:divBdr>
        </w:div>
        <w:div w:id="348334191">
          <w:marLeft w:val="0"/>
          <w:marRight w:val="0"/>
          <w:marTop w:val="0"/>
          <w:marBottom w:val="0"/>
          <w:divBdr>
            <w:top w:val="none" w:sz="0" w:space="0" w:color="auto"/>
            <w:left w:val="none" w:sz="0" w:space="0" w:color="auto"/>
            <w:bottom w:val="none" w:sz="0" w:space="0" w:color="auto"/>
            <w:right w:val="none" w:sz="0" w:space="0" w:color="auto"/>
          </w:divBdr>
        </w:div>
        <w:div w:id="1322154501">
          <w:marLeft w:val="0"/>
          <w:marRight w:val="0"/>
          <w:marTop w:val="0"/>
          <w:marBottom w:val="0"/>
          <w:divBdr>
            <w:top w:val="none" w:sz="0" w:space="0" w:color="auto"/>
            <w:left w:val="none" w:sz="0" w:space="0" w:color="auto"/>
            <w:bottom w:val="none" w:sz="0" w:space="0" w:color="auto"/>
            <w:right w:val="none" w:sz="0" w:space="0" w:color="auto"/>
          </w:divBdr>
        </w:div>
        <w:div w:id="939066456">
          <w:marLeft w:val="0"/>
          <w:marRight w:val="0"/>
          <w:marTop w:val="0"/>
          <w:marBottom w:val="0"/>
          <w:divBdr>
            <w:top w:val="none" w:sz="0" w:space="0" w:color="auto"/>
            <w:left w:val="none" w:sz="0" w:space="0" w:color="auto"/>
            <w:bottom w:val="none" w:sz="0" w:space="0" w:color="auto"/>
            <w:right w:val="none" w:sz="0" w:space="0" w:color="auto"/>
          </w:divBdr>
        </w:div>
        <w:div w:id="504367885">
          <w:marLeft w:val="0"/>
          <w:marRight w:val="0"/>
          <w:marTop w:val="0"/>
          <w:marBottom w:val="0"/>
          <w:divBdr>
            <w:top w:val="none" w:sz="0" w:space="0" w:color="auto"/>
            <w:left w:val="none" w:sz="0" w:space="0" w:color="auto"/>
            <w:bottom w:val="none" w:sz="0" w:space="0" w:color="auto"/>
            <w:right w:val="none" w:sz="0" w:space="0" w:color="auto"/>
          </w:divBdr>
        </w:div>
        <w:div w:id="106320863">
          <w:marLeft w:val="0"/>
          <w:marRight w:val="0"/>
          <w:marTop w:val="0"/>
          <w:marBottom w:val="0"/>
          <w:divBdr>
            <w:top w:val="none" w:sz="0" w:space="0" w:color="auto"/>
            <w:left w:val="none" w:sz="0" w:space="0" w:color="auto"/>
            <w:bottom w:val="none" w:sz="0" w:space="0" w:color="auto"/>
            <w:right w:val="none" w:sz="0" w:space="0" w:color="auto"/>
          </w:divBdr>
        </w:div>
        <w:div w:id="1172646835">
          <w:marLeft w:val="0"/>
          <w:marRight w:val="0"/>
          <w:marTop w:val="0"/>
          <w:marBottom w:val="0"/>
          <w:divBdr>
            <w:top w:val="none" w:sz="0" w:space="0" w:color="auto"/>
            <w:left w:val="none" w:sz="0" w:space="0" w:color="auto"/>
            <w:bottom w:val="none" w:sz="0" w:space="0" w:color="auto"/>
            <w:right w:val="none" w:sz="0" w:space="0" w:color="auto"/>
          </w:divBdr>
        </w:div>
        <w:div w:id="2042167731">
          <w:marLeft w:val="0"/>
          <w:marRight w:val="0"/>
          <w:marTop w:val="0"/>
          <w:marBottom w:val="0"/>
          <w:divBdr>
            <w:top w:val="none" w:sz="0" w:space="0" w:color="auto"/>
            <w:left w:val="none" w:sz="0" w:space="0" w:color="auto"/>
            <w:bottom w:val="none" w:sz="0" w:space="0" w:color="auto"/>
            <w:right w:val="none" w:sz="0" w:space="0" w:color="auto"/>
          </w:divBdr>
        </w:div>
        <w:div w:id="780343474">
          <w:marLeft w:val="0"/>
          <w:marRight w:val="0"/>
          <w:marTop w:val="0"/>
          <w:marBottom w:val="0"/>
          <w:divBdr>
            <w:top w:val="none" w:sz="0" w:space="0" w:color="auto"/>
            <w:left w:val="none" w:sz="0" w:space="0" w:color="auto"/>
            <w:bottom w:val="none" w:sz="0" w:space="0" w:color="auto"/>
            <w:right w:val="none" w:sz="0" w:space="0" w:color="auto"/>
          </w:divBdr>
        </w:div>
        <w:div w:id="1888108720">
          <w:marLeft w:val="0"/>
          <w:marRight w:val="0"/>
          <w:marTop w:val="0"/>
          <w:marBottom w:val="0"/>
          <w:divBdr>
            <w:top w:val="none" w:sz="0" w:space="0" w:color="auto"/>
            <w:left w:val="none" w:sz="0" w:space="0" w:color="auto"/>
            <w:bottom w:val="none" w:sz="0" w:space="0" w:color="auto"/>
            <w:right w:val="none" w:sz="0" w:space="0" w:color="auto"/>
          </w:divBdr>
        </w:div>
        <w:div w:id="836919342">
          <w:marLeft w:val="0"/>
          <w:marRight w:val="0"/>
          <w:marTop w:val="0"/>
          <w:marBottom w:val="0"/>
          <w:divBdr>
            <w:top w:val="none" w:sz="0" w:space="0" w:color="auto"/>
            <w:left w:val="none" w:sz="0" w:space="0" w:color="auto"/>
            <w:bottom w:val="none" w:sz="0" w:space="0" w:color="auto"/>
            <w:right w:val="none" w:sz="0" w:space="0" w:color="auto"/>
          </w:divBdr>
        </w:div>
        <w:div w:id="1759055641">
          <w:marLeft w:val="0"/>
          <w:marRight w:val="0"/>
          <w:marTop w:val="0"/>
          <w:marBottom w:val="0"/>
          <w:divBdr>
            <w:top w:val="none" w:sz="0" w:space="0" w:color="auto"/>
            <w:left w:val="none" w:sz="0" w:space="0" w:color="auto"/>
            <w:bottom w:val="none" w:sz="0" w:space="0" w:color="auto"/>
            <w:right w:val="none" w:sz="0" w:space="0" w:color="auto"/>
          </w:divBdr>
        </w:div>
        <w:div w:id="929434902">
          <w:marLeft w:val="0"/>
          <w:marRight w:val="0"/>
          <w:marTop w:val="0"/>
          <w:marBottom w:val="0"/>
          <w:divBdr>
            <w:top w:val="none" w:sz="0" w:space="0" w:color="auto"/>
            <w:left w:val="none" w:sz="0" w:space="0" w:color="auto"/>
            <w:bottom w:val="none" w:sz="0" w:space="0" w:color="auto"/>
            <w:right w:val="none" w:sz="0" w:space="0" w:color="auto"/>
          </w:divBdr>
        </w:div>
        <w:div w:id="526063431">
          <w:marLeft w:val="0"/>
          <w:marRight w:val="0"/>
          <w:marTop w:val="0"/>
          <w:marBottom w:val="0"/>
          <w:divBdr>
            <w:top w:val="none" w:sz="0" w:space="0" w:color="auto"/>
            <w:left w:val="none" w:sz="0" w:space="0" w:color="auto"/>
            <w:bottom w:val="none" w:sz="0" w:space="0" w:color="auto"/>
            <w:right w:val="none" w:sz="0" w:space="0" w:color="auto"/>
          </w:divBdr>
        </w:div>
        <w:div w:id="524099046">
          <w:marLeft w:val="0"/>
          <w:marRight w:val="0"/>
          <w:marTop w:val="0"/>
          <w:marBottom w:val="0"/>
          <w:divBdr>
            <w:top w:val="none" w:sz="0" w:space="0" w:color="auto"/>
            <w:left w:val="none" w:sz="0" w:space="0" w:color="auto"/>
            <w:bottom w:val="none" w:sz="0" w:space="0" w:color="auto"/>
            <w:right w:val="none" w:sz="0" w:space="0" w:color="auto"/>
          </w:divBdr>
        </w:div>
        <w:div w:id="2139294628">
          <w:marLeft w:val="0"/>
          <w:marRight w:val="0"/>
          <w:marTop w:val="0"/>
          <w:marBottom w:val="0"/>
          <w:divBdr>
            <w:top w:val="none" w:sz="0" w:space="0" w:color="auto"/>
            <w:left w:val="none" w:sz="0" w:space="0" w:color="auto"/>
            <w:bottom w:val="none" w:sz="0" w:space="0" w:color="auto"/>
            <w:right w:val="none" w:sz="0" w:space="0" w:color="auto"/>
          </w:divBdr>
        </w:div>
        <w:div w:id="277487692">
          <w:marLeft w:val="0"/>
          <w:marRight w:val="0"/>
          <w:marTop w:val="0"/>
          <w:marBottom w:val="0"/>
          <w:divBdr>
            <w:top w:val="none" w:sz="0" w:space="0" w:color="auto"/>
            <w:left w:val="none" w:sz="0" w:space="0" w:color="auto"/>
            <w:bottom w:val="none" w:sz="0" w:space="0" w:color="auto"/>
            <w:right w:val="none" w:sz="0" w:space="0" w:color="auto"/>
          </w:divBdr>
        </w:div>
        <w:div w:id="372773799">
          <w:marLeft w:val="0"/>
          <w:marRight w:val="0"/>
          <w:marTop w:val="0"/>
          <w:marBottom w:val="0"/>
          <w:divBdr>
            <w:top w:val="none" w:sz="0" w:space="0" w:color="auto"/>
            <w:left w:val="none" w:sz="0" w:space="0" w:color="auto"/>
            <w:bottom w:val="none" w:sz="0" w:space="0" w:color="auto"/>
            <w:right w:val="none" w:sz="0" w:space="0" w:color="auto"/>
          </w:divBdr>
        </w:div>
        <w:div w:id="1802921378">
          <w:marLeft w:val="0"/>
          <w:marRight w:val="0"/>
          <w:marTop w:val="0"/>
          <w:marBottom w:val="0"/>
          <w:divBdr>
            <w:top w:val="none" w:sz="0" w:space="0" w:color="auto"/>
            <w:left w:val="none" w:sz="0" w:space="0" w:color="auto"/>
            <w:bottom w:val="none" w:sz="0" w:space="0" w:color="auto"/>
            <w:right w:val="none" w:sz="0" w:space="0" w:color="auto"/>
          </w:divBdr>
        </w:div>
        <w:div w:id="372579164">
          <w:marLeft w:val="0"/>
          <w:marRight w:val="0"/>
          <w:marTop w:val="0"/>
          <w:marBottom w:val="0"/>
          <w:divBdr>
            <w:top w:val="none" w:sz="0" w:space="0" w:color="auto"/>
            <w:left w:val="none" w:sz="0" w:space="0" w:color="auto"/>
            <w:bottom w:val="none" w:sz="0" w:space="0" w:color="auto"/>
            <w:right w:val="none" w:sz="0" w:space="0" w:color="auto"/>
          </w:divBdr>
        </w:div>
        <w:div w:id="640579969">
          <w:marLeft w:val="0"/>
          <w:marRight w:val="0"/>
          <w:marTop w:val="0"/>
          <w:marBottom w:val="0"/>
          <w:divBdr>
            <w:top w:val="none" w:sz="0" w:space="0" w:color="auto"/>
            <w:left w:val="none" w:sz="0" w:space="0" w:color="auto"/>
            <w:bottom w:val="none" w:sz="0" w:space="0" w:color="auto"/>
            <w:right w:val="none" w:sz="0" w:space="0" w:color="auto"/>
          </w:divBdr>
        </w:div>
        <w:div w:id="1665280629">
          <w:marLeft w:val="0"/>
          <w:marRight w:val="0"/>
          <w:marTop w:val="0"/>
          <w:marBottom w:val="0"/>
          <w:divBdr>
            <w:top w:val="none" w:sz="0" w:space="0" w:color="auto"/>
            <w:left w:val="none" w:sz="0" w:space="0" w:color="auto"/>
            <w:bottom w:val="none" w:sz="0" w:space="0" w:color="auto"/>
            <w:right w:val="none" w:sz="0" w:space="0" w:color="auto"/>
          </w:divBdr>
        </w:div>
        <w:div w:id="1431121337">
          <w:marLeft w:val="0"/>
          <w:marRight w:val="0"/>
          <w:marTop w:val="0"/>
          <w:marBottom w:val="0"/>
          <w:divBdr>
            <w:top w:val="none" w:sz="0" w:space="0" w:color="auto"/>
            <w:left w:val="none" w:sz="0" w:space="0" w:color="auto"/>
            <w:bottom w:val="none" w:sz="0" w:space="0" w:color="auto"/>
            <w:right w:val="none" w:sz="0" w:space="0" w:color="auto"/>
          </w:divBdr>
        </w:div>
        <w:div w:id="964114778">
          <w:marLeft w:val="0"/>
          <w:marRight w:val="0"/>
          <w:marTop w:val="0"/>
          <w:marBottom w:val="0"/>
          <w:divBdr>
            <w:top w:val="none" w:sz="0" w:space="0" w:color="auto"/>
            <w:left w:val="none" w:sz="0" w:space="0" w:color="auto"/>
            <w:bottom w:val="none" w:sz="0" w:space="0" w:color="auto"/>
            <w:right w:val="none" w:sz="0" w:space="0" w:color="auto"/>
          </w:divBdr>
        </w:div>
        <w:div w:id="1512452732">
          <w:marLeft w:val="0"/>
          <w:marRight w:val="0"/>
          <w:marTop w:val="0"/>
          <w:marBottom w:val="0"/>
          <w:divBdr>
            <w:top w:val="none" w:sz="0" w:space="0" w:color="auto"/>
            <w:left w:val="none" w:sz="0" w:space="0" w:color="auto"/>
            <w:bottom w:val="none" w:sz="0" w:space="0" w:color="auto"/>
            <w:right w:val="none" w:sz="0" w:space="0" w:color="auto"/>
          </w:divBdr>
        </w:div>
        <w:div w:id="1205947369">
          <w:marLeft w:val="0"/>
          <w:marRight w:val="0"/>
          <w:marTop w:val="0"/>
          <w:marBottom w:val="0"/>
          <w:divBdr>
            <w:top w:val="none" w:sz="0" w:space="0" w:color="auto"/>
            <w:left w:val="none" w:sz="0" w:space="0" w:color="auto"/>
            <w:bottom w:val="none" w:sz="0" w:space="0" w:color="auto"/>
            <w:right w:val="none" w:sz="0" w:space="0" w:color="auto"/>
          </w:divBdr>
        </w:div>
        <w:div w:id="1445268197">
          <w:marLeft w:val="0"/>
          <w:marRight w:val="0"/>
          <w:marTop w:val="0"/>
          <w:marBottom w:val="0"/>
          <w:divBdr>
            <w:top w:val="none" w:sz="0" w:space="0" w:color="auto"/>
            <w:left w:val="none" w:sz="0" w:space="0" w:color="auto"/>
            <w:bottom w:val="none" w:sz="0" w:space="0" w:color="auto"/>
            <w:right w:val="none" w:sz="0" w:space="0" w:color="auto"/>
          </w:divBdr>
        </w:div>
        <w:div w:id="2057578088">
          <w:marLeft w:val="0"/>
          <w:marRight w:val="0"/>
          <w:marTop w:val="0"/>
          <w:marBottom w:val="0"/>
          <w:divBdr>
            <w:top w:val="none" w:sz="0" w:space="0" w:color="auto"/>
            <w:left w:val="none" w:sz="0" w:space="0" w:color="auto"/>
            <w:bottom w:val="none" w:sz="0" w:space="0" w:color="auto"/>
            <w:right w:val="none" w:sz="0" w:space="0" w:color="auto"/>
          </w:divBdr>
        </w:div>
        <w:div w:id="1698461312">
          <w:marLeft w:val="0"/>
          <w:marRight w:val="0"/>
          <w:marTop w:val="0"/>
          <w:marBottom w:val="0"/>
          <w:divBdr>
            <w:top w:val="none" w:sz="0" w:space="0" w:color="auto"/>
            <w:left w:val="none" w:sz="0" w:space="0" w:color="auto"/>
            <w:bottom w:val="none" w:sz="0" w:space="0" w:color="auto"/>
            <w:right w:val="none" w:sz="0" w:space="0" w:color="auto"/>
          </w:divBdr>
        </w:div>
        <w:div w:id="696472422">
          <w:marLeft w:val="0"/>
          <w:marRight w:val="0"/>
          <w:marTop w:val="0"/>
          <w:marBottom w:val="0"/>
          <w:divBdr>
            <w:top w:val="none" w:sz="0" w:space="0" w:color="auto"/>
            <w:left w:val="none" w:sz="0" w:space="0" w:color="auto"/>
            <w:bottom w:val="none" w:sz="0" w:space="0" w:color="auto"/>
            <w:right w:val="none" w:sz="0" w:space="0" w:color="auto"/>
          </w:divBdr>
        </w:div>
        <w:div w:id="2124497558">
          <w:marLeft w:val="0"/>
          <w:marRight w:val="0"/>
          <w:marTop w:val="0"/>
          <w:marBottom w:val="0"/>
          <w:divBdr>
            <w:top w:val="none" w:sz="0" w:space="0" w:color="auto"/>
            <w:left w:val="none" w:sz="0" w:space="0" w:color="auto"/>
            <w:bottom w:val="none" w:sz="0" w:space="0" w:color="auto"/>
            <w:right w:val="none" w:sz="0" w:space="0" w:color="auto"/>
          </w:divBdr>
        </w:div>
        <w:div w:id="511992456">
          <w:marLeft w:val="0"/>
          <w:marRight w:val="0"/>
          <w:marTop w:val="0"/>
          <w:marBottom w:val="0"/>
          <w:divBdr>
            <w:top w:val="none" w:sz="0" w:space="0" w:color="auto"/>
            <w:left w:val="none" w:sz="0" w:space="0" w:color="auto"/>
            <w:bottom w:val="none" w:sz="0" w:space="0" w:color="auto"/>
            <w:right w:val="none" w:sz="0" w:space="0" w:color="auto"/>
          </w:divBdr>
        </w:div>
        <w:div w:id="521093828">
          <w:marLeft w:val="0"/>
          <w:marRight w:val="0"/>
          <w:marTop w:val="0"/>
          <w:marBottom w:val="0"/>
          <w:divBdr>
            <w:top w:val="none" w:sz="0" w:space="0" w:color="auto"/>
            <w:left w:val="none" w:sz="0" w:space="0" w:color="auto"/>
            <w:bottom w:val="none" w:sz="0" w:space="0" w:color="auto"/>
            <w:right w:val="none" w:sz="0" w:space="0" w:color="auto"/>
          </w:divBdr>
        </w:div>
        <w:div w:id="1657298625">
          <w:marLeft w:val="0"/>
          <w:marRight w:val="0"/>
          <w:marTop w:val="0"/>
          <w:marBottom w:val="0"/>
          <w:divBdr>
            <w:top w:val="none" w:sz="0" w:space="0" w:color="auto"/>
            <w:left w:val="none" w:sz="0" w:space="0" w:color="auto"/>
            <w:bottom w:val="none" w:sz="0" w:space="0" w:color="auto"/>
            <w:right w:val="none" w:sz="0" w:space="0" w:color="auto"/>
          </w:divBdr>
        </w:div>
        <w:div w:id="618224335">
          <w:marLeft w:val="0"/>
          <w:marRight w:val="0"/>
          <w:marTop w:val="0"/>
          <w:marBottom w:val="0"/>
          <w:divBdr>
            <w:top w:val="none" w:sz="0" w:space="0" w:color="auto"/>
            <w:left w:val="none" w:sz="0" w:space="0" w:color="auto"/>
            <w:bottom w:val="none" w:sz="0" w:space="0" w:color="auto"/>
            <w:right w:val="none" w:sz="0" w:space="0" w:color="auto"/>
          </w:divBdr>
        </w:div>
        <w:div w:id="1544364101">
          <w:marLeft w:val="0"/>
          <w:marRight w:val="0"/>
          <w:marTop w:val="0"/>
          <w:marBottom w:val="0"/>
          <w:divBdr>
            <w:top w:val="none" w:sz="0" w:space="0" w:color="auto"/>
            <w:left w:val="none" w:sz="0" w:space="0" w:color="auto"/>
            <w:bottom w:val="none" w:sz="0" w:space="0" w:color="auto"/>
            <w:right w:val="none" w:sz="0" w:space="0" w:color="auto"/>
          </w:divBdr>
        </w:div>
      </w:divsChild>
    </w:div>
    <w:div w:id="1896156552">
      <w:bodyDiv w:val="1"/>
      <w:marLeft w:val="0"/>
      <w:marRight w:val="0"/>
      <w:marTop w:val="0"/>
      <w:marBottom w:val="0"/>
      <w:divBdr>
        <w:top w:val="none" w:sz="0" w:space="0" w:color="auto"/>
        <w:left w:val="none" w:sz="0" w:space="0" w:color="auto"/>
        <w:bottom w:val="none" w:sz="0" w:space="0" w:color="auto"/>
        <w:right w:val="none" w:sz="0" w:space="0" w:color="auto"/>
      </w:divBdr>
    </w:div>
    <w:div w:id="1910310523">
      <w:bodyDiv w:val="1"/>
      <w:marLeft w:val="0"/>
      <w:marRight w:val="0"/>
      <w:marTop w:val="0"/>
      <w:marBottom w:val="0"/>
      <w:divBdr>
        <w:top w:val="none" w:sz="0" w:space="0" w:color="auto"/>
        <w:left w:val="none" w:sz="0" w:space="0" w:color="auto"/>
        <w:bottom w:val="none" w:sz="0" w:space="0" w:color="auto"/>
        <w:right w:val="none" w:sz="0" w:space="0" w:color="auto"/>
      </w:divBdr>
    </w:div>
    <w:div w:id="1944409997">
      <w:bodyDiv w:val="1"/>
      <w:marLeft w:val="0"/>
      <w:marRight w:val="0"/>
      <w:marTop w:val="0"/>
      <w:marBottom w:val="0"/>
      <w:divBdr>
        <w:top w:val="none" w:sz="0" w:space="0" w:color="auto"/>
        <w:left w:val="none" w:sz="0" w:space="0" w:color="auto"/>
        <w:bottom w:val="none" w:sz="0" w:space="0" w:color="auto"/>
        <w:right w:val="none" w:sz="0" w:space="0" w:color="auto"/>
      </w:divBdr>
    </w:div>
    <w:div w:id="209003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analyticsvidhya.com/courses/ensemble-learning-and-ensemble-learning-techniques?utm_source=blog&amp;utm_medium=which-algorithm-takes-the-crown-light-gbm-vs-xgboost" TargetMode="External"/><Relationship Id="rId13" Type="http://schemas.openxmlformats.org/officeDocument/2006/relationships/image" Target="media/image6.png"/><Relationship Id="rId18" Type="http://schemas.openxmlformats.org/officeDocument/2006/relationships/hyperlink" Target="https://www.youtube.com/watch?v=kho6oANGu_A" TargetMode="External"/><Relationship Id="rId26" Type="http://schemas.openxmlformats.org/officeDocument/2006/relationships/hyperlink" Target="https://www.datatechnotes.com/2019/06/gradient-boosting-regression-example-in.html" TargetMode="External"/><Relationship Id="rId3" Type="http://schemas.openxmlformats.org/officeDocument/2006/relationships/styles" Target="styles.xml"/><Relationship Id="rId21" Type="http://schemas.openxmlformats.org/officeDocument/2006/relationships/hyperlink" Target="https://medium.com/@pushkarmandot/https-medium-com-pushkarmandot-what-is-lightgbm-how-to-implement-it-how-to-fine-tune-the-parameters-60347819b7f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frontiersin.org/articles/10.3389/fnbot.2013.00021/full" TargetMode="External"/><Relationship Id="rId25" Type="http://schemas.openxmlformats.org/officeDocument/2006/relationships/hyperlink" Target="https://www.programcreek.com/python/example/102433/sklearn.ensemble.GradientBoostingRegresso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lightgbm.readthedocs.io/en/latest/Python-Intro.html"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cikit-learn.org/stable/modules/generated/sklearn.ensemble.GradientBoostingRegressor.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aggle.com/wiki/RootMeanSquaredLogarithmicError" TargetMode="External"/><Relationship Id="rId23" Type="http://schemas.openxmlformats.org/officeDocument/2006/relationships/hyperlink" Target="https://www.kaggle.com/nschneider/gbm-vs-xgboost-vs-lightgbm" TargetMode="External"/><Relationship Id="rId28"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youtube.com/watch?v=9GCEVv94udY"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c/house-prices-advanced-regression-techniques" TargetMode="External"/><Relationship Id="rId22" Type="http://schemas.openxmlformats.org/officeDocument/2006/relationships/hyperlink" Target="https://anaconda.org/conda-forge/lightgbm" TargetMode="External"/><Relationship Id="rId27" Type="http://schemas.openxmlformats.org/officeDocument/2006/relationships/hyperlink" Target="https://rdrr.io/cran/MLmetrics/man/RMSLE.html" TargetMode="External"/><Relationship Id="rId30"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BABB5-87A5-416B-AA93-52B9C8C31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2773</Words>
  <Characters>15809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琪</dc:creator>
  <cp:keywords/>
  <dc:description/>
  <cp:lastModifiedBy>Lau Felicia</cp:lastModifiedBy>
  <cp:revision>2</cp:revision>
  <cp:lastPrinted>2020-03-09T11:48:00Z</cp:lastPrinted>
  <dcterms:created xsi:type="dcterms:W3CDTF">2022-08-03T04:17:00Z</dcterms:created>
  <dcterms:modified xsi:type="dcterms:W3CDTF">2022-08-03T04:17:00Z</dcterms:modified>
</cp:coreProperties>
</file>