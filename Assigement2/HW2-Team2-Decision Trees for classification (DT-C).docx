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AF6B" w14:textId="5A5F3456" w:rsidR="00AD56C3" w:rsidRPr="0065159A" w:rsidRDefault="00443DAA" w:rsidP="00AD56C3">
      <w:pPr>
        <w:spacing w:line="240" w:lineRule="auto"/>
        <w:rPr>
          <w:rStyle w:val="Emphasis"/>
          <w:rFonts w:cstheme="minorHAnsi"/>
          <w:i w:val="0"/>
          <w:iCs w:val="0"/>
          <w:color w:val="000000"/>
          <w:shd w:val="clear" w:color="auto" w:fill="FFFFFF"/>
        </w:rPr>
      </w:pPr>
      <w:r w:rsidRPr="0065159A">
        <w:rPr>
          <w:rFonts w:cstheme="minorHAnsi"/>
        </w:rPr>
        <w:t>Algorithm</w:t>
      </w:r>
      <w:r w:rsidR="0065159A" w:rsidRPr="0065159A">
        <w:rPr>
          <w:rFonts w:cstheme="minorHAnsi"/>
        </w:rPr>
        <w:t xml:space="preserve"> 1</w:t>
      </w:r>
      <w:r w:rsidRPr="0065159A">
        <w:rPr>
          <w:rFonts w:cstheme="minorHAnsi"/>
        </w:rPr>
        <w:t xml:space="preserve">: </w:t>
      </w:r>
      <w:r w:rsidR="0065159A" w:rsidRPr="0065159A">
        <w:rPr>
          <w:rFonts w:cstheme="minorHAnsi"/>
          <w:color w:val="212121"/>
          <w:shd w:val="clear" w:color="auto" w:fill="FFFFFF"/>
        </w:rPr>
        <w:t>Decision Trees for classification (DT-C)</w:t>
      </w:r>
    </w:p>
    <w:p w14:paraId="602D5B88" w14:textId="471D4A3F" w:rsidR="00AD56C3" w:rsidRPr="000805AA" w:rsidRDefault="00AD56C3" w:rsidP="00AD56C3">
      <w:pPr>
        <w:spacing w:line="240" w:lineRule="auto"/>
        <w:rPr>
          <w:rStyle w:val="Emphasis"/>
          <w:rFonts w:cs="Calibri"/>
          <w:i w:val="0"/>
          <w:iCs w:val="0"/>
          <w:color w:val="000000"/>
          <w:shd w:val="clear" w:color="auto" w:fill="FFFFFF"/>
        </w:rPr>
      </w:pPr>
    </w:p>
    <w:p w14:paraId="49B6248F" w14:textId="30BD7866" w:rsidR="00AD56C3" w:rsidRPr="000805AA" w:rsidRDefault="00AD56C3"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1.</w:t>
      </w:r>
    </w:p>
    <w:p w14:paraId="6FC0B592" w14:textId="41E99699" w:rsidR="00AD56C3" w:rsidRPr="000805AA" w:rsidRDefault="003F452B"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The </w:t>
      </w:r>
      <w:r w:rsidR="007E3198" w:rsidRPr="000805AA">
        <w:rPr>
          <w:rStyle w:val="Emphasis"/>
          <w:rFonts w:cs="Calibri"/>
          <w:i w:val="0"/>
          <w:iCs w:val="0"/>
          <w:color w:val="000000"/>
          <w:shd w:val="clear" w:color="auto" w:fill="FFFFFF"/>
        </w:rPr>
        <w:t>whole algorithms are divided into the following parts.</w:t>
      </w:r>
    </w:p>
    <w:p w14:paraId="39434858" w14:textId="24DBAFF4" w:rsidR="007E3198"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(1) </w:t>
      </w:r>
      <w:r w:rsidR="0065159A">
        <w:rPr>
          <w:rStyle w:val="Emphasis"/>
          <w:rFonts w:cs="Calibri"/>
          <w:i w:val="0"/>
          <w:iCs w:val="0"/>
          <w:color w:val="000000"/>
          <w:shd w:val="clear" w:color="auto" w:fill="FFFFFF"/>
        </w:rPr>
        <w:t>Importing required libraries</w:t>
      </w:r>
      <w:r w:rsidRPr="000805AA">
        <w:rPr>
          <w:rStyle w:val="Emphasis"/>
          <w:rFonts w:cs="Calibri"/>
          <w:i w:val="0"/>
          <w:iCs w:val="0"/>
          <w:color w:val="000000"/>
          <w:shd w:val="clear" w:color="auto" w:fill="FFFFFF"/>
        </w:rPr>
        <w:t xml:space="preserve"> and </w:t>
      </w:r>
      <w:r w:rsidR="0065159A">
        <w:rPr>
          <w:rStyle w:val="Emphasis"/>
          <w:rFonts w:cs="Calibri"/>
          <w:i w:val="0"/>
          <w:iCs w:val="0"/>
          <w:color w:val="000000"/>
          <w:shd w:val="clear" w:color="auto" w:fill="FFFFFF"/>
        </w:rPr>
        <w:t>loading</w:t>
      </w:r>
      <w:r w:rsidRPr="000805AA">
        <w:rPr>
          <w:rStyle w:val="Emphasis"/>
          <w:rFonts w:cs="Calibri"/>
          <w:i w:val="0"/>
          <w:iCs w:val="0"/>
          <w:color w:val="000000"/>
          <w:shd w:val="clear" w:color="auto" w:fill="FFFFFF"/>
        </w:rPr>
        <w:t xml:space="preserve"> the dataset;</w:t>
      </w:r>
    </w:p>
    <w:p w14:paraId="01ED433B" w14:textId="2ECE6BBC" w:rsidR="007E3198"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(2) Understanding the structure and content of the dataset;</w:t>
      </w:r>
    </w:p>
    <w:p w14:paraId="0C2F4485" w14:textId="7B3B0638" w:rsidR="0065159A" w:rsidRDefault="007E3198" w:rsidP="0065159A">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w:t>
      </w:r>
      <w:r w:rsidR="0065159A">
        <w:rPr>
          <w:rStyle w:val="Emphasis"/>
          <w:rFonts w:cs="Calibri"/>
          <w:i w:val="0"/>
          <w:iCs w:val="0"/>
          <w:color w:val="000000"/>
          <w:shd w:val="clear" w:color="auto" w:fill="FFFFFF"/>
        </w:rPr>
        <w:t>3</w:t>
      </w:r>
      <w:r w:rsidRPr="000805AA">
        <w:rPr>
          <w:rStyle w:val="Emphasis"/>
          <w:rFonts w:cs="Calibri"/>
          <w:i w:val="0"/>
          <w:iCs w:val="0"/>
          <w:color w:val="000000"/>
          <w:shd w:val="clear" w:color="auto" w:fill="FFFFFF"/>
        </w:rPr>
        <w:t xml:space="preserve">) </w:t>
      </w:r>
      <w:r w:rsidR="0065159A">
        <w:rPr>
          <w:rStyle w:val="Emphasis"/>
          <w:rFonts w:cs="Calibri"/>
          <w:i w:val="0"/>
          <w:iCs w:val="0"/>
          <w:color w:val="000000"/>
          <w:shd w:val="clear" w:color="auto" w:fill="FFFFFF"/>
        </w:rPr>
        <w:t>Selecting three independent variables (“pclass”,”age”,”sex”) to build the model;</w:t>
      </w:r>
    </w:p>
    <w:p w14:paraId="63B71B9E" w14:textId="74FA9044" w:rsidR="007E3198" w:rsidRPr="000805AA" w:rsidRDefault="0065159A" w:rsidP="00AD56C3">
      <w:pPr>
        <w:spacing w:line="240" w:lineRule="auto"/>
        <w:rPr>
          <w:rStyle w:val="Emphasis"/>
          <w:rFonts w:cs="Calibri"/>
          <w:i w:val="0"/>
          <w:iCs w:val="0"/>
          <w:color w:val="000000"/>
          <w:shd w:val="clear" w:color="auto" w:fill="FFFFFF"/>
        </w:rPr>
      </w:pPr>
      <w:r>
        <w:rPr>
          <w:rStyle w:val="Emphasis"/>
          <w:rFonts w:cs="Calibri" w:hint="eastAsia"/>
          <w:i w:val="0"/>
          <w:iCs w:val="0"/>
          <w:color w:val="000000"/>
          <w:shd w:val="clear" w:color="auto" w:fill="FFFFFF"/>
        </w:rPr>
        <w:t>(</w:t>
      </w:r>
      <w:r>
        <w:rPr>
          <w:rStyle w:val="Emphasis"/>
          <w:rFonts w:cs="Calibri"/>
          <w:i w:val="0"/>
          <w:iCs w:val="0"/>
          <w:color w:val="000000"/>
          <w:shd w:val="clear" w:color="auto" w:fill="FFFFFF"/>
        </w:rPr>
        <w:t>4) Finding out the missing data, and cleaning the data by filling in the missing part;</w:t>
      </w:r>
    </w:p>
    <w:p w14:paraId="17490E75" w14:textId="66BE81B2" w:rsidR="001528D7"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w:t>
      </w:r>
      <w:r w:rsidR="0065159A">
        <w:rPr>
          <w:rStyle w:val="Emphasis"/>
          <w:rFonts w:cs="Calibri"/>
          <w:i w:val="0"/>
          <w:iCs w:val="0"/>
          <w:color w:val="000000"/>
          <w:shd w:val="clear" w:color="auto" w:fill="FFFFFF"/>
        </w:rPr>
        <w:t>5</w:t>
      </w:r>
      <w:r w:rsidRPr="000805AA">
        <w:rPr>
          <w:rStyle w:val="Emphasis"/>
          <w:rFonts w:cs="Calibri"/>
          <w:i w:val="0"/>
          <w:iCs w:val="0"/>
          <w:color w:val="000000"/>
          <w:shd w:val="clear" w:color="auto" w:fill="FFFFFF"/>
        </w:rPr>
        <w:t xml:space="preserve">) </w:t>
      </w:r>
      <w:r w:rsidR="00786F1D">
        <w:rPr>
          <w:rStyle w:val="Emphasis"/>
          <w:rFonts w:cs="Calibri"/>
          <w:i w:val="0"/>
          <w:iCs w:val="0"/>
          <w:color w:val="000000"/>
          <w:shd w:val="clear" w:color="auto" w:fill="FFFFFF"/>
        </w:rPr>
        <w:t>To understand model performance, d</w:t>
      </w:r>
      <w:r w:rsidR="0065159A">
        <w:rPr>
          <w:rStyle w:val="Emphasis"/>
          <w:rFonts w:cs="Calibri"/>
          <w:i w:val="0"/>
          <w:iCs w:val="0"/>
          <w:color w:val="000000"/>
          <w:shd w:val="clear" w:color="auto" w:fill="FFFFFF"/>
        </w:rPr>
        <w:t>ividing the dataset into</w:t>
      </w:r>
      <w:r w:rsidR="00786F1D">
        <w:rPr>
          <w:rStyle w:val="Emphasis"/>
          <w:rFonts w:cs="Calibri"/>
          <w:i w:val="0"/>
          <w:iCs w:val="0"/>
          <w:color w:val="000000"/>
          <w:shd w:val="clear" w:color="auto" w:fill="FFFFFF"/>
        </w:rPr>
        <w:t xml:space="preserve"> a</w:t>
      </w:r>
      <w:r w:rsidR="0065159A">
        <w:rPr>
          <w:rStyle w:val="Emphasis"/>
          <w:rFonts w:cs="Calibri"/>
          <w:i w:val="0"/>
          <w:iCs w:val="0"/>
          <w:color w:val="000000"/>
          <w:shd w:val="clear" w:color="auto" w:fill="FFFFFF"/>
        </w:rPr>
        <w:t xml:space="preserve"> train</w:t>
      </w:r>
      <w:r w:rsidR="00786F1D">
        <w:rPr>
          <w:rStyle w:val="Emphasis"/>
          <w:rFonts w:cs="Calibri"/>
          <w:i w:val="0"/>
          <w:iCs w:val="0"/>
          <w:color w:val="000000"/>
          <w:shd w:val="clear" w:color="auto" w:fill="FFFFFF"/>
        </w:rPr>
        <w:t>ing set</w:t>
      </w:r>
      <w:r w:rsidR="0065159A">
        <w:rPr>
          <w:rStyle w:val="Emphasis"/>
          <w:rFonts w:cs="Calibri"/>
          <w:i w:val="0"/>
          <w:iCs w:val="0"/>
          <w:color w:val="000000"/>
          <w:shd w:val="clear" w:color="auto" w:fill="FFFFFF"/>
        </w:rPr>
        <w:t xml:space="preserve"> and</w:t>
      </w:r>
      <w:r w:rsidR="00786F1D">
        <w:rPr>
          <w:rStyle w:val="Emphasis"/>
          <w:rFonts w:cs="Calibri"/>
          <w:i w:val="0"/>
          <w:iCs w:val="0"/>
          <w:color w:val="000000"/>
          <w:shd w:val="clear" w:color="auto" w:fill="FFFFFF"/>
        </w:rPr>
        <w:t xml:space="preserve"> a</w:t>
      </w:r>
      <w:r w:rsidR="0065159A">
        <w:rPr>
          <w:rStyle w:val="Emphasis"/>
          <w:rFonts w:cs="Calibri"/>
          <w:i w:val="0"/>
          <w:iCs w:val="0"/>
          <w:color w:val="000000"/>
          <w:shd w:val="clear" w:color="auto" w:fill="FFFFFF"/>
        </w:rPr>
        <w:t xml:space="preserve"> test</w:t>
      </w:r>
      <w:r w:rsidR="00786F1D">
        <w:rPr>
          <w:rStyle w:val="Emphasis"/>
          <w:rFonts w:cs="Calibri"/>
          <w:i w:val="0"/>
          <w:iCs w:val="0"/>
          <w:color w:val="000000"/>
          <w:shd w:val="clear" w:color="auto" w:fill="FFFFFF"/>
        </w:rPr>
        <w:t xml:space="preserve"> set</w:t>
      </w:r>
      <w:r w:rsidR="0065159A">
        <w:rPr>
          <w:rStyle w:val="Emphasis"/>
          <w:rFonts w:cs="Calibri"/>
          <w:i w:val="0"/>
          <w:iCs w:val="0"/>
          <w:color w:val="000000"/>
          <w:shd w:val="clear" w:color="auto" w:fill="FFFFFF"/>
        </w:rPr>
        <w:t>;</w:t>
      </w:r>
    </w:p>
    <w:p w14:paraId="5BC5D9C8" w14:textId="1762B9CD" w:rsidR="007E3198" w:rsidRDefault="001528D7"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w:t>
      </w:r>
      <w:r w:rsidR="0065159A">
        <w:rPr>
          <w:rStyle w:val="Emphasis"/>
          <w:rFonts w:cs="Calibri"/>
          <w:i w:val="0"/>
          <w:iCs w:val="0"/>
          <w:color w:val="000000"/>
          <w:shd w:val="clear" w:color="auto" w:fill="FFFFFF"/>
        </w:rPr>
        <w:t>6</w:t>
      </w:r>
      <w:r w:rsidRPr="000805AA">
        <w:rPr>
          <w:rStyle w:val="Emphasis"/>
          <w:rFonts w:cs="Calibri"/>
          <w:i w:val="0"/>
          <w:iCs w:val="0"/>
          <w:color w:val="000000"/>
          <w:shd w:val="clear" w:color="auto" w:fill="FFFFFF"/>
        </w:rPr>
        <w:t xml:space="preserve">) </w:t>
      </w:r>
      <w:r w:rsidR="0065159A">
        <w:rPr>
          <w:rStyle w:val="Emphasis"/>
          <w:rFonts w:cs="Calibri"/>
          <w:i w:val="0"/>
          <w:iCs w:val="0"/>
          <w:color w:val="000000"/>
          <w:shd w:val="clear" w:color="auto" w:fill="FFFFFF"/>
        </w:rPr>
        <w:t>Importing DecisionTreeClassifier Model to perform prediction</w:t>
      </w:r>
    </w:p>
    <w:p w14:paraId="417EAD16" w14:textId="2CA518FE" w:rsidR="0065159A" w:rsidRPr="000805AA" w:rsidRDefault="0065159A" w:rsidP="00AD56C3">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(7) Evaluating the result</w:t>
      </w:r>
    </w:p>
    <w:p w14:paraId="03EDD983" w14:textId="7191F0BD" w:rsidR="00460280" w:rsidRDefault="00460280" w:rsidP="00AD56C3">
      <w:pPr>
        <w:spacing w:line="240" w:lineRule="auto"/>
        <w:rPr>
          <w:rStyle w:val="Emphasis"/>
          <w:rFonts w:cs="Calibri"/>
          <w:i w:val="0"/>
          <w:iCs w:val="0"/>
          <w:color w:val="000000"/>
          <w:shd w:val="clear" w:color="auto" w:fill="FFFFFF"/>
        </w:rPr>
      </w:pPr>
    </w:p>
    <w:p w14:paraId="06CD8A0F" w14:textId="5EB4D3B9" w:rsidR="0065159A" w:rsidRDefault="00786F1D" w:rsidP="00AD56C3">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Decision Tree Model can help to create a model which is able to predict the value of a target variable based on a series of input variables. It can divide the total dataset into several sub-dataset and is of great significance to future prediction.</w:t>
      </w:r>
    </w:p>
    <w:p w14:paraId="60C14571" w14:textId="77777777" w:rsidR="0065159A" w:rsidRPr="000805AA" w:rsidRDefault="0065159A" w:rsidP="00AD56C3">
      <w:pPr>
        <w:spacing w:line="240" w:lineRule="auto"/>
        <w:rPr>
          <w:rStyle w:val="Emphasis"/>
          <w:rFonts w:cs="Calibri"/>
          <w:i w:val="0"/>
          <w:iCs w:val="0"/>
          <w:color w:val="000000"/>
          <w:shd w:val="clear" w:color="auto" w:fill="FFFFFF"/>
        </w:rPr>
      </w:pPr>
    </w:p>
    <w:p w14:paraId="57BFA717" w14:textId="647CBFFB" w:rsidR="00460280" w:rsidRPr="000805AA" w:rsidRDefault="00460280"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2. </w:t>
      </w:r>
    </w:p>
    <w:p w14:paraId="3FBB05F1" w14:textId="19ABED42" w:rsidR="00E97FC6" w:rsidRDefault="00E97FC6" w:rsidP="009478C8">
      <w:pPr>
        <w:spacing w:line="240" w:lineRule="auto"/>
        <w:rPr>
          <w:rFonts w:cstheme="minorHAnsi"/>
          <w:color w:val="252C33"/>
          <w:shd w:val="clear" w:color="auto" w:fill="FFFFFF"/>
        </w:rPr>
      </w:pPr>
      <w:r>
        <w:rPr>
          <w:rFonts w:cstheme="minorHAnsi"/>
          <w:color w:val="252C33"/>
          <w:shd w:val="clear" w:color="auto" w:fill="FFFFFF"/>
        </w:rPr>
        <w:t xml:space="preserve">(1) Decision Tree </w:t>
      </w:r>
      <w:r w:rsidR="009A1A0A">
        <w:rPr>
          <w:rFonts w:cstheme="minorHAnsi"/>
          <w:color w:val="252C33"/>
          <w:shd w:val="clear" w:color="auto" w:fill="FFFFFF"/>
        </w:rPr>
        <w:t>has three types of nodes:</w:t>
      </w:r>
    </w:p>
    <w:p w14:paraId="648ACF75" w14:textId="5E1B41F1" w:rsidR="009A1A0A" w:rsidRDefault="009A1A0A" w:rsidP="009A1A0A">
      <w:pPr>
        <w:pStyle w:val="ListParagraph"/>
        <w:numPr>
          <w:ilvl w:val="0"/>
          <w:numId w:val="17"/>
        </w:numPr>
        <w:spacing w:line="240" w:lineRule="auto"/>
        <w:rPr>
          <w:rFonts w:cstheme="minorHAnsi"/>
          <w:color w:val="252C33"/>
          <w:shd w:val="clear" w:color="auto" w:fill="FFFFFF"/>
        </w:rPr>
      </w:pPr>
      <w:r>
        <w:rPr>
          <w:rFonts w:cstheme="minorHAnsi"/>
          <w:color w:val="252C33"/>
          <w:shd w:val="clear" w:color="auto" w:fill="FFFFFF"/>
        </w:rPr>
        <w:t>A root node that has no incoming edges and zero or more outgoing edges</w:t>
      </w:r>
    </w:p>
    <w:p w14:paraId="56BD99C9" w14:textId="760C29CB" w:rsidR="009A1A0A" w:rsidRDefault="009A1A0A" w:rsidP="009A1A0A">
      <w:pPr>
        <w:pStyle w:val="ListParagraph"/>
        <w:numPr>
          <w:ilvl w:val="0"/>
          <w:numId w:val="17"/>
        </w:numPr>
        <w:spacing w:line="240" w:lineRule="auto"/>
        <w:rPr>
          <w:rFonts w:cstheme="minorHAnsi"/>
          <w:color w:val="252C33"/>
          <w:shd w:val="clear" w:color="auto" w:fill="FFFFFF"/>
        </w:rPr>
      </w:pPr>
      <w:r>
        <w:rPr>
          <w:rFonts w:cstheme="minorHAnsi"/>
          <w:color w:val="252C33"/>
          <w:shd w:val="clear" w:color="auto" w:fill="FFFFFF"/>
        </w:rPr>
        <w:t>Internal nodes, each of which has exactly one incoming edge and two or more outgoing edges</w:t>
      </w:r>
    </w:p>
    <w:p w14:paraId="4BAC5179" w14:textId="1A54B46C" w:rsidR="009A1A0A" w:rsidRPr="009A1A0A" w:rsidRDefault="009A1A0A" w:rsidP="009A1A0A">
      <w:pPr>
        <w:pStyle w:val="ListParagraph"/>
        <w:numPr>
          <w:ilvl w:val="0"/>
          <w:numId w:val="17"/>
        </w:numPr>
        <w:spacing w:line="240" w:lineRule="auto"/>
        <w:rPr>
          <w:rFonts w:cstheme="minorHAnsi"/>
          <w:color w:val="252C33"/>
          <w:shd w:val="clear" w:color="auto" w:fill="FFFFFF"/>
        </w:rPr>
      </w:pPr>
      <w:r>
        <w:rPr>
          <w:rFonts w:cstheme="minorHAnsi"/>
          <w:color w:val="252C33"/>
          <w:shd w:val="clear" w:color="auto" w:fill="FFFFFF"/>
        </w:rPr>
        <w:t>Leaf or terminal nodes, each of which has exactly one incoming edge and no outgoing edges</w:t>
      </w:r>
    </w:p>
    <w:p w14:paraId="59B5187F" w14:textId="366F3ACE" w:rsidR="00E97FC6" w:rsidRPr="00E97FC6" w:rsidRDefault="00E97FC6" w:rsidP="00E97FC6">
      <w:pPr>
        <w:spacing w:line="240" w:lineRule="auto"/>
        <w:jc w:val="center"/>
        <w:rPr>
          <w:rFonts w:cstheme="minorHAnsi"/>
          <w:color w:val="252C33"/>
          <w:shd w:val="clear" w:color="auto" w:fill="FFFFFF"/>
        </w:rPr>
      </w:pPr>
      <w:r>
        <w:rPr>
          <w:noProof/>
        </w:rPr>
        <w:drawing>
          <wp:inline distT="0" distB="0" distL="0" distR="0" wp14:anchorId="412B775B" wp14:editId="20399B16">
            <wp:extent cx="4343400" cy="2895600"/>
            <wp:effectExtent l="0" t="0" r="0" b="0"/>
            <wp:docPr id="6" name="Picture 6"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Classificatio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046" cy="2911364"/>
                    </a:xfrm>
                    <a:prstGeom prst="rect">
                      <a:avLst/>
                    </a:prstGeom>
                    <a:noFill/>
                    <a:ln>
                      <a:noFill/>
                    </a:ln>
                  </pic:spPr>
                </pic:pic>
              </a:graphicData>
            </a:graphic>
          </wp:inline>
        </w:drawing>
      </w:r>
    </w:p>
    <w:p w14:paraId="199E9397" w14:textId="6D8F9E79" w:rsidR="00E97FC6" w:rsidRPr="00E97FC6" w:rsidRDefault="00E97FC6" w:rsidP="009478C8">
      <w:pPr>
        <w:spacing w:line="240" w:lineRule="auto"/>
        <w:rPr>
          <w:rFonts w:cstheme="minorHAnsi"/>
          <w:b/>
          <w:bCs/>
          <w:color w:val="252C33"/>
          <w:shd w:val="clear" w:color="auto" w:fill="FFFFFF"/>
        </w:rPr>
      </w:pPr>
      <w:r w:rsidRPr="00E97FC6">
        <w:rPr>
          <w:rFonts w:cstheme="minorHAnsi"/>
          <w:color w:val="252C33"/>
          <w:shd w:val="clear" w:color="auto" w:fill="FFFFFF"/>
        </w:rPr>
        <w:lastRenderedPageBreak/>
        <w:t xml:space="preserve">(2) </w:t>
      </w:r>
      <w:r w:rsidRPr="00E97FC6">
        <w:rPr>
          <w:rStyle w:val="Strong"/>
          <w:rFonts w:cstheme="minorHAnsi"/>
          <w:b w:val="0"/>
          <w:bCs w:val="0"/>
          <w:color w:val="000000"/>
          <w:shd w:val="clear" w:color="auto" w:fill="FFFFFF"/>
        </w:rPr>
        <w:t>How does the Decision Tree algorithm Work?</w:t>
      </w:r>
    </w:p>
    <w:p w14:paraId="5A18B2B3" w14:textId="0517F92F" w:rsidR="00E97FC6" w:rsidRPr="00E97FC6" w:rsidRDefault="00E97FC6" w:rsidP="009478C8">
      <w:pPr>
        <w:spacing w:line="240" w:lineRule="auto"/>
        <w:rPr>
          <w:rFonts w:cstheme="minorHAnsi"/>
          <w:color w:val="000000"/>
          <w:shd w:val="clear" w:color="auto" w:fill="FFFFFF"/>
        </w:rPr>
      </w:pPr>
      <w:r w:rsidRPr="00E97FC6">
        <w:rPr>
          <w:rFonts w:cstheme="minorHAnsi"/>
          <w:color w:val="000000"/>
          <w:shd w:val="clear" w:color="auto" w:fill="FFFFFF"/>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443B9BD9" w14:textId="77777777" w:rsidR="00E97FC6" w:rsidRPr="00E97FC6" w:rsidRDefault="00E97FC6" w:rsidP="00E97FC6">
      <w:pPr>
        <w:pStyle w:val="NormalWeb"/>
        <w:rPr>
          <w:rFonts w:asciiTheme="minorHAnsi" w:hAnsiTheme="minorHAnsi" w:cstheme="minorHAnsi"/>
          <w:color w:val="000000"/>
          <w:sz w:val="22"/>
          <w:szCs w:val="22"/>
        </w:rPr>
      </w:pPr>
      <w:r w:rsidRPr="00E97FC6">
        <w:rPr>
          <w:rFonts w:asciiTheme="minorHAnsi" w:hAnsiTheme="minorHAnsi" w:cstheme="minorHAnsi"/>
          <w:color w:val="000000"/>
          <w:sz w:val="22"/>
          <w:szCs w:val="22"/>
        </w:rPr>
        <w:t>For the next node, the algorithm again compares the attribute value with the other sub-nodes and move further. It continues the process until it reaches the leaf node of the tree. The complete process can be better understood using the below algorithm:</w:t>
      </w:r>
    </w:p>
    <w:p w14:paraId="3DD6BADC" w14:textId="77777777" w:rsidR="00E97FC6" w:rsidRPr="00E97FC6" w:rsidRDefault="00E97FC6" w:rsidP="00E97FC6">
      <w:pPr>
        <w:pStyle w:val="ListParagraph"/>
        <w:numPr>
          <w:ilvl w:val="0"/>
          <w:numId w:val="16"/>
        </w:numPr>
        <w:spacing w:before="60" w:after="100" w:afterAutospacing="1" w:line="240" w:lineRule="auto"/>
        <w:rPr>
          <w:rFonts w:cstheme="minorHAnsi"/>
          <w:color w:val="000000"/>
        </w:rPr>
      </w:pPr>
      <w:r w:rsidRPr="00E97FC6">
        <w:rPr>
          <w:rStyle w:val="Strong"/>
          <w:rFonts w:cstheme="minorHAnsi"/>
          <w:b w:val="0"/>
          <w:bCs w:val="0"/>
          <w:color w:val="000000"/>
        </w:rPr>
        <w:t>Step-1:</w:t>
      </w:r>
      <w:r w:rsidRPr="00E97FC6">
        <w:rPr>
          <w:rFonts w:cstheme="minorHAnsi"/>
          <w:color w:val="000000"/>
        </w:rPr>
        <w:t> Begin the tree with the root node, says S, which contains the complete dataset.</w:t>
      </w:r>
    </w:p>
    <w:p w14:paraId="71CB5A64" w14:textId="77777777" w:rsidR="00E97FC6" w:rsidRPr="00E97FC6" w:rsidRDefault="00E97FC6" w:rsidP="00E97FC6">
      <w:pPr>
        <w:pStyle w:val="ListParagraph"/>
        <w:numPr>
          <w:ilvl w:val="0"/>
          <w:numId w:val="16"/>
        </w:numPr>
        <w:spacing w:before="60" w:after="100" w:afterAutospacing="1" w:line="240" w:lineRule="auto"/>
        <w:rPr>
          <w:rFonts w:cstheme="minorHAnsi"/>
          <w:color w:val="000000"/>
        </w:rPr>
      </w:pPr>
      <w:r w:rsidRPr="00E97FC6">
        <w:rPr>
          <w:rStyle w:val="Strong"/>
          <w:rFonts w:cstheme="minorHAnsi"/>
          <w:b w:val="0"/>
          <w:bCs w:val="0"/>
          <w:color w:val="000000"/>
        </w:rPr>
        <w:t>Step-2:</w:t>
      </w:r>
      <w:r w:rsidRPr="00E97FC6">
        <w:rPr>
          <w:rFonts w:cstheme="minorHAnsi"/>
          <w:color w:val="000000"/>
        </w:rPr>
        <w:t> Find the best attribute in the dataset using </w:t>
      </w:r>
      <w:r w:rsidRPr="00E97FC6">
        <w:rPr>
          <w:rStyle w:val="Strong"/>
          <w:rFonts w:cstheme="minorHAnsi"/>
          <w:b w:val="0"/>
          <w:bCs w:val="0"/>
          <w:color w:val="000000"/>
        </w:rPr>
        <w:t>Attribute Selection Measure (ASM).</w:t>
      </w:r>
    </w:p>
    <w:p w14:paraId="2157B1AE" w14:textId="77777777" w:rsidR="00E97FC6" w:rsidRPr="00E97FC6" w:rsidRDefault="00E97FC6" w:rsidP="00E97FC6">
      <w:pPr>
        <w:pStyle w:val="ListParagraph"/>
        <w:numPr>
          <w:ilvl w:val="0"/>
          <w:numId w:val="16"/>
        </w:numPr>
        <w:spacing w:before="60" w:after="100" w:afterAutospacing="1" w:line="240" w:lineRule="auto"/>
        <w:rPr>
          <w:rFonts w:cstheme="minorHAnsi"/>
          <w:color w:val="000000"/>
        </w:rPr>
      </w:pPr>
      <w:r w:rsidRPr="00E97FC6">
        <w:rPr>
          <w:rStyle w:val="Strong"/>
          <w:rFonts w:cstheme="minorHAnsi"/>
          <w:b w:val="0"/>
          <w:bCs w:val="0"/>
          <w:color w:val="000000"/>
        </w:rPr>
        <w:t>Step-3:</w:t>
      </w:r>
      <w:r w:rsidRPr="00E97FC6">
        <w:rPr>
          <w:rFonts w:cstheme="minorHAnsi"/>
          <w:color w:val="000000"/>
        </w:rPr>
        <w:t> Divide the S into subsets that contains possible values for the best attributes.</w:t>
      </w:r>
    </w:p>
    <w:p w14:paraId="3C4823B9" w14:textId="77777777" w:rsidR="00E97FC6" w:rsidRPr="00E97FC6" w:rsidRDefault="00E97FC6" w:rsidP="00E97FC6">
      <w:pPr>
        <w:pStyle w:val="ListParagraph"/>
        <w:numPr>
          <w:ilvl w:val="0"/>
          <w:numId w:val="16"/>
        </w:numPr>
        <w:spacing w:before="60" w:after="100" w:afterAutospacing="1" w:line="240" w:lineRule="auto"/>
        <w:rPr>
          <w:rFonts w:cstheme="minorHAnsi"/>
          <w:color w:val="000000"/>
        </w:rPr>
      </w:pPr>
      <w:r w:rsidRPr="00E97FC6">
        <w:rPr>
          <w:rStyle w:val="Strong"/>
          <w:rFonts w:cstheme="minorHAnsi"/>
          <w:b w:val="0"/>
          <w:bCs w:val="0"/>
          <w:color w:val="000000"/>
        </w:rPr>
        <w:t>Step-4:</w:t>
      </w:r>
      <w:r w:rsidRPr="00E97FC6">
        <w:rPr>
          <w:rFonts w:cstheme="minorHAnsi"/>
          <w:color w:val="000000"/>
        </w:rPr>
        <w:t> Generate the decision tree node, which contains the best attribute.</w:t>
      </w:r>
    </w:p>
    <w:p w14:paraId="368F3CEF" w14:textId="77777777" w:rsidR="00E97FC6" w:rsidRPr="00E97FC6" w:rsidRDefault="00E97FC6" w:rsidP="00E97FC6">
      <w:pPr>
        <w:pStyle w:val="ListParagraph"/>
        <w:numPr>
          <w:ilvl w:val="0"/>
          <w:numId w:val="16"/>
        </w:numPr>
        <w:spacing w:before="60" w:after="100" w:afterAutospacing="1" w:line="240" w:lineRule="auto"/>
        <w:rPr>
          <w:rFonts w:cstheme="minorHAnsi"/>
          <w:color w:val="000000"/>
        </w:rPr>
      </w:pPr>
      <w:r w:rsidRPr="00E97FC6">
        <w:rPr>
          <w:rStyle w:val="Strong"/>
          <w:rFonts w:cstheme="minorHAnsi"/>
          <w:b w:val="0"/>
          <w:bCs w:val="0"/>
          <w:color w:val="000000"/>
        </w:rPr>
        <w:t>Step-5:</w:t>
      </w:r>
      <w:r w:rsidRPr="00E97FC6">
        <w:rPr>
          <w:rFonts w:cstheme="minorHAnsi"/>
          <w:color w:val="000000"/>
        </w:rPr>
        <w:t> Recursively make new decision trees using the subsets of the dataset created in step -3. Continue this process until a stage is reached where you cannot further classify the nodes and called the final node as a leaf node.</w:t>
      </w:r>
    </w:p>
    <w:p w14:paraId="03BF43D0" w14:textId="37E0DD48" w:rsidR="00E97FC6" w:rsidRDefault="00E97FC6" w:rsidP="00E97FC6">
      <w:pPr>
        <w:spacing w:line="240" w:lineRule="auto"/>
        <w:jc w:val="center"/>
        <w:rPr>
          <w:rFonts w:ascii="Verdana" w:hAnsi="Verdana"/>
          <w:color w:val="000000"/>
          <w:sz w:val="20"/>
          <w:szCs w:val="20"/>
          <w:shd w:val="clear" w:color="auto" w:fill="FFFFFF"/>
        </w:rPr>
      </w:pPr>
      <w:r>
        <w:rPr>
          <w:noProof/>
        </w:rPr>
        <w:drawing>
          <wp:inline distT="0" distB="0" distL="0" distR="0" wp14:anchorId="5F6DCF9C" wp14:editId="1BB63375">
            <wp:extent cx="4762500" cy="3810000"/>
            <wp:effectExtent l="0" t="0" r="0" b="0"/>
            <wp:docPr id="8" name="Picture 8"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 Tree Classificatio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0E5E1DB" w14:textId="77777777" w:rsidR="00E97FC6" w:rsidRDefault="00E97FC6" w:rsidP="009478C8">
      <w:pPr>
        <w:spacing w:line="240" w:lineRule="auto"/>
        <w:rPr>
          <w:rStyle w:val="Emphasis"/>
          <w:rFonts w:cs="Calibri"/>
          <w:i w:val="0"/>
          <w:iCs w:val="0"/>
          <w:color w:val="000000"/>
          <w:shd w:val="clear" w:color="auto" w:fill="FFFFFF"/>
        </w:rPr>
      </w:pPr>
    </w:p>
    <w:p w14:paraId="3AD4821B" w14:textId="01B3643A" w:rsidR="009478C8" w:rsidRPr="000805AA" w:rsidRDefault="009478C8"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3.</w:t>
      </w:r>
    </w:p>
    <w:p w14:paraId="01F5338C" w14:textId="3524DB87" w:rsidR="00D0554B" w:rsidRDefault="001A132A" w:rsidP="009478C8">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 xml:space="preserve">Decision tree model is suitable for dataset that has distinct difference between individual variables, and it requires the independent variables are </w:t>
      </w:r>
      <w:r w:rsidR="002554E6">
        <w:rPr>
          <w:rStyle w:val="Emphasis"/>
          <w:rFonts w:cs="Calibri"/>
          <w:i w:val="0"/>
          <w:iCs w:val="0"/>
          <w:color w:val="000000"/>
          <w:shd w:val="clear" w:color="auto" w:fill="FFFFFF"/>
        </w:rPr>
        <w:t>correlated to dependent variable.</w:t>
      </w:r>
    </w:p>
    <w:p w14:paraId="4B692CA2" w14:textId="77777777" w:rsidR="009A1A0A" w:rsidRPr="000805AA" w:rsidRDefault="009A1A0A" w:rsidP="009478C8">
      <w:pPr>
        <w:spacing w:line="240" w:lineRule="auto"/>
        <w:rPr>
          <w:rStyle w:val="Emphasis"/>
          <w:rFonts w:cs="Calibri"/>
          <w:i w:val="0"/>
          <w:iCs w:val="0"/>
          <w:color w:val="000000"/>
          <w:shd w:val="clear" w:color="auto" w:fill="FFFFFF"/>
        </w:rPr>
      </w:pPr>
    </w:p>
    <w:p w14:paraId="15587EC5" w14:textId="3DA214A5" w:rsidR="00D0554B" w:rsidRPr="000805AA" w:rsidRDefault="00555A45"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lastRenderedPageBreak/>
        <w:t>4.</w:t>
      </w:r>
    </w:p>
    <w:p w14:paraId="2A151372" w14:textId="371E77E0" w:rsidR="00F60D63" w:rsidRDefault="002554E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(1) Data cleaning issue</w:t>
      </w:r>
    </w:p>
    <w:p w14:paraId="26E99129" w14:textId="0AAC2E8B" w:rsidR="002554E6" w:rsidRDefault="002554E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The original dataset contains 10 variables, besides the dependent variable(survived), we should have tested the relationship between each factor and the dependent variable to determine which attributers are correlated to “survived”, but some of the data were missing and we failed to figure out a better method to fill in the missing data. As a consequence, we gave up those factors, merely selecting three factors based on our subjective opinion.</w:t>
      </w:r>
    </w:p>
    <w:p w14:paraId="5523E24D" w14:textId="5CAD92CA" w:rsidR="002554E6" w:rsidRDefault="002554E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p>
    <w:p w14:paraId="09E54207" w14:textId="044A4664" w:rsidR="002554E6" w:rsidRDefault="002554E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 xml:space="preserve">(2) </w:t>
      </w:r>
      <w:r w:rsidR="00B60335">
        <w:rPr>
          <w:rStyle w:val="Emphasis"/>
          <w:rFonts w:cs="Calibri"/>
          <w:i w:val="0"/>
          <w:iCs w:val="0"/>
          <w:color w:val="000000"/>
          <w:shd w:val="clear" w:color="auto" w:fill="FFFFFF"/>
        </w:rPr>
        <w:t>Data evaluation</w:t>
      </w:r>
    </w:p>
    <w:p w14:paraId="307B2F6A" w14:textId="6A78E228" w:rsidR="00B60335" w:rsidRPr="000805AA" w:rsidRDefault="00B6033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Style w:val="Emphasis"/>
          <w:rFonts w:cs="Calibri"/>
          <w:i w:val="0"/>
          <w:iCs w:val="0"/>
          <w:color w:val="000000"/>
          <w:shd w:val="clear" w:color="auto" w:fill="FFFFFF"/>
        </w:rPr>
        <w:t xml:space="preserve">We initially attempted to use confusion matrix to </w:t>
      </w:r>
      <w:r>
        <w:rPr>
          <w:rStyle w:val="Emphasis"/>
          <w:rFonts w:cs="Calibri"/>
          <w:i w:val="0"/>
          <w:iCs w:val="0"/>
          <w:color w:val="000000"/>
          <w:shd w:val="clear" w:color="auto" w:fill="FFFFFF"/>
        </w:rPr>
        <w:tab/>
        <w:t>evaluate the result but failed.</w:t>
      </w:r>
    </w:p>
    <w:p w14:paraId="28D5FD65" w14:textId="620693B2"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7FE395C" w14:textId="40CC2D39"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3EFB261" w14:textId="667A71E7"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 xml:space="preserve">5. </w:t>
      </w:r>
    </w:p>
    <w:p w14:paraId="02709EC3" w14:textId="0EA31CEE"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0805AA">
        <w:rPr>
          <w:rFonts w:eastAsia="Times New Roman" w:cstheme="minorHAnsi"/>
        </w:rPr>
        <w:t>T</w:t>
      </w:r>
      <w:r w:rsidRPr="000805AA">
        <w:rPr>
          <w:rFonts w:eastAsia="SimSun" w:cstheme="minorHAnsi"/>
        </w:rPr>
        <w:t>o run the algorithm, we adapted the following Python library:</w:t>
      </w:r>
    </w:p>
    <w:p w14:paraId="4804D184" w14:textId="4BFEEF81" w:rsidR="00107191" w:rsidRPr="00107191" w:rsidRDefault="00107191" w:rsidP="00107191">
      <w:pPr>
        <w:shd w:val="clear" w:color="auto" w:fill="FFFFFF"/>
        <w:spacing w:after="0" w:line="240" w:lineRule="auto"/>
        <w:textAlignment w:val="baseline"/>
        <w:rPr>
          <w:rFonts w:eastAsia="Times New Roman" w:cstheme="minorHAnsi"/>
        </w:rPr>
      </w:pPr>
      <w:r w:rsidRPr="00107191">
        <w:rPr>
          <w:rFonts w:eastAsia="Times New Roman" w:cstheme="minorHAnsi"/>
          <w:bdr w:val="none" w:sz="0" w:space="0" w:color="auto" w:frame="1"/>
        </w:rPr>
        <w:t>(1) sklearn</w:t>
      </w:r>
      <w:r>
        <w:rPr>
          <w:rFonts w:eastAsia="Times New Roman" w:cstheme="minorHAnsi"/>
          <w:bdr w:val="none" w:sz="0" w:space="0" w:color="auto" w:frame="1"/>
        </w:rPr>
        <w:t>:</w:t>
      </w:r>
    </w:p>
    <w:p w14:paraId="7BE68306" w14:textId="435D4F60" w:rsidR="00107191" w:rsidRPr="00107191" w:rsidRDefault="00107191" w:rsidP="00107191">
      <w:pPr>
        <w:pStyle w:val="ListParagraph"/>
        <w:numPr>
          <w:ilvl w:val="0"/>
          <w:numId w:val="5"/>
        </w:numPr>
        <w:shd w:val="clear" w:color="auto" w:fill="FFFFFF"/>
        <w:spacing w:after="0" w:line="240" w:lineRule="auto"/>
        <w:textAlignment w:val="baseline"/>
        <w:rPr>
          <w:rFonts w:eastAsia="Times New Roman" w:cstheme="minorHAnsi"/>
        </w:rPr>
      </w:pPr>
      <w:r w:rsidRPr="00107191">
        <w:rPr>
          <w:rFonts w:eastAsia="Times New Roman" w:cstheme="minorHAnsi"/>
        </w:rPr>
        <w:t xml:space="preserve">In python, sklearn is a machine learning package which include a lot of </w:t>
      </w:r>
      <w:r>
        <w:rPr>
          <w:rFonts w:eastAsia="Times New Roman" w:cstheme="minorHAnsi"/>
        </w:rPr>
        <w:t>machine learning</w:t>
      </w:r>
      <w:r w:rsidRPr="00107191">
        <w:rPr>
          <w:rFonts w:eastAsia="Times New Roman" w:cstheme="minorHAnsi"/>
        </w:rPr>
        <w:t xml:space="preserve"> algorithms.</w:t>
      </w:r>
    </w:p>
    <w:p w14:paraId="553D87B9" w14:textId="3A9B04FE" w:rsidR="00107191" w:rsidRPr="00107191" w:rsidRDefault="00107191" w:rsidP="00107191">
      <w:pPr>
        <w:pStyle w:val="ListParagraph"/>
        <w:numPr>
          <w:ilvl w:val="0"/>
          <w:numId w:val="5"/>
        </w:numPr>
        <w:shd w:val="clear" w:color="auto" w:fill="FFFFFF"/>
        <w:spacing w:after="0" w:line="240" w:lineRule="auto"/>
        <w:textAlignment w:val="baseline"/>
        <w:rPr>
          <w:rFonts w:eastAsia="Times New Roman" w:cstheme="minorHAnsi"/>
        </w:rPr>
      </w:pPr>
      <w:r>
        <w:rPr>
          <w:rFonts w:eastAsia="Times New Roman" w:cstheme="minorHAnsi"/>
        </w:rPr>
        <w:t>W</w:t>
      </w:r>
      <w:r w:rsidRPr="00107191">
        <w:rPr>
          <w:rFonts w:eastAsia="Times New Roman" w:cstheme="minorHAnsi"/>
        </w:rPr>
        <w:t>e are using some of its modules like train_test_split, DecisionTreeClassifier and accuracy_score.</w:t>
      </w:r>
    </w:p>
    <w:p w14:paraId="6F2E41BB" w14:textId="77777777" w:rsidR="00107191" w:rsidRPr="00107191" w:rsidRDefault="00107191" w:rsidP="00107191">
      <w:pPr>
        <w:shd w:val="clear" w:color="auto" w:fill="FFFFFF"/>
        <w:spacing w:after="0" w:line="240" w:lineRule="auto"/>
        <w:textAlignment w:val="baseline"/>
        <w:rPr>
          <w:rFonts w:eastAsia="Times New Roman" w:cstheme="minorHAnsi"/>
          <w:bdr w:val="none" w:sz="0" w:space="0" w:color="auto" w:frame="1"/>
        </w:rPr>
      </w:pPr>
    </w:p>
    <w:p w14:paraId="348C9881" w14:textId="4C5DF4DF" w:rsidR="00107191" w:rsidRPr="00107191" w:rsidRDefault="00107191" w:rsidP="00107191">
      <w:pPr>
        <w:shd w:val="clear" w:color="auto" w:fill="FFFFFF"/>
        <w:spacing w:after="0" w:line="240" w:lineRule="auto"/>
        <w:textAlignment w:val="baseline"/>
        <w:rPr>
          <w:rFonts w:eastAsia="Times New Roman" w:cstheme="minorHAnsi"/>
        </w:rPr>
      </w:pPr>
      <w:r w:rsidRPr="00107191">
        <w:rPr>
          <w:rFonts w:eastAsia="Times New Roman" w:cstheme="minorHAnsi"/>
          <w:bdr w:val="none" w:sz="0" w:space="0" w:color="auto" w:frame="1"/>
        </w:rPr>
        <w:t>(2) NumPy</w:t>
      </w:r>
      <w:r>
        <w:rPr>
          <w:rFonts w:eastAsia="Times New Roman" w:cstheme="minorHAnsi"/>
          <w:bdr w:val="none" w:sz="0" w:space="0" w:color="auto" w:frame="1"/>
        </w:rPr>
        <w:t>:</w:t>
      </w:r>
    </w:p>
    <w:p w14:paraId="10C34D9B" w14:textId="77777777" w:rsidR="00107191" w:rsidRPr="00107191" w:rsidRDefault="00107191" w:rsidP="00107191">
      <w:pPr>
        <w:pStyle w:val="ListParagraph"/>
        <w:numPr>
          <w:ilvl w:val="0"/>
          <w:numId w:val="6"/>
        </w:numPr>
        <w:shd w:val="clear" w:color="auto" w:fill="FFFFFF"/>
        <w:spacing w:after="0" w:line="240" w:lineRule="auto"/>
        <w:textAlignment w:val="baseline"/>
        <w:rPr>
          <w:rFonts w:eastAsia="Times New Roman" w:cstheme="minorHAnsi"/>
        </w:rPr>
      </w:pPr>
      <w:r w:rsidRPr="00107191">
        <w:rPr>
          <w:rFonts w:eastAsia="Times New Roman" w:cstheme="minorHAnsi"/>
        </w:rPr>
        <w:t>It is a numeric python module which provides fast maths functions for calculations.</w:t>
      </w:r>
    </w:p>
    <w:p w14:paraId="2F84E463" w14:textId="77777777" w:rsidR="00107191" w:rsidRPr="00107191" w:rsidRDefault="00107191" w:rsidP="00107191">
      <w:pPr>
        <w:pStyle w:val="ListParagraph"/>
        <w:numPr>
          <w:ilvl w:val="0"/>
          <w:numId w:val="6"/>
        </w:numPr>
        <w:shd w:val="clear" w:color="auto" w:fill="FFFFFF"/>
        <w:spacing w:after="0" w:line="240" w:lineRule="auto"/>
        <w:textAlignment w:val="baseline"/>
        <w:rPr>
          <w:rFonts w:eastAsia="Times New Roman" w:cstheme="minorHAnsi"/>
        </w:rPr>
      </w:pPr>
      <w:r w:rsidRPr="00107191">
        <w:rPr>
          <w:rFonts w:eastAsia="Times New Roman" w:cstheme="minorHAnsi"/>
        </w:rPr>
        <w:t>It is used to read data in numpy arrays and for manipulation purpose.</w:t>
      </w:r>
    </w:p>
    <w:p w14:paraId="3E95454F" w14:textId="77777777" w:rsidR="00107191" w:rsidRDefault="00107191" w:rsidP="00107191">
      <w:pPr>
        <w:shd w:val="clear" w:color="auto" w:fill="FFFFFF"/>
        <w:spacing w:after="0" w:line="240" w:lineRule="auto"/>
        <w:textAlignment w:val="baseline"/>
        <w:rPr>
          <w:rFonts w:eastAsia="Times New Roman" w:cstheme="minorHAnsi"/>
          <w:bdr w:val="none" w:sz="0" w:space="0" w:color="auto" w:frame="1"/>
        </w:rPr>
      </w:pPr>
    </w:p>
    <w:p w14:paraId="183A82D5" w14:textId="3F6A1A1D" w:rsidR="00107191" w:rsidRPr="00107191" w:rsidRDefault="00107191" w:rsidP="00107191">
      <w:pPr>
        <w:shd w:val="clear" w:color="auto" w:fill="FFFFFF"/>
        <w:spacing w:after="0" w:line="240" w:lineRule="auto"/>
        <w:textAlignment w:val="baseline"/>
        <w:rPr>
          <w:rFonts w:eastAsia="Times New Roman" w:cstheme="minorHAnsi"/>
        </w:rPr>
      </w:pPr>
      <w:r w:rsidRPr="00107191">
        <w:rPr>
          <w:rFonts w:eastAsia="Times New Roman" w:cstheme="minorHAnsi"/>
          <w:bdr w:val="none" w:sz="0" w:space="0" w:color="auto" w:frame="1"/>
        </w:rPr>
        <w:t>(3) Pandas</w:t>
      </w:r>
      <w:r>
        <w:rPr>
          <w:rFonts w:eastAsia="Times New Roman" w:cstheme="minorHAnsi"/>
          <w:bdr w:val="none" w:sz="0" w:space="0" w:color="auto" w:frame="1"/>
        </w:rPr>
        <w:t>:</w:t>
      </w:r>
    </w:p>
    <w:p w14:paraId="17B9E931" w14:textId="77777777" w:rsidR="00107191" w:rsidRPr="00107191" w:rsidRDefault="00107191" w:rsidP="00107191">
      <w:pPr>
        <w:pStyle w:val="ListParagraph"/>
        <w:numPr>
          <w:ilvl w:val="0"/>
          <w:numId w:val="7"/>
        </w:numPr>
        <w:shd w:val="clear" w:color="auto" w:fill="FFFFFF"/>
        <w:spacing w:after="0" w:line="240" w:lineRule="auto"/>
        <w:textAlignment w:val="baseline"/>
        <w:rPr>
          <w:rFonts w:eastAsia="Times New Roman" w:cstheme="minorHAnsi"/>
        </w:rPr>
      </w:pPr>
      <w:r w:rsidRPr="00107191">
        <w:rPr>
          <w:rFonts w:eastAsia="Times New Roman" w:cstheme="minorHAnsi"/>
        </w:rPr>
        <w:t>Used to read and write different files.</w:t>
      </w:r>
    </w:p>
    <w:p w14:paraId="5233BF09" w14:textId="77777777" w:rsidR="00107191" w:rsidRPr="00107191" w:rsidRDefault="00107191" w:rsidP="00107191">
      <w:pPr>
        <w:pStyle w:val="ListParagraph"/>
        <w:numPr>
          <w:ilvl w:val="0"/>
          <w:numId w:val="7"/>
        </w:numPr>
        <w:shd w:val="clear" w:color="auto" w:fill="FFFFFF"/>
        <w:spacing w:after="0" w:line="240" w:lineRule="auto"/>
        <w:textAlignment w:val="baseline"/>
        <w:rPr>
          <w:rFonts w:eastAsia="Times New Roman" w:cstheme="minorHAnsi"/>
        </w:rPr>
      </w:pPr>
      <w:r w:rsidRPr="00107191">
        <w:rPr>
          <w:rFonts w:eastAsia="Times New Roman" w:cstheme="minorHAnsi"/>
        </w:rPr>
        <w:t>Data manipulation can be done easily with dataframes.</w:t>
      </w:r>
    </w:p>
    <w:p w14:paraId="3167BA52" w14:textId="1B7C536D"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
    <w:p w14:paraId="0B992DE7" w14:textId="7BDCEB81"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We also adapted the following functions/methods</w:t>
      </w:r>
    </w:p>
    <w:p w14:paraId="706FE67D" w14:textId="67DFD8C0" w:rsidR="00AE16CE" w:rsidRPr="000805AA" w:rsidRDefault="00107191"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(1) Data Import:</w:t>
      </w:r>
    </w:p>
    <w:p w14:paraId="584AE893" w14:textId="0ED602AC" w:rsidR="00AE16CE"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3312EA4" w14:textId="5C1CB1F7" w:rsidR="00443DAA"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To import and manipulate the data we are using the pandas package provided in python</w:t>
      </w:r>
    </w:p>
    <w:p w14:paraId="53E42805" w14:textId="60169B74"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E56995D" w14:textId="664DBA0D"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(2) Data Slicing:</w:t>
      </w:r>
    </w:p>
    <w:p w14:paraId="4EE76BE6" w14:textId="319222D9" w:rsidR="00107191"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Before training the model we have to split the dataset into the training and testing dataset</w:t>
      </w:r>
    </w:p>
    <w:p w14:paraId="4E4F9EBF" w14:textId="7C14B7B4" w:rsidR="00107191"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To split the dataset for training and testing we are using the sklearn module train_test_split</w:t>
      </w:r>
    </w:p>
    <w:p w14:paraId="41D875A4" w14:textId="72BD9BDA" w:rsidR="00107191"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Random-state variable is a pseudo-random number generator state used for random sampling</w:t>
      </w:r>
    </w:p>
    <w:p w14:paraId="6F10F1DA" w14:textId="32023514"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9BB0B1F" w14:textId="7C68764C"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(3) </w:t>
      </w:r>
      <w:r w:rsidR="00E97FC6">
        <w:rPr>
          <w:rFonts w:eastAsia="Times New Roman" w:cstheme="minorHAnsi"/>
        </w:rPr>
        <w:t>Data Evaluating</w:t>
      </w:r>
    </w:p>
    <w:p w14:paraId="19E5B061" w14:textId="27606C67" w:rsidR="00443DAA" w:rsidRDefault="00E97FC6" w:rsidP="009645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By exploring accuracy score, weighted average score of precision, weighted average score of recall, we evaluate the result</w:t>
      </w:r>
    </w:p>
    <w:p w14:paraId="392B7766" w14:textId="77777777" w:rsidR="00F46E40" w:rsidRPr="00F46E40" w:rsidRDefault="00F46E40" w:rsidP="00F46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ADCB061" w14:textId="77777777" w:rsidR="00443DAA" w:rsidRPr="000805AA" w:rsidRDefault="00443DA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0707A85" w14:textId="6DAB217B" w:rsidR="00AE16CE" w:rsidRPr="00343C9E"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6.</w:t>
      </w:r>
    </w:p>
    <w:p w14:paraId="4763D80A" w14:textId="65F52EDB" w:rsidR="00AE16CE" w:rsidRPr="00343C9E"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 xml:space="preserve">a. </w:t>
      </w:r>
    </w:p>
    <w:p w14:paraId="599942FE" w14:textId="77777777" w:rsidR="00343C9E"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 xml:space="preserve">Library: </w:t>
      </w:r>
    </w:p>
    <w:p w14:paraId="48390E4E" w14:textId="1124DB07" w:rsidR="00AE16CE" w:rsidRPr="00343C9E" w:rsidRDefault="00343C9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    </w:t>
      </w:r>
      <w:r w:rsidR="00B60335">
        <w:rPr>
          <w:rFonts w:cstheme="minorHAnsi"/>
        </w:rPr>
        <w:t>sklearn</w:t>
      </w:r>
    </w:p>
    <w:p w14:paraId="17BE38D0" w14:textId="77777777" w:rsidR="00343C9E" w:rsidRDefault="00343C9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3E259D5" w14:textId="1B415B08" w:rsidR="00343C9E" w:rsidRDefault="000026BA" w:rsidP="0034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 xml:space="preserve">Function: </w:t>
      </w:r>
    </w:p>
    <w:p w14:paraId="352595D3" w14:textId="78FA601A" w:rsidR="000026BA" w:rsidRPr="00343C9E" w:rsidRDefault="00B6033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    </w:t>
      </w:r>
      <w:r w:rsidRPr="00B60335">
        <w:rPr>
          <w:rFonts w:eastAsia="Times New Roman" w:cstheme="minorHAnsi"/>
        </w:rPr>
        <w:t>from sklearn.metrics import classification_report</w:t>
      </w:r>
    </w:p>
    <w:p w14:paraId="68EFD549" w14:textId="77777777" w:rsidR="00B60335" w:rsidRDefault="00B6033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95DBFA7" w14:textId="3845CDAA" w:rsidR="000026BA" w:rsidRPr="000805AA"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b.</w:t>
      </w:r>
    </w:p>
    <w:p w14:paraId="47C158F2" w14:textId="79EFB151" w:rsidR="00143FC8" w:rsidRDefault="00DC6198" w:rsidP="00DC3917">
      <w:pPr>
        <w:shd w:val="clear" w:color="auto" w:fill="FFFFFF"/>
        <w:spacing w:after="0" w:line="240" w:lineRule="auto"/>
        <w:textAlignment w:val="baseline"/>
        <w:rPr>
          <w:rFonts w:cstheme="minorHAnsi"/>
          <w:color w:val="000000"/>
          <w:shd w:val="clear" w:color="auto" w:fill="FFFFFF"/>
        </w:rPr>
      </w:pPr>
      <w:r>
        <w:rPr>
          <w:rFonts w:cstheme="minorHAnsi"/>
          <w:color w:val="000000"/>
          <w:shd w:val="clear" w:color="auto" w:fill="FFFFFF"/>
        </w:rPr>
        <w:t>In our model, we use the following indicators to evaluate the result.</w:t>
      </w:r>
    </w:p>
    <w:p w14:paraId="11C1A47C" w14:textId="77777777" w:rsidR="00DC6198" w:rsidRPr="00DC6198" w:rsidRDefault="00DC6198" w:rsidP="00DC3917">
      <w:pPr>
        <w:shd w:val="clear" w:color="auto" w:fill="FFFFFF"/>
        <w:spacing w:after="0" w:line="240" w:lineRule="auto"/>
        <w:textAlignment w:val="baseline"/>
        <w:rPr>
          <w:rFonts w:cstheme="minorHAnsi"/>
          <w:shd w:val="clear" w:color="auto" w:fill="FFFFFF"/>
        </w:rPr>
      </w:pPr>
    </w:p>
    <w:p w14:paraId="385F0AF9" w14:textId="4FAB6702" w:rsidR="00DC6198" w:rsidRPr="00DC6198" w:rsidRDefault="00DC6198" w:rsidP="00DC619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C6198">
        <w:rPr>
          <w:rFonts w:asciiTheme="minorHAnsi" w:hAnsiTheme="minorHAnsi" w:cstheme="minorHAnsi"/>
          <w:sz w:val="22"/>
          <w:szCs w:val="22"/>
          <w:shd w:val="clear" w:color="auto" w:fill="FFFFFF"/>
        </w:rPr>
        <w:t>(1)</w:t>
      </w:r>
      <w:r w:rsidRPr="00DC6198">
        <w:rPr>
          <w:rFonts w:asciiTheme="minorHAnsi" w:hAnsiTheme="minorHAnsi" w:cstheme="minorHAnsi"/>
          <w:sz w:val="22"/>
          <w:szCs w:val="22"/>
          <w:bdr w:val="none" w:sz="0" w:space="0" w:color="auto" w:frame="1"/>
        </w:rPr>
        <w:t xml:space="preserve"> Accuracy</w:t>
      </w:r>
      <w:r w:rsidRPr="00DC6198">
        <w:rPr>
          <w:rFonts w:asciiTheme="minorHAnsi" w:hAnsiTheme="minorHAnsi" w:cstheme="minorHAnsi"/>
          <w:sz w:val="22"/>
          <w:szCs w:val="22"/>
        </w:rPr>
        <w:t> - 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 For our model, we have got 0.803 which means our model is approx. 80% accurate.</w:t>
      </w:r>
    </w:p>
    <w:p w14:paraId="3134BFB6" w14:textId="2B7F90BC" w:rsid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Accuracy = TP+TN/TP+FP+FN+TN</w:t>
      </w:r>
    </w:p>
    <w:p w14:paraId="449296E5" w14:textId="77777777" w:rsidR="00DC6198" w:rsidRPr="00DC6198" w:rsidRDefault="00DC6198" w:rsidP="00DC619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C6198">
        <w:rPr>
          <w:rFonts w:asciiTheme="minorHAnsi" w:hAnsiTheme="minorHAnsi" w:cstheme="minorHAnsi"/>
          <w:sz w:val="22"/>
          <w:szCs w:val="22"/>
        </w:rPr>
        <w:t xml:space="preserve">(2) </w:t>
      </w:r>
      <w:r w:rsidRPr="00DC6198">
        <w:rPr>
          <w:rFonts w:asciiTheme="minorHAnsi" w:hAnsiTheme="minorHAnsi" w:cstheme="minorHAnsi"/>
          <w:sz w:val="22"/>
          <w:szCs w:val="22"/>
          <w:bdr w:val="none" w:sz="0" w:space="0" w:color="auto" w:frame="1"/>
        </w:rPr>
        <w:t>Precision</w:t>
      </w:r>
      <w:r w:rsidRPr="00DC6198">
        <w:rPr>
          <w:rFonts w:asciiTheme="minorHAnsi" w:hAnsiTheme="minorHAnsi" w:cstheme="minorHAnsi"/>
          <w:sz w:val="22"/>
          <w:szCs w:val="22"/>
        </w:rPr>
        <w:t> - Precision is the ratio of correctly predicted positive observations to the total predicted positive observations. The question that this metric answer is of all passengers that labeled as survived, how many actually survived? High precision relates to the low false positive rate. We have got 0.788 precision which is pretty good.</w:t>
      </w:r>
    </w:p>
    <w:p w14:paraId="46B3B0C0" w14:textId="77777777" w:rsidR="00DC6198" w:rsidRP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Precision = TP/TP+FP</w:t>
      </w:r>
    </w:p>
    <w:p w14:paraId="517836A3" w14:textId="08618C9F" w:rsidR="00DC6198" w:rsidRPr="00DC6198" w:rsidRDefault="00DC6198" w:rsidP="00DC6198">
      <w:pPr>
        <w:shd w:val="clear" w:color="auto" w:fill="FFFFFF"/>
        <w:spacing w:after="0" w:line="240" w:lineRule="auto"/>
        <w:textAlignment w:val="baseline"/>
        <w:rPr>
          <w:rFonts w:eastAsia="Times New Roman" w:cstheme="minorHAnsi"/>
        </w:rPr>
      </w:pPr>
      <w:r w:rsidRPr="00DC6198">
        <w:rPr>
          <w:rFonts w:eastAsia="Times New Roman" w:cstheme="minorHAnsi"/>
          <w:bdr w:val="none" w:sz="0" w:space="0" w:color="auto" w:frame="1"/>
        </w:rPr>
        <w:t>(3) Recall </w:t>
      </w:r>
      <w:r w:rsidRPr="00DC6198">
        <w:rPr>
          <w:rFonts w:eastAsia="Times New Roman" w:cstheme="minorHAnsi"/>
        </w:rPr>
        <w:t>(Sensitivity) - Recall is the ratio of correctly predicted positive observations to the all observations in actual class - yes. The question recall answers is: Of all the passengers that truly survived, how many did we label? We have got recall of 0.631 which is good for this model as it’s above 0.5.</w:t>
      </w:r>
    </w:p>
    <w:p w14:paraId="0BD4E9A1" w14:textId="215C6BDB" w:rsidR="00DC6198" w:rsidRP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Recall = TP/TP+FN</w:t>
      </w:r>
    </w:p>
    <w:p w14:paraId="42EE4079" w14:textId="77777777" w:rsidR="00DC6198" w:rsidRPr="00DC6198" w:rsidRDefault="00DC6198" w:rsidP="00DC619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C6198">
        <w:rPr>
          <w:rFonts w:asciiTheme="minorHAnsi" w:hAnsiTheme="minorHAnsi" w:cstheme="minorHAnsi"/>
          <w:sz w:val="22"/>
          <w:szCs w:val="22"/>
        </w:rPr>
        <w:t xml:space="preserve">(4) </w:t>
      </w:r>
      <w:r w:rsidRPr="00DC6198">
        <w:rPr>
          <w:rFonts w:asciiTheme="minorHAnsi" w:hAnsiTheme="minorHAnsi" w:cstheme="minorHAnsi"/>
          <w:sz w:val="22"/>
          <w:szCs w:val="22"/>
          <w:bdr w:val="none" w:sz="0" w:space="0" w:color="auto" w:frame="1"/>
        </w:rPr>
        <w:t>F1 score</w:t>
      </w:r>
      <w:r w:rsidRPr="00DC6198">
        <w:rPr>
          <w:rFonts w:asciiTheme="minorHAnsi" w:hAnsiTheme="minorHAnsi" w:cstheme="minorHAnsi"/>
          <w:sz w:val="22"/>
          <w:szCs w:val="22"/>
        </w:rPr>
        <w:t> -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In our case, F1 score is 0.701.</w:t>
      </w:r>
    </w:p>
    <w:p w14:paraId="3086C503" w14:textId="2BB1F7BC" w:rsidR="00DC6198" w:rsidRP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F1 Score = 2*(Recall * Precision) / (Recall + Precision)</w:t>
      </w:r>
    </w:p>
    <w:p w14:paraId="7AF9683F" w14:textId="2656F99F" w:rsidR="00DC3917" w:rsidRPr="000805AA" w:rsidRDefault="00DC3917" w:rsidP="00DC3917">
      <w:pPr>
        <w:shd w:val="clear" w:color="auto" w:fill="FFFFFF"/>
        <w:spacing w:after="0" w:line="240" w:lineRule="auto"/>
        <w:textAlignment w:val="baseline"/>
        <w:rPr>
          <w:rFonts w:eastAsia="Times New Roman" w:cs="Arial"/>
        </w:rPr>
      </w:pPr>
      <w:r w:rsidRPr="000805AA">
        <w:rPr>
          <w:rFonts w:eastAsia="Times New Roman" w:cs="Arial"/>
        </w:rPr>
        <w:t>c.</w:t>
      </w:r>
    </w:p>
    <w:p w14:paraId="2B7C2383" w14:textId="6621465D" w:rsidR="00AE16CE" w:rsidRDefault="00B6033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rPr>
      </w:pPr>
      <w:r w:rsidRPr="00321BC7">
        <w:rPr>
          <w:rFonts w:eastAsia="Times New Roman" w:cstheme="minorHAnsi"/>
          <w:noProof/>
        </w:rPr>
        <w:t xml:space="preserve">Based on the metrix, the accuracy score is 0.78, we think that the score is satisfying because it does not over-fit, but the score is high enough to conclude that our model to a certain extent is able to predict the </w:t>
      </w:r>
      <w:r w:rsidR="00321BC7" w:rsidRPr="00321BC7">
        <w:rPr>
          <w:rFonts w:eastAsia="Times New Roman" w:cstheme="minorHAnsi"/>
          <w:noProof/>
        </w:rPr>
        <w:t xml:space="preserve">relationship between “pclass”, “sex” and </w:t>
      </w:r>
      <w:r w:rsidR="00321BC7" w:rsidRPr="00321BC7">
        <w:rPr>
          <w:rFonts w:cstheme="minorHAnsi"/>
          <w:noProof/>
        </w:rPr>
        <w:t>“age”.</w:t>
      </w:r>
    </w:p>
    <w:p w14:paraId="25955885" w14:textId="6D71AE05" w:rsidR="00321BC7" w:rsidRDefault="00321BC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rPr>
      </w:pPr>
    </w:p>
    <w:p w14:paraId="3D2DEF80" w14:textId="7739A311" w:rsidR="00321BC7" w:rsidRPr="00321BC7" w:rsidRDefault="00321BC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rPr>
      </w:pPr>
      <w:r>
        <w:rPr>
          <w:rFonts w:cstheme="minorHAnsi"/>
          <w:noProof/>
        </w:rPr>
        <w:t>The weighted average score of precision is 0.81, the weighted average score of recall is 0.78. They almost reached to a balance point. Based on the result, we consider that the model is efficient.</w:t>
      </w:r>
    </w:p>
    <w:p w14:paraId="3B8FFD6F" w14:textId="77777777" w:rsidR="00B60335" w:rsidRDefault="00B6033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rPr>
      </w:pPr>
    </w:p>
    <w:p w14:paraId="07631A1D" w14:textId="76292132" w:rsidR="00B60335" w:rsidRPr="000805AA" w:rsidRDefault="00B60335" w:rsidP="00B60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rPr>
      </w:pPr>
      <w:r w:rsidRPr="00B60335">
        <w:rPr>
          <w:rFonts w:eastAsia="Times New Roman" w:cstheme="minorHAnsi"/>
          <w:noProof/>
        </w:rPr>
        <w:lastRenderedPageBreak/>
        <w:drawing>
          <wp:inline distT="0" distB="0" distL="0" distR="0" wp14:anchorId="61345AEF" wp14:editId="318FD69D">
            <wp:extent cx="3727450" cy="1625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0" cy="1625600"/>
                    </a:xfrm>
                    <a:prstGeom prst="rect">
                      <a:avLst/>
                    </a:prstGeom>
                    <a:noFill/>
                    <a:ln>
                      <a:noFill/>
                    </a:ln>
                  </pic:spPr>
                </pic:pic>
              </a:graphicData>
            </a:graphic>
          </wp:inline>
        </w:drawing>
      </w:r>
    </w:p>
    <w:p w14:paraId="30926FDF" w14:textId="7CDA8CE8"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75CAABF" w14:textId="62F965FB"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7.</w:t>
      </w:r>
    </w:p>
    <w:tbl>
      <w:tblPr>
        <w:tblStyle w:val="TableGrid"/>
        <w:tblW w:w="0" w:type="auto"/>
        <w:tblLook w:val="04A0" w:firstRow="1" w:lastRow="0" w:firstColumn="1" w:lastColumn="0" w:noHBand="0" w:noVBand="1"/>
      </w:tblPr>
      <w:tblGrid>
        <w:gridCol w:w="876"/>
        <w:gridCol w:w="6959"/>
        <w:gridCol w:w="1515"/>
      </w:tblGrid>
      <w:tr w:rsidR="001D06FC" w:rsidRPr="000805AA" w14:paraId="34368E79" w14:textId="77777777" w:rsidTr="00DC6198">
        <w:tc>
          <w:tcPr>
            <w:tcW w:w="782" w:type="dxa"/>
          </w:tcPr>
          <w:p w14:paraId="771FC5C4" w14:textId="070BCBF1"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Section</w:t>
            </w:r>
          </w:p>
        </w:tc>
        <w:tc>
          <w:tcPr>
            <w:tcW w:w="7239" w:type="dxa"/>
          </w:tcPr>
          <w:p w14:paraId="18F2D668" w14:textId="3045612E"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Links</w:t>
            </w:r>
          </w:p>
        </w:tc>
        <w:tc>
          <w:tcPr>
            <w:tcW w:w="1329" w:type="dxa"/>
          </w:tcPr>
          <w:p w14:paraId="37182454" w14:textId="7BC15B80"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Notes</w:t>
            </w:r>
          </w:p>
        </w:tc>
      </w:tr>
      <w:tr w:rsidR="001D06FC" w:rsidRPr="000805AA" w14:paraId="6FC88CCD" w14:textId="77777777" w:rsidTr="00DC6198">
        <w:tc>
          <w:tcPr>
            <w:tcW w:w="782" w:type="dxa"/>
          </w:tcPr>
          <w:p w14:paraId="2C047746" w14:textId="43E0493E"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w:t>
            </w:r>
          </w:p>
        </w:tc>
        <w:tc>
          <w:tcPr>
            <w:tcW w:w="7239" w:type="dxa"/>
          </w:tcPr>
          <w:p w14:paraId="42607E90" w14:textId="5CEF0D14"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1" w:history="1">
              <w:r w:rsidR="00DC6198">
                <w:rPr>
                  <w:rStyle w:val="Hyperlink"/>
                </w:rPr>
                <w:t>https://blog.exsilio.com/all/accuracy-precision-recall-f1-score-interpretation-of-performance-measures/</w:t>
              </w:r>
            </w:hyperlink>
          </w:p>
        </w:tc>
        <w:tc>
          <w:tcPr>
            <w:tcW w:w="1329" w:type="dxa"/>
          </w:tcPr>
          <w:p w14:paraId="0AE434C1" w14:textId="4F42900C" w:rsidR="001D06FC" w:rsidRPr="00DC6198" w:rsidRDefault="00DC6198"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DC6198">
              <w:rPr>
                <w:rFonts w:cstheme="minorHAnsi"/>
                <w:color w:val="1C1C1C"/>
                <w:shd w:val="clear" w:color="auto" w:fill="FFFFFF"/>
              </w:rPr>
              <w:t>How to evaluate the performance of a model in Azure ML and understanding “Confusion Metrics”</w:t>
            </w:r>
          </w:p>
        </w:tc>
      </w:tr>
      <w:tr w:rsidR="001D06FC" w:rsidRPr="000805AA" w14:paraId="13EA4220" w14:textId="77777777" w:rsidTr="00DC6198">
        <w:tc>
          <w:tcPr>
            <w:tcW w:w="782" w:type="dxa"/>
          </w:tcPr>
          <w:p w14:paraId="7BCE999E" w14:textId="0E66A039"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2</w:t>
            </w:r>
          </w:p>
        </w:tc>
        <w:tc>
          <w:tcPr>
            <w:tcW w:w="7239" w:type="dxa"/>
          </w:tcPr>
          <w:p w14:paraId="3FE83A0F" w14:textId="5FA76C61"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2" w:history="1">
              <w:r w:rsidR="00DC6198">
                <w:rPr>
                  <w:rStyle w:val="Hyperlink"/>
                </w:rPr>
                <w:t>https://towardsdatascience.com/decision-tree-classification-de64fc4d5aac</w:t>
              </w:r>
            </w:hyperlink>
          </w:p>
        </w:tc>
        <w:tc>
          <w:tcPr>
            <w:tcW w:w="1329" w:type="dxa"/>
          </w:tcPr>
          <w:p w14:paraId="4B082E6F"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6AC95A95" w14:textId="77777777" w:rsidTr="00DC6198">
        <w:tc>
          <w:tcPr>
            <w:tcW w:w="782" w:type="dxa"/>
          </w:tcPr>
          <w:p w14:paraId="1CF78B63" w14:textId="121D763D"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3</w:t>
            </w:r>
          </w:p>
        </w:tc>
        <w:tc>
          <w:tcPr>
            <w:tcW w:w="7239" w:type="dxa"/>
          </w:tcPr>
          <w:p w14:paraId="5FAB0C8F" w14:textId="5C02A35C"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3" w:history="1">
              <w:r w:rsidR="00DC6198">
                <w:rPr>
                  <w:rStyle w:val="Hyperlink"/>
                </w:rPr>
                <w:t>https://www.datacamp.com/community/tutorials/decision-tree-classification-python</w:t>
              </w:r>
            </w:hyperlink>
          </w:p>
        </w:tc>
        <w:tc>
          <w:tcPr>
            <w:tcW w:w="1329" w:type="dxa"/>
          </w:tcPr>
          <w:p w14:paraId="400DC19C"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48D35DAB" w14:textId="77777777" w:rsidTr="00DC6198">
        <w:tc>
          <w:tcPr>
            <w:tcW w:w="782" w:type="dxa"/>
          </w:tcPr>
          <w:p w14:paraId="49A4E8F6" w14:textId="19C25B9C"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4</w:t>
            </w:r>
          </w:p>
        </w:tc>
        <w:tc>
          <w:tcPr>
            <w:tcW w:w="7239" w:type="dxa"/>
          </w:tcPr>
          <w:p w14:paraId="5689EF52" w14:textId="5916D39F"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4" w:history="1">
              <w:r w:rsidR="00DC6198">
                <w:rPr>
                  <w:rStyle w:val="Hyperlink"/>
                </w:rPr>
                <w:t>https://scikit-learn.org/stable/modules/tree.html</w:t>
              </w:r>
            </w:hyperlink>
          </w:p>
        </w:tc>
        <w:tc>
          <w:tcPr>
            <w:tcW w:w="1329" w:type="dxa"/>
          </w:tcPr>
          <w:p w14:paraId="04AF0159"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2404C38D" w14:textId="77777777" w:rsidTr="00DC6198">
        <w:tc>
          <w:tcPr>
            <w:tcW w:w="782" w:type="dxa"/>
          </w:tcPr>
          <w:p w14:paraId="6FBD34A5" w14:textId="50412984"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5</w:t>
            </w:r>
          </w:p>
        </w:tc>
        <w:tc>
          <w:tcPr>
            <w:tcW w:w="7239" w:type="dxa"/>
          </w:tcPr>
          <w:p w14:paraId="4899A1BD" w14:textId="143E287C"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5" w:history="1">
              <w:r w:rsidR="00DC6198">
                <w:rPr>
                  <w:rStyle w:val="Hyperlink"/>
                </w:rPr>
                <w:t>https://medium.com/machine-learning-101/chapter-3-decision-trees-theory-e7398adac567</w:t>
              </w:r>
            </w:hyperlink>
          </w:p>
        </w:tc>
        <w:tc>
          <w:tcPr>
            <w:tcW w:w="1329" w:type="dxa"/>
          </w:tcPr>
          <w:p w14:paraId="48DEBCFB" w14:textId="3F675E3E"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14D4D42F" w14:textId="77777777" w:rsidTr="00DC6198">
        <w:tc>
          <w:tcPr>
            <w:tcW w:w="782" w:type="dxa"/>
          </w:tcPr>
          <w:p w14:paraId="65CEADF2" w14:textId="6EE28F7B"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6</w:t>
            </w:r>
          </w:p>
        </w:tc>
        <w:tc>
          <w:tcPr>
            <w:tcW w:w="7239" w:type="dxa"/>
          </w:tcPr>
          <w:p w14:paraId="44F3FFD2" w14:textId="25940EF6"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6" w:history="1">
              <w:r w:rsidR="00DC6198">
                <w:rPr>
                  <w:rStyle w:val="Hyperlink"/>
                </w:rPr>
                <w:t>https://www.hackerearth.com/zh/practice/machine-learning/machine-learning-algorithms/ml-decision-tree/tutorial/</w:t>
              </w:r>
            </w:hyperlink>
          </w:p>
        </w:tc>
        <w:tc>
          <w:tcPr>
            <w:tcW w:w="1329" w:type="dxa"/>
          </w:tcPr>
          <w:p w14:paraId="5FA9EC23"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4B36C3C8" w14:textId="77777777" w:rsidTr="00DC6198">
        <w:tc>
          <w:tcPr>
            <w:tcW w:w="782" w:type="dxa"/>
          </w:tcPr>
          <w:p w14:paraId="43DCBDE8" w14:textId="04A75C6C"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7</w:t>
            </w:r>
          </w:p>
        </w:tc>
        <w:tc>
          <w:tcPr>
            <w:tcW w:w="7239" w:type="dxa"/>
          </w:tcPr>
          <w:p w14:paraId="066E34EB" w14:textId="020FE872"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7" w:history="1">
              <w:r w:rsidR="00DC6198">
                <w:rPr>
                  <w:rStyle w:val="Hyperlink"/>
                </w:rPr>
                <w:t>https://www.kaggle.com/dmilla/introduction-to-decision-trees-titanic-dataset</w:t>
              </w:r>
            </w:hyperlink>
          </w:p>
        </w:tc>
        <w:tc>
          <w:tcPr>
            <w:tcW w:w="1329" w:type="dxa"/>
          </w:tcPr>
          <w:p w14:paraId="4CF0C15C"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38C9C4BE" w14:textId="77777777" w:rsidTr="00DC6198">
        <w:tc>
          <w:tcPr>
            <w:tcW w:w="782" w:type="dxa"/>
          </w:tcPr>
          <w:p w14:paraId="0F01B5F0" w14:textId="23913CBB"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8</w:t>
            </w:r>
          </w:p>
        </w:tc>
        <w:tc>
          <w:tcPr>
            <w:tcW w:w="7239" w:type="dxa"/>
          </w:tcPr>
          <w:p w14:paraId="4FAD6957" w14:textId="00F468E9"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8" w:history="1">
              <w:r w:rsidR="00DC6198">
                <w:rPr>
                  <w:rStyle w:val="Hyperlink"/>
                </w:rPr>
                <w:t>https://www.kaggle.com/kashnitsky/topic-3-decision-trees-and-knn</w:t>
              </w:r>
            </w:hyperlink>
          </w:p>
        </w:tc>
        <w:tc>
          <w:tcPr>
            <w:tcW w:w="1329" w:type="dxa"/>
          </w:tcPr>
          <w:p w14:paraId="4AAF0E70"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5B0B670F" w14:textId="77777777" w:rsidTr="00DC6198">
        <w:tc>
          <w:tcPr>
            <w:tcW w:w="782" w:type="dxa"/>
          </w:tcPr>
          <w:p w14:paraId="2F8D6FA3" w14:textId="15D38CD5"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9</w:t>
            </w:r>
          </w:p>
        </w:tc>
        <w:tc>
          <w:tcPr>
            <w:tcW w:w="7239" w:type="dxa"/>
          </w:tcPr>
          <w:p w14:paraId="6000860C" w14:textId="13DFCE8B"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9" w:history="1">
              <w:r w:rsidR="00DC6198">
                <w:rPr>
                  <w:rStyle w:val="Hyperlink"/>
                </w:rPr>
                <w:t>https://www.geeksforgeeks.org/decision-tree-implementation-python/</w:t>
              </w:r>
            </w:hyperlink>
          </w:p>
        </w:tc>
        <w:tc>
          <w:tcPr>
            <w:tcW w:w="1329" w:type="dxa"/>
          </w:tcPr>
          <w:p w14:paraId="0F235F4B" w14:textId="486DDB41"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r w:rsidR="001D06FC" w:rsidRPr="000805AA" w14:paraId="238A3428" w14:textId="77777777" w:rsidTr="00DC6198">
        <w:tc>
          <w:tcPr>
            <w:tcW w:w="782" w:type="dxa"/>
          </w:tcPr>
          <w:p w14:paraId="2249E794" w14:textId="77B3E826"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10</w:t>
            </w:r>
          </w:p>
        </w:tc>
        <w:tc>
          <w:tcPr>
            <w:tcW w:w="7239" w:type="dxa"/>
          </w:tcPr>
          <w:p w14:paraId="0845DC48" w14:textId="46CE5F9A"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0" w:history="1">
              <w:r w:rsidR="00DC6198">
                <w:rPr>
                  <w:rStyle w:val="Hyperlink"/>
                </w:rPr>
                <w:t>https://scikit-learn.org/stable/modules/tree.html</w:t>
              </w:r>
            </w:hyperlink>
          </w:p>
        </w:tc>
        <w:tc>
          <w:tcPr>
            <w:tcW w:w="1329" w:type="dxa"/>
          </w:tcPr>
          <w:p w14:paraId="7B205C84" w14:textId="77777777"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bl>
    <w:p w14:paraId="14CA4985" w14:textId="6519D3A6" w:rsidR="00DC3917"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B7BB41E" w14:textId="77777777" w:rsidR="00D4569F" w:rsidRDefault="00D4569F"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AD9615F" w14:textId="3EA06CD3" w:rsidR="00DC6198" w:rsidRDefault="00DC619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8. Algorithm</w:t>
      </w:r>
    </w:p>
    <w:p w14:paraId="109D0196"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[46]:</w:t>
      </w:r>
    </w:p>
    <w:p w14:paraId="725286C5"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ADA_II</w:t>
      </w:r>
    </w:p>
    <w:p w14:paraId="63092502"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HW2</w:t>
      </w:r>
    </w:p>
    <w:p w14:paraId="70DD97DD"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Team 2</w:t>
      </w:r>
    </w:p>
    <w:p w14:paraId="0017E6D6"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Huiwen Xu(Learder)</w:t>
      </w:r>
    </w:p>
    <w:p w14:paraId="2FFF426F"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Qi Liu</w:t>
      </w:r>
    </w:p>
    <w:p w14:paraId="6EA479FC" w14:textId="77777777" w:rsidR="00D4569F" w:rsidRDefault="00D4569F" w:rsidP="00D4569F">
      <w:pPr>
        <w:pStyle w:val="renderedhtmlp"/>
        <w:pBdr>
          <w:top w:val="nil"/>
          <w:left w:val="nil"/>
          <w:bottom w:val="nil"/>
          <w:right w:val="nil"/>
        </w:pBdr>
        <w:spacing w:line="300" w:lineRule="atLeast"/>
        <w:ind w:left="294" w:right="315"/>
        <w:rPr>
          <w:sz w:val="21"/>
          <w:szCs w:val="21"/>
        </w:rPr>
      </w:pPr>
      <w:r>
        <w:rPr>
          <w:sz w:val="21"/>
          <w:szCs w:val="21"/>
        </w:rPr>
        <w:t xml:space="preserve">Dataset link: </w:t>
      </w:r>
      <w:hyperlink r:id="rId21" w:history="1">
        <w:r>
          <w:rPr>
            <w:rStyle w:val="renderedhtmllink"/>
            <w:color w:val="337AB7"/>
            <w:sz w:val="21"/>
            <w:szCs w:val="21"/>
            <w:u w:val="single" w:color="337AB7"/>
          </w:rPr>
          <w:t>http://biostat.mc.vanderbilt.edu/wiki/pub/Main/DataSets/titanic.txt</w:t>
        </w:r>
      </w:hyperlink>
    </w:p>
    <w:p w14:paraId="36E8A1F9" w14:textId="77777777" w:rsidR="00D4569F" w:rsidRDefault="00D4569F" w:rsidP="00D4569F">
      <w:pPr>
        <w:pStyle w:val="renderedhtmlp"/>
        <w:pBdr>
          <w:top w:val="nil"/>
          <w:left w:val="nil"/>
          <w:bottom w:val="nil"/>
          <w:right w:val="nil"/>
        </w:pBdr>
        <w:spacing w:line="300" w:lineRule="atLeast"/>
        <w:ind w:left="294" w:right="315"/>
        <w:rPr>
          <w:sz w:val="21"/>
          <w:szCs w:val="21"/>
        </w:rPr>
      </w:pPr>
      <w:r>
        <w:rPr>
          <w:sz w:val="21"/>
          <w:szCs w:val="21"/>
        </w:rPr>
        <w:t xml:space="preserve">The dataset is divided into several variables including Survived, Pclass, Name, Sex, Age, SibSp, Parch, Ticket, Fare, Cabin and Embarked. By analysing the data and buidling the most </w:t>
      </w:r>
      <w:r>
        <w:rPr>
          <w:sz w:val="21"/>
          <w:szCs w:val="21"/>
        </w:rPr>
        <w:lastRenderedPageBreak/>
        <w:t>suitable model, the analysis should find out what kind of people were most likely to survive in the tragedy</w:t>
      </w:r>
    </w:p>
    <w:p w14:paraId="159A96D1"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[47]:</w:t>
      </w:r>
    </w:p>
    <w:p w14:paraId="66987CBB"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pandas</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pd</w:t>
      </w:r>
    </w:p>
    <w:p w14:paraId="02F6039B"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[50]:</w:t>
      </w:r>
    </w:p>
    <w:p w14:paraId="32F4F37A"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df</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pd</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read_csv(</w:t>
      </w:r>
      <w:r>
        <w:rPr>
          <w:rStyle w:val="highlights1"/>
          <w:rFonts w:ascii="Courier New" w:eastAsia="Courier New" w:hAnsi="Courier New" w:cs="Courier New"/>
          <w:sz w:val="21"/>
          <w:szCs w:val="21"/>
        </w:rPr>
        <w:t>'http://biostat.mc.vanderbilt.edu/wiki/pub/Main/DataSets/titanic.txt'</w:t>
      </w:r>
      <w:r>
        <w:rPr>
          <w:rStyle w:val="any"/>
          <w:rFonts w:ascii="Courier New" w:eastAsia="Courier New" w:hAnsi="Courier New" w:cs="Courier New"/>
          <w:color w:val="333333"/>
          <w:sz w:val="21"/>
          <w:szCs w:val="21"/>
        </w:rPr>
        <w:t>)</w:t>
      </w:r>
    </w:p>
    <w:p w14:paraId="7A2D6291"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[51]:</w:t>
      </w:r>
    </w:p>
    <w:p w14:paraId="3A2B3DF3"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df</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head()</w:t>
      </w:r>
    </w:p>
    <w:p w14:paraId="27F47510" w14:textId="77777777" w:rsidR="00D4569F" w:rsidRDefault="00D4569F" w:rsidP="00D4569F">
      <w:pPr>
        <w:pStyle w:val="divoutputprompt"/>
        <w:pBdr>
          <w:top w:val="none" w:sz="0" w:space="0" w:color="auto"/>
          <w:left w:val="none" w:sz="0" w:space="0" w:color="auto"/>
          <w:bottom w:val="none" w:sz="0" w:space="0" w:color="auto"/>
          <w:right w:val="none" w:sz="0" w:space="0"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Out[51]:</w:t>
      </w:r>
    </w:p>
    <w:tbl>
      <w:tblPr>
        <w:tblStyle w:val="divoutputarearenderedhtmltable"/>
        <w:tblW w:w="0" w:type="auto"/>
        <w:tblInd w:w="384" w:type="dxa"/>
        <w:tblCellMar>
          <w:top w:w="15" w:type="dxa"/>
          <w:left w:w="15" w:type="dxa"/>
          <w:bottom w:w="15" w:type="dxa"/>
          <w:right w:w="15" w:type="dxa"/>
        </w:tblCellMar>
        <w:tblLook w:val="05E0" w:firstRow="1" w:lastRow="1" w:firstColumn="1" w:lastColumn="1" w:noHBand="0" w:noVBand="1"/>
      </w:tblPr>
      <w:tblGrid>
        <w:gridCol w:w="269"/>
        <w:gridCol w:w="997"/>
        <w:gridCol w:w="631"/>
        <w:gridCol w:w="827"/>
        <w:gridCol w:w="884"/>
        <w:gridCol w:w="752"/>
        <w:gridCol w:w="1120"/>
        <w:gridCol w:w="1075"/>
        <w:gridCol w:w="581"/>
        <w:gridCol w:w="620"/>
        <w:gridCol w:w="561"/>
        <w:gridCol w:w="659"/>
      </w:tblGrid>
      <w:tr w:rsidR="00D4569F" w14:paraId="0659D543" w14:textId="77777777" w:rsidTr="00C26C7B">
        <w:trPr>
          <w:tblHeader/>
        </w:trPr>
        <w:tc>
          <w:tcPr>
            <w:tcW w:w="0" w:type="auto"/>
            <w:tcBorders>
              <w:bottom w:val="single" w:sz="6" w:space="0" w:color="000000"/>
            </w:tcBorders>
            <w:tcMar>
              <w:top w:w="90" w:type="dxa"/>
              <w:left w:w="90" w:type="dxa"/>
              <w:bottom w:w="90" w:type="dxa"/>
              <w:right w:w="90" w:type="dxa"/>
            </w:tcMar>
            <w:vAlign w:val="center"/>
          </w:tcPr>
          <w:p w14:paraId="683B9BDC" w14:textId="77777777" w:rsidR="00D4569F" w:rsidRDefault="00D4569F" w:rsidP="00C26C7B">
            <w:pPr>
              <w:jc w:val="right"/>
              <w:rPr>
                <w:b/>
                <w:bCs/>
                <w:sz w:val="18"/>
                <w:szCs w:val="18"/>
              </w:rPr>
            </w:pPr>
          </w:p>
        </w:tc>
        <w:tc>
          <w:tcPr>
            <w:tcW w:w="0" w:type="auto"/>
            <w:tcBorders>
              <w:bottom w:val="single" w:sz="6" w:space="0" w:color="000000"/>
            </w:tcBorders>
            <w:tcMar>
              <w:top w:w="90" w:type="dxa"/>
              <w:left w:w="90" w:type="dxa"/>
              <w:bottom w:w="90" w:type="dxa"/>
              <w:right w:w="90" w:type="dxa"/>
            </w:tcMar>
            <w:vAlign w:val="center"/>
          </w:tcPr>
          <w:p w14:paraId="51D737D7" w14:textId="77777777" w:rsidR="00D4569F" w:rsidRDefault="00D4569F" w:rsidP="00C26C7B">
            <w:pPr>
              <w:jc w:val="right"/>
              <w:rPr>
                <w:b/>
                <w:bCs/>
                <w:sz w:val="18"/>
                <w:szCs w:val="18"/>
              </w:rPr>
            </w:pPr>
            <w:r>
              <w:rPr>
                <w:b/>
                <w:bCs/>
                <w:sz w:val="18"/>
                <w:szCs w:val="18"/>
              </w:rPr>
              <w:t>row.names</w:t>
            </w:r>
          </w:p>
        </w:tc>
        <w:tc>
          <w:tcPr>
            <w:tcW w:w="0" w:type="auto"/>
            <w:tcBorders>
              <w:bottom w:val="single" w:sz="6" w:space="0" w:color="000000"/>
            </w:tcBorders>
            <w:tcMar>
              <w:top w:w="90" w:type="dxa"/>
              <w:left w:w="90" w:type="dxa"/>
              <w:bottom w:w="90" w:type="dxa"/>
              <w:right w:w="90" w:type="dxa"/>
            </w:tcMar>
            <w:vAlign w:val="center"/>
          </w:tcPr>
          <w:p w14:paraId="488602AE" w14:textId="77777777" w:rsidR="00D4569F" w:rsidRDefault="00D4569F" w:rsidP="00C26C7B">
            <w:pPr>
              <w:jc w:val="right"/>
              <w:rPr>
                <w:b/>
                <w:bCs/>
                <w:sz w:val="18"/>
                <w:szCs w:val="18"/>
              </w:rPr>
            </w:pPr>
            <w:r>
              <w:rPr>
                <w:b/>
                <w:bCs/>
                <w:sz w:val="18"/>
                <w:szCs w:val="18"/>
              </w:rPr>
              <w:t>pclass</w:t>
            </w:r>
          </w:p>
        </w:tc>
        <w:tc>
          <w:tcPr>
            <w:tcW w:w="0" w:type="auto"/>
            <w:tcBorders>
              <w:bottom w:val="single" w:sz="6" w:space="0" w:color="000000"/>
            </w:tcBorders>
            <w:tcMar>
              <w:top w:w="90" w:type="dxa"/>
              <w:left w:w="90" w:type="dxa"/>
              <w:bottom w:w="90" w:type="dxa"/>
              <w:right w:w="90" w:type="dxa"/>
            </w:tcMar>
            <w:vAlign w:val="center"/>
          </w:tcPr>
          <w:p w14:paraId="5821A34D" w14:textId="77777777" w:rsidR="00D4569F" w:rsidRDefault="00D4569F" w:rsidP="00C26C7B">
            <w:pPr>
              <w:jc w:val="right"/>
              <w:rPr>
                <w:b/>
                <w:bCs/>
                <w:sz w:val="18"/>
                <w:szCs w:val="18"/>
              </w:rPr>
            </w:pPr>
            <w:r>
              <w:rPr>
                <w:b/>
                <w:bCs/>
                <w:sz w:val="18"/>
                <w:szCs w:val="18"/>
              </w:rPr>
              <w:t>survived</w:t>
            </w:r>
          </w:p>
        </w:tc>
        <w:tc>
          <w:tcPr>
            <w:tcW w:w="0" w:type="auto"/>
            <w:tcBorders>
              <w:bottom w:val="single" w:sz="6" w:space="0" w:color="000000"/>
            </w:tcBorders>
            <w:tcMar>
              <w:top w:w="90" w:type="dxa"/>
              <w:left w:w="90" w:type="dxa"/>
              <w:bottom w:w="90" w:type="dxa"/>
              <w:right w:w="90" w:type="dxa"/>
            </w:tcMar>
            <w:vAlign w:val="center"/>
          </w:tcPr>
          <w:p w14:paraId="1D82B5DD" w14:textId="77777777" w:rsidR="00D4569F" w:rsidRDefault="00D4569F" w:rsidP="00C26C7B">
            <w:pPr>
              <w:jc w:val="right"/>
              <w:rPr>
                <w:b/>
                <w:bCs/>
                <w:sz w:val="18"/>
                <w:szCs w:val="18"/>
              </w:rPr>
            </w:pPr>
            <w:r>
              <w:rPr>
                <w:b/>
                <w:bCs/>
                <w:sz w:val="18"/>
                <w:szCs w:val="18"/>
              </w:rPr>
              <w:t>name</w:t>
            </w:r>
          </w:p>
        </w:tc>
        <w:tc>
          <w:tcPr>
            <w:tcW w:w="0" w:type="auto"/>
            <w:tcBorders>
              <w:bottom w:val="single" w:sz="6" w:space="0" w:color="000000"/>
            </w:tcBorders>
            <w:tcMar>
              <w:top w:w="90" w:type="dxa"/>
              <w:left w:w="90" w:type="dxa"/>
              <w:bottom w:w="90" w:type="dxa"/>
              <w:right w:w="90" w:type="dxa"/>
            </w:tcMar>
            <w:vAlign w:val="center"/>
          </w:tcPr>
          <w:p w14:paraId="3A87A08C" w14:textId="77777777" w:rsidR="00D4569F" w:rsidRDefault="00D4569F" w:rsidP="00C26C7B">
            <w:pPr>
              <w:jc w:val="right"/>
              <w:rPr>
                <w:b/>
                <w:bCs/>
                <w:sz w:val="18"/>
                <w:szCs w:val="18"/>
              </w:rPr>
            </w:pPr>
            <w:r>
              <w:rPr>
                <w:b/>
                <w:bCs/>
                <w:sz w:val="18"/>
                <w:szCs w:val="18"/>
              </w:rPr>
              <w:t>age</w:t>
            </w:r>
          </w:p>
        </w:tc>
        <w:tc>
          <w:tcPr>
            <w:tcW w:w="0" w:type="auto"/>
            <w:tcBorders>
              <w:bottom w:val="single" w:sz="6" w:space="0" w:color="000000"/>
            </w:tcBorders>
            <w:tcMar>
              <w:top w:w="90" w:type="dxa"/>
              <w:left w:w="90" w:type="dxa"/>
              <w:bottom w:w="90" w:type="dxa"/>
              <w:right w:w="90" w:type="dxa"/>
            </w:tcMar>
            <w:vAlign w:val="center"/>
          </w:tcPr>
          <w:p w14:paraId="0026FCB8" w14:textId="77777777" w:rsidR="00D4569F" w:rsidRDefault="00D4569F" w:rsidP="00C26C7B">
            <w:pPr>
              <w:jc w:val="right"/>
              <w:rPr>
                <w:b/>
                <w:bCs/>
                <w:sz w:val="18"/>
                <w:szCs w:val="18"/>
              </w:rPr>
            </w:pPr>
            <w:r>
              <w:rPr>
                <w:b/>
                <w:bCs/>
                <w:sz w:val="18"/>
                <w:szCs w:val="18"/>
              </w:rPr>
              <w:t>embarked</w:t>
            </w:r>
          </w:p>
        </w:tc>
        <w:tc>
          <w:tcPr>
            <w:tcW w:w="0" w:type="auto"/>
            <w:tcBorders>
              <w:bottom w:val="single" w:sz="6" w:space="0" w:color="000000"/>
            </w:tcBorders>
            <w:tcMar>
              <w:top w:w="90" w:type="dxa"/>
              <w:left w:w="90" w:type="dxa"/>
              <w:bottom w:w="90" w:type="dxa"/>
              <w:right w:w="90" w:type="dxa"/>
            </w:tcMar>
            <w:vAlign w:val="center"/>
          </w:tcPr>
          <w:p w14:paraId="72B9DADC" w14:textId="77777777" w:rsidR="00D4569F" w:rsidRDefault="00D4569F" w:rsidP="00C26C7B">
            <w:pPr>
              <w:jc w:val="right"/>
              <w:rPr>
                <w:b/>
                <w:bCs/>
                <w:sz w:val="18"/>
                <w:szCs w:val="18"/>
              </w:rPr>
            </w:pPr>
            <w:r>
              <w:rPr>
                <w:b/>
                <w:bCs/>
                <w:sz w:val="18"/>
                <w:szCs w:val="18"/>
              </w:rPr>
              <w:t>home.dest</w:t>
            </w:r>
          </w:p>
        </w:tc>
        <w:tc>
          <w:tcPr>
            <w:tcW w:w="0" w:type="auto"/>
            <w:tcBorders>
              <w:bottom w:val="single" w:sz="6" w:space="0" w:color="000000"/>
            </w:tcBorders>
            <w:tcMar>
              <w:top w:w="90" w:type="dxa"/>
              <w:left w:w="90" w:type="dxa"/>
              <w:bottom w:w="90" w:type="dxa"/>
              <w:right w:w="90" w:type="dxa"/>
            </w:tcMar>
            <w:vAlign w:val="center"/>
          </w:tcPr>
          <w:p w14:paraId="5F0E16B8" w14:textId="77777777" w:rsidR="00D4569F" w:rsidRDefault="00D4569F" w:rsidP="00C26C7B">
            <w:pPr>
              <w:jc w:val="right"/>
              <w:rPr>
                <w:b/>
                <w:bCs/>
                <w:sz w:val="18"/>
                <w:szCs w:val="18"/>
              </w:rPr>
            </w:pPr>
            <w:r>
              <w:rPr>
                <w:b/>
                <w:bCs/>
                <w:sz w:val="18"/>
                <w:szCs w:val="18"/>
              </w:rPr>
              <w:t>room</w:t>
            </w:r>
          </w:p>
        </w:tc>
        <w:tc>
          <w:tcPr>
            <w:tcW w:w="0" w:type="auto"/>
            <w:tcBorders>
              <w:bottom w:val="single" w:sz="6" w:space="0" w:color="000000"/>
            </w:tcBorders>
            <w:tcMar>
              <w:top w:w="90" w:type="dxa"/>
              <w:left w:w="90" w:type="dxa"/>
              <w:bottom w:w="90" w:type="dxa"/>
              <w:right w:w="90" w:type="dxa"/>
            </w:tcMar>
            <w:vAlign w:val="center"/>
          </w:tcPr>
          <w:p w14:paraId="3A8A6F2E" w14:textId="77777777" w:rsidR="00D4569F" w:rsidRDefault="00D4569F" w:rsidP="00C26C7B">
            <w:pPr>
              <w:jc w:val="right"/>
              <w:rPr>
                <w:b/>
                <w:bCs/>
                <w:sz w:val="18"/>
                <w:szCs w:val="18"/>
              </w:rPr>
            </w:pPr>
            <w:r>
              <w:rPr>
                <w:b/>
                <w:bCs/>
                <w:sz w:val="18"/>
                <w:szCs w:val="18"/>
              </w:rPr>
              <w:t>ticket</w:t>
            </w:r>
          </w:p>
        </w:tc>
        <w:tc>
          <w:tcPr>
            <w:tcW w:w="0" w:type="auto"/>
            <w:tcBorders>
              <w:bottom w:val="single" w:sz="6" w:space="0" w:color="000000"/>
            </w:tcBorders>
            <w:tcMar>
              <w:top w:w="90" w:type="dxa"/>
              <w:left w:w="90" w:type="dxa"/>
              <w:bottom w:w="90" w:type="dxa"/>
              <w:right w:w="90" w:type="dxa"/>
            </w:tcMar>
            <w:vAlign w:val="center"/>
          </w:tcPr>
          <w:p w14:paraId="6BD8057C" w14:textId="77777777" w:rsidR="00D4569F" w:rsidRDefault="00D4569F" w:rsidP="00C26C7B">
            <w:pPr>
              <w:jc w:val="right"/>
              <w:rPr>
                <w:b/>
                <w:bCs/>
                <w:sz w:val="18"/>
                <w:szCs w:val="18"/>
              </w:rPr>
            </w:pPr>
            <w:r>
              <w:rPr>
                <w:b/>
                <w:bCs/>
                <w:sz w:val="18"/>
                <w:szCs w:val="18"/>
              </w:rPr>
              <w:t>boat</w:t>
            </w:r>
          </w:p>
        </w:tc>
        <w:tc>
          <w:tcPr>
            <w:tcW w:w="0" w:type="auto"/>
            <w:tcBorders>
              <w:bottom w:val="single" w:sz="6" w:space="0" w:color="000000"/>
            </w:tcBorders>
            <w:tcMar>
              <w:top w:w="90" w:type="dxa"/>
              <w:left w:w="90" w:type="dxa"/>
              <w:bottom w:w="90" w:type="dxa"/>
              <w:right w:w="90" w:type="dxa"/>
            </w:tcMar>
            <w:vAlign w:val="center"/>
          </w:tcPr>
          <w:p w14:paraId="595754B7" w14:textId="77777777" w:rsidR="00D4569F" w:rsidRDefault="00D4569F" w:rsidP="00C26C7B">
            <w:pPr>
              <w:jc w:val="right"/>
              <w:rPr>
                <w:b/>
                <w:bCs/>
                <w:sz w:val="18"/>
                <w:szCs w:val="18"/>
              </w:rPr>
            </w:pPr>
            <w:r>
              <w:rPr>
                <w:b/>
                <w:bCs/>
                <w:sz w:val="18"/>
                <w:szCs w:val="18"/>
              </w:rPr>
              <w:t>sex</w:t>
            </w:r>
          </w:p>
        </w:tc>
      </w:tr>
      <w:tr w:rsidR="00D4569F" w14:paraId="2979D540" w14:textId="77777777" w:rsidTr="00C26C7B">
        <w:tc>
          <w:tcPr>
            <w:tcW w:w="0" w:type="auto"/>
            <w:shd w:val="clear" w:color="auto" w:fill="F5F5F5"/>
            <w:tcMar>
              <w:top w:w="90" w:type="dxa"/>
              <w:left w:w="90" w:type="dxa"/>
              <w:bottom w:w="90" w:type="dxa"/>
              <w:right w:w="90" w:type="dxa"/>
            </w:tcMar>
            <w:vAlign w:val="center"/>
          </w:tcPr>
          <w:p w14:paraId="3F572A94" w14:textId="77777777" w:rsidR="00D4569F" w:rsidRDefault="00D4569F" w:rsidP="00C26C7B">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0E09554C" w14:textId="77777777" w:rsidR="00D4569F" w:rsidRDefault="00D4569F" w:rsidP="00C26C7B">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1719FCCF" w14:textId="77777777" w:rsidR="00D4569F" w:rsidRDefault="00D4569F" w:rsidP="00C26C7B">
            <w:pPr>
              <w:shd w:val="clear" w:color="auto" w:fill="F5F5F5"/>
              <w:jc w:val="right"/>
              <w:rPr>
                <w:sz w:val="18"/>
                <w:szCs w:val="18"/>
              </w:rPr>
            </w:pPr>
            <w:r>
              <w:rPr>
                <w:sz w:val="18"/>
                <w:szCs w:val="18"/>
              </w:rPr>
              <w:t>1st</w:t>
            </w:r>
          </w:p>
        </w:tc>
        <w:tc>
          <w:tcPr>
            <w:tcW w:w="0" w:type="auto"/>
            <w:shd w:val="clear" w:color="auto" w:fill="F5F5F5"/>
            <w:tcMar>
              <w:top w:w="90" w:type="dxa"/>
              <w:left w:w="90" w:type="dxa"/>
              <w:bottom w:w="90" w:type="dxa"/>
              <w:right w:w="90" w:type="dxa"/>
            </w:tcMar>
            <w:vAlign w:val="center"/>
          </w:tcPr>
          <w:p w14:paraId="5B044D84" w14:textId="77777777" w:rsidR="00D4569F" w:rsidRDefault="00D4569F" w:rsidP="00C26C7B">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4F1EA342" w14:textId="77777777" w:rsidR="00D4569F" w:rsidRDefault="00D4569F" w:rsidP="00C26C7B">
            <w:pPr>
              <w:shd w:val="clear" w:color="auto" w:fill="F5F5F5"/>
              <w:jc w:val="right"/>
              <w:rPr>
                <w:sz w:val="18"/>
                <w:szCs w:val="18"/>
              </w:rPr>
            </w:pPr>
            <w:r>
              <w:rPr>
                <w:sz w:val="18"/>
                <w:szCs w:val="18"/>
              </w:rPr>
              <w:t>Allen, Miss Elisabeth Walton</w:t>
            </w:r>
          </w:p>
        </w:tc>
        <w:tc>
          <w:tcPr>
            <w:tcW w:w="0" w:type="auto"/>
            <w:shd w:val="clear" w:color="auto" w:fill="F5F5F5"/>
            <w:tcMar>
              <w:top w:w="90" w:type="dxa"/>
              <w:left w:w="90" w:type="dxa"/>
              <w:bottom w:w="90" w:type="dxa"/>
              <w:right w:w="90" w:type="dxa"/>
            </w:tcMar>
            <w:vAlign w:val="center"/>
          </w:tcPr>
          <w:p w14:paraId="656A00CD" w14:textId="77777777" w:rsidR="00D4569F" w:rsidRDefault="00D4569F" w:rsidP="00C26C7B">
            <w:pPr>
              <w:shd w:val="clear" w:color="auto" w:fill="F5F5F5"/>
              <w:jc w:val="right"/>
              <w:rPr>
                <w:sz w:val="18"/>
                <w:szCs w:val="18"/>
              </w:rPr>
            </w:pPr>
            <w:r>
              <w:rPr>
                <w:sz w:val="18"/>
                <w:szCs w:val="18"/>
              </w:rPr>
              <w:t>29.0000</w:t>
            </w:r>
          </w:p>
        </w:tc>
        <w:tc>
          <w:tcPr>
            <w:tcW w:w="0" w:type="auto"/>
            <w:shd w:val="clear" w:color="auto" w:fill="F5F5F5"/>
            <w:tcMar>
              <w:top w:w="90" w:type="dxa"/>
              <w:left w:w="90" w:type="dxa"/>
              <w:bottom w:w="90" w:type="dxa"/>
              <w:right w:w="90" w:type="dxa"/>
            </w:tcMar>
            <w:vAlign w:val="center"/>
          </w:tcPr>
          <w:p w14:paraId="2EADB2E8" w14:textId="77777777" w:rsidR="00D4569F" w:rsidRDefault="00D4569F" w:rsidP="00C26C7B">
            <w:pPr>
              <w:shd w:val="clear" w:color="auto" w:fill="F5F5F5"/>
              <w:jc w:val="right"/>
              <w:rPr>
                <w:sz w:val="18"/>
                <w:szCs w:val="18"/>
              </w:rPr>
            </w:pPr>
            <w:r>
              <w:rPr>
                <w:sz w:val="18"/>
                <w:szCs w:val="18"/>
              </w:rPr>
              <w:t>Southampton</w:t>
            </w:r>
          </w:p>
        </w:tc>
        <w:tc>
          <w:tcPr>
            <w:tcW w:w="0" w:type="auto"/>
            <w:shd w:val="clear" w:color="auto" w:fill="F5F5F5"/>
            <w:tcMar>
              <w:top w:w="90" w:type="dxa"/>
              <w:left w:w="90" w:type="dxa"/>
              <w:bottom w:w="90" w:type="dxa"/>
              <w:right w:w="90" w:type="dxa"/>
            </w:tcMar>
            <w:vAlign w:val="center"/>
          </w:tcPr>
          <w:p w14:paraId="58B5407A" w14:textId="77777777" w:rsidR="00D4569F" w:rsidRDefault="00D4569F" w:rsidP="00C26C7B">
            <w:pPr>
              <w:shd w:val="clear" w:color="auto" w:fill="F5F5F5"/>
              <w:jc w:val="right"/>
              <w:rPr>
                <w:sz w:val="18"/>
                <w:szCs w:val="18"/>
              </w:rPr>
            </w:pPr>
            <w:r>
              <w:rPr>
                <w:sz w:val="18"/>
                <w:szCs w:val="18"/>
              </w:rPr>
              <w:t>St Louis, MO</w:t>
            </w:r>
          </w:p>
        </w:tc>
        <w:tc>
          <w:tcPr>
            <w:tcW w:w="0" w:type="auto"/>
            <w:shd w:val="clear" w:color="auto" w:fill="F5F5F5"/>
            <w:tcMar>
              <w:top w:w="90" w:type="dxa"/>
              <w:left w:w="90" w:type="dxa"/>
              <w:bottom w:w="90" w:type="dxa"/>
              <w:right w:w="90" w:type="dxa"/>
            </w:tcMar>
            <w:vAlign w:val="center"/>
          </w:tcPr>
          <w:p w14:paraId="3C776C20" w14:textId="77777777" w:rsidR="00D4569F" w:rsidRDefault="00D4569F" w:rsidP="00C26C7B">
            <w:pPr>
              <w:shd w:val="clear" w:color="auto" w:fill="F5F5F5"/>
              <w:jc w:val="right"/>
              <w:rPr>
                <w:sz w:val="18"/>
                <w:szCs w:val="18"/>
              </w:rPr>
            </w:pPr>
            <w:r>
              <w:rPr>
                <w:sz w:val="18"/>
                <w:szCs w:val="18"/>
              </w:rPr>
              <w:t>B-5</w:t>
            </w:r>
          </w:p>
        </w:tc>
        <w:tc>
          <w:tcPr>
            <w:tcW w:w="0" w:type="auto"/>
            <w:shd w:val="clear" w:color="auto" w:fill="F5F5F5"/>
            <w:tcMar>
              <w:top w:w="90" w:type="dxa"/>
              <w:left w:w="90" w:type="dxa"/>
              <w:bottom w:w="90" w:type="dxa"/>
              <w:right w:w="90" w:type="dxa"/>
            </w:tcMar>
            <w:vAlign w:val="center"/>
          </w:tcPr>
          <w:p w14:paraId="4C7BDF5E" w14:textId="77777777" w:rsidR="00D4569F" w:rsidRDefault="00D4569F" w:rsidP="00C26C7B">
            <w:pPr>
              <w:shd w:val="clear" w:color="auto" w:fill="F5F5F5"/>
              <w:jc w:val="right"/>
              <w:rPr>
                <w:sz w:val="18"/>
                <w:szCs w:val="18"/>
              </w:rPr>
            </w:pPr>
            <w:r>
              <w:rPr>
                <w:sz w:val="18"/>
                <w:szCs w:val="18"/>
              </w:rPr>
              <w:t>24160 L221</w:t>
            </w:r>
          </w:p>
        </w:tc>
        <w:tc>
          <w:tcPr>
            <w:tcW w:w="0" w:type="auto"/>
            <w:shd w:val="clear" w:color="auto" w:fill="F5F5F5"/>
            <w:tcMar>
              <w:top w:w="90" w:type="dxa"/>
              <w:left w:w="90" w:type="dxa"/>
              <w:bottom w:w="90" w:type="dxa"/>
              <w:right w:w="90" w:type="dxa"/>
            </w:tcMar>
            <w:vAlign w:val="center"/>
          </w:tcPr>
          <w:p w14:paraId="4734E786" w14:textId="77777777" w:rsidR="00D4569F" w:rsidRDefault="00D4569F" w:rsidP="00C26C7B">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53A2D95E" w14:textId="77777777" w:rsidR="00D4569F" w:rsidRDefault="00D4569F" w:rsidP="00C26C7B">
            <w:pPr>
              <w:shd w:val="clear" w:color="auto" w:fill="F5F5F5"/>
              <w:jc w:val="right"/>
              <w:rPr>
                <w:sz w:val="18"/>
                <w:szCs w:val="18"/>
              </w:rPr>
            </w:pPr>
            <w:r>
              <w:rPr>
                <w:sz w:val="18"/>
                <w:szCs w:val="18"/>
              </w:rPr>
              <w:t>female</w:t>
            </w:r>
          </w:p>
        </w:tc>
      </w:tr>
      <w:tr w:rsidR="00D4569F" w14:paraId="7585ED16" w14:textId="77777777" w:rsidTr="00C26C7B">
        <w:tc>
          <w:tcPr>
            <w:tcW w:w="0" w:type="auto"/>
            <w:tcMar>
              <w:top w:w="90" w:type="dxa"/>
              <w:left w:w="90" w:type="dxa"/>
              <w:bottom w:w="90" w:type="dxa"/>
              <w:right w:w="90" w:type="dxa"/>
            </w:tcMar>
            <w:vAlign w:val="center"/>
          </w:tcPr>
          <w:p w14:paraId="41F6B385" w14:textId="77777777" w:rsidR="00D4569F" w:rsidRDefault="00D4569F" w:rsidP="00C26C7B">
            <w:pPr>
              <w:jc w:val="right"/>
              <w:rPr>
                <w:sz w:val="18"/>
                <w:szCs w:val="18"/>
              </w:rPr>
            </w:pPr>
            <w:r>
              <w:rPr>
                <w:sz w:val="18"/>
                <w:szCs w:val="18"/>
              </w:rPr>
              <w:t>1</w:t>
            </w:r>
          </w:p>
        </w:tc>
        <w:tc>
          <w:tcPr>
            <w:tcW w:w="0" w:type="auto"/>
            <w:tcMar>
              <w:top w:w="90" w:type="dxa"/>
              <w:left w:w="90" w:type="dxa"/>
              <w:bottom w:w="90" w:type="dxa"/>
              <w:right w:w="90" w:type="dxa"/>
            </w:tcMar>
            <w:vAlign w:val="center"/>
          </w:tcPr>
          <w:p w14:paraId="3051C2CB" w14:textId="77777777" w:rsidR="00D4569F" w:rsidRDefault="00D4569F" w:rsidP="00C26C7B">
            <w:pPr>
              <w:jc w:val="right"/>
              <w:rPr>
                <w:sz w:val="18"/>
                <w:szCs w:val="18"/>
              </w:rPr>
            </w:pPr>
            <w:r>
              <w:rPr>
                <w:sz w:val="18"/>
                <w:szCs w:val="18"/>
              </w:rPr>
              <w:t>2</w:t>
            </w:r>
          </w:p>
        </w:tc>
        <w:tc>
          <w:tcPr>
            <w:tcW w:w="0" w:type="auto"/>
            <w:tcMar>
              <w:top w:w="90" w:type="dxa"/>
              <w:left w:w="90" w:type="dxa"/>
              <w:bottom w:w="90" w:type="dxa"/>
              <w:right w:w="90" w:type="dxa"/>
            </w:tcMar>
            <w:vAlign w:val="center"/>
          </w:tcPr>
          <w:p w14:paraId="4BAAB88B" w14:textId="77777777" w:rsidR="00D4569F" w:rsidRDefault="00D4569F" w:rsidP="00C26C7B">
            <w:pPr>
              <w:jc w:val="right"/>
              <w:rPr>
                <w:sz w:val="18"/>
                <w:szCs w:val="18"/>
              </w:rPr>
            </w:pPr>
            <w:r>
              <w:rPr>
                <w:sz w:val="18"/>
                <w:szCs w:val="18"/>
              </w:rPr>
              <w:t>1st</w:t>
            </w:r>
          </w:p>
        </w:tc>
        <w:tc>
          <w:tcPr>
            <w:tcW w:w="0" w:type="auto"/>
            <w:tcMar>
              <w:top w:w="90" w:type="dxa"/>
              <w:left w:w="90" w:type="dxa"/>
              <w:bottom w:w="90" w:type="dxa"/>
              <w:right w:w="90" w:type="dxa"/>
            </w:tcMar>
            <w:vAlign w:val="center"/>
          </w:tcPr>
          <w:p w14:paraId="6F767B51" w14:textId="77777777" w:rsidR="00D4569F" w:rsidRDefault="00D4569F" w:rsidP="00C26C7B">
            <w:pPr>
              <w:jc w:val="right"/>
              <w:rPr>
                <w:sz w:val="18"/>
                <w:szCs w:val="18"/>
              </w:rPr>
            </w:pPr>
            <w:r>
              <w:rPr>
                <w:sz w:val="18"/>
                <w:szCs w:val="18"/>
              </w:rPr>
              <w:t>0</w:t>
            </w:r>
          </w:p>
        </w:tc>
        <w:tc>
          <w:tcPr>
            <w:tcW w:w="0" w:type="auto"/>
            <w:tcMar>
              <w:top w:w="90" w:type="dxa"/>
              <w:left w:w="90" w:type="dxa"/>
              <w:bottom w:w="90" w:type="dxa"/>
              <w:right w:w="90" w:type="dxa"/>
            </w:tcMar>
            <w:vAlign w:val="center"/>
          </w:tcPr>
          <w:p w14:paraId="2F65D5ED" w14:textId="77777777" w:rsidR="00D4569F" w:rsidRDefault="00D4569F" w:rsidP="00C26C7B">
            <w:pPr>
              <w:jc w:val="right"/>
              <w:rPr>
                <w:sz w:val="18"/>
                <w:szCs w:val="18"/>
              </w:rPr>
            </w:pPr>
            <w:r>
              <w:rPr>
                <w:sz w:val="18"/>
                <w:szCs w:val="18"/>
              </w:rPr>
              <w:t>Allison, Miss Helen Loraine</w:t>
            </w:r>
          </w:p>
        </w:tc>
        <w:tc>
          <w:tcPr>
            <w:tcW w:w="0" w:type="auto"/>
            <w:tcMar>
              <w:top w:w="90" w:type="dxa"/>
              <w:left w:w="90" w:type="dxa"/>
              <w:bottom w:w="90" w:type="dxa"/>
              <w:right w:w="90" w:type="dxa"/>
            </w:tcMar>
            <w:vAlign w:val="center"/>
          </w:tcPr>
          <w:p w14:paraId="70CCB68B" w14:textId="77777777" w:rsidR="00D4569F" w:rsidRDefault="00D4569F" w:rsidP="00C26C7B">
            <w:pPr>
              <w:jc w:val="right"/>
              <w:rPr>
                <w:sz w:val="18"/>
                <w:szCs w:val="18"/>
              </w:rPr>
            </w:pPr>
            <w:r>
              <w:rPr>
                <w:sz w:val="18"/>
                <w:szCs w:val="18"/>
              </w:rPr>
              <w:t>2.0000</w:t>
            </w:r>
          </w:p>
        </w:tc>
        <w:tc>
          <w:tcPr>
            <w:tcW w:w="0" w:type="auto"/>
            <w:tcMar>
              <w:top w:w="90" w:type="dxa"/>
              <w:left w:w="90" w:type="dxa"/>
              <w:bottom w:w="90" w:type="dxa"/>
              <w:right w:w="90" w:type="dxa"/>
            </w:tcMar>
            <w:vAlign w:val="center"/>
          </w:tcPr>
          <w:p w14:paraId="7883DD57" w14:textId="77777777" w:rsidR="00D4569F" w:rsidRDefault="00D4569F" w:rsidP="00C26C7B">
            <w:pPr>
              <w:jc w:val="right"/>
              <w:rPr>
                <w:sz w:val="18"/>
                <w:szCs w:val="18"/>
              </w:rPr>
            </w:pPr>
            <w:r>
              <w:rPr>
                <w:sz w:val="18"/>
                <w:szCs w:val="18"/>
              </w:rPr>
              <w:t>Southampton</w:t>
            </w:r>
          </w:p>
        </w:tc>
        <w:tc>
          <w:tcPr>
            <w:tcW w:w="0" w:type="auto"/>
            <w:tcMar>
              <w:top w:w="90" w:type="dxa"/>
              <w:left w:w="90" w:type="dxa"/>
              <w:bottom w:w="90" w:type="dxa"/>
              <w:right w:w="90" w:type="dxa"/>
            </w:tcMar>
            <w:vAlign w:val="center"/>
          </w:tcPr>
          <w:p w14:paraId="75CF53B4" w14:textId="77777777" w:rsidR="00D4569F" w:rsidRDefault="00D4569F" w:rsidP="00C26C7B">
            <w:pPr>
              <w:jc w:val="right"/>
              <w:rPr>
                <w:sz w:val="18"/>
                <w:szCs w:val="18"/>
              </w:rPr>
            </w:pPr>
            <w:r>
              <w:rPr>
                <w:sz w:val="18"/>
                <w:szCs w:val="18"/>
              </w:rPr>
              <w:t>Montreal, PQ / Chesterville, ON</w:t>
            </w:r>
          </w:p>
        </w:tc>
        <w:tc>
          <w:tcPr>
            <w:tcW w:w="0" w:type="auto"/>
            <w:tcMar>
              <w:top w:w="90" w:type="dxa"/>
              <w:left w:w="90" w:type="dxa"/>
              <w:bottom w:w="90" w:type="dxa"/>
              <w:right w:w="90" w:type="dxa"/>
            </w:tcMar>
            <w:vAlign w:val="center"/>
          </w:tcPr>
          <w:p w14:paraId="2DCB1F65" w14:textId="77777777" w:rsidR="00D4569F" w:rsidRDefault="00D4569F" w:rsidP="00C26C7B">
            <w:pPr>
              <w:jc w:val="right"/>
              <w:rPr>
                <w:sz w:val="18"/>
                <w:szCs w:val="18"/>
              </w:rPr>
            </w:pPr>
            <w:r>
              <w:rPr>
                <w:sz w:val="18"/>
                <w:szCs w:val="18"/>
              </w:rPr>
              <w:t>C26</w:t>
            </w:r>
          </w:p>
        </w:tc>
        <w:tc>
          <w:tcPr>
            <w:tcW w:w="0" w:type="auto"/>
            <w:tcMar>
              <w:top w:w="90" w:type="dxa"/>
              <w:left w:w="90" w:type="dxa"/>
              <w:bottom w:w="90" w:type="dxa"/>
              <w:right w:w="90" w:type="dxa"/>
            </w:tcMar>
            <w:vAlign w:val="center"/>
          </w:tcPr>
          <w:p w14:paraId="64803B08" w14:textId="77777777" w:rsidR="00D4569F" w:rsidRDefault="00D4569F" w:rsidP="00C26C7B">
            <w:pPr>
              <w:jc w:val="right"/>
              <w:rPr>
                <w:sz w:val="18"/>
                <w:szCs w:val="18"/>
              </w:rPr>
            </w:pPr>
            <w:r>
              <w:rPr>
                <w:sz w:val="18"/>
                <w:szCs w:val="18"/>
              </w:rPr>
              <w:t>NaN</w:t>
            </w:r>
          </w:p>
        </w:tc>
        <w:tc>
          <w:tcPr>
            <w:tcW w:w="0" w:type="auto"/>
            <w:tcMar>
              <w:top w:w="90" w:type="dxa"/>
              <w:left w:w="90" w:type="dxa"/>
              <w:bottom w:w="90" w:type="dxa"/>
              <w:right w:w="90" w:type="dxa"/>
            </w:tcMar>
            <w:vAlign w:val="center"/>
          </w:tcPr>
          <w:p w14:paraId="26659DD7" w14:textId="77777777" w:rsidR="00D4569F" w:rsidRDefault="00D4569F" w:rsidP="00C26C7B">
            <w:pPr>
              <w:jc w:val="right"/>
              <w:rPr>
                <w:sz w:val="18"/>
                <w:szCs w:val="18"/>
              </w:rPr>
            </w:pPr>
            <w:r>
              <w:rPr>
                <w:sz w:val="18"/>
                <w:szCs w:val="18"/>
              </w:rPr>
              <w:t>NaN</w:t>
            </w:r>
          </w:p>
        </w:tc>
        <w:tc>
          <w:tcPr>
            <w:tcW w:w="0" w:type="auto"/>
            <w:tcMar>
              <w:top w:w="90" w:type="dxa"/>
              <w:left w:w="90" w:type="dxa"/>
              <w:bottom w:w="90" w:type="dxa"/>
              <w:right w:w="90" w:type="dxa"/>
            </w:tcMar>
            <w:vAlign w:val="center"/>
          </w:tcPr>
          <w:p w14:paraId="23650538" w14:textId="77777777" w:rsidR="00D4569F" w:rsidRDefault="00D4569F" w:rsidP="00C26C7B">
            <w:pPr>
              <w:jc w:val="right"/>
              <w:rPr>
                <w:sz w:val="18"/>
                <w:szCs w:val="18"/>
              </w:rPr>
            </w:pPr>
            <w:r>
              <w:rPr>
                <w:sz w:val="18"/>
                <w:szCs w:val="18"/>
              </w:rPr>
              <w:t>female</w:t>
            </w:r>
          </w:p>
        </w:tc>
      </w:tr>
      <w:tr w:rsidR="00D4569F" w14:paraId="6A4CD593" w14:textId="77777777" w:rsidTr="00C26C7B">
        <w:tc>
          <w:tcPr>
            <w:tcW w:w="0" w:type="auto"/>
            <w:shd w:val="clear" w:color="auto" w:fill="F5F5F5"/>
            <w:tcMar>
              <w:top w:w="90" w:type="dxa"/>
              <w:left w:w="90" w:type="dxa"/>
              <w:bottom w:w="90" w:type="dxa"/>
              <w:right w:w="90" w:type="dxa"/>
            </w:tcMar>
            <w:vAlign w:val="center"/>
          </w:tcPr>
          <w:p w14:paraId="2DE56A97" w14:textId="77777777" w:rsidR="00D4569F" w:rsidRDefault="00D4569F" w:rsidP="00C26C7B">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5536F799" w14:textId="77777777" w:rsidR="00D4569F" w:rsidRDefault="00D4569F" w:rsidP="00C26C7B">
            <w:pPr>
              <w:shd w:val="clear" w:color="auto" w:fill="F5F5F5"/>
              <w:jc w:val="right"/>
              <w:rPr>
                <w:sz w:val="18"/>
                <w:szCs w:val="18"/>
              </w:rPr>
            </w:pPr>
            <w:r>
              <w:rPr>
                <w:sz w:val="18"/>
                <w:szCs w:val="18"/>
              </w:rPr>
              <w:t>3</w:t>
            </w:r>
          </w:p>
        </w:tc>
        <w:tc>
          <w:tcPr>
            <w:tcW w:w="0" w:type="auto"/>
            <w:shd w:val="clear" w:color="auto" w:fill="F5F5F5"/>
            <w:tcMar>
              <w:top w:w="90" w:type="dxa"/>
              <w:left w:w="90" w:type="dxa"/>
              <w:bottom w:w="90" w:type="dxa"/>
              <w:right w:w="90" w:type="dxa"/>
            </w:tcMar>
            <w:vAlign w:val="center"/>
          </w:tcPr>
          <w:p w14:paraId="38C59321" w14:textId="77777777" w:rsidR="00D4569F" w:rsidRDefault="00D4569F" w:rsidP="00C26C7B">
            <w:pPr>
              <w:shd w:val="clear" w:color="auto" w:fill="F5F5F5"/>
              <w:jc w:val="right"/>
              <w:rPr>
                <w:sz w:val="18"/>
                <w:szCs w:val="18"/>
              </w:rPr>
            </w:pPr>
            <w:r>
              <w:rPr>
                <w:sz w:val="18"/>
                <w:szCs w:val="18"/>
              </w:rPr>
              <w:t>1st</w:t>
            </w:r>
          </w:p>
        </w:tc>
        <w:tc>
          <w:tcPr>
            <w:tcW w:w="0" w:type="auto"/>
            <w:shd w:val="clear" w:color="auto" w:fill="F5F5F5"/>
            <w:tcMar>
              <w:top w:w="90" w:type="dxa"/>
              <w:left w:w="90" w:type="dxa"/>
              <w:bottom w:w="90" w:type="dxa"/>
              <w:right w:w="90" w:type="dxa"/>
            </w:tcMar>
            <w:vAlign w:val="center"/>
          </w:tcPr>
          <w:p w14:paraId="0EAA3E12" w14:textId="77777777" w:rsidR="00D4569F" w:rsidRDefault="00D4569F" w:rsidP="00C26C7B">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41BED4A" w14:textId="77777777" w:rsidR="00D4569F" w:rsidRDefault="00D4569F" w:rsidP="00C26C7B">
            <w:pPr>
              <w:shd w:val="clear" w:color="auto" w:fill="F5F5F5"/>
              <w:jc w:val="right"/>
              <w:rPr>
                <w:sz w:val="18"/>
                <w:szCs w:val="18"/>
              </w:rPr>
            </w:pPr>
            <w:r>
              <w:rPr>
                <w:sz w:val="18"/>
                <w:szCs w:val="18"/>
              </w:rPr>
              <w:t>Allison, Mr Hudson Joshua Creighton</w:t>
            </w:r>
          </w:p>
        </w:tc>
        <w:tc>
          <w:tcPr>
            <w:tcW w:w="0" w:type="auto"/>
            <w:shd w:val="clear" w:color="auto" w:fill="F5F5F5"/>
            <w:tcMar>
              <w:top w:w="90" w:type="dxa"/>
              <w:left w:w="90" w:type="dxa"/>
              <w:bottom w:w="90" w:type="dxa"/>
              <w:right w:w="90" w:type="dxa"/>
            </w:tcMar>
            <w:vAlign w:val="center"/>
          </w:tcPr>
          <w:p w14:paraId="2E6B04EE" w14:textId="77777777" w:rsidR="00D4569F" w:rsidRDefault="00D4569F" w:rsidP="00C26C7B">
            <w:pPr>
              <w:shd w:val="clear" w:color="auto" w:fill="F5F5F5"/>
              <w:jc w:val="right"/>
              <w:rPr>
                <w:sz w:val="18"/>
                <w:szCs w:val="18"/>
              </w:rPr>
            </w:pPr>
            <w:r>
              <w:rPr>
                <w:sz w:val="18"/>
                <w:szCs w:val="18"/>
              </w:rPr>
              <w:t>30.0000</w:t>
            </w:r>
          </w:p>
        </w:tc>
        <w:tc>
          <w:tcPr>
            <w:tcW w:w="0" w:type="auto"/>
            <w:shd w:val="clear" w:color="auto" w:fill="F5F5F5"/>
            <w:tcMar>
              <w:top w:w="90" w:type="dxa"/>
              <w:left w:w="90" w:type="dxa"/>
              <w:bottom w:w="90" w:type="dxa"/>
              <w:right w:w="90" w:type="dxa"/>
            </w:tcMar>
            <w:vAlign w:val="center"/>
          </w:tcPr>
          <w:p w14:paraId="5AA8D828" w14:textId="77777777" w:rsidR="00D4569F" w:rsidRDefault="00D4569F" w:rsidP="00C26C7B">
            <w:pPr>
              <w:shd w:val="clear" w:color="auto" w:fill="F5F5F5"/>
              <w:jc w:val="right"/>
              <w:rPr>
                <w:sz w:val="18"/>
                <w:szCs w:val="18"/>
              </w:rPr>
            </w:pPr>
            <w:r>
              <w:rPr>
                <w:sz w:val="18"/>
                <w:szCs w:val="18"/>
              </w:rPr>
              <w:t>Southampton</w:t>
            </w:r>
          </w:p>
        </w:tc>
        <w:tc>
          <w:tcPr>
            <w:tcW w:w="0" w:type="auto"/>
            <w:shd w:val="clear" w:color="auto" w:fill="F5F5F5"/>
            <w:tcMar>
              <w:top w:w="90" w:type="dxa"/>
              <w:left w:w="90" w:type="dxa"/>
              <w:bottom w:w="90" w:type="dxa"/>
              <w:right w:w="90" w:type="dxa"/>
            </w:tcMar>
            <w:vAlign w:val="center"/>
          </w:tcPr>
          <w:p w14:paraId="1A794B21" w14:textId="77777777" w:rsidR="00D4569F" w:rsidRDefault="00D4569F" w:rsidP="00C26C7B">
            <w:pPr>
              <w:shd w:val="clear" w:color="auto" w:fill="F5F5F5"/>
              <w:jc w:val="right"/>
              <w:rPr>
                <w:sz w:val="18"/>
                <w:szCs w:val="18"/>
              </w:rPr>
            </w:pPr>
            <w:r>
              <w:rPr>
                <w:sz w:val="18"/>
                <w:szCs w:val="18"/>
              </w:rPr>
              <w:t>Montreal, PQ / Chesterville, ON</w:t>
            </w:r>
          </w:p>
        </w:tc>
        <w:tc>
          <w:tcPr>
            <w:tcW w:w="0" w:type="auto"/>
            <w:shd w:val="clear" w:color="auto" w:fill="F5F5F5"/>
            <w:tcMar>
              <w:top w:w="90" w:type="dxa"/>
              <w:left w:w="90" w:type="dxa"/>
              <w:bottom w:w="90" w:type="dxa"/>
              <w:right w:w="90" w:type="dxa"/>
            </w:tcMar>
            <w:vAlign w:val="center"/>
          </w:tcPr>
          <w:p w14:paraId="3A43E73D" w14:textId="77777777" w:rsidR="00D4569F" w:rsidRDefault="00D4569F" w:rsidP="00C26C7B">
            <w:pPr>
              <w:shd w:val="clear" w:color="auto" w:fill="F5F5F5"/>
              <w:jc w:val="right"/>
              <w:rPr>
                <w:sz w:val="18"/>
                <w:szCs w:val="18"/>
              </w:rPr>
            </w:pPr>
            <w:r>
              <w:rPr>
                <w:sz w:val="18"/>
                <w:szCs w:val="18"/>
              </w:rPr>
              <w:t>C26</w:t>
            </w:r>
          </w:p>
        </w:tc>
        <w:tc>
          <w:tcPr>
            <w:tcW w:w="0" w:type="auto"/>
            <w:shd w:val="clear" w:color="auto" w:fill="F5F5F5"/>
            <w:tcMar>
              <w:top w:w="90" w:type="dxa"/>
              <w:left w:w="90" w:type="dxa"/>
              <w:bottom w:w="90" w:type="dxa"/>
              <w:right w:w="90" w:type="dxa"/>
            </w:tcMar>
            <w:vAlign w:val="center"/>
          </w:tcPr>
          <w:p w14:paraId="5A0AD61E" w14:textId="77777777" w:rsidR="00D4569F" w:rsidRDefault="00D4569F" w:rsidP="00C26C7B">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6CC51742" w14:textId="77777777" w:rsidR="00D4569F" w:rsidRDefault="00D4569F" w:rsidP="00C26C7B">
            <w:pPr>
              <w:shd w:val="clear" w:color="auto" w:fill="F5F5F5"/>
              <w:jc w:val="right"/>
              <w:rPr>
                <w:sz w:val="18"/>
                <w:szCs w:val="18"/>
              </w:rPr>
            </w:pPr>
            <w:r>
              <w:rPr>
                <w:sz w:val="18"/>
                <w:szCs w:val="18"/>
              </w:rPr>
              <w:t>(135)</w:t>
            </w:r>
          </w:p>
        </w:tc>
        <w:tc>
          <w:tcPr>
            <w:tcW w:w="0" w:type="auto"/>
            <w:shd w:val="clear" w:color="auto" w:fill="F5F5F5"/>
            <w:tcMar>
              <w:top w:w="90" w:type="dxa"/>
              <w:left w:w="90" w:type="dxa"/>
              <w:bottom w:w="90" w:type="dxa"/>
              <w:right w:w="90" w:type="dxa"/>
            </w:tcMar>
            <w:vAlign w:val="center"/>
          </w:tcPr>
          <w:p w14:paraId="601A416D" w14:textId="77777777" w:rsidR="00D4569F" w:rsidRDefault="00D4569F" w:rsidP="00C26C7B">
            <w:pPr>
              <w:shd w:val="clear" w:color="auto" w:fill="F5F5F5"/>
              <w:jc w:val="right"/>
              <w:rPr>
                <w:sz w:val="18"/>
                <w:szCs w:val="18"/>
              </w:rPr>
            </w:pPr>
            <w:r>
              <w:rPr>
                <w:sz w:val="18"/>
                <w:szCs w:val="18"/>
              </w:rPr>
              <w:t>male</w:t>
            </w:r>
          </w:p>
        </w:tc>
      </w:tr>
      <w:tr w:rsidR="00D4569F" w14:paraId="236516E7" w14:textId="77777777" w:rsidTr="00C26C7B">
        <w:tc>
          <w:tcPr>
            <w:tcW w:w="0" w:type="auto"/>
            <w:tcMar>
              <w:top w:w="90" w:type="dxa"/>
              <w:left w:w="90" w:type="dxa"/>
              <w:bottom w:w="90" w:type="dxa"/>
              <w:right w:w="90" w:type="dxa"/>
            </w:tcMar>
            <w:vAlign w:val="center"/>
          </w:tcPr>
          <w:p w14:paraId="20AA6695" w14:textId="77777777" w:rsidR="00D4569F" w:rsidRDefault="00D4569F" w:rsidP="00C26C7B">
            <w:pPr>
              <w:jc w:val="right"/>
              <w:rPr>
                <w:sz w:val="18"/>
                <w:szCs w:val="18"/>
              </w:rPr>
            </w:pPr>
            <w:r>
              <w:rPr>
                <w:sz w:val="18"/>
                <w:szCs w:val="18"/>
              </w:rPr>
              <w:t>3</w:t>
            </w:r>
          </w:p>
        </w:tc>
        <w:tc>
          <w:tcPr>
            <w:tcW w:w="0" w:type="auto"/>
            <w:tcMar>
              <w:top w:w="90" w:type="dxa"/>
              <w:left w:w="90" w:type="dxa"/>
              <w:bottom w:w="90" w:type="dxa"/>
              <w:right w:w="90" w:type="dxa"/>
            </w:tcMar>
            <w:vAlign w:val="center"/>
          </w:tcPr>
          <w:p w14:paraId="442E3779" w14:textId="77777777" w:rsidR="00D4569F" w:rsidRDefault="00D4569F" w:rsidP="00C26C7B">
            <w:pPr>
              <w:jc w:val="right"/>
              <w:rPr>
                <w:sz w:val="18"/>
                <w:szCs w:val="18"/>
              </w:rPr>
            </w:pPr>
            <w:r>
              <w:rPr>
                <w:sz w:val="18"/>
                <w:szCs w:val="18"/>
              </w:rPr>
              <w:t>4</w:t>
            </w:r>
          </w:p>
        </w:tc>
        <w:tc>
          <w:tcPr>
            <w:tcW w:w="0" w:type="auto"/>
            <w:tcMar>
              <w:top w:w="90" w:type="dxa"/>
              <w:left w:w="90" w:type="dxa"/>
              <w:bottom w:w="90" w:type="dxa"/>
              <w:right w:w="90" w:type="dxa"/>
            </w:tcMar>
            <w:vAlign w:val="center"/>
          </w:tcPr>
          <w:p w14:paraId="3C12F287" w14:textId="77777777" w:rsidR="00D4569F" w:rsidRDefault="00D4569F" w:rsidP="00C26C7B">
            <w:pPr>
              <w:jc w:val="right"/>
              <w:rPr>
                <w:sz w:val="18"/>
                <w:szCs w:val="18"/>
              </w:rPr>
            </w:pPr>
            <w:r>
              <w:rPr>
                <w:sz w:val="18"/>
                <w:szCs w:val="18"/>
              </w:rPr>
              <w:t>1st</w:t>
            </w:r>
          </w:p>
        </w:tc>
        <w:tc>
          <w:tcPr>
            <w:tcW w:w="0" w:type="auto"/>
            <w:tcMar>
              <w:top w:w="90" w:type="dxa"/>
              <w:left w:w="90" w:type="dxa"/>
              <w:bottom w:w="90" w:type="dxa"/>
              <w:right w:w="90" w:type="dxa"/>
            </w:tcMar>
            <w:vAlign w:val="center"/>
          </w:tcPr>
          <w:p w14:paraId="3DEEE927" w14:textId="77777777" w:rsidR="00D4569F" w:rsidRDefault="00D4569F" w:rsidP="00C26C7B">
            <w:pPr>
              <w:jc w:val="right"/>
              <w:rPr>
                <w:sz w:val="18"/>
                <w:szCs w:val="18"/>
              </w:rPr>
            </w:pPr>
            <w:r>
              <w:rPr>
                <w:sz w:val="18"/>
                <w:szCs w:val="18"/>
              </w:rPr>
              <w:t>0</w:t>
            </w:r>
          </w:p>
        </w:tc>
        <w:tc>
          <w:tcPr>
            <w:tcW w:w="0" w:type="auto"/>
            <w:tcMar>
              <w:top w:w="90" w:type="dxa"/>
              <w:left w:w="90" w:type="dxa"/>
              <w:bottom w:w="90" w:type="dxa"/>
              <w:right w:w="90" w:type="dxa"/>
            </w:tcMar>
            <w:vAlign w:val="center"/>
          </w:tcPr>
          <w:p w14:paraId="11735B48" w14:textId="77777777" w:rsidR="00D4569F" w:rsidRDefault="00D4569F" w:rsidP="00C26C7B">
            <w:pPr>
              <w:jc w:val="right"/>
              <w:rPr>
                <w:sz w:val="18"/>
                <w:szCs w:val="18"/>
              </w:rPr>
            </w:pPr>
            <w:r>
              <w:rPr>
                <w:sz w:val="18"/>
                <w:szCs w:val="18"/>
              </w:rPr>
              <w:t>Allison, Mrs Hudson J.C. (Bessie Waldo Daniels)</w:t>
            </w:r>
          </w:p>
        </w:tc>
        <w:tc>
          <w:tcPr>
            <w:tcW w:w="0" w:type="auto"/>
            <w:tcMar>
              <w:top w:w="90" w:type="dxa"/>
              <w:left w:w="90" w:type="dxa"/>
              <w:bottom w:w="90" w:type="dxa"/>
              <w:right w:w="90" w:type="dxa"/>
            </w:tcMar>
            <w:vAlign w:val="center"/>
          </w:tcPr>
          <w:p w14:paraId="11819208" w14:textId="77777777" w:rsidR="00D4569F" w:rsidRDefault="00D4569F" w:rsidP="00C26C7B">
            <w:pPr>
              <w:jc w:val="right"/>
              <w:rPr>
                <w:sz w:val="18"/>
                <w:szCs w:val="18"/>
              </w:rPr>
            </w:pPr>
            <w:r>
              <w:rPr>
                <w:sz w:val="18"/>
                <w:szCs w:val="18"/>
              </w:rPr>
              <w:t>25.0000</w:t>
            </w:r>
          </w:p>
        </w:tc>
        <w:tc>
          <w:tcPr>
            <w:tcW w:w="0" w:type="auto"/>
            <w:tcMar>
              <w:top w:w="90" w:type="dxa"/>
              <w:left w:w="90" w:type="dxa"/>
              <w:bottom w:w="90" w:type="dxa"/>
              <w:right w:w="90" w:type="dxa"/>
            </w:tcMar>
            <w:vAlign w:val="center"/>
          </w:tcPr>
          <w:p w14:paraId="32CBEB37" w14:textId="77777777" w:rsidR="00D4569F" w:rsidRDefault="00D4569F" w:rsidP="00C26C7B">
            <w:pPr>
              <w:jc w:val="right"/>
              <w:rPr>
                <w:sz w:val="18"/>
                <w:szCs w:val="18"/>
              </w:rPr>
            </w:pPr>
            <w:r>
              <w:rPr>
                <w:sz w:val="18"/>
                <w:szCs w:val="18"/>
              </w:rPr>
              <w:t>Southampton</w:t>
            </w:r>
          </w:p>
        </w:tc>
        <w:tc>
          <w:tcPr>
            <w:tcW w:w="0" w:type="auto"/>
            <w:tcMar>
              <w:top w:w="90" w:type="dxa"/>
              <w:left w:w="90" w:type="dxa"/>
              <w:bottom w:w="90" w:type="dxa"/>
              <w:right w:w="90" w:type="dxa"/>
            </w:tcMar>
            <w:vAlign w:val="center"/>
          </w:tcPr>
          <w:p w14:paraId="540B5A32" w14:textId="77777777" w:rsidR="00D4569F" w:rsidRDefault="00D4569F" w:rsidP="00C26C7B">
            <w:pPr>
              <w:jc w:val="right"/>
              <w:rPr>
                <w:sz w:val="18"/>
                <w:szCs w:val="18"/>
              </w:rPr>
            </w:pPr>
            <w:r>
              <w:rPr>
                <w:sz w:val="18"/>
                <w:szCs w:val="18"/>
              </w:rPr>
              <w:t>Montreal, PQ / Chesterville, ON</w:t>
            </w:r>
          </w:p>
        </w:tc>
        <w:tc>
          <w:tcPr>
            <w:tcW w:w="0" w:type="auto"/>
            <w:tcMar>
              <w:top w:w="90" w:type="dxa"/>
              <w:left w:w="90" w:type="dxa"/>
              <w:bottom w:w="90" w:type="dxa"/>
              <w:right w:w="90" w:type="dxa"/>
            </w:tcMar>
            <w:vAlign w:val="center"/>
          </w:tcPr>
          <w:p w14:paraId="5290195D" w14:textId="77777777" w:rsidR="00D4569F" w:rsidRDefault="00D4569F" w:rsidP="00C26C7B">
            <w:pPr>
              <w:jc w:val="right"/>
              <w:rPr>
                <w:sz w:val="18"/>
                <w:szCs w:val="18"/>
              </w:rPr>
            </w:pPr>
            <w:r>
              <w:rPr>
                <w:sz w:val="18"/>
                <w:szCs w:val="18"/>
              </w:rPr>
              <w:t>C26</w:t>
            </w:r>
          </w:p>
        </w:tc>
        <w:tc>
          <w:tcPr>
            <w:tcW w:w="0" w:type="auto"/>
            <w:tcMar>
              <w:top w:w="90" w:type="dxa"/>
              <w:left w:w="90" w:type="dxa"/>
              <w:bottom w:w="90" w:type="dxa"/>
              <w:right w:w="90" w:type="dxa"/>
            </w:tcMar>
            <w:vAlign w:val="center"/>
          </w:tcPr>
          <w:p w14:paraId="7D29DF85" w14:textId="77777777" w:rsidR="00D4569F" w:rsidRDefault="00D4569F" w:rsidP="00C26C7B">
            <w:pPr>
              <w:jc w:val="right"/>
              <w:rPr>
                <w:sz w:val="18"/>
                <w:szCs w:val="18"/>
              </w:rPr>
            </w:pPr>
            <w:r>
              <w:rPr>
                <w:sz w:val="18"/>
                <w:szCs w:val="18"/>
              </w:rPr>
              <w:t>NaN</w:t>
            </w:r>
          </w:p>
        </w:tc>
        <w:tc>
          <w:tcPr>
            <w:tcW w:w="0" w:type="auto"/>
            <w:tcMar>
              <w:top w:w="90" w:type="dxa"/>
              <w:left w:w="90" w:type="dxa"/>
              <w:bottom w:w="90" w:type="dxa"/>
              <w:right w:w="90" w:type="dxa"/>
            </w:tcMar>
            <w:vAlign w:val="center"/>
          </w:tcPr>
          <w:p w14:paraId="4A70F03F" w14:textId="77777777" w:rsidR="00D4569F" w:rsidRDefault="00D4569F" w:rsidP="00C26C7B">
            <w:pPr>
              <w:jc w:val="right"/>
              <w:rPr>
                <w:sz w:val="18"/>
                <w:szCs w:val="18"/>
              </w:rPr>
            </w:pPr>
            <w:r>
              <w:rPr>
                <w:sz w:val="18"/>
                <w:szCs w:val="18"/>
              </w:rPr>
              <w:t>NaN</w:t>
            </w:r>
          </w:p>
        </w:tc>
        <w:tc>
          <w:tcPr>
            <w:tcW w:w="0" w:type="auto"/>
            <w:tcMar>
              <w:top w:w="90" w:type="dxa"/>
              <w:left w:w="90" w:type="dxa"/>
              <w:bottom w:w="90" w:type="dxa"/>
              <w:right w:w="90" w:type="dxa"/>
            </w:tcMar>
            <w:vAlign w:val="center"/>
          </w:tcPr>
          <w:p w14:paraId="69BD6F56" w14:textId="77777777" w:rsidR="00D4569F" w:rsidRDefault="00D4569F" w:rsidP="00C26C7B">
            <w:pPr>
              <w:jc w:val="right"/>
              <w:rPr>
                <w:sz w:val="18"/>
                <w:szCs w:val="18"/>
              </w:rPr>
            </w:pPr>
            <w:r>
              <w:rPr>
                <w:sz w:val="18"/>
                <w:szCs w:val="18"/>
              </w:rPr>
              <w:t>female</w:t>
            </w:r>
          </w:p>
        </w:tc>
      </w:tr>
      <w:tr w:rsidR="00D4569F" w14:paraId="58492B0A" w14:textId="77777777" w:rsidTr="00C26C7B">
        <w:tc>
          <w:tcPr>
            <w:tcW w:w="0" w:type="auto"/>
            <w:shd w:val="clear" w:color="auto" w:fill="F5F5F5"/>
            <w:tcMar>
              <w:top w:w="90" w:type="dxa"/>
              <w:left w:w="90" w:type="dxa"/>
              <w:bottom w:w="90" w:type="dxa"/>
              <w:right w:w="90" w:type="dxa"/>
            </w:tcMar>
            <w:vAlign w:val="center"/>
          </w:tcPr>
          <w:p w14:paraId="782C5B87" w14:textId="77777777" w:rsidR="00D4569F" w:rsidRDefault="00D4569F" w:rsidP="00C26C7B">
            <w:pPr>
              <w:shd w:val="clear" w:color="auto" w:fill="F5F5F5"/>
              <w:jc w:val="right"/>
              <w:rPr>
                <w:sz w:val="18"/>
                <w:szCs w:val="18"/>
              </w:rPr>
            </w:pPr>
            <w:r>
              <w:rPr>
                <w:sz w:val="18"/>
                <w:szCs w:val="18"/>
              </w:rPr>
              <w:t>4</w:t>
            </w:r>
          </w:p>
        </w:tc>
        <w:tc>
          <w:tcPr>
            <w:tcW w:w="0" w:type="auto"/>
            <w:shd w:val="clear" w:color="auto" w:fill="F5F5F5"/>
            <w:tcMar>
              <w:top w:w="90" w:type="dxa"/>
              <w:left w:w="90" w:type="dxa"/>
              <w:bottom w:w="90" w:type="dxa"/>
              <w:right w:w="90" w:type="dxa"/>
            </w:tcMar>
            <w:vAlign w:val="center"/>
          </w:tcPr>
          <w:p w14:paraId="58C05269" w14:textId="77777777" w:rsidR="00D4569F" w:rsidRDefault="00D4569F" w:rsidP="00C26C7B">
            <w:pPr>
              <w:shd w:val="clear" w:color="auto" w:fill="F5F5F5"/>
              <w:jc w:val="right"/>
              <w:rPr>
                <w:sz w:val="18"/>
                <w:szCs w:val="18"/>
              </w:rPr>
            </w:pPr>
            <w:r>
              <w:rPr>
                <w:sz w:val="18"/>
                <w:szCs w:val="18"/>
              </w:rPr>
              <w:t>5</w:t>
            </w:r>
          </w:p>
        </w:tc>
        <w:tc>
          <w:tcPr>
            <w:tcW w:w="0" w:type="auto"/>
            <w:shd w:val="clear" w:color="auto" w:fill="F5F5F5"/>
            <w:tcMar>
              <w:top w:w="90" w:type="dxa"/>
              <w:left w:w="90" w:type="dxa"/>
              <w:bottom w:w="90" w:type="dxa"/>
              <w:right w:w="90" w:type="dxa"/>
            </w:tcMar>
            <w:vAlign w:val="center"/>
          </w:tcPr>
          <w:p w14:paraId="65267676" w14:textId="77777777" w:rsidR="00D4569F" w:rsidRDefault="00D4569F" w:rsidP="00C26C7B">
            <w:pPr>
              <w:shd w:val="clear" w:color="auto" w:fill="F5F5F5"/>
              <w:jc w:val="right"/>
              <w:rPr>
                <w:sz w:val="18"/>
                <w:szCs w:val="18"/>
              </w:rPr>
            </w:pPr>
            <w:r>
              <w:rPr>
                <w:sz w:val="18"/>
                <w:szCs w:val="18"/>
              </w:rPr>
              <w:t>1st</w:t>
            </w:r>
          </w:p>
        </w:tc>
        <w:tc>
          <w:tcPr>
            <w:tcW w:w="0" w:type="auto"/>
            <w:shd w:val="clear" w:color="auto" w:fill="F5F5F5"/>
            <w:tcMar>
              <w:top w:w="90" w:type="dxa"/>
              <w:left w:w="90" w:type="dxa"/>
              <w:bottom w:w="90" w:type="dxa"/>
              <w:right w:w="90" w:type="dxa"/>
            </w:tcMar>
            <w:vAlign w:val="center"/>
          </w:tcPr>
          <w:p w14:paraId="0F9B716D" w14:textId="77777777" w:rsidR="00D4569F" w:rsidRDefault="00D4569F" w:rsidP="00C26C7B">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595B0CEE" w14:textId="77777777" w:rsidR="00D4569F" w:rsidRDefault="00D4569F" w:rsidP="00C26C7B">
            <w:pPr>
              <w:shd w:val="clear" w:color="auto" w:fill="F5F5F5"/>
              <w:jc w:val="right"/>
              <w:rPr>
                <w:sz w:val="18"/>
                <w:szCs w:val="18"/>
              </w:rPr>
            </w:pPr>
            <w:r>
              <w:rPr>
                <w:sz w:val="18"/>
                <w:szCs w:val="18"/>
              </w:rPr>
              <w:t>Allison, Master Hudson Trevor</w:t>
            </w:r>
          </w:p>
        </w:tc>
        <w:tc>
          <w:tcPr>
            <w:tcW w:w="0" w:type="auto"/>
            <w:shd w:val="clear" w:color="auto" w:fill="F5F5F5"/>
            <w:tcMar>
              <w:top w:w="90" w:type="dxa"/>
              <w:left w:w="90" w:type="dxa"/>
              <w:bottom w:w="90" w:type="dxa"/>
              <w:right w:w="90" w:type="dxa"/>
            </w:tcMar>
            <w:vAlign w:val="center"/>
          </w:tcPr>
          <w:p w14:paraId="150BF85B" w14:textId="77777777" w:rsidR="00D4569F" w:rsidRDefault="00D4569F" w:rsidP="00C26C7B">
            <w:pPr>
              <w:shd w:val="clear" w:color="auto" w:fill="F5F5F5"/>
              <w:jc w:val="right"/>
              <w:rPr>
                <w:sz w:val="18"/>
                <w:szCs w:val="18"/>
              </w:rPr>
            </w:pPr>
            <w:r>
              <w:rPr>
                <w:sz w:val="18"/>
                <w:szCs w:val="18"/>
              </w:rPr>
              <w:t>0.9167</w:t>
            </w:r>
          </w:p>
        </w:tc>
        <w:tc>
          <w:tcPr>
            <w:tcW w:w="0" w:type="auto"/>
            <w:shd w:val="clear" w:color="auto" w:fill="F5F5F5"/>
            <w:tcMar>
              <w:top w:w="90" w:type="dxa"/>
              <w:left w:w="90" w:type="dxa"/>
              <w:bottom w:w="90" w:type="dxa"/>
              <w:right w:w="90" w:type="dxa"/>
            </w:tcMar>
            <w:vAlign w:val="center"/>
          </w:tcPr>
          <w:p w14:paraId="07437222" w14:textId="77777777" w:rsidR="00D4569F" w:rsidRDefault="00D4569F" w:rsidP="00C26C7B">
            <w:pPr>
              <w:shd w:val="clear" w:color="auto" w:fill="F5F5F5"/>
              <w:jc w:val="right"/>
              <w:rPr>
                <w:sz w:val="18"/>
                <w:szCs w:val="18"/>
              </w:rPr>
            </w:pPr>
            <w:r>
              <w:rPr>
                <w:sz w:val="18"/>
                <w:szCs w:val="18"/>
              </w:rPr>
              <w:t>Southampton</w:t>
            </w:r>
          </w:p>
        </w:tc>
        <w:tc>
          <w:tcPr>
            <w:tcW w:w="0" w:type="auto"/>
            <w:shd w:val="clear" w:color="auto" w:fill="F5F5F5"/>
            <w:tcMar>
              <w:top w:w="90" w:type="dxa"/>
              <w:left w:w="90" w:type="dxa"/>
              <w:bottom w:w="90" w:type="dxa"/>
              <w:right w:w="90" w:type="dxa"/>
            </w:tcMar>
            <w:vAlign w:val="center"/>
          </w:tcPr>
          <w:p w14:paraId="417E493C" w14:textId="77777777" w:rsidR="00D4569F" w:rsidRDefault="00D4569F" w:rsidP="00C26C7B">
            <w:pPr>
              <w:shd w:val="clear" w:color="auto" w:fill="F5F5F5"/>
              <w:jc w:val="right"/>
              <w:rPr>
                <w:sz w:val="18"/>
                <w:szCs w:val="18"/>
              </w:rPr>
            </w:pPr>
            <w:r>
              <w:rPr>
                <w:sz w:val="18"/>
                <w:szCs w:val="18"/>
              </w:rPr>
              <w:t>Montreal, PQ / Chesterville, ON</w:t>
            </w:r>
          </w:p>
        </w:tc>
        <w:tc>
          <w:tcPr>
            <w:tcW w:w="0" w:type="auto"/>
            <w:shd w:val="clear" w:color="auto" w:fill="F5F5F5"/>
            <w:tcMar>
              <w:top w:w="90" w:type="dxa"/>
              <w:left w:w="90" w:type="dxa"/>
              <w:bottom w:w="90" w:type="dxa"/>
              <w:right w:w="90" w:type="dxa"/>
            </w:tcMar>
            <w:vAlign w:val="center"/>
          </w:tcPr>
          <w:p w14:paraId="24CC5632" w14:textId="77777777" w:rsidR="00D4569F" w:rsidRDefault="00D4569F" w:rsidP="00C26C7B">
            <w:pPr>
              <w:shd w:val="clear" w:color="auto" w:fill="F5F5F5"/>
              <w:jc w:val="right"/>
              <w:rPr>
                <w:sz w:val="18"/>
                <w:szCs w:val="18"/>
              </w:rPr>
            </w:pPr>
            <w:r>
              <w:rPr>
                <w:sz w:val="18"/>
                <w:szCs w:val="18"/>
              </w:rPr>
              <w:t>C22</w:t>
            </w:r>
          </w:p>
        </w:tc>
        <w:tc>
          <w:tcPr>
            <w:tcW w:w="0" w:type="auto"/>
            <w:shd w:val="clear" w:color="auto" w:fill="F5F5F5"/>
            <w:tcMar>
              <w:top w:w="90" w:type="dxa"/>
              <w:left w:w="90" w:type="dxa"/>
              <w:bottom w:w="90" w:type="dxa"/>
              <w:right w:w="90" w:type="dxa"/>
            </w:tcMar>
            <w:vAlign w:val="center"/>
          </w:tcPr>
          <w:p w14:paraId="4E137602" w14:textId="77777777" w:rsidR="00D4569F" w:rsidRDefault="00D4569F" w:rsidP="00C26C7B">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5BA30D42" w14:textId="77777777" w:rsidR="00D4569F" w:rsidRDefault="00D4569F" w:rsidP="00C26C7B">
            <w:pPr>
              <w:shd w:val="clear" w:color="auto" w:fill="F5F5F5"/>
              <w:jc w:val="right"/>
              <w:rPr>
                <w:sz w:val="18"/>
                <w:szCs w:val="18"/>
              </w:rPr>
            </w:pPr>
            <w:r>
              <w:rPr>
                <w:sz w:val="18"/>
                <w:szCs w:val="18"/>
              </w:rPr>
              <w:t>11</w:t>
            </w:r>
          </w:p>
        </w:tc>
        <w:tc>
          <w:tcPr>
            <w:tcW w:w="0" w:type="auto"/>
            <w:shd w:val="clear" w:color="auto" w:fill="F5F5F5"/>
            <w:tcMar>
              <w:top w:w="90" w:type="dxa"/>
              <w:left w:w="90" w:type="dxa"/>
              <w:bottom w:w="90" w:type="dxa"/>
              <w:right w:w="90" w:type="dxa"/>
            </w:tcMar>
            <w:vAlign w:val="center"/>
          </w:tcPr>
          <w:p w14:paraId="19407159" w14:textId="77777777" w:rsidR="00D4569F" w:rsidRDefault="00D4569F" w:rsidP="00C26C7B">
            <w:pPr>
              <w:shd w:val="clear" w:color="auto" w:fill="F5F5F5"/>
              <w:jc w:val="right"/>
              <w:rPr>
                <w:sz w:val="18"/>
                <w:szCs w:val="18"/>
              </w:rPr>
            </w:pPr>
            <w:r>
              <w:rPr>
                <w:sz w:val="18"/>
                <w:szCs w:val="18"/>
              </w:rPr>
              <w:t>male</w:t>
            </w:r>
          </w:p>
        </w:tc>
      </w:tr>
    </w:tbl>
    <w:p w14:paraId="0A04F1F5"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[52]:</w:t>
      </w:r>
    </w:p>
    <w:p w14:paraId="7AC2F6E1"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df</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info()</w:t>
      </w:r>
    </w:p>
    <w:p w14:paraId="2485FC64"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&lt;class 'pandas.core.frame.DataFrame'&gt;</w:t>
      </w:r>
    </w:p>
    <w:p w14:paraId="43305C79"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RangeIndex: 1313 entries, 0 to 1312</w:t>
      </w:r>
    </w:p>
    <w:p w14:paraId="3158671F"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Data columns (total 11 columns):</w:t>
      </w:r>
    </w:p>
    <w:p w14:paraId="2778EFF2"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row.names    1313 non-null int64</w:t>
      </w:r>
    </w:p>
    <w:p w14:paraId="6599EF07"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pclass       1313 non-null object</w:t>
      </w:r>
    </w:p>
    <w:p w14:paraId="5D73D0C2"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survived     1313 non-null int64</w:t>
      </w:r>
    </w:p>
    <w:p w14:paraId="3F1C8DED"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name         1313 non-null object</w:t>
      </w:r>
    </w:p>
    <w:p w14:paraId="457D82B5"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age          633 non-null float64</w:t>
      </w:r>
    </w:p>
    <w:p w14:paraId="7B0C29C6"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lastRenderedPageBreak/>
        <w:t>embarked     821 non-null object</w:t>
      </w:r>
    </w:p>
    <w:p w14:paraId="1CAB90D6"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home.dest    754 non-null object</w:t>
      </w:r>
    </w:p>
    <w:p w14:paraId="7CE0179D"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room         77 non-null object</w:t>
      </w:r>
    </w:p>
    <w:p w14:paraId="3BF6D2E1"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ticket       69 non-null object</w:t>
      </w:r>
    </w:p>
    <w:p w14:paraId="0704CA7F"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boat         347 non-null object</w:t>
      </w:r>
    </w:p>
    <w:p w14:paraId="5DD92BEC"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sex          1313 non-null object</w:t>
      </w:r>
    </w:p>
    <w:p w14:paraId="6F76E901"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dtypes: float64(1), int64(2), object(8)</w:t>
      </w:r>
    </w:p>
    <w:p w14:paraId="3FD5B743"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memory usage: 71.9+ KB</w:t>
      </w:r>
    </w:p>
    <w:p w14:paraId="04E44E66"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[53]:</w:t>
      </w:r>
    </w:p>
    <w:p w14:paraId="45A0565A"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df[[</w:t>
      </w:r>
      <w:r>
        <w:rPr>
          <w:rStyle w:val="highlights1"/>
          <w:rFonts w:ascii="Courier New" w:eastAsia="Courier New" w:hAnsi="Courier New" w:cs="Courier New"/>
          <w:sz w:val="21"/>
          <w:szCs w:val="21"/>
        </w:rPr>
        <w:t>'pclass'</w:t>
      </w:r>
      <w:r>
        <w:rPr>
          <w:rStyle w:val="any"/>
          <w:rFonts w:ascii="Courier New" w:eastAsia="Courier New" w:hAnsi="Courier New" w:cs="Courier New"/>
          <w:color w:val="333333"/>
          <w:sz w:val="21"/>
          <w:szCs w:val="21"/>
        </w:rPr>
        <w:t>,</w:t>
      </w:r>
      <w:r>
        <w:rPr>
          <w:rStyle w:val="highlights1"/>
          <w:rFonts w:ascii="Courier New" w:eastAsia="Courier New" w:hAnsi="Courier New" w:cs="Courier New"/>
          <w:sz w:val="21"/>
          <w:szCs w:val="21"/>
        </w:rPr>
        <w:t>'age'</w:t>
      </w:r>
      <w:r>
        <w:rPr>
          <w:rStyle w:val="any"/>
          <w:rFonts w:ascii="Courier New" w:eastAsia="Courier New" w:hAnsi="Courier New" w:cs="Courier New"/>
          <w:color w:val="333333"/>
          <w:sz w:val="21"/>
          <w:szCs w:val="21"/>
        </w:rPr>
        <w:t>,</w:t>
      </w:r>
      <w:r>
        <w:rPr>
          <w:rStyle w:val="highlights1"/>
          <w:rFonts w:ascii="Courier New" w:eastAsia="Courier New" w:hAnsi="Courier New" w:cs="Courier New"/>
          <w:sz w:val="21"/>
          <w:szCs w:val="21"/>
        </w:rPr>
        <w:t>'sex'</w:t>
      </w:r>
      <w:r>
        <w:rPr>
          <w:rStyle w:val="any"/>
          <w:rFonts w:ascii="Courier New" w:eastAsia="Courier New" w:hAnsi="Courier New" w:cs="Courier New"/>
          <w:color w:val="333333"/>
          <w:sz w:val="21"/>
          <w:szCs w:val="21"/>
        </w:rPr>
        <w:t>]]</w:t>
      </w:r>
    </w:p>
    <w:p w14:paraId="331D967C"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y</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df[</w:t>
      </w:r>
      <w:r>
        <w:rPr>
          <w:rStyle w:val="highlights1"/>
          <w:rFonts w:ascii="Courier New" w:eastAsia="Courier New" w:hAnsi="Courier New" w:cs="Courier New"/>
          <w:sz w:val="21"/>
          <w:szCs w:val="21"/>
        </w:rPr>
        <w:t>'survived'</w:t>
      </w:r>
      <w:r>
        <w:rPr>
          <w:rStyle w:val="any"/>
          <w:rFonts w:ascii="Courier New" w:eastAsia="Courier New" w:hAnsi="Courier New" w:cs="Courier New"/>
          <w:color w:val="333333"/>
          <w:sz w:val="21"/>
          <w:szCs w:val="21"/>
        </w:rPr>
        <w:t>]</w:t>
      </w:r>
    </w:p>
    <w:p w14:paraId="1122DA15"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0115129A"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info()</w:t>
      </w:r>
    </w:p>
    <w:p w14:paraId="20774F8D"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&lt;class 'pandas.core.frame.DataFrame'&gt;</w:t>
      </w:r>
    </w:p>
    <w:p w14:paraId="1C339125"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RangeIndex: 1313 entries, 0 to 1312</w:t>
      </w:r>
    </w:p>
    <w:p w14:paraId="0153EAE9"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Data columns (total 3 columns):</w:t>
      </w:r>
    </w:p>
    <w:p w14:paraId="0B6799CB"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pclass    1313 non-null object</w:t>
      </w:r>
    </w:p>
    <w:p w14:paraId="2083B1DD"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age       633 non-null float64</w:t>
      </w:r>
    </w:p>
    <w:p w14:paraId="774B3FF3"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sex       1313 non-null object</w:t>
      </w:r>
    </w:p>
    <w:p w14:paraId="1CE15739"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dtypes: float64(1), object(2)</w:t>
      </w:r>
    </w:p>
    <w:p w14:paraId="0BDBE89F"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memory usage: 20.6+ KB</w:t>
      </w:r>
    </w:p>
    <w:p w14:paraId="0E77D71C"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[54]:</w:t>
      </w:r>
    </w:p>
    <w:p w14:paraId="2683FB41"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w:t>
      </w:r>
      <w:r>
        <w:rPr>
          <w:rStyle w:val="highlights1"/>
          <w:rFonts w:ascii="Courier New" w:eastAsia="Courier New" w:hAnsi="Courier New" w:cs="Courier New"/>
          <w:sz w:val="21"/>
          <w:szCs w:val="21"/>
        </w:rPr>
        <w:t>'age'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fillna(X[</w:t>
      </w:r>
      <w:r>
        <w:rPr>
          <w:rStyle w:val="highlights1"/>
          <w:rFonts w:ascii="Courier New" w:eastAsia="Courier New" w:hAnsi="Courier New" w:cs="Courier New"/>
          <w:sz w:val="21"/>
          <w:szCs w:val="21"/>
        </w:rPr>
        <w:t>'age'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mean(),inplace</w:t>
      </w:r>
      <w:r>
        <w:rPr>
          <w:rStyle w:val="highlighto"/>
          <w:rFonts w:ascii="Courier New" w:eastAsia="Courier New" w:hAnsi="Courier New" w:cs="Courier New"/>
          <w:sz w:val="21"/>
          <w:szCs w:val="21"/>
        </w:rPr>
        <w:t>=</w:t>
      </w:r>
      <w:r>
        <w:rPr>
          <w:rStyle w:val="highlightkc"/>
          <w:rFonts w:ascii="Courier New" w:eastAsia="Courier New" w:hAnsi="Courier New" w:cs="Courier New"/>
          <w:sz w:val="21"/>
          <w:szCs w:val="21"/>
        </w:rPr>
        <w:t>True</w:t>
      </w:r>
      <w:r>
        <w:rPr>
          <w:rStyle w:val="any"/>
          <w:rFonts w:ascii="Courier New" w:eastAsia="Courier New" w:hAnsi="Courier New" w:cs="Courier New"/>
          <w:color w:val="333333"/>
          <w:sz w:val="21"/>
          <w:szCs w:val="21"/>
        </w:rPr>
        <w:t>)</w:t>
      </w:r>
    </w:p>
    <w:p w14:paraId="304ABB4A"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info()</w:t>
      </w:r>
    </w:p>
    <w:p w14:paraId="3DFFD515"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&lt;class 'pandas.core.frame.DataFrame'&gt;</w:t>
      </w:r>
    </w:p>
    <w:p w14:paraId="1A9E603F"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RangeIndex: 1313 entries, 0 to 1312</w:t>
      </w:r>
    </w:p>
    <w:p w14:paraId="48DF0DA7"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Data columns (total 3 columns):</w:t>
      </w:r>
    </w:p>
    <w:p w14:paraId="301BA56C"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pclass    1313 non-null object</w:t>
      </w:r>
    </w:p>
    <w:p w14:paraId="2FA5ED56"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age       1313 non-null float64</w:t>
      </w:r>
    </w:p>
    <w:p w14:paraId="0B8ED290"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sex       1313 non-null object</w:t>
      </w:r>
    </w:p>
    <w:p w14:paraId="01309B62"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dtypes: float64(1), object(2)</w:t>
      </w:r>
    </w:p>
    <w:p w14:paraId="40C5B380"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memory usage: 20.6+ KB</w:t>
      </w:r>
    </w:p>
    <w:p w14:paraId="302CF6CB"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[55]:</w:t>
      </w:r>
    </w:p>
    <w:p w14:paraId="48049EA4"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sklearn.model_selection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train_test_split</w:t>
      </w:r>
    </w:p>
    <w:p w14:paraId="7446CBB2"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X_train,X_test,Y_train,Y_test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train_test_split(X,y,test_size</w:t>
      </w:r>
      <w:r>
        <w:rPr>
          <w:rStyle w:val="highlighto"/>
          <w:rFonts w:ascii="Courier New" w:eastAsia="Courier New" w:hAnsi="Courier New" w:cs="Courier New"/>
          <w:sz w:val="21"/>
          <w:szCs w:val="21"/>
        </w:rPr>
        <w:t>=</w:t>
      </w:r>
      <w:r>
        <w:rPr>
          <w:rStyle w:val="highlightmf"/>
          <w:rFonts w:ascii="Courier New" w:eastAsia="Courier New" w:hAnsi="Courier New" w:cs="Courier New"/>
          <w:sz w:val="21"/>
          <w:szCs w:val="21"/>
        </w:rPr>
        <w:t>0.25</w:t>
      </w:r>
      <w:r>
        <w:rPr>
          <w:rStyle w:val="any"/>
          <w:rFonts w:ascii="Courier New" w:eastAsia="Courier New" w:hAnsi="Courier New" w:cs="Courier New"/>
          <w:color w:val="333333"/>
          <w:sz w:val="21"/>
          <w:szCs w:val="21"/>
        </w:rPr>
        <w:t>,random_state</w:t>
      </w:r>
      <w:r>
        <w:rPr>
          <w:rStyle w:val="highlighto"/>
          <w:rFonts w:ascii="Courier New" w:eastAsia="Courier New" w:hAnsi="Courier New" w:cs="Courier New"/>
          <w:sz w:val="21"/>
          <w:szCs w:val="21"/>
        </w:rPr>
        <w:t>=</w:t>
      </w:r>
      <w:r>
        <w:rPr>
          <w:rStyle w:val="highlightmi"/>
          <w:rFonts w:ascii="Courier New" w:eastAsia="Courier New" w:hAnsi="Courier New" w:cs="Courier New"/>
          <w:sz w:val="21"/>
          <w:szCs w:val="21"/>
        </w:rPr>
        <w:t>33</w:t>
      </w:r>
      <w:r>
        <w:rPr>
          <w:rStyle w:val="any"/>
          <w:rFonts w:ascii="Courier New" w:eastAsia="Courier New" w:hAnsi="Courier New" w:cs="Courier New"/>
          <w:color w:val="333333"/>
          <w:sz w:val="21"/>
          <w:szCs w:val="21"/>
        </w:rPr>
        <w:t>)</w:t>
      </w:r>
    </w:p>
    <w:p w14:paraId="5B016EDD"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[56]:</w:t>
      </w:r>
    </w:p>
    <w:p w14:paraId="6106F038"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sklearn.feature_extraction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DictVectorizer</w:t>
      </w:r>
    </w:p>
    <w:p w14:paraId="623A8FAD"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vec</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DictVectorizer(sparse</w:t>
      </w:r>
      <w:r>
        <w:rPr>
          <w:rStyle w:val="highlighto"/>
          <w:rFonts w:ascii="Courier New" w:eastAsia="Courier New" w:hAnsi="Courier New" w:cs="Courier New"/>
          <w:sz w:val="21"/>
          <w:szCs w:val="21"/>
        </w:rPr>
        <w:t>=</w:t>
      </w:r>
      <w:r>
        <w:rPr>
          <w:rStyle w:val="highlightkc"/>
          <w:rFonts w:ascii="Courier New" w:eastAsia="Courier New" w:hAnsi="Courier New" w:cs="Courier New"/>
          <w:sz w:val="21"/>
          <w:szCs w:val="21"/>
        </w:rPr>
        <w:t>False</w:t>
      </w:r>
      <w:r>
        <w:rPr>
          <w:rStyle w:val="any"/>
          <w:rFonts w:ascii="Courier New" w:eastAsia="Courier New" w:hAnsi="Courier New" w:cs="Courier New"/>
          <w:color w:val="333333"/>
          <w:sz w:val="21"/>
          <w:szCs w:val="21"/>
        </w:rPr>
        <w:t>)</w:t>
      </w:r>
    </w:p>
    <w:p w14:paraId="7BA6B8EF"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[57]:</w:t>
      </w:r>
    </w:p>
    <w:p w14:paraId="4611A7E7"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X_train</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vec</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fit_transform(X_train</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to_dict(orient</w:t>
      </w:r>
      <w:r>
        <w:rPr>
          <w:rStyle w:val="highlighto"/>
          <w:rFonts w:ascii="Courier New" w:eastAsia="Courier New" w:hAnsi="Courier New" w:cs="Courier New"/>
          <w:sz w:val="21"/>
          <w:szCs w:val="21"/>
        </w:rPr>
        <w:t>=</w:t>
      </w:r>
      <w:r>
        <w:rPr>
          <w:rStyle w:val="highlights1"/>
          <w:rFonts w:ascii="Courier New" w:eastAsia="Courier New" w:hAnsi="Courier New" w:cs="Courier New"/>
          <w:sz w:val="21"/>
          <w:szCs w:val="21"/>
        </w:rPr>
        <w:t>'record'</w:t>
      </w:r>
      <w:r>
        <w:rPr>
          <w:rStyle w:val="any"/>
          <w:rFonts w:ascii="Courier New" w:eastAsia="Courier New" w:hAnsi="Courier New" w:cs="Courier New"/>
          <w:color w:val="333333"/>
          <w:sz w:val="21"/>
          <w:szCs w:val="21"/>
        </w:rPr>
        <w:t>))</w:t>
      </w:r>
    </w:p>
    <w:p w14:paraId="2E632528"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(vec</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feature_names_)</w:t>
      </w:r>
    </w:p>
    <w:p w14:paraId="2C953A03"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X_test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vec</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fit_transform(X_test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to_dict(orient</w:t>
      </w:r>
      <w:r>
        <w:rPr>
          <w:rStyle w:val="highlighto"/>
          <w:rFonts w:ascii="Courier New" w:eastAsia="Courier New" w:hAnsi="Courier New" w:cs="Courier New"/>
          <w:sz w:val="21"/>
          <w:szCs w:val="21"/>
        </w:rPr>
        <w:t>=</w:t>
      </w:r>
      <w:r>
        <w:rPr>
          <w:rStyle w:val="highlights1"/>
          <w:rFonts w:ascii="Courier New" w:eastAsia="Courier New" w:hAnsi="Courier New" w:cs="Courier New"/>
          <w:sz w:val="21"/>
          <w:szCs w:val="21"/>
        </w:rPr>
        <w:t>'record'</w:t>
      </w:r>
      <w:r>
        <w:rPr>
          <w:rStyle w:val="any"/>
          <w:rFonts w:ascii="Courier New" w:eastAsia="Courier New" w:hAnsi="Courier New" w:cs="Courier New"/>
          <w:color w:val="333333"/>
          <w:sz w:val="21"/>
          <w:szCs w:val="21"/>
        </w:rPr>
        <w:t>))</w:t>
      </w:r>
    </w:p>
    <w:p w14:paraId="73DF4DB1"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['age', 'pclass=1st', 'pclass=2nd', 'pclass=3rd', 'sex=female', 'sex=male']</w:t>
      </w:r>
    </w:p>
    <w:p w14:paraId="58B47FE0"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[58]:</w:t>
      </w:r>
    </w:p>
    <w:p w14:paraId="1F9AA8E4"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lastRenderedPageBreak/>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sklearn.tree</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DecisionTreeClassifier</w:t>
      </w:r>
    </w:p>
    <w:p w14:paraId="0B4DF79E"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49211222"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dtc</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DecisionTreeClassifier()</w:t>
      </w:r>
    </w:p>
    <w:p w14:paraId="14C182DD"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dtc</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fit(X_train,Y_train)</w:t>
      </w:r>
    </w:p>
    <w:p w14:paraId="5EC609F6"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y_predict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dtc</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predict(X_test)</w:t>
      </w:r>
    </w:p>
    <w:p w14:paraId="6E790C9D"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[59]:</w:t>
      </w:r>
    </w:p>
    <w:p w14:paraId="34E5D29B"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sklearn.metrics</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classification_report</w:t>
      </w:r>
    </w:p>
    <w:p w14:paraId="6FCD499D"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318E0CEA"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(dtc</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score(X_test,Y_test))</w:t>
      </w:r>
    </w:p>
    <w:p w14:paraId="319230AB" w14:textId="77777777" w:rsidR="00D4569F" w:rsidRDefault="00D4569F" w:rsidP="00D4569F">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(classification_report(y_predict,Y_test,target_names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w:t>
      </w:r>
      <w:r>
        <w:rPr>
          <w:rStyle w:val="highlights1"/>
          <w:rFonts w:ascii="Courier New" w:eastAsia="Courier New" w:hAnsi="Courier New" w:cs="Courier New"/>
          <w:sz w:val="21"/>
          <w:szCs w:val="21"/>
        </w:rPr>
        <w:t>'died'</w:t>
      </w:r>
      <w:r>
        <w:rPr>
          <w:rStyle w:val="any"/>
          <w:rFonts w:ascii="Courier New" w:eastAsia="Courier New" w:hAnsi="Courier New" w:cs="Courier New"/>
          <w:color w:val="333333"/>
          <w:sz w:val="21"/>
          <w:szCs w:val="21"/>
        </w:rPr>
        <w:t>,</w:t>
      </w:r>
      <w:r>
        <w:rPr>
          <w:rStyle w:val="highlights1"/>
          <w:rFonts w:ascii="Courier New" w:eastAsia="Courier New" w:hAnsi="Courier New" w:cs="Courier New"/>
          <w:sz w:val="21"/>
          <w:szCs w:val="21"/>
        </w:rPr>
        <w:t>'survived'</w:t>
      </w:r>
      <w:r>
        <w:rPr>
          <w:rStyle w:val="any"/>
          <w:rFonts w:ascii="Courier New" w:eastAsia="Courier New" w:hAnsi="Courier New" w:cs="Courier New"/>
          <w:color w:val="333333"/>
          <w:sz w:val="21"/>
          <w:szCs w:val="21"/>
        </w:rPr>
        <w:t>]))</w:t>
      </w:r>
    </w:p>
    <w:p w14:paraId="5061EAC9"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0.7811550151975684</w:t>
      </w:r>
    </w:p>
    <w:p w14:paraId="5778F29E"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 xml:space="preserve">              precision    recall  f1-score   support</w:t>
      </w:r>
    </w:p>
    <w:p w14:paraId="560069D2"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p>
    <w:p w14:paraId="68E86FA2"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 xml:space="preserve">        died       0.91      0.78      0.84       236</w:t>
      </w:r>
    </w:p>
    <w:p w14:paraId="380F8B98"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 xml:space="preserve">    survived       0.58      0.80      0.67        93</w:t>
      </w:r>
    </w:p>
    <w:p w14:paraId="476B15B8"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p>
    <w:p w14:paraId="722D02F7"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 xml:space="preserve">    accuracy                           0.78       329</w:t>
      </w:r>
    </w:p>
    <w:p w14:paraId="43D7B6BD"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 xml:space="preserve">   macro avg       0.74      0.79      0.75       329</w:t>
      </w:r>
    </w:p>
    <w:p w14:paraId="458A57FC"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weighted avg       0.81      0.78      0.79       329</w:t>
      </w:r>
    </w:p>
    <w:p w14:paraId="675E4AE4" w14:textId="77777777" w:rsidR="00D4569F" w:rsidRDefault="00D4569F" w:rsidP="00D4569F">
      <w:pPr>
        <w:pStyle w:val="divoutputareapre"/>
        <w:spacing w:line="255" w:lineRule="atLeast"/>
        <w:ind w:left="294" w:right="294"/>
        <w:rPr>
          <w:rFonts w:ascii="Courier New" w:eastAsia="Courier New" w:hAnsi="Courier New" w:cs="Courier New"/>
          <w:sz w:val="21"/>
          <w:szCs w:val="21"/>
        </w:rPr>
      </w:pPr>
    </w:p>
    <w:p w14:paraId="276BFFB2" w14:textId="77777777" w:rsidR="00D4569F" w:rsidRDefault="00D4569F" w:rsidP="00D4569F">
      <w:pPr>
        <w:pStyle w:val="renderedhtmlh1nth-child1"/>
        <w:pBdr>
          <w:top w:val="nil"/>
          <w:left w:val="nil"/>
          <w:bottom w:val="nil"/>
          <w:right w:val="nil"/>
        </w:pBdr>
        <w:spacing w:before="113" w:line="390" w:lineRule="atLeast"/>
        <w:ind w:left="294" w:right="315"/>
        <w:rPr>
          <w:b/>
          <w:bCs/>
          <w:sz w:val="39"/>
          <w:szCs w:val="39"/>
        </w:rPr>
      </w:pPr>
      <w:r>
        <w:rPr>
          <w:b/>
          <w:bCs/>
          <w:sz w:val="39"/>
          <w:szCs w:val="39"/>
        </w:rPr>
        <w:t>Conclusion</w:t>
      </w:r>
      <w:r>
        <w:rPr>
          <w:rStyle w:val="aanchor-linklink"/>
          <w:color w:val="337AB7"/>
          <w:sz w:val="39"/>
          <w:szCs w:val="39"/>
          <w:u w:color="337AB7"/>
        </w:rPr>
        <w:t>¶</w:t>
      </w:r>
    </w:p>
    <w:p w14:paraId="753D1498" w14:textId="77777777" w:rsidR="00D4569F" w:rsidRDefault="00D4569F" w:rsidP="00D4569F">
      <w:pPr>
        <w:pStyle w:val="anyParagraph"/>
        <w:numPr>
          <w:ilvl w:val="0"/>
          <w:numId w:val="18"/>
        </w:numPr>
        <w:pBdr>
          <w:top w:val="nil"/>
          <w:left w:val="nil"/>
          <w:bottom w:val="nil"/>
          <w:right w:val="nil"/>
        </w:pBdr>
        <w:spacing w:after="135" w:line="300" w:lineRule="atLeast"/>
        <w:ind w:left="714" w:right="315" w:hanging="258"/>
        <w:rPr>
          <w:sz w:val="21"/>
          <w:szCs w:val="21"/>
        </w:rPr>
      </w:pPr>
      <w:r>
        <w:rPr>
          <w:sz w:val="21"/>
          <w:szCs w:val="21"/>
        </w:rPr>
        <w:t>The accuracy of our prediction model is 0.78. The weighted average of precision is 0.81, the weighted average of recall is 0.78. We think the result is satisfying.</w:t>
      </w:r>
    </w:p>
    <w:p w14:paraId="434C0F9E" w14:textId="77777777" w:rsidR="00D4569F" w:rsidRDefault="00D4569F" w:rsidP="00D4569F">
      <w:pPr>
        <w:pStyle w:val="anyParagraph"/>
        <w:numPr>
          <w:ilvl w:val="0"/>
          <w:numId w:val="19"/>
        </w:numPr>
        <w:pBdr>
          <w:top w:val="nil"/>
          <w:left w:val="nil"/>
          <w:bottom w:val="nil"/>
          <w:right w:val="nil"/>
        </w:pBdr>
        <w:spacing w:after="135" w:line="300" w:lineRule="atLeast"/>
        <w:ind w:left="714" w:right="315" w:hanging="258"/>
        <w:rPr>
          <w:sz w:val="21"/>
          <w:szCs w:val="21"/>
        </w:rPr>
      </w:pPr>
      <w:r>
        <w:rPr>
          <w:sz w:val="21"/>
          <w:szCs w:val="21"/>
        </w:rPr>
        <w:t>In this case, we just take "pclass", "age", "sex" into consideration, ignoring other factors.</w:t>
      </w:r>
    </w:p>
    <w:p w14:paraId="57FFF8BD" w14:textId="77777777" w:rsidR="00D4569F" w:rsidRDefault="00D4569F" w:rsidP="00D4569F">
      <w:pPr>
        <w:pStyle w:val="renderedhtmlh1nth-child1"/>
        <w:pBdr>
          <w:top w:val="nil"/>
          <w:left w:val="nil"/>
          <w:bottom w:val="nil"/>
          <w:right w:val="nil"/>
        </w:pBdr>
        <w:spacing w:before="113" w:line="390" w:lineRule="atLeast"/>
        <w:ind w:left="294" w:right="315"/>
        <w:rPr>
          <w:b/>
          <w:bCs/>
          <w:sz w:val="39"/>
          <w:szCs w:val="39"/>
        </w:rPr>
      </w:pPr>
      <w:r>
        <w:rPr>
          <w:b/>
          <w:bCs/>
          <w:sz w:val="39"/>
          <w:szCs w:val="39"/>
        </w:rPr>
        <w:t>Additional Notes</w:t>
      </w:r>
      <w:r>
        <w:rPr>
          <w:rStyle w:val="aanchor-linklink"/>
          <w:color w:val="337AB7"/>
          <w:sz w:val="39"/>
          <w:szCs w:val="39"/>
          <w:u w:color="337AB7"/>
        </w:rPr>
        <w:t>¶</w:t>
      </w:r>
    </w:p>
    <w:p w14:paraId="11F64A6C" w14:textId="77777777" w:rsidR="00D4569F" w:rsidRDefault="00D4569F" w:rsidP="00D4569F">
      <w:pPr>
        <w:pStyle w:val="anyParagraph"/>
        <w:numPr>
          <w:ilvl w:val="0"/>
          <w:numId w:val="20"/>
        </w:numPr>
        <w:pBdr>
          <w:top w:val="nil"/>
          <w:left w:val="nil"/>
          <w:bottom w:val="nil"/>
          <w:right w:val="nil"/>
        </w:pBdr>
        <w:spacing w:after="135" w:line="300" w:lineRule="atLeast"/>
        <w:ind w:left="714" w:right="315" w:hanging="258"/>
        <w:rPr>
          <w:sz w:val="21"/>
          <w:szCs w:val="21"/>
        </w:rPr>
      </w:pPr>
      <w:r>
        <w:rPr>
          <w:sz w:val="21"/>
          <w:szCs w:val="21"/>
        </w:rPr>
        <w:t>Because of the huge missing data of age, we merely use the average figure to fill in the missing data,which may have a non-negligible impact on the final result.</w:t>
      </w:r>
    </w:p>
    <w:p w14:paraId="3091C9F5" w14:textId="77777777" w:rsidR="00D4569F" w:rsidRDefault="00D4569F" w:rsidP="00D4569F">
      <w:pPr>
        <w:pStyle w:val="anyParagraph"/>
        <w:numPr>
          <w:ilvl w:val="0"/>
          <w:numId w:val="21"/>
        </w:numPr>
        <w:pBdr>
          <w:top w:val="nil"/>
          <w:left w:val="nil"/>
          <w:bottom w:val="nil"/>
          <w:right w:val="nil"/>
        </w:pBdr>
        <w:spacing w:after="135" w:line="300" w:lineRule="atLeast"/>
        <w:ind w:left="714" w:right="315" w:hanging="258"/>
        <w:rPr>
          <w:sz w:val="21"/>
          <w:szCs w:val="21"/>
        </w:rPr>
      </w:pPr>
      <w:r>
        <w:rPr>
          <w:sz w:val="21"/>
          <w:szCs w:val="21"/>
        </w:rPr>
        <w:t>In this case, we only selected three factors based on our subject perspective, and owing to time, we did not analyse individual factors that may impact on survival.</w:t>
      </w:r>
    </w:p>
    <w:p w14:paraId="63FD82BC" w14:textId="77777777" w:rsidR="00D4569F" w:rsidRDefault="00D4569F" w:rsidP="00D4569F">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 ]:</w:t>
      </w:r>
    </w:p>
    <w:p w14:paraId="0F8D521F" w14:textId="77777777" w:rsidR="00D4569F" w:rsidRDefault="00D4569F" w:rsidP="00D4569F">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3B943159" w14:textId="77777777" w:rsidR="00D4569F" w:rsidRDefault="00D4569F" w:rsidP="00D4569F">
      <w:pPr>
        <w:pStyle w:val="divinputareadivhighlightpre"/>
        <w:shd w:val="clear" w:color="auto" w:fill="F7F7F7"/>
        <w:spacing w:after="84" w:line="255" w:lineRule="atLeast"/>
        <w:ind w:left="309" w:right="309"/>
        <w:rPr>
          <w:rFonts w:ascii="Courier New" w:eastAsia="Courier New" w:hAnsi="Courier New" w:cs="Courier New"/>
          <w:color w:val="333333"/>
          <w:sz w:val="21"/>
          <w:szCs w:val="21"/>
        </w:rPr>
      </w:pPr>
    </w:p>
    <w:p w14:paraId="0FBD48EE" w14:textId="77777777" w:rsidR="00DC6198" w:rsidRDefault="00DC619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BF55D63" w14:textId="77777777" w:rsidR="00DC6198" w:rsidRPr="009645D8" w:rsidRDefault="00DC619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BEA32A4" w14:textId="77777777" w:rsidR="009645D8" w:rsidRPr="000805AA" w:rsidRDefault="009645D8" w:rsidP="009478C8">
      <w:pPr>
        <w:spacing w:line="240" w:lineRule="auto"/>
        <w:rPr>
          <w:rStyle w:val="Emphasis"/>
          <w:rFonts w:cstheme="minorHAnsi"/>
          <w:i w:val="0"/>
          <w:iCs w:val="0"/>
          <w:color w:val="000000"/>
          <w:shd w:val="clear" w:color="auto" w:fill="FFFFFF"/>
        </w:rPr>
      </w:pPr>
    </w:p>
    <w:p w14:paraId="231A5C7E" w14:textId="455B1C99" w:rsidR="009478C8" w:rsidRPr="000805AA" w:rsidRDefault="009478C8" w:rsidP="009478C8">
      <w:pPr>
        <w:spacing w:line="240" w:lineRule="auto"/>
        <w:rPr>
          <w:rStyle w:val="Emphasis"/>
          <w:rFonts w:cstheme="minorHAnsi"/>
          <w:i w:val="0"/>
          <w:iCs w:val="0"/>
          <w:color w:val="000000"/>
          <w:shd w:val="clear" w:color="auto" w:fill="FFFFFF"/>
        </w:rPr>
      </w:pPr>
    </w:p>
    <w:p w14:paraId="2524AE44" w14:textId="77777777" w:rsidR="001528D7" w:rsidRPr="000805AA" w:rsidRDefault="001528D7" w:rsidP="00AD56C3">
      <w:pPr>
        <w:spacing w:line="240" w:lineRule="auto"/>
        <w:rPr>
          <w:i/>
          <w:iCs/>
        </w:rPr>
      </w:pPr>
    </w:p>
    <w:sectPr w:rsidR="001528D7" w:rsidRPr="000805AA">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E4D2" w14:textId="77777777" w:rsidR="00E13716" w:rsidRDefault="00E13716" w:rsidP="00D0554B">
      <w:pPr>
        <w:spacing w:after="0" w:line="240" w:lineRule="auto"/>
      </w:pPr>
      <w:r>
        <w:separator/>
      </w:r>
    </w:p>
  </w:endnote>
  <w:endnote w:type="continuationSeparator" w:id="0">
    <w:p w14:paraId="34ECFA53" w14:textId="77777777" w:rsidR="00E13716" w:rsidRDefault="00E13716" w:rsidP="00D0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8374" w14:textId="77777777" w:rsidR="00D0554B" w:rsidRDefault="00D05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6CC6" w14:textId="77777777" w:rsidR="00E13716" w:rsidRDefault="00E13716" w:rsidP="00D0554B">
      <w:pPr>
        <w:spacing w:after="0" w:line="240" w:lineRule="auto"/>
      </w:pPr>
      <w:r>
        <w:separator/>
      </w:r>
    </w:p>
  </w:footnote>
  <w:footnote w:type="continuationSeparator" w:id="0">
    <w:p w14:paraId="0EF44A07" w14:textId="77777777" w:rsidR="00E13716" w:rsidRDefault="00E13716" w:rsidP="00D0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3671D1"/>
    <w:multiLevelType w:val="hybridMultilevel"/>
    <w:tmpl w:val="3E44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204"/>
    <w:multiLevelType w:val="multilevel"/>
    <w:tmpl w:val="01964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06497F"/>
    <w:multiLevelType w:val="hybridMultilevel"/>
    <w:tmpl w:val="888C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14292"/>
    <w:multiLevelType w:val="multilevel"/>
    <w:tmpl w:val="21841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986155"/>
    <w:multiLevelType w:val="hybridMultilevel"/>
    <w:tmpl w:val="7BE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E506F"/>
    <w:multiLevelType w:val="hybridMultilevel"/>
    <w:tmpl w:val="6016B59A"/>
    <w:lvl w:ilvl="0" w:tplc="7292AC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E4619"/>
    <w:multiLevelType w:val="hybridMultilevel"/>
    <w:tmpl w:val="E95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558D3"/>
    <w:multiLevelType w:val="hybridMultilevel"/>
    <w:tmpl w:val="E516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44C83"/>
    <w:multiLevelType w:val="multilevel"/>
    <w:tmpl w:val="E55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F12F9"/>
    <w:multiLevelType w:val="multilevel"/>
    <w:tmpl w:val="349CB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A5467"/>
    <w:multiLevelType w:val="hybridMultilevel"/>
    <w:tmpl w:val="6F0C79A8"/>
    <w:lvl w:ilvl="0" w:tplc="7292ACE6">
      <w:numFmt w:val="bullet"/>
      <w:lvlText w:val=""/>
      <w:lvlJc w:val="left"/>
      <w:pPr>
        <w:ind w:left="1380" w:hanging="360"/>
      </w:pPr>
      <w:rPr>
        <w:rFonts w:ascii="Calibri" w:eastAsia="Times New Roman" w:hAnsi="Calibri" w:cs="Calibr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15:restartNumberingAfterBreak="0">
    <w:nsid w:val="67E46670"/>
    <w:multiLevelType w:val="hybridMultilevel"/>
    <w:tmpl w:val="36EE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A7E76"/>
    <w:multiLevelType w:val="hybridMultilevel"/>
    <w:tmpl w:val="9294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3012F"/>
    <w:multiLevelType w:val="hybridMultilevel"/>
    <w:tmpl w:val="1366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2513B"/>
    <w:multiLevelType w:val="multilevel"/>
    <w:tmpl w:val="F17CD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893709"/>
    <w:multiLevelType w:val="hybridMultilevel"/>
    <w:tmpl w:val="33A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F6DE9"/>
    <w:multiLevelType w:val="hybridMultilevel"/>
    <w:tmpl w:val="C7B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914508">
    <w:abstractNumId w:val="6"/>
  </w:num>
  <w:num w:numId="2" w16cid:durableId="1208686425">
    <w:abstractNumId w:val="19"/>
  </w:num>
  <w:num w:numId="3" w16cid:durableId="1424105626">
    <w:abstractNumId w:val="12"/>
  </w:num>
  <w:num w:numId="4" w16cid:durableId="211432662">
    <w:abstractNumId w:val="13"/>
  </w:num>
  <w:num w:numId="5" w16cid:durableId="1320965268">
    <w:abstractNumId w:val="10"/>
  </w:num>
  <w:num w:numId="6" w16cid:durableId="909388407">
    <w:abstractNumId w:val="16"/>
  </w:num>
  <w:num w:numId="7" w16cid:durableId="1479423767">
    <w:abstractNumId w:val="20"/>
  </w:num>
  <w:num w:numId="8" w16cid:durableId="1228612693">
    <w:abstractNumId w:val="4"/>
  </w:num>
  <w:num w:numId="9" w16cid:durableId="1936208922">
    <w:abstractNumId w:val="15"/>
  </w:num>
  <w:num w:numId="10" w16cid:durableId="420875561">
    <w:abstractNumId w:val="8"/>
  </w:num>
  <w:num w:numId="11" w16cid:durableId="1543904928">
    <w:abstractNumId w:val="9"/>
  </w:num>
  <w:num w:numId="12" w16cid:durableId="156849741">
    <w:abstractNumId w:val="7"/>
  </w:num>
  <w:num w:numId="13" w16cid:durableId="622268453">
    <w:abstractNumId w:val="5"/>
  </w:num>
  <w:num w:numId="14" w16cid:durableId="1477531308">
    <w:abstractNumId w:val="18"/>
  </w:num>
  <w:num w:numId="15" w16cid:durableId="1786659979">
    <w:abstractNumId w:val="14"/>
  </w:num>
  <w:num w:numId="16" w16cid:durableId="1813524434">
    <w:abstractNumId w:val="17"/>
  </w:num>
  <w:num w:numId="17" w16cid:durableId="1892572226">
    <w:abstractNumId w:val="11"/>
  </w:num>
  <w:num w:numId="18" w16cid:durableId="944189834">
    <w:abstractNumId w:val="0"/>
  </w:num>
  <w:num w:numId="19" w16cid:durableId="163015651">
    <w:abstractNumId w:val="1"/>
  </w:num>
  <w:num w:numId="20" w16cid:durableId="903948818">
    <w:abstractNumId w:val="2"/>
  </w:num>
  <w:num w:numId="21" w16cid:durableId="1458379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C3"/>
    <w:rsid w:val="000026BA"/>
    <w:rsid w:val="000805AA"/>
    <w:rsid w:val="000A6A75"/>
    <w:rsid w:val="000E535F"/>
    <w:rsid w:val="00107191"/>
    <w:rsid w:val="00143FC8"/>
    <w:rsid w:val="001528D7"/>
    <w:rsid w:val="001A132A"/>
    <w:rsid w:val="001C04E4"/>
    <w:rsid w:val="001D06FC"/>
    <w:rsid w:val="001E6F41"/>
    <w:rsid w:val="002554E6"/>
    <w:rsid w:val="002F0144"/>
    <w:rsid w:val="00321BC7"/>
    <w:rsid w:val="00343C9E"/>
    <w:rsid w:val="003D1381"/>
    <w:rsid w:val="003E2116"/>
    <w:rsid w:val="003E38AB"/>
    <w:rsid w:val="003F452B"/>
    <w:rsid w:val="00443DAA"/>
    <w:rsid w:val="00453207"/>
    <w:rsid w:val="00460280"/>
    <w:rsid w:val="004C6BFE"/>
    <w:rsid w:val="004E1280"/>
    <w:rsid w:val="005022E4"/>
    <w:rsid w:val="00555A45"/>
    <w:rsid w:val="00610832"/>
    <w:rsid w:val="0065159A"/>
    <w:rsid w:val="00764EC0"/>
    <w:rsid w:val="00777E67"/>
    <w:rsid w:val="0078358E"/>
    <w:rsid w:val="00786F1D"/>
    <w:rsid w:val="007A31DC"/>
    <w:rsid w:val="007E3198"/>
    <w:rsid w:val="0094070C"/>
    <w:rsid w:val="009478C8"/>
    <w:rsid w:val="009645D8"/>
    <w:rsid w:val="00966D9B"/>
    <w:rsid w:val="00974E93"/>
    <w:rsid w:val="009A1A0A"/>
    <w:rsid w:val="009B53C9"/>
    <w:rsid w:val="009C69CB"/>
    <w:rsid w:val="00A0347E"/>
    <w:rsid w:val="00AD129A"/>
    <w:rsid w:val="00AD56C3"/>
    <w:rsid w:val="00AE16CE"/>
    <w:rsid w:val="00B201C1"/>
    <w:rsid w:val="00B60335"/>
    <w:rsid w:val="00B61A3B"/>
    <w:rsid w:val="00BB42A5"/>
    <w:rsid w:val="00CB4EF7"/>
    <w:rsid w:val="00CE173C"/>
    <w:rsid w:val="00D0554B"/>
    <w:rsid w:val="00D441E0"/>
    <w:rsid w:val="00D4569F"/>
    <w:rsid w:val="00DB0BE6"/>
    <w:rsid w:val="00DC3917"/>
    <w:rsid w:val="00DC6198"/>
    <w:rsid w:val="00E13716"/>
    <w:rsid w:val="00E75870"/>
    <w:rsid w:val="00E75A16"/>
    <w:rsid w:val="00E75E95"/>
    <w:rsid w:val="00E97FC6"/>
    <w:rsid w:val="00F275FB"/>
    <w:rsid w:val="00F372AC"/>
    <w:rsid w:val="00F46E40"/>
    <w:rsid w:val="00F60D63"/>
    <w:rsid w:val="00F8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D010"/>
  <w15:chartTrackingRefBased/>
  <w15:docId w15:val="{C93593C2-F286-4782-9BF9-073BFB2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97F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56C3"/>
    <w:rPr>
      <w:i/>
      <w:iCs/>
    </w:rPr>
  </w:style>
  <w:style w:type="paragraph" w:styleId="Header">
    <w:name w:val="header"/>
    <w:basedOn w:val="Normal"/>
    <w:link w:val="HeaderChar"/>
    <w:uiPriority w:val="99"/>
    <w:unhideWhenUsed/>
    <w:rsid w:val="00D0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4B"/>
  </w:style>
  <w:style w:type="paragraph" w:styleId="Footer">
    <w:name w:val="footer"/>
    <w:basedOn w:val="Normal"/>
    <w:link w:val="FooterChar"/>
    <w:uiPriority w:val="99"/>
    <w:unhideWhenUsed/>
    <w:rsid w:val="00D0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54B"/>
  </w:style>
  <w:style w:type="paragraph" w:styleId="HTMLPreformatted">
    <w:name w:val="HTML Preformatted"/>
    <w:basedOn w:val="Normal"/>
    <w:link w:val="HTMLPreformattedChar"/>
    <w:uiPriority w:val="99"/>
    <w:semiHidden/>
    <w:unhideWhenUsed/>
    <w:rsid w:val="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45D8"/>
    <w:rPr>
      <w:rFonts w:ascii="Courier New" w:eastAsia="Times New Roman" w:hAnsi="Courier New" w:cs="Courier New"/>
      <w:sz w:val="20"/>
      <w:szCs w:val="20"/>
    </w:rPr>
  </w:style>
  <w:style w:type="paragraph" w:styleId="ListParagraph">
    <w:name w:val="List Paragraph"/>
    <w:basedOn w:val="Normal"/>
    <w:uiPriority w:val="34"/>
    <w:qFormat/>
    <w:rsid w:val="00AE16CE"/>
    <w:pPr>
      <w:ind w:left="720"/>
      <w:contextualSpacing/>
    </w:pPr>
  </w:style>
  <w:style w:type="character" w:styleId="Strong">
    <w:name w:val="Strong"/>
    <w:basedOn w:val="DefaultParagraphFont"/>
    <w:uiPriority w:val="22"/>
    <w:qFormat/>
    <w:rsid w:val="00DC3917"/>
    <w:rPr>
      <w:b/>
      <w:bCs/>
    </w:rPr>
  </w:style>
  <w:style w:type="table" w:styleId="TableGrid">
    <w:name w:val="Table Grid"/>
    <w:basedOn w:val="TableNormal"/>
    <w:uiPriority w:val="39"/>
    <w:rsid w:val="001D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D06FC"/>
    <w:rPr>
      <w:color w:val="0000FF"/>
      <w:u w:val="single"/>
    </w:rPr>
  </w:style>
  <w:style w:type="character" w:customStyle="1" w:styleId="Heading1Char">
    <w:name w:val="Heading 1 Char"/>
    <w:basedOn w:val="DefaultParagraphFont"/>
    <w:link w:val="Heading1"/>
    <w:uiPriority w:val="9"/>
    <w:rsid w:val="001D06F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86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786F1D"/>
  </w:style>
  <w:style w:type="character" w:customStyle="1" w:styleId="Heading2Char">
    <w:name w:val="Heading 2 Char"/>
    <w:basedOn w:val="DefaultParagraphFont"/>
    <w:link w:val="Heading2"/>
    <w:uiPriority w:val="9"/>
    <w:semiHidden/>
    <w:rsid w:val="00E97FC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97FC6"/>
    <w:rPr>
      <w:rFonts w:asciiTheme="majorHAnsi" w:eastAsiaTheme="majorEastAsia" w:hAnsiTheme="majorHAnsi" w:cstheme="majorBidi"/>
      <w:i/>
      <w:iCs/>
      <w:color w:val="2F5496" w:themeColor="accent1" w:themeShade="BF"/>
    </w:rPr>
  </w:style>
  <w:style w:type="paragraph" w:customStyle="1" w:styleId="pq">
    <w:name w:val="pq"/>
    <w:basedOn w:val="Normal"/>
    <w:rsid w:val="00E97F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nputprompt">
    <w:name w:val="div_input_prompt"/>
    <w:basedOn w:val="Normal"/>
    <w:rsid w:val="00D4569F"/>
    <w:pPr>
      <w:pBdr>
        <w:top w:val="nil"/>
        <w:left w:val="none" w:sz="0" w:space="6" w:color="auto"/>
        <w:bottom w:val="none" w:sz="0" w:space="6" w:color="auto"/>
        <w:right w:val="none" w:sz="0" w:space="6" w:color="auto"/>
      </w:pBdr>
      <w:spacing w:after="0" w:line="279" w:lineRule="atLeast"/>
    </w:pPr>
    <w:rPr>
      <w:rFonts w:ascii="Arial" w:eastAsia="Arial" w:hAnsi="Arial" w:cs="Arial"/>
      <w:color w:val="303F9F"/>
      <w:sz w:val="20"/>
      <w:szCs w:val="20"/>
    </w:rPr>
  </w:style>
  <w:style w:type="paragraph" w:customStyle="1" w:styleId="divinputareadivhighlightpre">
    <w:name w:val="div_input_area &gt; div_highlight &gt; pre"/>
    <w:basedOn w:val="Normal"/>
    <w:rsid w:val="00D4569F"/>
    <w:pPr>
      <w:spacing w:after="0" w:line="279" w:lineRule="atLeast"/>
    </w:pPr>
    <w:rPr>
      <w:rFonts w:ascii="Arial" w:eastAsia="Arial" w:hAnsi="Arial" w:cs="Arial"/>
      <w:color w:val="000000"/>
      <w:sz w:val="20"/>
      <w:szCs w:val="20"/>
    </w:rPr>
  </w:style>
  <w:style w:type="character" w:customStyle="1" w:styleId="any">
    <w:name w:val="any"/>
    <w:basedOn w:val="DefaultParagraphFont"/>
    <w:rsid w:val="00D4569F"/>
  </w:style>
  <w:style w:type="character" w:customStyle="1" w:styleId="highlightc1">
    <w:name w:val="highlight_c1"/>
    <w:basedOn w:val="DefaultParagraphFont"/>
    <w:rsid w:val="00D4569F"/>
    <w:rPr>
      <w:i/>
      <w:iCs/>
      <w:color w:val="408080"/>
    </w:rPr>
  </w:style>
  <w:style w:type="paragraph" w:customStyle="1" w:styleId="renderedhtmlp">
    <w:name w:val="rendered_html_p"/>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renderedhtmllink">
    <w:name w:val="rendered_html_link"/>
    <w:basedOn w:val="DefaultParagraphFont"/>
    <w:rsid w:val="00D4569F"/>
  </w:style>
  <w:style w:type="character" w:customStyle="1" w:styleId="highlightkn">
    <w:name w:val="highlight_kn"/>
    <w:basedOn w:val="DefaultParagraphFont"/>
    <w:rsid w:val="00D4569F"/>
    <w:rPr>
      <w:b/>
      <w:bCs/>
      <w:color w:val="008000"/>
    </w:rPr>
  </w:style>
  <w:style w:type="character" w:customStyle="1" w:styleId="highlightnn">
    <w:name w:val="highlight_nn"/>
    <w:basedOn w:val="DefaultParagraphFont"/>
    <w:rsid w:val="00D4569F"/>
    <w:rPr>
      <w:b/>
      <w:bCs/>
      <w:color w:val="0000FF"/>
    </w:rPr>
  </w:style>
  <w:style w:type="character" w:customStyle="1" w:styleId="highlightk">
    <w:name w:val="highlight_k"/>
    <w:basedOn w:val="DefaultParagraphFont"/>
    <w:rsid w:val="00D4569F"/>
    <w:rPr>
      <w:b/>
      <w:bCs/>
      <w:color w:val="008000"/>
    </w:rPr>
  </w:style>
  <w:style w:type="character" w:customStyle="1" w:styleId="highlighto">
    <w:name w:val="highlight_o"/>
    <w:basedOn w:val="DefaultParagraphFont"/>
    <w:rsid w:val="00D4569F"/>
    <w:rPr>
      <w:color w:val="666666"/>
    </w:rPr>
  </w:style>
  <w:style w:type="character" w:customStyle="1" w:styleId="highlights1">
    <w:name w:val="highlight_s1"/>
    <w:basedOn w:val="DefaultParagraphFont"/>
    <w:rsid w:val="00D4569F"/>
    <w:rPr>
      <w:color w:val="BA2121"/>
    </w:rPr>
  </w:style>
  <w:style w:type="paragraph" w:customStyle="1" w:styleId="divoutputprompt">
    <w:name w:val="div_output_prompt"/>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D84315"/>
      <w:sz w:val="20"/>
      <w:szCs w:val="20"/>
    </w:rPr>
  </w:style>
  <w:style w:type="paragraph" w:customStyle="1" w:styleId="anyParagraph">
    <w:name w:val="any Paragraph"/>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table" w:customStyle="1" w:styleId="divoutputarearenderedhtmltable">
    <w:name w:val="div_output_area_rendered_html_table"/>
    <w:basedOn w:val="TableNormal"/>
    <w:rsid w:val="00D4569F"/>
    <w:pPr>
      <w:spacing w:after="0" w:line="240" w:lineRule="auto"/>
    </w:pPr>
    <w:rPr>
      <w:rFonts w:ascii="Times New Roman" w:eastAsia="Times New Roman" w:hAnsi="Times New Roman" w:cs="Times New Roman"/>
      <w:sz w:val="20"/>
      <w:szCs w:val="20"/>
    </w:rPr>
    <w:tblPr/>
  </w:style>
  <w:style w:type="paragraph" w:customStyle="1" w:styleId="divoutputareapre">
    <w:name w:val="div_output_area_pre"/>
    <w:basedOn w:val="Normal"/>
    <w:rsid w:val="00D4569F"/>
    <w:pPr>
      <w:spacing w:after="0" w:line="279" w:lineRule="atLeast"/>
    </w:pPr>
    <w:rPr>
      <w:rFonts w:ascii="Arial" w:eastAsia="Arial" w:hAnsi="Arial" w:cs="Arial"/>
      <w:color w:val="000000"/>
      <w:sz w:val="20"/>
      <w:szCs w:val="20"/>
    </w:rPr>
  </w:style>
  <w:style w:type="character" w:customStyle="1" w:styleId="highlightkc">
    <w:name w:val="highlight_kc"/>
    <w:basedOn w:val="DefaultParagraphFont"/>
    <w:rsid w:val="00D4569F"/>
    <w:rPr>
      <w:b/>
      <w:bCs/>
      <w:color w:val="008000"/>
    </w:rPr>
  </w:style>
  <w:style w:type="character" w:customStyle="1" w:styleId="highlightmf">
    <w:name w:val="highlight_mf"/>
    <w:basedOn w:val="DefaultParagraphFont"/>
    <w:rsid w:val="00D4569F"/>
    <w:rPr>
      <w:color w:val="666666"/>
    </w:rPr>
  </w:style>
  <w:style w:type="character" w:customStyle="1" w:styleId="highlightmi">
    <w:name w:val="highlight_mi"/>
    <w:basedOn w:val="DefaultParagraphFont"/>
    <w:rsid w:val="00D4569F"/>
    <w:rPr>
      <w:color w:val="666666"/>
    </w:rPr>
  </w:style>
  <w:style w:type="character" w:customStyle="1" w:styleId="highlightnb">
    <w:name w:val="highlight_nb"/>
    <w:basedOn w:val="DefaultParagraphFont"/>
    <w:rsid w:val="00D4569F"/>
    <w:rPr>
      <w:color w:val="008000"/>
    </w:rPr>
  </w:style>
  <w:style w:type="paragraph" w:customStyle="1" w:styleId="renderedhtmlh1nth-child1">
    <w:name w:val="rendered_html_h1_nth-child(1)"/>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aanchor-linklink">
    <w:name w:val="a_anchor-link_link"/>
    <w:basedOn w:val="DefaultParagraphFont"/>
    <w:rsid w:val="00D4569F"/>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272">
      <w:bodyDiv w:val="1"/>
      <w:marLeft w:val="0"/>
      <w:marRight w:val="0"/>
      <w:marTop w:val="0"/>
      <w:marBottom w:val="0"/>
      <w:divBdr>
        <w:top w:val="none" w:sz="0" w:space="0" w:color="auto"/>
        <w:left w:val="none" w:sz="0" w:space="0" w:color="auto"/>
        <w:bottom w:val="none" w:sz="0" w:space="0" w:color="auto"/>
        <w:right w:val="none" w:sz="0" w:space="0" w:color="auto"/>
      </w:divBdr>
    </w:div>
    <w:div w:id="271940530">
      <w:bodyDiv w:val="1"/>
      <w:marLeft w:val="0"/>
      <w:marRight w:val="0"/>
      <w:marTop w:val="0"/>
      <w:marBottom w:val="0"/>
      <w:divBdr>
        <w:top w:val="none" w:sz="0" w:space="0" w:color="auto"/>
        <w:left w:val="none" w:sz="0" w:space="0" w:color="auto"/>
        <w:bottom w:val="none" w:sz="0" w:space="0" w:color="auto"/>
        <w:right w:val="none" w:sz="0" w:space="0" w:color="auto"/>
      </w:divBdr>
    </w:div>
    <w:div w:id="345983178">
      <w:bodyDiv w:val="1"/>
      <w:marLeft w:val="0"/>
      <w:marRight w:val="0"/>
      <w:marTop w:val="0"/>
      <w:marBottom w:val="0"/>
      <w:divBdr>
        <w:top w:val="none" w:sz="0" w:space="0" w:color="auto"/>
        <w:left w:val="none" w:sz="0" w:space="0" w:color="auto"/>
        <w:bottom w:val="none" w:sz="0" w:space="0" w:color="auto"/>
        <w:right w:val="none" w:sz="0" w:space="0" w:color="auto"/>
      </w:divBdr>
    </w:div>
    <w:div w:id="797841701">
      <w:bodyDiv w:val="1"/>
      <w:marLeft w:val="0"/>
      <w:marRight w:val="0"/>
      <w:marTop w:val="0"/>
      <w:marBottom w:val="0"/>
      <w:divBdr>
        <w:top w:val="none" w:sz="0" w:space="0" w:color="auto"/>
        <w:left w:val="none" w:sz="0" w:space="0" w:color="auto"/>
        <w:bottom w:val="none" w:sz="0" w:space="0" w:color="auto"/>
        <w:right w:val="none" w:sz="0" w:space="0" w:color="auto"/>
      </w:divBdr>
    </w:div>
    <w:div w:id="1115252851">
      <w:bodyDiv w:val="1"/>
      <w:marLeft w:val="0"/>
      <w:marRight w:val="0"/>
      <w:marTop w:val="0"/>
      <w:marBottom w:val="0"/>
      <w:divBdr>
        <w:top w:val="none" w:sz="0" w:space="0" w:color="auto"/>
        <w:left w:val="none" w:sz="0" w:space="0" w:color="auto"/>
        <w:bottom w:val="none" w:sz="0" w:space="0" w:color="auto"/>
        <w:right w:val="none" w:sz="0" w:space="0" w:color="auto"/>
      </w:divBdr>
    </w:div>
    <w:div w:id="1175458683">
      <w:bodyDiv w:val="1"/>
      <w:marLeft w:val="0"/>
      <w:marRight w:val="0"/>
      <w:marTop w:val="0"/>
      <w:marBottom w:val="0"/>
      <w:divBdr>
        <w:top w:val="none" w:sz="0" w:space="0" w:color="auto"/>
        <w:left w:val="none" w:sz="0" w:space="0" w:color="auto"/>
        <w:bottom w:val="none" w:sz="0" w:space="0" w:color="auto"/>
        <w:right w:val="none" w:sz="0" w:space="0" w:color="auto"/>
      </w:divBdr>
    </w:div>
    <w:div w:id="1217544792">
      <w:bodyDiv w:val="1"/>
      <w:marLeft w:val="0"/>
      <w:marRight w:val="0"/>
      <w:marTop w:val="0"/>
      <w:marBottom w:val="0"/>
      <w:divBdr>
        <w:top w:val="none" w:sz="0" w:space="0" w:color="auto"/>
        <w:left w:val="none" w:sz="0" w:space="0" w:color="auto"/>
        <w:bottom w:val="none" w:sz="0" w:space="0" w:color="auto"/>
        <w:right w:val="none" w:sz="0" w:space="0" w:color="auto"/>
      </w:divBdr>
    </w:div>
    <w:div w:id="1297640510">
      <w:bodyDiv w:val="1"/>
      <w:marLeft w:val="0"/>
      <w:marRight w:val="0"/>
      <w:marTop w:val="0"/>
      <w:marBottom w:val="0"/>
      <w:divBdr>
        <w:top w:val="none" w:sz="0" w:space="0" w:color="auto"/>
        <w:left w:val="none" w:sz="0" w:space="0" w:color="auto"/>
        <w:bottom w:val="none" w:sz="0" w:space="0" w:color="auto"/>
        <w:right w:val="none" w:sz="0" w:space="0" w:color="auto"/>
      </w:divBdr>
    </w:div>
    <w:div w:id="1303384173">
      <w:bodyDiv w:val="1"/>
      <w:marLeft w:val="0"/>
      <w:marRight w:val="0"/>
      <w:marTop w:val="0"/>
      <w:marBottom w:val="0"/>
      <w:divBdr>
        <w:top w:val="none" w:sz="0" w:space="0" w:color="auto"/>
        <w:left w:val="none" w:sz="0" w:space="0" w:color="auto"/>
        <w:bottom w:val="none" w:sz="0" w:space="0" w:color="auto"/>
        <w:right w:val="none" w:sz="0" w:space="0" w:color="auto"/>
      </w:divBdr>
      <w:divsChild>
        <w:div w:id="1958632505">
          <w:marLeft w:val="0"/>
          <w:marRight w:val="0"/>
          <w:marTop w:val="0"/>
          <w:marBottom w:val="0"/>
          <w:divBdr>
            <w:top w:val="none" w:sz="0" w:space="0" w:color="auto"/>
            <w:left w:val="none" w:sz="0" w:space="0" w:color="auto"/>
            <w:bottom w:val="none" w:sz="0" w:space="0" w:color="auto"/>
            <w:right w:val="none" w:sz="0" w:space="0" w:color="auto"/>
          </w:divBdr>
        </w:div>
      </w:divsChild>
    </w:div>
    <w:div w:id="1370106156">
      <w:bodyDiv w:val="1"/>
      <w:marLeft w:val="0"/>
      <w:marRight w:val="0"/>
      <w:marTop w:val="0"/>
      <w:marBottom w:val="0"/>
      <w:divBdr>
        <w:top w:val="none" w:sz="0" w:space="0" w:color="auto"/>
        <w:left w:val="none" w:sz="0" w:space="0" w:color="auto"/>
        <w:bottom w:val="none" w:sz="0" w:space="0" w:color="auto"/>
        <w:right w:val="none" w:sz="0" w:space="0" w:color="auto"/>
      </w:divBdr>
    </w:div>
    <w:div w:id="1638804219">
      <w:bodyDiv w:val="1"/>
      <w:marLeft w:val="0"/>
      <w:marRight w:val="0"/>
      <w:marTop w:val="0"/>
      <w:marBottom w:val="0"/>
      <w:divBdr>
        <w:top w:val="none" w:sz="0" w:space="0" w:color="auto"/>
        <w:left w:val="none" w:sz="0" w:space="0" w:color="auto"/>
        <w:bottom w:val="none" w:sz="0" w:space="0" w:color="auto"/>
        <w:right w:val="none" w:sz="0" w:space="0" w:color="auto"/>
      </w:divBdr>
    </w:div>
    <w:div w:id="1896156552">
      <w:bodyDiv w:val="1"/>
      <w:marLeft w:val="0"/>
      <w:marRight w:val="0"/>
      <w:marTop w:val="0"/>
      <w:marBottom w:val="0"/>
      <w:divBdr>
        <w:top w:val="none" w:sz="0" w:space="0" w:color="auto"/>
        <w:left w:val="none" w:sz="0" w:space="0" w:color="auto"/>
        <w:bottom w:val="none" w:sz="0" w:space="0" w:color="auto"/>
        <w:right w:val="none" w:sz="0" w:space="0" w:color="auto"/>
      </w:divBdr>
    </w:div>
    <w:div w:id="1944409997">
      <w:bodyDiv w:val="1"/>
      <w:marLeft w:val="0"/>
      <w:marRight w:val="0"/>
      <w:marTop w:val="0"/>
      <w:marBottom w:val="0"/>
      <w:divBdr>
        <w:top w:val="none" w:sz="0" w:space="0" w:color="auto"/>
        <w:left w:val="none" w:sz="0" w:space="0" w:color="auto"/>
        <w:bottom w:val="none" w:sz="0" w:space="0" w:color="auto"/>
        <w:right w:val="none" w:sz="0" w:space="0" w:color="auto"/>
      </w:divBdr>
    </w:div>
    <w:div w:id="20900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camp.com/community/tutorials/decision-tree-classification-python" TargetMode="External"/><Relationship Id="rId18" Type="http://schemas.openxmlformats.org/officeDocument/2006/relationships/hyperlink" Target="https://www.kaggle.com/kashnitsky/topic-3-decision-trees-and-knn" TargetMode="External"/><Relationship Id="rId3" Type="http://schemas.openxmlformats.org/officeDocument/2006/relationships/styles" Target="styles.xml"/><Relationship Id="rId21" Type="http://schemas.openxmlformats.org/officeDocument/2006/relationships/hyperlink" Target="http://biostat.mc.vanderbilt.edu/wiki/pub/Main/DataSets/titanic.txt" TargetMode="External"/><Relationship Id="rId7" Type="http://schemas.openxmlformats.org/officeDocument/2006/relationships/endnotes" Target="endnotes.xml"/><Relationship Id="rId12" Type="http://schemas.openxmlformats.org/officeDocument/2006/relationships/hyperlink" Target="https://towardsdatascience.com/decision-tree-classification-de64fc4d5aac" TargetMode="External"/><Relationship Id="rId17" Type="http://schemas.openxmlformats.org/officeDocument/2006/relationships/hyperlink" Target="https://www.kaggle.com/dmilla/introduction-to-decision-trees-titanic-dataset" TargetMode="External"/><Relationship Id="rId2" Type="http://schemas.openxmlformats.org/officeDocument/2006/relationships/numbering" Target="numbering.xml"/><Relationship Id="rId16" Type="http://schemas.openxmlformats.org/officeDocument/2006/relationships/hyperlink" Target="https://www.hackerearth.com/zh/practice/machine-learning/machine-learning-algorithms/ml-decision-tree/tutorial/" TargetMode="External"/><Relationship Id="rId20" Type="http://schemas.openxmlformats.org/officeDocument/2006/relationships/hyperlink" Target="https://scikit-learn.org/stable/modules/t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exsilio.com/all/accuracy-precision-recall-f1-score-interpretation-of-performance-measur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machine-learning-101/chapter-3-decision-trees-theory-e7398adac56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decision-tree-implementatio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modules/tree.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F60C-DE82-4587-A768-F7E4E2E7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Lau Felicia</cp:lastModifiedBy>
  <cp:revision>2</cp:revision>
  <cp:lastPrinted>2020-03-09T11:48:00Z</cp:lastPrinted>
  <dcterms:created xsi:type="dcterms:W3CDTF">2022-08-03T03:59:00Z</dcterms:created>
  <dcterms:modified xsi:type="dcterms:W3CDTF">2022-08-03T03:59:00Z</dcterms:modified>
</cp:coreProperties>
</file>