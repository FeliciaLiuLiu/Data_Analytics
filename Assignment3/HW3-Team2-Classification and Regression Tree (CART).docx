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7AF6B" w14:textId="3846846E" w:rsidR="00AD56C3" w:rsidRPr="0065159A" w:rsidRDefault="00443DAA" w:rsidP="00AD56C3">
      <w:pPr>
        <w:spacing w:line="240" w:lineRule="auto"/>
        <w:rPr>
          <w:rStyle w:val="Emphasis"/>
          <w:rFonts w:cstheme="minorHAnsi"/>
          <w:i w:val="0"/>
          <w:iCs w:val="0"/>
          <w:color w:val="000000"/>
          <w:shd w:val="clear" w:color="auto" w:fill="FFFFFF"/>
        </w:rPr>
      </w:pPr>
      <w:r w:rsidRPr="0065159A">
        <w:rPr>
          <w:rFonts w:cstheme="minorHAnsi"/>
        </w:rPr>
        <w:t>Algorithm</w:t>
      </w:r>
      <w:r w:rsidR="0065159A" w:rsidRPr="0065159A">
        <w:rPr>
          <w:rFonts w:cstheme="minorHAnsi"/>
        </w:rPr>
        <w:t xml:space="preserve"> </w:t>
      </w:r>
      <w:r w:rsidR="00A51BFE">
        <w:rPr>
          <w:rFonts w:cstheme="minorHAnsi"/>
        </w:rPr>
        <w:t>2</w:t>
      </w:r>
      <w:r w:rsidRPr="0065159A">
        <w:rPr>
          <w:rFonts w:cstheme="minorHAnsi"/>
        </w:rPr>
        <w:t xml:space="preserve">: </w:t>
      </w:r>
      <w:r w:rsidR="00A51BFE">
        <w:rPr>
          <w:rFonts w:ascii="Helvetica" w:hAnsi="Helvetica" w:cs="Helvetica"/>
          <w:color w:val="212121"/>
          <w:sz w:val="21"/>
          <w:szCs w:val="21"/>
          <w:shd w:val="clear" w:color="auto" w:fill="FFFFFF"/>
        </w:rPr>
        <w:t>Classification and Regression Tree (CART) </w:t>
      </w:r>
    </w:p>
    <w:p w14:paraId="602D5B88" w14:textId="471D4A3F" w:rsidR="00AD56C3" w:rsidRPr="000805AA" w:rsidRDefault="00AD56C3" w:rsidP="00AD56C3">
      <w:pPr>
        <w:spacing w:line="240" w:lineRule="auto"/>
        <w:rPr>
          <w:rStyle w:val="Emphasis"/>
          <w:rFonts w:cs="Calibri"/>
          <w:i w:val="0"/>
          <w:iCs w:val="0"/>
          <w:color w:val="000000"/>
          <w:shd w:val="clear" w:color="auto" w:fill="FFFFFF"/>
        </w:rPr>
      </w:pPr>
    </w:p>
    <w:p w14:paraId="49B6248F" w14:textId="30BD7866" w:rsidR="00AD56C3" w:rsidRPr="000805AA" w:rsidRDefault="00AD56C3" w:rsidP="00AD56C3">
      <w:pPr>
        <w:spacing w:line="240" w:lineRule="auto"/>
        <w:rPr>
          <w:rStyle w:val="Emphasis"/>
          <w:rFonts w:cs="Calibri"/>
          <w:i w:val="0"/>
          <w:iCs w:val="0"/>
          <w:color w:val="000000"/>
          <w:shd w:val="clear" w:color="auto" w:fill="FFFFFF"/>
        </w:rPr>
      </w:pPr>
      <w:r w:rsidRPr="000805AA">
        <w:rPr>
          <w:rStyle w:val="Emphasis"/>
          <w:rFonts w:cs="Calibri"/>
          <w:i w:val="0"/>
          <w:iCs w:val="0"/>
          <w:color w:val="000000"/>
          <w:shd w:val="clear" w:color="auto" w:fill="FFFFFF"/>
        </w:rPr>
        <w:t>1.</w:t>
      </w:r>
    </w:p>
    <w:p w14:paraId="60C14571" w14:textId="09099EC9" w:rsidR="0065159A" w:rsidRDefault="00FC1960" w:rsidP="00AD56C3">
      <w:pPr>
        <w:spacing w:line="240" w:lineRule="auto"/>
        <w:rPr>
          <w:rStyle w:val="Emphasis"/>
          <w:rFonts w:cs="Calibri"/>
          <w:i w:val="0"/>
          <w:iCs w:val="0"/>
          <w:color w:val="000000"/>
          <w:shd w:val="clear" w:color="auto" w:fill="FFFFFF"/>
        </w:rPr>
      </w:pPr>
      <w:r>
        <w:rPr>
          <w:rStyle w:val="Emphasis"/>
          <w:rFonts w:cs="Calibri"/>
          <w:i w:val="0"/>
          <w:iCs w:val="0"/>
          <w:color w:val="000000"/>
          <w:shd w:val="clear" w:color="auto" w:fill="FFFFFF"/>
        </w:rPr>
        <w:t>T</w:t>
      </w:r>
      <w:r>
        <w:rPr>
          <w:rStyle w:val="Emphasis"/>
          <w:rFonts w:cs="Calibri" w:hint="eastAsia"/>
          <w:i w:val="0"/>
          <w:iCs w:val="0"/>
          <w:color w:val="000000"/>
          <w:shd w:val="clear" w:color="auto" w:fill="FFFFFF"/>
        </w:rPr>
        <w:t>h</w:t>
      </w:r>
      <w:r>
        <w:rPr>
          <w:rStyle w:val="Emphasis"/>
          <w:rFonts w:cs="Calibri"/>
          <w:i w:val="0"/>
          <w:iCs w:val="0"/>
          <w:color w:val="000000"/>
          <w:shd w:val="clear" w:color="auto" w:fill="FFFFFF"/>
        </w:rPr>
        <w:t>e whole algorithms are divided into Decision Tree Regressor and Decision Tree Classifier part.</w:t>
      </w:r>
    </w:p>
    <w:p w14:paraId="7ABA12AF" w14:textId="5397303F" w:rsidR="00FC1960" w:rsidRDefault="00FC1960" w:rsidP="00FC1960">
      <w:pPr>
        <w:spacing w:line="240" w:lineRule="auto"/>
        <w:rPr>
          <w:rStyle w:val="Emphasis"/>
          <w:rFonts w:cs="Calibri"/>
          <w:i w:val="0"/>
          <w:iCs w:val="0"/>
          <w:color w:val="000000"/>
          <w:shd w:val="clear" w:color="auto" w:fill="FFFFFF"/>
        </w:rPr>
      </w:pPr>
      <w:r>
        <w:rPr>
          <w:rStyle w:val="Emphasis"/>
          <w:rFonts w:cs="Calibri"/>
          <w:i w:val="0"/>
          <w:iCs w:val="0"/>
          <w:color w:val="000000"/>
          <w:shd w:val="clear" w:color="auto" w:fill="FFFFFF"/>
        </w:rPr>
        <w:t>(1)</w:t>
      </w:r>
      <w:r w:rsidRPr="000805AA">
        <w:rPr>
          <w:rStyle w:val="Emphasis"/>
          <w:rFonts w:cs="Calibri"/>
          <w:i w:val="0"/>
          <w:iCs w:val="0"/>
          <w:color w:val="000000"/>
          <w:shd w:val="clear" w:color="auto" w:fill="FFFFFF"/>
        </w:rPr>
        <w:t xml:space="preserve"> </w:t>
      </w:r>
      <w:r>
        <w:rPr>
          <w:rStyle w:val="Emphasis"/>
          <w:rFonts w:cs="Calibri"/>
          <w:i w:val="0"/>
          <w:iCs w:val="0"/>
          <w:color w:val="000000"/>
          <w:shd w:val="clear" w:color="auto" w:fill="FFFFFF"/>
        </w:rPr>
        <w:t>Importing required libraries</w:t>
      </w:r>
      <w:r w:rsidRPr="000805AA">
        <w:rPr>
          <w:rStyle w:val="Emphasis"/>
          <w:rFonts w:cs="Calibri"/>
          <w:i w:val="0"/>
          <w:iCs w:val="0"/>
          <w:color w:val="000000"/>
          <w:shd w:val="clear" w:color="auto" w:fill="FFFFFF"/>
        </w:rPr>
        <w:t xml:space="preserve"> and </w:t>
      </w:r>
      <w:r>
        <w:rPr>
          <w:rStyle w:val="Emphasis"/>
          <w:rFonts w:cs="Calibri"/>
          <w:i w:val="0"/>
          <w:iCs w:val="0"/>
          <w:color w:val="000000"/>
          <w:shd w:val="clear" w:color="auto" w:fill="FFFFFF"/>
        </w:rPr>
        <w:t>loading</w:t>
      </w:r>
      <w:r w:rsidRPr="000805AA">
        <w:rPr>
          <w:rStyle w:val="Emphasis"/>
          <w:rFonts w:cs="Calibri"/>
          <w:i w:val="0"/>
          <w:iCs w:val="0"/>
          <w:color w:val="000000"/>
          <w:shd w:val="clear" w:color="auto" w:fill="FFFFFF"/>
        </w:rPr>
        <w:t xml:space="preserve"> the</w:t>
      </w:r>
      <w:r>
        <w:rPr>
          <w:rStyle w:val="Emphasis"/>
          <w:rFonts w:cs="Calibri"/>
          <w:i w:val="0"/>
          <w:iCs w:val="0"/>
          <w:color w:val="000000"/>
          <w:shd w:val="clear" w:color="auto" w:fill="FFFFFF"/>
        </w:rPr>
        <w:t xml:space="preserve"> diabetes</w:t>
      </w:r>
      <w:r w:rsidRPr="000805AA">
        <w:rPr>
          <w:rStyle w:val="Emphasis"/>
          <w:rFonts w:cs="Calibri"/>
          <w:i w:val="0"/>
          <w:iCs w:val="0"/>
          <w:color w:val="000000"/>
          <w:shd w:val="clear" w:color="auto" w:fill="FFFFFF"/>
        </w:rPr>
        <w:t xml:space="preserve"> </w:t>
      </w:r>
      <w:r>
        <w:rPr>
          <w:rStyle w:val="Emphasis"/>
          <w:rFonts w:cs="Calibri"/>
          <w:i w:val="0"/>
          <w:iCs w:val="0"/>
          <w:color w:val="000000"/>
          <w:shd w:val="clear" w:color="auto" w:fill="FFFFFF"/>
        </w:rPr>
        <w:t>dataset from sklearn</w:t>
      </w:r>
      <w:r w:rsidRPr="000805AA">
        <w:rPr>
          <w:rStyle w:val="Emphasis"/>
          <w:rFonts w:cs="Calibri"/>
          <w:i w:val="0"/>
          <w:iCs w:val="0"/>
          <w:color w:val="000000"/>
          <w:shd w:val="clear" w:color="auto" w:fill="FFFFFF"/>
        </w:rPr>
        <w:t>;</w:t>
      </w:r>
    </w:p>
    <w:p w14:paraId="62A59922" w14:textId="24296AAA" w:rsidR="00FC1960" w:rsidRDefault="00FC1960" w:rsidP="00FC1960">
      <w:pPr>
        <w:spacing w:line="240" w:lineRule="auto"/>
        <w:rPr>
          <w:rStyle w:val="Emphasis"/>
          <w:rFonts w:cs="Calibri"/>
          <w:i w:val="0"/>
          <w:iCs w:val="0"/>
          <w:color w:val="000000"/>
          <w:shd w:val="clear" w:color="auto" w:fill="FFFFFF"/>
        </w:rPr>
      </w:pPr>
      <w:r>
        <w:rPr>
          <w:rStyle w:val="Emphasis"/>
          <w:rFonts w:cs="Calibri"/>
          <w:i w:val="0"/>
          <w:iCs w:val="0"/>
          <w:color w:val="000000"/>
          <w:shd w:val="clear" w:color="auto" w:fill="FFFFFF"/>
        </w:rPr>
        <w:t xml:space="preserve">(2) </w:t>
      </w:r>
      <w:r w:rsidRPr="000805AA">
        <w:rPr>
          <w:rStyle w:val="Emphasis"/>
          <w:rFonts w:cs="Calibri"/>
          <w:i w:val="0"/>
          <w:iCs w:val="0"/>
          <w:color w:val="000000"/>
          <w:shd w:val="clear" w:color="auto" w:fill="FFFFFF"/>
        </w:rPr>
        <w:t xml:space="preserve">Understanding the structure and content of the </w:t>
      </w:r>
      <w:r>
        <w:rPr>
          <w:rStyle w:val="Emphasis"/>
          <w:rFonts w:cs="Calibri"/>
          <w:i w:val="0"/>
          <w:iCs w:val="0"/>
          <w:color w:val="000000"/>
          <w:shd w:val="clear" w:color="auto" w:fill="FFFFFF"/>
        </w:rPr>
        <w:t xml:space="preserve">diabetes </w:t>
      </w:r>
      <w:r w:rsidRPr="000805AA">
        <w:rPr>
          <w:rStyle w:val="Emphasis"/>
          <w:rFonts w:cs="Calibri"/>
          <w:i w:val="0"/>
          <w:iCs w:val="0"/>
          <w:color w:val="000000"/>
          <w:shd w:val="clear" w:color="auto" w:fill="FFFFFF"/>
        </w:rPr>
        <w:t>dataset;</w:t>
      </w:r>
    </w:p>
    <w:p w14:paraId="63EDCD0E" w14:textId="26355413" w:rsidR="00FC1960" w:rsidRDefault="00FC1960" w:rsidP="00FC1960">
      <w:pPr>
        <w:spacing w:line="240" w:lineRule="auto"/>
        <w:rPr>
          <w:rStyle w:val="Emphasis"/>
          <w:rFonts w:cs="Calibri"/>
          <w:i w:val="0"/>
          <w:iCs w:val="0"/>
          <w:color w:val="000000"/>
          <w:shd w:val="clear" w:color="auto" w:fill="FFFFFF"/>
        </w:rPr>
      </w:pPr>
      <w:r>
        <w:rPr>
          <w:rStyle w:val="Emphasis"/>
          <w:rFonts w:cs="Calibri"/>
          <w:i w:val="0"/>
          <w:iCs w:val="0"/>
          <w:color w:val="000000"/>
          <w:shd w:val="clear" w:color="auto" w:fill="FFFFFF"/>
        </w:rPr>
        <w:t>(3) Using seaborn library to visualize the scatter charts and understanding the correlation between pair variables;</w:t>
      </w:r>
    </w:p>
    <w:p w14:paraId="64360567" w14:textId="670940FE" w:rsidR="00FC1960" w:rsidRDefault="00FC1960" w:rsidP="00FC1960">
      <w:pPr>
        <w:spacing w:line="240" w:lineRule="auto"/>
        <w:rPr>
          <w:rStyle w:val="Emphasis"/>
          <w:rFonts w:cs="Calibri"/>
          <w:i w:val="0"/>
          <w:iCs w:val="0"/>
          <w:color w:val="000000"/>
          <w:shd w:val="clear" w:color="auto" w:fill="FFFFFF"/>
        </w:rPr>
      </w:pPr>
      <w:r>
        <w:rPr>
          <w:rStyle w:val="Emphasis"/>
          <w:rFonts w:cs="Calibri"/>
          <w:i w:val="0"/>
          <w:iCs w:val="0"/>
          <w:color w:val="000000"/>
          <w:shd w:val="clear" w:color="auto" w:fill="FFFFFF"/>
        </w:rPr>
        <w:t>(4) Splitting the training and testing data and adapting decision tree regressor model;</w:t>
      </w:r>
    </w:p>
    <w:p w14:paraId="690F2DC8" w14:textId="77777777" w:rsidR="00FC1960" w:rsidRPr="000805AA" w:rsidRDefault="00FC1960" w:rsidP="00FC1960">
      <w:pPr>
        <w:spacing w:line="240" w:lineRule="auto"/>
        <w:rPr>
          <w:rStyle w:val="Emphasis"/>
          <w:rFonts w:cs="Calibri"/>
          <w:i w:val="0"/>
          <w:iCs w:val="0"/>
          <w:color w:val="000000"/>
          <w:shd w:val="clear" w:color="auto" w:fill="FFFFFF"/>
        </w:rPr>
      </w:pPr>
    </w:p>
    <w:p w14:paraId="6A22B541" w14:textId="00322C9E" w:rsidR="00FC1960" w:rsidRPr="000805AA" w:rsidRDefault="00FC1960" w:rsidP="00FC1960">
      <w:pPr>
        <w:spacing w:line="240" w:lineRule="auto"/>
        <w:rPr>
          <w:rStyle w:val="Emphasis"/>
          <w:rFonts w:cs="Calibri"/>
          <w:i w:val="0"/>
          <w:iCs w:val="0"/>
          <w:color w:val="000000"/>
          <w:shd w:val="clear" w:color="auto" w:fill="FFFFFF"/>
        </w:rPr>
      </w:pPr>
    </w:p>
    <w:p w14:paraId="511D4289" w14:textId="6F717BE2" w:rsidR="00FC1960" w:rsidRDefault="00FC1960" w:rsidP="00AD56C3">
      <w:pPr>
        <w:spacing w:line="240" w:lineRule="auto"/>
        <w:rPr>
          <w:rStyle w:val="Emphasis"/>
          <w:rFonts w:cs="Calibri"/>
          <w:i w:val="0"/>
          <w:iCs w:val="0"/>
          <w:color w:val="000000"/>
          <w:shd w:val="clear" w:color="auto" w:fill="FFFFFF"/>
        </w:rPr>
      </w:pPr>
    </w:p>
    <w:p w14:paraId="375112C2" w14:textId="77777777" w:rsidR="00A51BFE" w:rsidRPr="000805AA" w:rsidRDefault="00A51BFE" w:rsidP="00AD56C3">
      <w:pPr>
        <w:spacing w:line="240" w:lineRule="auto"/>
        <w:rPr>
          <w:rStyle w:val="Emphasis"/>
          <w:rFonts w:cs="Calibri"/>
          <w:i w:val="0"/>
          <w:iCs w:val="0"/>
          <w:color w:val="000000"/>
          <w:shd w:val="clear" w:color="auto" w:fill="FFFFFF"/>
        </w:rPr>
      </w:pPr>
    </w:p>
    <w:p w14:paraId="57BFA717" w14:textId="647CBFFB" w:rsidR="00460280" w:rsidRPr="000805AA" w:rsidRDefault="00460280" w:rsidP="00AD56C3">
      <w:pPr>
        <w:spacing w:line="240" w:lineRule="auto"/>
        <w:rPr>
          <w:rStyle w:val="Emphasis"/>
          <w:rFonts w:cs="Calibri"/>
          <w:i w:val="0"/>
          <w:iCs w:val="0"/>
          <w:color w:val="000000"/>
          <w:shd w:val="clear" w:color="auto" w:fill="FFFFFF"/>
        </w:rPr>
      </w:pPr>
      <w:r w:rsidRPr="000805AA">
        <w:rPr>
          <w:rStyle w:val="Emphasis"/>
          <w:rFonts w:cs="Calibri"/>
          <w:i w:val="0"/>
          <w:iCs w:val="0"/>
          <w:color w:val="000000"/>
          <w:shd w:val="clear" w:color="auto" w:fill="FFFFFF"/>
        </w:rPr>
        <w:t xml:space="preserve">2. </w:t>
      </w:r>
    </w:p>
    <w:p w14:paraId="656A3FD8" w14:textId="77777777" w:rsidR="00A51BFE" w:rsidRDefault="00A51BFE" w:rsidP="009478C8">
      <w:pPr>
        <w:spacing w:line="240" w:lineRule="auto"/>
        <w:rPr>
          <w:rFonts w:cstheme="minorHAnsi"/>
          <w:color w:val="252C33"/>
          <w:shd w:val="clear" w:color="auto" w:fill="FFFFFF"/>
        </w:rPr>
      </w:pPr>
    </w:p>
    <w:p w14:paraId="42198C5D" w14:textId="77777777" w:rsidR="00A51BFE" w:rsidRDefault="00A51BFE" w:rsidP="009478C8">
      <w:pPr>
        <w:spacing w:line="240" w:lineRule="auto"/>
        <w:rPr>
          <w:rFonts w:cstheme="minorHAnsi"/>
          <w:color w:val="252C33"/>
          <w:shd w:val="clear" w:color="auto" w:fill="FFFFFF"/>
        </w:rPr>
      </w:pPr>
    </w:p>
    <w:p w14:paraId="3AD4821B" w14:textId="7C256827" w:rsidR="009478C8" w:rsidRPr="000805AA" w:rsidRDefault="009478C8" w:rsidP="009478C8">
      <w:pPr>
        <w:spacing w:line="240" w:lineRule="auto"/>
        <w:rPr>
          <w:rStyle w:val="Emphasis"/>
          <w:rFonts w:cs="Calibri"/>
          <w:i w:val="0"/>
          <w:iCs w:val="0"/>
          <w:color w:val="000000"/>
          <w:shd w:val="clear" w:color="auto" w:fill="FFFFFF"/>
        </w:rPr>
      </w:pPr>
      <w:r w:rsidRPr="000805AA">
        <w:rPr>
          <w:rStyle w:val="Emphasis"/>
          <w:rFonts w:cs="Calibri"/>
          <w:i w:val="0"/>
          <w:iCs w:val="0"/>
          <w:color w:val="000000"/>
          <w:shd w:val="clear" w:color="auto" w:fill="FFFFFF"/>
        </w:rPr>
        <w:t>3.</w:t>
      </w:r>
    </w:p>
    <w:p w14:paraId="4B692CA2" w14:textId="692AB0B6" w:rsidR="009A1A0A" w:rsidRDefault="009A1A0A" w:rsidP="009478C8">
      <w:pPr>
        <w:spacing w:line="240" w:lineRule="auto"/>
        <w:rPr>
          <w:rStyle w:val="Emphasis"/>
          <w:rFonts w:cs="Calibri"/>
          <w:i w:val="0"/>
          <w:iCs w:val="0"/>
          <w:color w:val="000000"/>
          <w:shd w:val="clear" w:color="auto" w:fill="FFFFFF"/>
        </w:rPr>
      </w:pPr>
    </w:p>
    <w:p w14:paraId="25CA29A9" w14:textId="57ACEF51" w:rsidR="00A51BFE" w:rsidRDefault="00A51BFE" w:rsidP="009478C8">
      <w:pPr>
        <w:spacing w:line="240" w:lineRule="auto"/>
        <w:rPr>
          <w:rStyle w:val="Emphasis"/>
          <w:rFonts w:cs="Calibri"/>
          <w:i w:val="0"/>
          <w:iCs w:val="0"/>
          <w:color w:val="000000"/>
          <w:shd w:val="clear" w:color="auto" w:fill="FFFFFF"/>
        </w:rPr>
      </w:pPr>
    </w:p>
    <w:p w14:paraId="2065D5BD" w14:textId="77777777" w:rsidR="00A51BFE" w:rsidRPr="000805AA" w:rsidRDefault="00A51BFE" w:rsidP="009478C8">
      <w:pPr>
        <w:spacing w:line="240" w:lineRule="auto"/>
        <w:rPr>
          <w:rStyle w:val="Emphasis"/>
          <w:rFonts w:cs="Calibri"/>
          <w:i w:val="0"/>
          <w:iCs w:val="0"/>
          <w:color w:val="000000"/>
          <w:shd w:val="clear" w:color="auto" w:fill="FFFFFF"/>
        </w:rPr>
      </w:pPr>
    </w:p>
    <w:p w14:paraId="15587EC5" w14:textId="3DA214A5" w:rsidR="00D0554B" w:rsidRPr="000805AA" w:rsidRDefault="00555A45" w:rsidP="009478C8">
      <w:pPr>
        <w:spacing w:line="240" w:lineRule="auto"/>
        <w:rPr>
          <w:rStyle w:val="Emphasis"/>
          <w:rFonts w:cs="Calibri"/>
          <w:i w:val="0"/>
          <w:iCs w:val="0"/>
          <w:color w:val="000000"/>
          <w:shd w:val="clear" w:color="auto" w:fill="FFFFFF"/>
        </w:rPr>
      </w:pPr>
      <w:r w:rsidRPr="000805AA">
        <w:rPr>
          <w:rStyle w:val="Emphasis"/>
          <w:rFonts w:cs="Calibri"/>
          <w:i w:val="0"/>
          <w:iCs w:val="0"/>
          <w:color w:val="000000"/>
          <w:shd w:val="clear" w:color="auto" w:fill="FFFFFF"/>
        </w:rPr>
        <w:t>4.</w:t>
      </w:r>
    </w:p>
    <w:p w14:paraId="28D5FD65" w14:textId="7DCD2487" w:rsidR="00F60D63" w:rsidRDefault="00A51BFE"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Emphasis"/>
          <w:rFonts w:cs="Calibri"/>
          <w:i w:val="0"/>
          <w:iCs w:val="0"/>
          <w:color w:val="000000"/>
          <w:shd w:val="clear" w:color="auto" w:fill="FFFFFF"/>
        </w:rPr>
      </w:pPr>
      <w:r>
        <w:rPr>
          <w:rStyle w:val="Emphasis"/>
          <w:rFonts w:cs="Calibri"/>
          <w:i w:val="0"/>
          <w:iCs w:val="0"/>
          <w:color w:val="000000"/>
          <w:shd w:val="clear" w:color="auto" w:fill="FFFFFF"/>
        </w:rPr>
        <w:t xml:space="preserve">We built two different models by using two different dataset. </w:t>
      </w:r>
    </w:p>
    <w:p w14:paraId="41FF5A7C" w14:textId="604E8A1F" w:rsidR="00A51BFE" w:rsidRDefault="00A51BFE"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Emphasis"/>
          <w:rFonts w:cs="Calibri"/>
          <w:i w:val="0"/>
          <w:iCs w:val="0"/>
          <w:color w:val="000000"/>
          <w:shd w:val="clear" w:color="auto" w:fill="FFFFFF"/>
        </w:rPr>
      </w:pPr>
      <w:r>
        <w:rPr>
          <w:rStyle w:val="Emphasis"/>
          <w:rFonts w:cs="Calibri"/>
          <w:i w:val="0"/>
          <w:iCs w:val="0"/>
          <w:color w:val="000000"/>
          <w:shd w:val="clear" w:color="auto" w:fill="FFFFFF"/>
        </w:rPr>
        <w:t>(1) Decision Tree Regressor</w:t>
      </w:r>
    </w:p>
    <w:p w14:paraId="4015A72C" w14:textId="037BD419" w:rsidR="00A51BFE" w:rsidRDefault="00A51BFE"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Emphasis"/>
          <w:rFonts w:cs="Calibri"/>
          <w:i w:val="0"/>
          <w:iCs w:val="0"/>
          <w:color w:val="000000"/>
          <w:shd w:val="clear" w:color="auto" w:fill="FFFFFF"/>
        </w:rPr>
      </w:pPr>
      <w:r>
        <w:rPr>
          <w:rStyle w:val="Emphasis"/>
          <w:rFonts w:cs="Calibri"/>
          <w:i w:val="0"/>
          <w:iCs w:val="0"/>
          <w:color w:val="000000"/>
          <w:shd w:val="clear" w:color="auto" w:fill="FFFFFF"/>
        </w:rPr>
        <w:t>We only used mean_square_error to evaluate the result, and we did not apply other methods.</w:t>
      </w:r>
    </w:p>
    <w:p w14:paraId="40847A28" w14:textId="354F176A" w:rsidR="00A51BFE" w:rsidRDefault="00A51BFE"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Emphasis"/>
          <w:rFonts w:cs="Calibri"/>
          <w:i w:val="0"/>
          <w:iCs w:val="0"/>
          <w:color w:val="000000"/>
          <w:shd w:val="clear" w:color="auto" w:fill="FFFFFF"/>
        </w:rPr>
      </w:pPr>
    </w:p>
    <w:p w14:paraId="364210E7" w14:textId="79B1F865" w:rsidR="00A51BFE" w:rsidRDefault="00A51BFE"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Emphasis"/>
          <w:rFonts w:cs="Calibri"/>
          <w:i w:val="0"/>
          <w:iCs w:val="0"/>
          <w:color w:val="000000"/>
          <w:shd w:val="clear" w:color="auto" w:fill="FFFFFF"/>
        </w:rPr>
      </w:pPr>
      <w:r>
        <w:rPr>
          <w:rStyle w:val="Emphasis"/>
          <w:rFonts w:cs="Calibri"/>
          <w:i w:val="0"/>
          <w:iCs w:val="0"/>
          <w:color w:val="000000"/>
          <w:shd w:val="clear" w:color="auto" w:fill="FFFFFF"/>
        </w:rPr>
        <w:t>(2) Decision Tree Classifier</w:t>
      </w:r>
    </w:p>
    <w:p w14:paraId="3B932850" w14:textId="5D4CDA42" w:rsidR="00A51BFE" w:rsidRDefault="005A74F6"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Emphasis"/>
          <w:rFonts w:cs="Calibri"/>
          <w:i w:val="0"/>
          <w:iCs w:val="0"/>
          <w:color w:val="000000"/>
          <w:shd w:val="clear" w:color="auto" w:fill="FFFFFF"/>
        </w:rPr>
      </w:pPr>
      <w:r>
        <w:rPr>
          <w:rStyle w:val="Emphasis"/>
          <w:rFonts w:cs="Calibri"/>
          <w:i w:val="0"/>
          <w:iCs w:val="0"/>
          <w:color w:val="000000"/>
          <w:shd w:val="clear" w:color="auto" w:fill="FFFFFF"/>
        </w:rPr>
        <w:t>The code went smoothly because it was not extremely complicated.</w:t>
      </w:r>
    </w:p>
    <w:p w14:paraId="685DF8CE" w14:textId="781EE713" w:rsidR="005A74F6" w:rsidRDefault="005A74F6"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Emphasis"/>
          <w:rFonts w:cs="Calibri"/>
          <w:i w:val="0"/>
          <w:iCs w:val="0"/>
          <w:color w:val="000000"/>
          <w:shd w:val="clear" w:color="auto" w:fill="FFFFFF"/>
        </w:rPr>
      </w:pPr>
    </w:p>
    <w:p w14:paraId="5493C7DA" w14:textId="287F93A3" w:rsidR="005A74F6" w:rsidRDefault="005A74F6"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Emphasis"/>
          <w:rFonts w:cs="Calibri"/>
          <w:i w:val="0"/>
          <w:iCs w:val="0"/>
          <w:color w:val="000000"/>
          <w:shd w:val="clear" w:color="auto" w:fill="FFFFFF"/>
        </w:rPr>
      </w:pPr>
      <w:r>
        <w:rPr>
          <w:rStyle w:val="Emphasis"/>
          <w:rFonts w:cs="Calibri"/>
          <w:i w:val="0"/>
          <w:iCs w:val="0"/>
          <w:color w:val="000000"/>
          <w:shd w:val="clear" w:color="auto" w:fill="FFFFFF"/>
        </w:rPr>
        <w:t>(3) Graph of Decision Tree</w:t>
      </w:r>
    </w:p>
    <w:p w14:paraId="19577849" w14:textId="770E0887" w:rsidR="00A51BFE" w:rsidRPr="005A74F6" w:rsidRDefault="005A74F6"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alibri"/>
          <w:color w:val="000000"/>
          <w:shd w:val="clear" w:color="auto" w:fill="FFFFFF"/>
        </w:rPr>
      </w:pPr>
      <w:r>
        <w:rPr>
          <w:rStyle w:val="Emphasis"/>
          <w:rFonts w:cs="Calibri"/>
          <w:i w:val="0"/>
          <w:iCs w:val="0"/>
          <w:color w:val="000000"/>
          <w:shd w:val="clear" w:color="auto" w:fill="FFFFFF"/>
        </w:rPr>
        <w:t>We intended to use graphviz to draw the decision tree in Python, but did not succeed.</w:t>
      </w:r>
    </w:p>
    <w:p w14:paraId="07FE395C" w14:textId="40CC2D39" w:rsidR="00F60D63" w:rsidRPr="000805AA" w:rsidRDefault="00F60D63"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73EFB261" w14:textId="667A71E7" w:rsidR="00F60D63" w:rsidRPr="000805AA" w:rsidRDefault="00F60D63"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0805AA">
        <w:rPr>
          <w:rFonts w:eastAsia="Times New Roman" w:cstheme="minorHAnsi"/>
        </w:rPr>
        <w:t xml:space="preserve">5. </w:t>
      </w:r>
    </w:p>
    <w:p w14:paraId="02709EC3" w14:textId="0EA31CEE" w:rsidR="00F60D63" w:rsidRPr="000805AA" w:rsidRDefault="00F60D63"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SimSun" w:cstheme="minorHAnsi"/>
        </w:rPr>
      </w:pPr>
      <w:r w:rsidRPr="000805AA">
        <w:rPr>
          <w:rFonts w:eastAsia="Times New Roman" w:cstheme="minorHAnsi"/>
        </w:rPr>
        <w:t>T</w:t>
      </w:r>
      <w:r w:rsidRPr="000805AA">
        <w:rPr>
          <w:rFonts w:eastAsia="SimSun" w:cstheme="minorHAnsi"/>
        </w:rPr>
        <w:t>o run the algorithm, we adapted the following Python library:</w:t>
      </w:r>
    </w:p>
    <w:p w14:paraId="4804D184" w14:textId="4BFEEF81" w:rsidR="00107191" w:rsidRPr="00107191" w:rsidRDefault="00107191" w:rsidP="00107191">
      <w:pPr>
        <w:shd w:val="clear" w:color="auto" w:fill="FFFFFF"/>
        <w:spacing w:after="0" w:line="240" w:lineRule="auto"/>
        <w:textAlignment w:val="baseline"/>
        <w:rPr>
          <w:rFonts w:eastAsia="Times New Roman" w:cstheme="minorHAnsi"/>
        </w:rPr>
      </w:pPr>
      <w:r w:rsidRPr="00107191">
        <w:rPr>
          <w:rFonts w:eastAsia="Times New Roman" w:cstheme="minorHAnsi"/>
          <w:bdr w:val="none" w:sz="0" w:space="0" w:color="auto" w:frame="1"/>
        </w:rPr>
        <w:t>(1) sklearn</w:t>
      </w:r>
      <w:r>
        <w:rPr>
          <w:rFonts w:eastAsia="Times New Roman" w:cstheme="minorHAnsi"/>
          <w:bdr w:val="none" w:sz="0" w:space="0" w:color="auto" w:frame="1"/>
        </w:rPr>
        <w:t>:</w:t>
      </w:r>
    </w:p>
    <w:p w14:paraId="7BE68306" w14:textId="435D4F60" w:rsidR="00107191" w:rsidRPr="00107191" w:rsidRDefault="00107191" w:rsidP="00107191">
      <w:pPr>
        <w:pStyle w:val="ListParagraph"/>
        <w:numPr>
          <w:ilvl w:val="0"/>
          <w:numId w:val="5"/>
        </w:numPr>
        <w:shd w:val="clear" w:color="auto" w:fill="FFFFFF"/>
        <w:spacing w:after="0" w:line="240" w:lineRule="auto"/>
        <w:textAlignment w:val="baseline"/>
        <w:rPr>
          <w:rFonts w:eastAsia="Times New Roman" w:cstheme="minorHAnsi"/>
        </w:rPr>
      </w:pPr>
      <w:r w:rsidRPr="00107191">
        <w:rPr>
          <w:rFonts w:eastAsia="Times New Roman" w:cstheme="minorHAnsi"/>
        </w:rPr>
        <w:t xml:space="preserve">In python, sklearn is a machine learning package which include a lot of </w:t>
      </w:r>
      <w:r>
        <w:rPr>
          <w:rFonts w:eastAsia="Times New Roman" w:cstheme="minorHAnsi"/>
        </w:rPr>
        <w:t>machine learning</w:t>
      </w:r>
      <w:r w:rsidRPr="00107191">
        <w:rPr>
          <w:rFonts w:eastAsia="Times New Roman" w:cstheme="minorHAnsi"/>
        </w:rPr>
        <w:t xml:space="preserve"> algorithms.</w:t>
      </w:r>
    </w:p>
    <w:p w14:paraId="553D87B9" w14:textId="2B2C4B2D" w:rsidR="00107191" w:rsidRPr="00107191" w:rsidRDefault="00107191" w:rsidP="00107191">
      <w:pPr>
        <w:pStyle w:val="ListParagraph"/>
        <w:numPr>
          <w:ilvl w:val="0"/>
          <w:numId w:val="5"/>
        </w:numPr>
        <w:shd w:val="clear" w:color="auto" w:fill="FFFFFF"/>
        <w:spacing w:after="0" w:line="240" w:lineRule="auto"/>
        <w:textAlignment w:val="baseline"/>
        <w:rPr>
          <w:rFonts w:eastAsia="Times New Roman" w:cstheme="minorHAnsi"/>
        </w:rPr>
      </w:pPr>
      <w:r>
        <w:rPr>
          <w:rFonts w:eastAsia="Times New Roman" w:cstheme="minorHAnsi"/>
        </w:rPr>
        <w:lastRenderedPageBreak/>
        <w:t>W</w:t>
      </w:r>
      <w:r w:rsidRPr="00107191">
        <w:rPr>
          <w:rFonts w:eastAsia="Times New Roman" w:cstheme="minorHAnsi"/>
        </w:rPr>
        <w:t xml:space="preserve">e are using some of its modules like train_test_split, DecisionTreeClassifier and </w:t>
      </w:r>
      <w:r w:rsidR="005A74F6">
        <w:rPr>
          <w:rFonts w:eastAsia="Times New Roman" w:cstheme="minorHAnsi"/>
        </w:rPr>
        <w:t>DecisionTreeRegressor</w:t>
      </w:r>
      <w:r w:rsidRPr="00107191">
        <w:rPr>
          <w:rFonts w:eastAsia="Times New Roman" w:cstheme="minorHAnsi"/>
        </w:rPr>
        <w:t>.</w:t>
      </w:r>
    </w:p>
    <w:p w14:paraId="6F2E41BB" w14:textId="77777777" w:rsidR="00107191" w:rsidRPr="00107191" w:rsidRDefault="00107191" w:rsidP="00107191">
      <w:pPr>
        <w:shd w:val="clear" w:color="auto" w:fill="FFFFFF"/>
        <w:spacing w:after="0" w:line="240" w:lineRule="auto"/>
        <w:textAlignment w:val="baseline"/>
        <w:rPr>
          <w:rFonts w:eastAsia="Times New Roman" w:cstheme="minorHAnsi"/>
          <w:bdr w:val="none" w:sz="0" w:space="0" w:color="auto" w:frame="1"/>
        </w:rPr>
      </w:pPr>
    </w:p>
    <w:p w14:paraId="348C9881" w14:textId="4C5DF4DF" w:rsidR="00107191" w:rsidRPr="00107191" w:rsidRDefault="00107191" w:rsidP="00107191">
      <w:pPr>
        <w:shd w:val="clear" w:color="auto" w:fill="FFFFFF"/>
        <w:spacing w:after="0" w:line="240" w:lineRule="auto"/>
        <w:textAlignment w:val="baseline"/>
        <w:rPr>
          <w:rFonts w:eastAsia="Times New Roman" w:cstheme="minorHAnsi"/>
        </w:rPr>
      </w:pPr>
      <w:r w:rsidRPr="00107191">
        <w:rPr>
          <w:rFonts w:eastAsia="Times New Roman" w:cstheme="minorHAnsi"/>
          <w:bdr w:val="none" w:sz="0" w:space="0" w:color="auto" w:frame="1"/>
        </w:rPr>
        <w:t>(2) NumPy</w:t>
      </w:r>
      <w:r>
        <w:rPr>
          <w:rFonts w:eastAsia="Times New Roman" w:cstheme="minorHAnsi"/>
          <w:bdr w:val="none" w:sz="0" w:space="0" w:color="auto" w:frame="1"/>
        </w:rPr>
        <w:t>:</w:t>
      </w:r>
    </w:p>
    <w:p w14:paraId="10C34D9B" w14:textId="77777777" w:rsidR="00107191" w:rsidRPr="00107191" w:rsidRDefault="00107191" w:rsidP="00107191">
      <w:pPr>
        <w:pStyle w:val="ListParagraph"/>
        <w:numPr>
          <w:ilvl w:val="0"/>
          <w:numId w:val="6"/>
        </w:numPr>
        <w:shd w:val="clear" w:color="auto" w:fill="FFFFFF"/>
        <w:spacing w:after="0" w:line="240" w:lineRule="auto"/>
        <w:textAlignment w:val="baseline"/>
        <w:rPr>
          <w:rFonts w:eastAsia="Times New Roman" w:cstheme="minorHAnsi"/>
        </w:rPr>
      </w:pPr>
      <w:r w:rsidRPr="00107191">
        <w:rPr>
          <w:rFonts w:eastAsia="Times New Roman" w:cstheme="minorHAnsi"/>
        </w:rPr>
        <w:t>It is a numeric python module which provides fast maths functions for calculations.</w:t>
      </w:r>
    </w:p>
    <w:p w14:paraId="2F84E463" w14:textId="77777777" w:rsidR="00107191" w:rsidRPr="00107191" w:rsidRDefault="00107191" w:rsidP="00107191">
      <w:pPr>
        <w:pStyle w:val="ListParagraph"/>
        <w:numPr>
          <w:ilvl w:val="0"/>
          <w:numId w:val="6"/>
        </w:numPr>
        <w:shd w:val="clear" w:color="auto" w:fill="FFFFFF"/>
        <w:spacing w:after="0" w:line="240" w:lineRule="auto"/>
        <w:textAlignment w:val="baseline"/>
        <w:rPr>
          <w:rFonts w:eastAsia="Times New Roman" w:cstheme="minorHAnsi"/>
        </w:rPr>
      </w:pPr>
      <w:r w:rsidRPr="00107191">
        <w:rPr>
          <w:rFonts w:eastAsia="Times New Roman" w:cstheme="minorHAnsi"/>
        </w:rPr>
        <w:t>It is used to read data in numpy arrays and for manipulation purpose.</w:t>
      </w:r>
    </w:p>
    <w:p w14:paraId="3E95454F" w14:textId="77777777" w:rsidR="00107191" w:rsidRDefault="00107191" w:rsidP="00107191">
      <w:pPr>
        <w:shd w:val="clear" w:color="auto" w:fill="FFFFFF"/>
        <w:spacing w:after="0" w:line="240" w:lineRule="auto"/>
        <w:textAlignment w:val="baseline"/>
        <w:rPr>
          <w:rFonts w:eastAsia="Times New Roman" w:cstheme="minorHAnsi"/>
          <w:bdr w:val="none" w:sz="0" w:space="0" w:color="auto" w:frame="1"/>
        </w:rPr>
      </w:pPr>
    </w:p>
    <w:p w14:paraId="183A82D5" w14:textId="3F6A1A1D" w:rsidR="00107191" w:rsidRPr="00107191" w:rsidRDefault="00107191" w:rsidP="00107191">
      <w:pPr>
        <w:shd w:val="clear" w:color="auto" w:fill="FFFFFF"/>
        <w:spacing w:after="0" w:line="240" w:lineRule="auto"/>
        <w:textAlignment w:val="baseline"/>
        <w:rPr>
          <w:rFonts w:eastAsia="Times New Roman" w:cstheme="minorHAnsi"/>
        </w:rPr>
      </w:pPr>
      <w:r w:rsidRPr="00107191">
        <w:rPr>
          <w:rFonts w:eastAsia="Times New Roman" w:cstheme="minorHAnsi"/>
          <w:bdr w:val="none" w:sz="0" w:space="0" w:color="auto" w:frame="1"/>
        </w:rPr>
        <w:t>(3) Pandas</w:t>
      </w:r>
      <w:r>
        <w:rPr>
          <w:rFonts w:eastAsia="Times New Roman" w:cstheme="minorHAnsi"/>
          <w:bdr w:val="none" w:sz="0" w:space="0" w:color="auto" w:frame="1"/>
        </w:rPr>
        <w:t>:</w:t>
      </w:r>
    </w:p>
    <w:p w14:paraId="17B9E931" w14:textId="77777777" w:rsidR="00107191" w:rsidRPr="00107191" w:rsidRDefault="00107191" w:rsidP="00107191">
      <w:pPr>
        <w:pStyle w:val="ListParagraph"/>
        <w:numPr>
          <w:ilvl w:val="0"/>
          <w:numId w:val="7"/>
        </w:numPr>
        <w:shd w:val="clear" w:color="auto" w:fill="FFFFFF"/>
        <w:spacing w:after="0" w:line="240" w:lineRule="auto"/>
        <w:textAlignment w:val="baseline"/>
        <w:rPr>
          <w:rFonts w:eastAsia="Times New Roman" w:cstheme="minorHAnsi"/>
        </w:rPr>
      </w:pPr>
      <w:r w:rsidRPr="00107191">
        <w:rPr>
          <w:rFonts w:eastAsia="Times New Roman" w:cstheme="minorHAnsi"/>
        </w:rPr>
        <w:t>Used to read and write different files.</w:t>
      </w:r>
    </w:p>
    <w:p w14:paraId="5233BF09" w14:textId="77777777" w:rsidR="00107191" w:rsidRPr="00107191" w:rsidRDefault="00107191" w:rsidP="00107191">
      <w:pPr>
        <w:pStyle w:val="ListParagraph"/>
        <w:numPr>
          <w:ilvl w:val="0"/>
          <w:numId w:val="7"/>
        </w:numPr>
        <w:shd w:val="clear" w:color="auto" w:fill="FFFFFF"/>
        <w:spacing w:after="0" w:line="240" w:lineRule="auto"/>
        <w:textAlignment w:val="baseline"/>
        <w:rPr>
          <w:rFonts w:eastAsia="Times New Roman" w:cstheme="minorHAnsi"/>
        </w:rPr>
      </w:pPr>
      <w:r w:rsidRPr="00107191">
        <w:rPr>
          <w:rFonts w:eastAsia="Times New Roman" w:cstheme="minorHAnsi"/>
        </w:rPr>
        <w:t>Data manipulation can be done easily with dataframes.</w:t>
      </w:r>
    </w:p>
    <w:p w14:paraId="3167BA52" w14:textId="706A118F" w:rsidR="00AE16CE" w:rsidRDefault="00AE16CE"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SimSun" w:cstheme="minorHAnsi"/>
        </w:rPr>
      </w:pPr>
    </w:p>
    <w:p w14:paraId="30309828" w14:textId="7634D14B" w:rsidR="005A74F6" w:rsidRDefault="005A74F6"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SimSun" w:cstheme="minorHAnsi"/>
        </w:rPr>
      </w:pPr>
      <w:r>
        <w:rPr>
          <w:rFonts w:eastAsia="SimSun" w:cstheme="minorHAnsi"/>
        </w:rPr>
        <w:t>(4) Matplotlib:</w:t>
      </w:r>
    </w:p>
    <w:p w14:paraId="323CA966" w14:textId="3B016A0E" w:rsidR="005A74F6" w:rsidRPr="00107191" w:rsidRDefault="005A74F6" w:rsidP="005A74F6">
      <w:pPr>
        <w:pStyle w:val="ListParagraph"/>
        <w:numPr>
          <w:ilvl w:val="0"/>
          <w:numId w:val="7"/>
        </w:numPr>
        <w:shd w:val="clear" w:color="auto" w:fill="FFFFFF"/>
        <w:spacing w:after="0" w:line="240" w:lineRule="auto"/>
        <w:textAlignment w:val="baseline"/>
        <w:rPr>
          <w:rFonts w:eastAsia="Times New Roman" w:cstheme="minorHAnsi"/>
        </w:rPr>
      </w:pPr>
      <w:r w:rsidRPr="00107191">
        <w:rPr>
          <w:rFonts w:eastAsia="Times New Roman" w:cstheme="minorHAnsi"/>
        </w:rPr>
        <w:t xml:space="preserve">Used to </w:t>
      </w:r>
      <w:r>
        <w:rPr>
          <w:rFonts w:eastAsia="Times New Roman" w:cstheme="minorHAnsi"/>
        </w:rPr>
        <w:t>draw the comparison lines between the prediction figures and actual figures.</w:t>
      </w:r>
    </w:p>
    <w:p w14:paraId="634E0FC6" w14:textId="404E6172" w:rsidR="005A74F6" w:rsidRDefault="005A74F6"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SimSun" w:cstheme="minorHAnsi"/>
        </w:rPr>
      </w:pPr>
    </w:p>
    <w:p w14:paraId="19FD1B66" w14:textId="29B74662" w:rsidR="005A74F6" w:rsidRDefault="005A74F6"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SimSun" w:cstheme="minorHAnsi"/>
        </w:rPr>
      </w:pPr>
      <w:r>
        <w:rPr>
          <w:rFonts w:eastAsia="SimSun" w:cstheme="minorHAnsi"/>
        </w:rPr>
        <w:t>(5) Seaborn:</w:t>
      </w:r>
    </w:p>
    <w:p w14:paraId="7713EA07" w14:textId="6CE75E41" w:rsidR="005A74F6" w:rsidRPr="005A74F6" w:rsidRDefault="005A74F6" w:rsidP="005A74F6">
      <w:pPr>
        <w:pStyle w:val="ListParagraph"/>
        <w:numPr>
          <w:ilvl w:val="0"/>
          <w:numId w:val="7"/>
        </w:numPr>
        <w:shd w:val="clear" w:color="auto" w:fill="FFFFFF"/>
        <w:spacing w:after="0" w:line="240" w:lineRule="auto"/>
        <w:textAlignment w:val="baseline"/>
        <w:rPr>
          <w:rFonts w:eastAsia="Times New Roman" w:cstheme="minorHAnsi"/>
        </w:rPr>
      </w:pPr>
      <w:r w:rsidRPr="00107191">
        <w:rPr>
          <w:rFonts w:eastAsia="Times New Roman" w:cstheme="minorHAnsi"/>
        </w:rPr>
        <w:t xml:space="preserve">Used to </w:t>
      </w:r>
      <w:r>
        <w:rPr>
          <w:rFonts w:eastAsia="Times New Roman" w:cstheme="minorHAnsi"/>
        </w:rPr>
        <w:t>draw scatter chart between the variables</w:t>
      </w:r>
    </w:p>
    <w:p w14:paraId="197B8226" w14:textId="77777777" w:rsidR="005A74F6" w:rsidRPr="000805AA" w:rsidRDefault="005A74F6"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SimSun" w:cstheme="minorHAnsi"/>
        </w:rPr>
      </w:pPr>
    </w:p>
    <w:p w14:paraId="0B992DE7" w14:textId="7BDCEB81" w:rsidR="00AE16CE" w:rsidRPr="000805AA" w:rsidRDefault="00AE16CE"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0805AA">
        <w:rPr>
          <w:rFonts w:eastAsia="Times New Roman" w:cstheme="minorHAnsi"/>
        </w:rPr>
        <w:t>We also adapted the following functions/methods</w:t>
      </w:r>
    </w:p>
    <w:p w14:paraId="706FE67D" w14:textId="67DFD8C0" w:rsidR="00AE16CE" w:rsidRPr="000805AA" w:rsidRDefault="00107191"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Pr>
          <w:rFonts w:eastAsia="Times New Roman" w:cstheme="minorHAnsi"/>
        </w:rPr>
        <w:t>(1) Data Import:</w:t>
      </w:r>
    </w:p>
    <w:p w14:paraId="584AE893" w14:textId="0ED602AC" w:rsidR="00AE16CE" w:rsidRDefault="00AE16CE"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43312EA4" w14:textId="5C1CB1F7" w:rsidR="00443DAA" w:rsidRDefault="00107191" w:rsidP="00107191">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Pr>
          <w:rFonts w:eastAsia="Times New Roman" w:cstheme="minorHAnsi"/>
        </w:rPr>
        <w:t>To import and manipulate the data we are using the pandas package provided in python</w:t>
      </w:r>
    </w:p>
    <w:p w14:paraId="53E42805" w14:textId="60169B74" w:rsidR="00107191" w:rsidRDefault="00107191" w:rsidP="00107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5E56995D" w14:textId="664DBA0D" w:rsidR="00107191" w:rsidRDefault="00107191" w:rsidP="00107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Pr>
          <w:rFonts w:eastAsia="Times New Roman" w:cstheme="minorHAnsi"/>
        </w:rPr>
        <w:t>(2) Data Slicing:</w:t>
      </w:r>
    </w:p>
    <w:p w14:paraId="4EE76BE6" w14:textId="319222D9" w:rsidR="00107191" w:rsidRDefault="00107191" w:rsidP="00107191">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Pr>
          <w:rFonts w:eastAsia="Times New Roman" w:cstheme="minorHAnsi"/>
        </w:rPr>
        <w:t>Before training the model we have to split the dataset into the training and testing dataset</w:t>
      </w:r>
    </w:p>
    <w:p w14:paraId="4E4F9EBF" w14:textId="7C14B7B4" w:rsidR="00107191" w:rsidRDefault="00107191" w:rsidP="00107191">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Pr>
          <w:rFonts w:eastAsia="Times New Roman" w:cstheme="minorHAnsi"/>
        </w:rPr>
        <w:t>To split the dataset for training and testing we are using the sklearn module train_test_split</w:t>
      </w:r>
    </w:p>
    <w:p w14:paraId="41D875A4" w14:textId="72BD9BDA" w:rsidR="00107191" w:rsidRDefault="00107191" w:rsidP="00107191">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Pr>
          <w:rFonts w:eastAsia="Times New Roman" w:cstheme="minorHAnsi"/>
        </w:rPr>
        <w:t>Random-state variable is a pseudo-random number generator state used for random sampling</w:t>
      </w:r>
    </w:p>
    <w:p w14:paraId="6F10F1DA" w14:textId="32023514" w:rsidR="00107191" w:rsidRDefault="00107191" w:rsidP="00107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19BB0B1F" w14:textId="7C68764C" w:rsidR="00107191" w:rsidRDefault="00107191" w:rsidP="00107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Pr>
          <w:rFonts w:eastAsia="Times New Roman" w:cstheme="minorHAnsi"/>
        </w:rPr>
        <w:t xml:space="preserve">(3) </w:t>
      </w:r>
      <w:r w:rsidR="00E97FC6">
        <w:rPr>
          <w:rFonts w:eastAsia="Times New Roman" w:cstheme="minorHAnsi"/>
        </w:rPr>
        <w:t>Data Evaluating</w:t>
      </w:r>
    </w:p>
    <w:p w14:paraId="19E5B061" w14:textId="44E22DD0" w:rsidR="00443DAA" w:rsidRDefault="00E97FC6" w:rsidP="009645D8">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Pr>
          <w:rFonts w:eastAsia="Times New Roman" w:cstheme="minorHAnsi"/>
        </w:rPr>
        <w:t>By exploring accuracy score, weighted average score of precision, weighted average score of recall, we evaluate the result</w:t>
      </w:r>
      <w:r w:rsidR="005A74F6">
        <w:rPr>
          <w:rFonts w:eastAsia="Times New Roman" w:cstheme="minorHAnsi"/>
        </w:rPr>
        <w:t>.</w:t>
      </w:r>
    </w:p>
    <w:p w14:paraId="34046107" w14:textId="52C1C155" w:rsidR="005A74F6" w:rsidRDefault="005A74F6" w:rsidP="009645D8">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Pr>
          <w:rFonts w:eastAsia="Times New Roman" w:cstheme="minorHAnsi"/>
        </w:rPr>
        <w:t>We used MSE to evaluate the result.</w:t>
      </w:r>
    </w:p>
    <w:p w14:paraId="392B7766" w14:textId="77777777" w:rsidR="00F46E40" w:rsidRPr="00F46E40" w:rsidRDefault="00F46E40" w:rsidP="00F46E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3ADCB061" w14:textId="77777777" w:rsidR="00443DAA" w:rsidRPr="000805AA" w:rsidRDefault="00443DAA"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10707A85" w14:textId="6DAB217B" w:rsidR="00AE16CE" w:rsidRPr="00343C9E" w:rsidRDefault="00AE16CE"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343C9E">
        <w:rPr>
          <w:rFonts w:eastAsia="Times New Roman" w:cstheme="minorHAnsi"/>
        </w:rPr>
        <w:t>6.</w:t>
      </w:r>
    </w:p>
    <w:p w14:paraId="4763D80A" w14:textId="65F52EDB" w:rsidR="00AE16CE" w:rsidRPr="00343C9E" w:rsidRDefault="00AE16CE"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343C9E">
        <w:rPr>
          <w:rFonts w:eastAsia="Times New Roman" w:cstheme="minorHAnsi"/>
        </w:rPr>
        <w:t xml:space="preserve">a. </w:t>
      </w:r>
    </w:p>
    <w:p w14:paraId="599942FE" w14:textId="77777777" w:rsidR="00343C9E" w:rsidRDefault="000026BA"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343C9E">
        <w:rPr>
          <w:rFonts w:eastAsia="Times New Roman" w:cstheme="minorHAnsi"/>
        </w:rPr>
        <w:t xml:space="preserve">Library: </w:t>
      </w:r>
    </w:p>
    <w:p w14:paraId="48390E4E" w14:textId="1124DB07" w:rsidR="00AE16CE" w:rsidRPr="00343C9E" w:rsidRDefault="00343C9E"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Pr>
          <w:rFonts w:eastAsia="Times New Roman" w:cstheme="minorHAnsi"/>
        </w:rPr>
        <w:t xml:space="preserve">    </w:t>
      </w:r>
      <w:r w:rsidR="00B60335">
        <w:rPr>
          <w:rFonts w:cstheme="minorHAnsi"/>
        </w:rPr>
        <w:t>sklearn</w:t>
      </w:r>
    </w:p>
    <w:p w14:paraId="17BE38D0" w14:textId="77777777" w:rsidR="00343C9E" w:rsidRDefault="00343C9E"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33E259D5" w14:textId="1B415B08" w:rsidR="00343C9E" w:rsidRDefault="000026BA" w:rsidP="00343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343C9E">
        <w:rPr>
          <w:rFonts w:eastAsia="Times New Roman" w:cstheme="minorHAnsi"/>
        </w:rPr>
        <w:t xml:space="preserve">Function: </w:t>
      </w:r>
    </w:p>
    <w:p w14:paraId="352595D3" w14:textId="08A6CC32" w:rsidR="000026BA" w:rsidRDefault="005A74F6" w:rsidP="005A7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00"/>
        <w:rPr>
          <w:rFonts w:eastAsia="Times New Roman" w:cstheme="minorHAnsi"/>
        </w:rPr>
      </w:pPr>
      <w:r w:rsidRPr="005A74F6">
        <w:rPr>
          <w:rFonts w:eastAsia="Times New Roman" w:cstheme="minorHAnsi"/>
        </w:rPr>
        <w:t>print('Accuracy: ', metrics.accuracy_score(y_test, y_pred))</w:t>
      </w:r>
    </w:p>
    <w:p w14:paraId="01F45F07" w14:textId="67EFA5D9" w:rsidR="005A74F6" w:rsidRDefault="005A74F6" w:rsidP="005A7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00"/>
        <w:rPr>
          <w:rFonts w:eastAsia="Times New Roman" w:cstheme="minorHAnsi"/>
        </w:rPr>
      </w:pPr>
      <w:r w:rsidRPr="005A74F6">
        <w:rPr>
          <w:rFonts w:eastAsia="Times New Roman" w:cstheme="minorHAnsi"/>
        </w:rPr>
        <w:t>print(metrics.classification_report(y_test, y_pred))</w:t>
      </w:r>
    </w:p>
    <w:p w14:paraId="769573FC" w14:textId="5E8F8953" w:rsidR="005A74F6" w:rsidRDefault="005A74F6" w:rsidP="005A7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43941BE1" w14:textId="640CD564" w:rsidR="005A74F6" w:rsidRDefault="005A74F6" w:rsidP="005A7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Pr>
          <w:rFonts w:eastAsia="Times New Roman" w:cstheme="minorHAnsi"/>
        </w:rPr>
        <w:t>Library:</w:t>
      </w:r>
    </w:p>
    <w:p w14:paraId="5B635164" w14:textId="58200D42" w:rsidR="005A74F6" w:rsidRDefault="005A74F6" w:rsidP="005A7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00"/>
        <w:rPr>
          <w:rFonts w:eastAsia="Times New Roman" w:cstheme="minorHAnsi"/>
        </w:rPr>
      </w:pPr>
      <w:r>
        <w:rPr>
          <w:rFonts w:eastAsia="Times New Roman" w:cstheme="minorHAnsi"/>
        </w:rPr>
        <w:t>Numpy</w:t>
      </w:r>
    </w:p>
    <w:p w14:paraId="63B839A2" w14:textId="2D87F430" w:rsidR="005A74F6" w:rsidRDefault="005A74F6" w:rsidP="005A7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03FD3296" w14:textId="77777777" w:rsidR="005A74F6" w:rsidRDefault="005A74F6" w:rsidP="005A7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343C9E">
        <w:rPr>
          <w:rFonts w:eastAsia="Times New Roman" w:cstheme="minorHAnsi"/>
        </w:rPr>
        <w:t xml:space="preserve">Function: </w:t>
      </w:r>
    </w:p>
    <w:p w14:paraId="53AFA456" w14:textId="59EE1D4A" w:rsidR="005A74F6" w:rsidRDefault="005A74F6" w:rsidP="005A7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00"/>
        <w:rPr>
          <w:rFonts w:eastAsia="Times New Roman" w:cstheme="minorHAnsi"/>
        </w:rPr>
      </w:pPr>
      <w:r w:rsidRPr="005A74F6">
        <w:rPr>
          <w:rFonts w:eastAsia="Times New Roman" w:cstheme="minorHAnsi"/>
        </w:rPr>
        <w:t>np.sqrt(metrics.mean_squared_error(y_test, y_pred))</w:t>
      </w:r>
    </w:p>
    <w:p w14:paraId="6AF1D10F" w14:textId="275D672E" w:rsidR="005A74F6" w:rsidRPr="00343C9E" w:rsidRDefault="005A74F6" w:rsidP="005A7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00"/>
        <w:rPr>
          <w:rFonts w:eastAsia="Times New Roman" w:cstheme="minorHAnsi"/>
        </w:rPr>
      </w:pPr>
      <w:r w:rsidRPr="005A74F6">
        <w:rPr>
          <w:rFonts w:eastAsia="Times New Roman" w:cstheme="minorHAnsi"/>
        </w:rPr>
        <w:lastRenderedPageBreak/>
        <w:t>y_test.std()</w:t>
      </w:r>
    </w:p>
    <w:p w14:paraId="68EFD549" w14:textId="77777777" w:rsidR="00B60335" w:rsidRDefault="00B60335"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395DBFA7" w14:textId="3845CDAA" w:rsidR="000026BA" w:rsidRPr="000805AA" w:rsidRDefault="000026BA"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0805AA">
        <w:rPr>
          <w:rFonts w:eastAsia="Times New Roman" w:cstheme="minorHAnsi"/>
        </w:rPr>
        <w:t>b.</w:t>
      </w:r>
    </w:p>
    <w:p w14:paraId="47C158F2" w14:textId="79EFB151" w:rsidR="00143FC8" w:rsidRDefault="00DC6198" w:rsidP="00DC3917">
      <w:pPr>
        <w:shd w:val="clear" w:color="auto" w:fill="FFFFFF"/>
        <w:spacing w:after="0" w:line="240" w:lineRule="auto"/>
        <w:textAlignment w:val="baseline"/>
        <w:rPr>
          <w:rFonts w:cstheme="minorHAnsi"/>
          <w:color w:val="000000"/>
          <w:shd w:val="clear" w:color="auto" w:fill="FFFFFF"/>
        </w:rPr>
      </w:pPr>
      <w:r>
        <w:rPr>
          <w:rFonts w:cstheme="minorHAnsi"/>
          <w:color w:val="000000"/>
          <w:shd w:val="clear" w:color="auto" w:fill="FFFFFF"/>
        </w:rPr>
        <w:t>In our model, we use the following indicators to evaluate the result.</w:t>
      </w:r>
    </w:p>
    <w:p w14:paraId="11C1A47C" w14:textId="77777777" w:rsidR="00DC6198" w:rsidRPr="00DC6198" w:rsidRDefault="00DC6198" w:rsidP="00DC3917">
      <w:pPr>
        <w:shd w:val="clear" w:color="auto" w:fill="FFFFFF"/>
        <w:spacing w:after="0" w:line="240" w:lineRule="auto"/>
        <w:textAlignment w:val="baseline"/>
        <w:rPr>
          <w:rFonts w:cstheme="minorHAnsi"/>
          <w:shd w:val="clear" w:color="auto" w:fill="FFFFFF"/>
        </w:rPr>
      </w:pPr>
    </w:p>
    <w:p w14:paraId="385F0AF9" w14:textId="09CAF8DB" w:rsidR="00DC6198" w:rsidRPr="00DC6198" w:rsidRDefault="00DC6198" w:rsidP="00DC6198">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DC6198">
        <w:rPr>
          <w:rFonts w:asciiTheme="minorHAnsi" w:hAnsiTheme="minorHAnsi" w:cstheme="minorHAnsi"/>
          <w:sz w:val="22"/>
          <w:szCs w:val="22"/>
          <w:shd w:val="clear" w:color="auto" w:fill="FFFFFF"/>
        </w:rPr>
        <w:t>(1)</w:t>
      </w:r>
      <w:r w:rsidRPr="00DC6198">
        <w:rPr>
          <w:rFonts w:asciiTheme="minorHAnsi" w:hAnsiTheme="minorHAnsi" w:cstheme="minorHAnsi"/>
          <w:sz w:val="22"/>
          <w:szCs w:val="22"/>
          <w:bdr w:val="none" w:sz="0" w:space="0" w:color="auto" w:frame="1"/>
        </w:rPr>
        <w:t xml:space="preserve"> Accuracy</w:t>
      </w:r>
      <w:r w:rsidRPr="00DC6198">
        <w:rPr>
          <w:rFonts w:asciiTheme="minorHAnsi" w:hAnsiTheme="minorHAnsi" w:cstheme="minorHAnsi"/>
          <w:sz w:val="22"/>
          <w:szCs w:val="22"/>
        </w:rPr>
        <w:t> - Accuracy is the most intuitive performance measure and it is simply a ratio of correctly predicted observation to the total observations. For our model, we have got 0.</w:t>
      </w:r>
      <w:r w:rsidR="005A74F6">
        <w:rPr>
          <w:rFonts w:asciiTheme="minorHAnsi" w:hAnsiTheme="minorHAnsi" w:cstheme="minorHAnsi"/>
          <w:sz w:val="22"/>
          <w:szCs w:val="22"/>
        </w:rPr>
        <w:t>97</w:t>
      </w:r>
      <w:r w:rsidRPr="00DC6198">
        <w:rPr>
          <w:rFonts w:asciiTheme="minorHAnsi" w:hAnsiTheme="minorHAnsi" w:cstheme="minorHAnsi"/>
          <w:sz w:val="22"/>
          <w:szCs w:val="22"/>
        </w:rPr>
        <w:t xml:space="preserve"> which means our model is approx</w:t>
      </w:r>
      <w:r w:rsidR="005A74F6">
        <w:rPr>
          <w:rFonts w:asciiTheme="minorHAnsi" w:hAnsiTheme="minorHAnsi" w:cstheme="minorHAnsi"/>
          <w:sz w:val="22"/>
          <w:szCs w:val="22"/>
        </w:rPr>
        <w:t>imately</w:t>
      </w:r>
      <w:r w:rsidRPr="00DC6198">
        <w:rPr>
          <w:rFonts w:asciiTheme="minorHAnsi" w:hAnsiTheme="minorHAnsi" w:cstheme="minorHAnsi"/>
          <w:sz w:val="22"/>
          <w:szCs w:val="22"/>
        </w:rPr>
        <w:t xml:space="preserve"> </w:t>
      </w:r>
      <w:r w:rsidR="005A74F6">
        <w:rPr>
          <w:rFonts w:asciiTheme="minorHAnsi" w:hAnsiTheme="minorHAnsi" w:cstheme="minorHAnsi"/>
          <w:sz w:val="22"/>
          <w:szCs w:val="22"/>
        </w:rPr>
        <w:t>97</w:t>
      </w:r>
      <w:r w:rsidRPr="00DC6198">
        <w:rPr>
          <w:rFonts w:asciiTheme="minorHAnsi" w:hAnsiTheme="minorHAnsi" w:cstheme="minorHAnsi"/>
          <w:sz w:val="22"/>
          <w:szCs w:val="22"/>
        </w:rPr>
        <w:t>% accurate.</w:t>
      </w:r>
    </w:p>
    <w:p w14:paraId="3134BFB6" w14:textId="2B7F90BC" w:rsidR="00DC6198" w:rsidRDefault="00DC6198" w:rsidP="00DC6198">
      <w:pPr>
        <w:shd w:val="clear" w:color="auto" w:fill="FFFFFF"/>
        <w:spacing w:after="300" w:line="240" w:lineRule="auto"/>
        <w:jc w:val="center"/>
        <w:textAlignment w:val="baseline"/>
        <w:rPr>
          <w:rFonts w:eastAsia="Times New Roman" w:cstheme="minorHAnsi"/>
        </w:rPr>
      </w:pPr>
      <w:r w:rsidRPr="00DC6198">
        <w:rPr>
          <w:rFonts w:eastAsia="Times New Roman" w:cstheme="minorHAnsi"/>
        </w:rPr>
        <w:t>Accuracy = TP+TN/TP+FP+FN+TN</w:t>
      </w:r>
    </w:p>
    <w:p w14:paraId="449296E5" w14:textId="4AB995D7" w:rsidR="00DC6198" w:rsidRPr="00DC6198" w:rsidRDefault="00DC6198" w:rsidP="00DC6198">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DC6198">
        <w:rPr>
          <w:rFonts w:asciiTheme="minorHAnsi" w:hAnsiTheme="minorHAnsi" w:cstheme="minorHAnsi"/>
          <w:sz w:val="22"/>
          <w:szCs w:val="22"/>
        </w:rPr>
        <w:t xml:space="preserve">(2) </w:t>
      </w:r>
      <w:r w:rsidRPr="00DC6198">
        <w:rPr>
          <w:rFonts w:asciiTheme="minorHAnsi" w:hAnsiTheme="minorHAnsi" w:cstheme="minorHAnsi"/>
          <w:sz w:val="22"/>
          <w:szCs w:val="22"/>
          <w:bdr w:val="none" w:sz="0" w:space="0" w:color="auto" w:frame="1"/>
        </w:rPr>
        <w:t>Precision</w:t>
      </w:r>
      <w:r w:rsidRPr="00DC6198">
        <w:rPr>
          <w:rFonts w:asciiTheme="minorHAnsi" w:hAnsiTheme="minorHAnsi" w:cstheme="minorHAnsi"/>
          <w:sz w:val="22"/>
          <w:szCs w:val="22"/>
        </w:rPr>
        <w:t> - Precision is the ratio of correctly predicted positive observations to the total predicted positive observations. We have got 0.</w:t>
      </w:r>
      <w:r w:rsidR="005A74F6">
        <w:rPr>
          <w:rFonts w:asciiTheme="minorHAnsi" w:hAnsiTheme="minorHAnsi" w:cstheme="minorHAnsi"/>
          <w:sz w:val="22"/>
          <w:szCs w:val="22"/>
        </w:rPr>
        <w:t>97</w:t>
      </w:r>
      <w:r w:rsidRPr="00DC6198">
        <w:rPr>
          <w:rFonts w:asciiTheme="minorHAnsi" w:hAnsiTheme="minorHAnsi" w:cstheme="minorHAnsi"/>
          <w:sz w:val="22"/>
          <w:szCs w:val="22"/>
        </w:rPr>
        <w:t xml:space="preserve"> precision which is pretty good.</w:t>
      </w:r>
    </w:p>
    <w:p w14:paraId="46B3B0C0" w14:textId="77777777" w:rsidR="00DC6198" w:rsidRPr="00DC6198" w:rsidRDefault="00DC6198" w:rsidP="00DC6198">
      <w:pPr>
        <w:shd w:val="clear" w:color="auto" w:fill="FFFFFF"/>
        <w:spacing w:after="300" w:line="240" w:lineRule="auto"/>
        <w:jc w:val="center"/>
        <w:textAlignment w:val="baseline"/>
        <w:rPr>
          <w:rFonts w:eastAsia="Times New Roman" w:cstheme="minorHAnsi"/>
        </w:rPr>
      </w:pPr>
      <w:r w:rsidRPr="00DC6198">
        <w:rPr>
          <w:rFonts w:eastAsia="Times New Roman" w:cstheme="minorHAnsi"/>
        </w:rPr>
        <w:t>Precision = TP/TP+FP</w:t>
      </w:r>
    </w:p>
    <w:p w14:paraId="517836A3" w14:textId="5810312A" w:rsidR="00DC6198" w:rsidRPr="00DC6198" w:rsidRDefault="00DC6198" w:rsidP="00DC6198">
      <w:pPr>
        <w:shd w:val="clear" w:color="auto" w:fill="FFFFFF"/>
        <w:spacing w:after="0" w:line="240" w:lineRule="auto"/>
        <w:textAlignment w:val="baseline"/>
        <w:rPr>
          <w:rFonts w:eastAsia="Times New Roman" w:cstheme="minorHAnsi"/>
        </w:rPr>
      </w:pPr>
      <w:r w:rsidRPr="00DC6198">
        <w:rPr>
          <w:rFonts w:eastAsia="Times New Roman" w:cstheme="minorHAnsi"/>
          <w:bdr w:val="none" w:sz="0" w:space="0" w:color="auto" w:frame="1"/>
        </w:rPr>
        <w:t>(3) Recall </w:t>
      </w:r>
      <w:r w:rsidRPr="00DC6198">
        <w:rPr>
          <w:rFonts w:eastAsia="Times New Roman" w:cstheme="minorHAnsi"/>
        </w:rPr>
        <w:t>(Sensitivity) - Recall is the ratio of correctly predicted positive observations to the all observations in actual class</w:t>
      </w:r>
      <w:r w:rsidR="005A74F6">
        <w:rPr>
          <w:rFonts w:eastAsia="Times New Roman" w:cstheme="minorHAnsi"/>
        </w:rPr>
        <w:t>.</w:t>
      </w:r>
      <w:r w:rsidRPr="00DC6198">
        <w:rPr>
          <w:rFonts w:eastAsia="Times New Roman" w:cstheme="minorHAnsi"/>
        </w:rPr>
        <w:t xml:space="preserve"> We have got recall of 0.</w:t>
      </w:r>
      <w:r w:rsidR="005A74F6">
        <w:rPr>
          <w:rFonts w:eastAsia="Times New Roman" w:cstheme="minorHAnsi"/>
        </w:rPr>
        <w:t>97</w:t>
      </w:r>
      <w:r w:rsidRPr="00DC6198">
        <w:rPr>
          <w:rFonts w:eastAsia="Times New Roman" w:cstheme="minorHAnsi"/>
        </w:rPr>
        <w:t xml:space="preserve"> which is</w:t>
      </w:r>
      <w:r w:rsidR="005A74F6">
        <w:rPr>
          <w:rFonts w:eastAsia="Times New Roman" w:cstheme="minorHAnsi"/>
        </w:rPr>
        <w:t xml:space="preserve"> satisfying</w:t>
      </w:r>
      <w:r w:rsidRPr="00DC6198">
        <w:rPr>
          <w:rFonts w:eastAsia="Times New Roman" w:cstheme="minorHAnsi"/>
        </w:rPr>
        <w:t>.</w:t>
      </w:r>
    </w:p>
    <w:p w14:paraId="0BD4E9A1" w14:textId="215C6BDB" w:rsidR="00DC6198" w:rsidRPr="00DC6198" w:rsidRDefault="00DC6198" w:rsidP="00DC6198">
      <w:pPr>
        <w:shd w:val="clear" w:color="auto" w:fill="FFFFFF"/>
        <w:spacing w:after="300" w:line="240" w:lineRule="auto"/>
        <w:jc w:val="center"/>
        <w:textAlignment w:val="baseline"/>
        <w:rPr>
          <w:rFonts w:eastAsia="Times New Roman" w:cstheme="minorHAnsi"/>
        </w:rPr>
      </w:pPr>
      <w:r w:rsidRPr="00DC6198">
        <w:rPr>
          <w:rFonts w:eastAsia="Times New Roman" w:cstheme="minorHAnsi"/>
        </w:rPr>
        <w:t>Recall = TP/TP+FN</w:t>
      </w:r>
    </w:p>
    <w:p w14:paraId="42EE4079" w14:textId="7364BE32" w:rsidR="00DC6198" w:rsidRPr="00DC6198" w:rsidRDefault="00DC6198" w:rsidP="00DC6198">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DC6198">
        <w:rPr>
          <w:rFonts w:asciiTheme="minorHAnsi" w:hAnsiTheme="minorHAnsi" w:cstheme="minorHAnsi"/>
          <w:sz w:val="22"/>
          <w:szCs w:val="22"/>
        </w:rPr>
        <w:t xml:space="preserve">(4) </w:t>
      </w:r>
      <w:r w:rsidRPr="00DC6198">
        <w:rPr>
          <w:rFonts w:asciiTheme="minorHAnsi" w:hAnsiTheme="minorHAnsi" w:cstheme="minorHAnsi"/>
          <w:sz w:val="22"/>
          <w:szCs w:val="22"/>
          <w:bdr w:val="none" w:sz="0" w:space="0" w:color="auto" w:frame="1"/>
        </w:rPr>
        <w:t>F1 score</w:t>
      </w:r>
      <w:r w:rsidRPr="00DC6198">
        <w:rPr>
          <w:rFonts w:asciiTheme="minorHAnsi" w:hAnsiTheme="minorHAnsi" w:cstheme="minorHAnsi"/>
          <w:sz w:val="22"/>
          <w:szCs w:val="22"/>
        </w:rPr>
        <w:t> - F1 Score is the weighted average of Precision and Recall. Therefore, this score takes both false positives and false negatives into account. Intuitively it is not as easy to understand as accuracy, but F1 is usually more useful than accuracy, especially if you have an uneven class distribution. Accuracy works best if false positives and false negatives have similar cost. If the cost of false positives and false negatives are very different, it’s better to look at both Precision and Recall. In our case, F1 score is 0.</w:t>
      </w:r>
      <w:r w:rsidR="00072BA1">
        <w:rPr>
          <w:rFonts w:asciiTheme="minorHAnsi" w:hAnsiTheme="minorHAnsi" w:cstheme="minorHAnsi"/>
          <w:sz w:val="22"/>
          <w:szCs w:val="22"/>
        </w:rPr>
        <w:t>97</w:t>
      </w:r>
      <w:r w:rsidRPr="00DC6198">
        <w:rPr>
          <w:rFonts w:asciiTheme="minorHAnsi" w:hAnsiTheme="minorHAnsi" w:cstheme="minorHAnsi"/>
          <w:sz w:val="22"/>
          <w:szCs w:val="22"/>
        </w:rPr>
        <w:t>.</w:t>
      </w:r>
    </w:p>
    <w:p w14:paraId="3086C503" w14:textId="2BB1F7BC" w:rsidR="00DC6198" w:rsidRPr="00DC6198" w:rsidRDefault="00DC6198" w:rsidP="00DC6198">
      <w:pPr>
        <w:shd w:val="clear" w:color="auto" w:fill="FFFFFF"/>
        <w:spacing w:after="300" w:line="240" w:lineRule="auto"/>
        <w:jc w:val="center"/>
        <w:textAlignment w:val="baseline"/>
        <w:rPr>
          <w:rFonts w:eastAsia="Times New Roman" w:cstheme="minorHAnsi"/>
        </w:rPr>
      </w:pPr>
      <w:r w:rsidRPr="00DC6198">
        <w:rPr>
          <w:rFonts w:eastAsia="Times New Roman" w:cstheme="minorHAnsi"/>
        </w:rPr>
        <w:t>F1 Score = 2*(Recall * Precision) / (Recall + Precision)</w:t>
      </w:r>
    </w:p>
    <w:p w14:paraId="1FB04BC4" w14:textId="3A770CC7" w:rsidR="00072BA1" w:rsidRPr="00072BA1" w:rsidRDefault="00072BA1" w:rsidP="00DC3917">
      <w:pPr>
        <w:shd w:val="clear" w:color="auto" w:fill="FFFFFF"/>
        <w:spacing w:after="0" w:line="240" w:lineRule="auto"/>
        <w:textAlignment w:val="baseline"/>
        <w:rPr>
          <w:rFonts w:eastAsia="Times New Roman" w:cs="Arial"/>
          <w:color w:val="000000" w:themeColor="text1"/>
        </w:rPr>
      </w:pPr>
      <w:r w:rsidRPr="00072BA1">
        <w:rPr>
          <w:rFonts w:eastAsia="Times New Roman" w:cs="Arial"/>
          <w:color w:val="000000" w:themeColor="text1"/>
        </w:rPr>
        <w:t xml:space="preserve">(5) </w:t>
      </w:r>
      <w:r w:rsidRPr="00072BA1">
        <w:rPr>
          <w:rFonts w:cstheme="minorHAnsi"/>
          <w:color w:val="000000" w:themeColor="text1"/>
          <w:shd w:val="clear" w:color="auto" w:fill="FFFFFF"/>
        </w:rPr>
        <w:t>The </w:t>
      </w:r>
      <w:r w:rsidRPr="00072BA1">
        <w:rPr>
          <w:rStyle w:val="Strong"/>
          <w:rFonts w:cstheme="minorHAnsi"/>
          <w:b w:val="0"/>
          <w:bCs w:val="0"/>
          <w:color w:val="000000" w:themeColor="text1"/>
          <w:shd w:val="clear" w:color="auto" w:fill="FFFFFF"/>
        </w:rPr>
        <w:t>mean squared error</w:t>
      </w:r>
      <w:r w:rsidRPr="00072BA1">
        <w:rPr>
          <w:rFonts w:cstheme="minorHAnsi"/>
          <w:color w:val="000000" w:themeColor="text1"/>
          <w:shd w:val="clear" w:color="auto" w:fill="FFFFFF"/>
        </w:rPr>
        <w:t> (MSE) is largely used as a metric to determine the performance of an algorithm.</w:t>
      </w:r>
    </w:p>
    <w:p w14:paraId="3A82BCBB" w14:textId="434FA3FC" w:rsidR="00072BA1" w:rsidRDefault="00772F8C" w:rsidP="00772F8C">
      <w:pPr>
        <w:shd w:val="clear" w:color="auto" w:fill="FFFFFF"/>
        <w:spacing w:after="0" w:line="240" w:lineRule="auto"/>
        <w:jc w:val="center"/>
        <w:textAlignment w:val="baseline"/>
        <w:rPr>
          <w:rFonts w:eastAsia="Times New Roman" w:cs="Arial"/>
        </w:rPr>
      </w:pPr>
      <w:r>
        <w:rPr>
          <w:noProof/>
        </w:rPr>
        <w:drawing>
          <wp:inline distT="0" distB="0" distL="0" distR="0" wp14:anchorId="1BBBD39C" wp14:editId="43D267EA">
            <wp:extent cx="1739900" cy="602936"/>
            <wp:effectExtent l="0" t="0" r="0" b="6985"/>
            <wp:docPr id="3" name="Picture 3" descr="âMSEâçå¾çæç´¢ç»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âMSEâçå¾çæç´¢ç»æ"/>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0356" cy="616955"/>
                    </a:xfrm>
                    <a:prstGeom prst="rect">
                      <a:avLst/>
                    </a:prstGeom>
                    <a:noFill/>
                    <a:ln>
                      <a:noFill/>
                    </a:ln>
                  </pic:spPr>
                </pic:pic>
              </a:graphicData>
            </a:graphic>
          </wp:inline>
        </w:drawing>
      </w:r>
    </w:p>
    <w:p w14:paraId="499DC91B" w14:textId="77777777" w:rsidR="00072BA1" w:rsidRDefault="00072BA1" w:rsidP="00DC3917">
      <w:pPr>
        <w:shd w:val="clear" w:color="auto" w:fill="FFFFFF"/>
        <w:spacing w:after="0" w:line="240" w:lineRule="auto"/>
        <w:textAlignment w:val="baseline"/>
        <w:rPr>
          <w:rFonts w:eastAsia="Times New Roman" w:cs="Arial"/>
        </w:rPr>
      </w:pPr>
    </w:p>
    <w:p w14:paraId="7AF9683F" w14:textId="1B622849" w:rsidR="00DC3917" w:rsidRPr="000805AA" w:rsidRDefault="00DC3917" w:rsidP="00DC3917">
      <w:pPr>
        <w:shd w:val="clear" w:color="auto" w:fill="FFFFFF"/>
        <w:spacing w:after="0" w:line="240" w:lineRule="auto"/>
        <w:textAlignment w:val="baseline"/>
        <w:rPr>
          <w:rFonts w:eastAsia="Times New Roman" w:cs="Arial"/>
        </w:rPr>
      </w:pPr>
      <w:r w:rsidRPr="000805AA">
        <w:rPr>
          <w:rFonts w:eastAsia="Times New Roman" w:cs="Arial"/>
        </w:rPr>
        <w:t>c.</w:t>
      </w:r>
    </w:p>
    <w:p w14:paraId="46F34764" w14:textId="7AE5FB8F" w:rsidR="00780C25" w:rsidRDefault="00780C25"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rPr>
      </w:pPr>
      <w:r>
        <w:rPr>
          <w:rFonts w:eastAsia="Times New Roman" w:cstheme="minorHAnsi"/>
          <w:noProof/>
        </w:rPr>
        <w:t>In the Decision Tree Regressor model, we use mean square error to find out the differences between actual dependent variable and predict dependent variable. The MSE is 70.62, which is not high based on the dataset. As a consequence, we consider the model to be successful.</w:t>
      </w:r>
    </w:p>
    <w:p w14:paraId="61336B57" w14:textId="77777777" w:rsidR="00780C25" w:rsidRDefault="00780C25"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rPr>
      </w:pPr>
    </w:p>
    <w:p w14:paraId="2B7C2383" w14:textId="52157838" w:rsidR="00AE16CE" w:rsidRDefault="00780C25"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noProof/>
        </w:rPr>
      </w:pPr>
      <w:r>
        <w:rPr>
          <w:rFonts w:eastAsia="Times New Roman" w:cstheme="minorHAnsi"/>
          <w:noProof/>
        </w:rPr>
        <w:t xml:space="preserve">In the Decision Tree Classifier model, </w:t>
      </w:r>
      <w:r w:rsidR="00B60335" w:rsidRPr="00321BC7">
        <w:rPr>
          <w:rFonts w:eastAsia="Times New Roman" w:cstheme="minorHAnsi"/>
          <w:noProof/>
        </w:rPr>
        <w:t>the accuracy score is 0.</w:t>
      </w:r>
      <w:r w:rsidR="00072BA1">
        <w:rPr>
          <w:rFonts w:eastAsia="Times New Roman" w:cstheme="minorHAnsi"/>
          <w:noProof/>
        </w:rPr>
        <w:t>97</w:t>
      </w:r>
      <w:r w:rsidR="00B60335" w:rsidRPr="00321BC7">
        <w:rPr>
          <w:rFonts w:eastAsia="Times New Roman" w:cstheme="minorHAnsi"/>
          <w:noProof/>
        </w:rPr>
        <w:t xml:space="preserve">, </w:t>
      </w:r>
      <w:r>
        <w:rPr>
          <w:rFonts w:eastAsia="Times New Roman" w:cstheme="minorHAnsi"/>
          <w:noProof/>
        </w:rPr>
        <w:t>which means the model is able to predict approximately 97% accurate results.</w:t>
      </w:r>
    </w:p>
    <w:p w14:paraId="25955885" w14:textId="6D71AE05" w:rsidR="00321BC7" w:rsidRDefault="00321BC7"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noProof/>
        </w:rPr>
      </w:pPr>
    </w:p>
    <w:p w14:paraId="07631A1D" w14:textId="228D8A4B" w:rsidR="00B60335" w:rsidRDefault="00321BC7" w:rsidP="00780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rPr>
      </w:pPr>
      <w:r>
        <w:rPr>
          <w:rFonts w:cstheme="minorHAnsi"/>
          <w:noProof/>
        </w:rPr>
        <w:t xml:space="preserve">The weighted average score of precision </w:t>
      </w:r>
      <w:r w:rsidR="00780C25">
        <w:rPr>
          <w:rFonts w:cstheme="minorHAnsi"/>
          <w:noProof/>
        </w:rPr>
        <w:t>and</w:t>
      </w:r>
      <w:r>
        <w:rPr>
          <w:rFonts w:cstheme="minorHAnsi"/>
          <w:noProof/>
        </w:rPr>
        <w:t xml:space="preserve"> recall </w:t>
      </w:r>
      <w:r w:rsidR="00780C25">
        <w:rPr>
          <w:rFonts w:cstheme="minorHAnsi"/>
          <w:noProof/>
        </w:rPr>
        <w:t>are both</w:t>
      </w:r>
      <w:r>
        <w:rPr>
          <w:rFonts w:cstheme="minorHAnsi"/>
          <w:noProof/>
        </w:rPr>
        <w:t xml:space="preserve"> 0.</w:t>
      </w:r>
      <w:r w:rsidR="00780C25">
        <w:rPr>
          <w:rFonts w:cstheme="minorHAnsi"/>
          <w:noProof/>
        </w:rPr>
        <w:t>97</w:t>
      </w:r>
      <w:r>
        <w:rPr>
          <w:rFonts w:cstheme="minorHAnsi"/>
          <w:noProof/>
        </w:rPr>
        <w:t>. They almost reached to a balance point. Based on the result, we consider that the model is efficient.</w:t>
      </w:r>
    </w:p>
    <w:p w14:paraId="30926FDF" w14:textId="7CDA8CE8" w:rsidR="00DC3917" w:rsidRPr="000805AA" w:rsidRDefault="00DC3917"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675CAABF" w14:textId="62F965FB" w:rsidR="00DC3917" w:rsidRPr="000805AA" w:rsidRDefault="00DC3917"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0805AA">
        <w:rPr>
          <w:rFonts w:eastAsia="Times New Roman" w:cstheme="minorHAnsi"/>
        </w:rPr>
        <w:t>7.</w:t>
      </w:r>
    </w:p>
    <w:tbl>
      <w:tblPr>
        <w:tblStyle w:val="TableGrid"/>
        <w:tblW w:w="0" w:type="auto"/>
        <w:tblLook w:val="04A0" w:firstRow="1" w:lastRow="0" w:firstColumn="1" w:lastColumn="0" w:noHBand="0" w:noVBand="1"/>
      </w:tblPr>
      <w:tblGrid>
        <w:gridCol w:w="876"/>
        <w:gridCol w:w="7178"/>
        <w:gridCol w:w="1296"/>
      </w:tblGrid>
      <w:tr w:rsidR="001D06FC" w:rsidRPr="000805AA" w14:paraId="34368E79" w14:textId="77777777" w:rsidTr="00DC6198">
        <w:tc>
          <w:tcPr>
            <w:tcW w:w="782" w:type="dxa"/>
          </w:tcPr>
          <w:p w14:paraId="771FC5C4" w14:textId="070BCBF1" w:rsidR="001D06FC" w:rsidRPr="000805AA" w:rsidRDefault="001D06FC" w:rsidP="001D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rPr>
            </w:pPr>
            <w:r w:rsidRPr="000805AA">
              <w:rPr>
                <w:rFonts w:eastAsia="Times New Roman" w:cstheme="minorHAnsi"/>
              </w:rPr>
              <w:t>Section</w:t>
            </w:r>
          </w:p>
        </w:tc>
        <w:tc>
          <w:tcPr>
            <w:tcW w:w="7239" w:type="dxa"/>
          </w:tcPr>
          <w:p w14:paraId="18F2D668" w14:textId="3045612E" w:rsidR="001D06FC" w:rsidRPr="000805AA" w:rsidRDefault="001D06FC" w:rsidP="001D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rPr>
            </w:pPr>
            <w:r w:rsidRPr="000805AA">
              <w:rPr>
                <w:rFonts w:eastAsia="Times New Roman" w:cstheme="minorHAnsi"/>
              </w:rPr>
              <w:t>Links</w:t>
            </w:r>
          </w:p>
        </w:tc>
        <w:tc>
          <w:tcPr>
            <w:tcW w:w="1329" w:type="dxa"/>
          </w:tcPr>
          <w:p w14:paraId="37182454" w14:textId="7BC15B80" w:rsidR="001D06FC" w:rsidRPr="000805AA" w:rsidRDefault="001D06FC" w:rsidP="001D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rPr>
            </w:pPr>
            <w:r w:rsidRPr="000805AA">
              <w:rPr>
                <w:rFonts w:eastAsia="Times New Roman" w:cstheme="minorHAnsi"/>
              </w:rPr>
              <w:t>Notes</w:t>
            </w:r>
          </w:p>
        </w:tc>
      </w:tr>
      <w:tr w:rsidR="001D06FC" w:rsidRPr="000805AA" w14:paraId="6FC88CCD" w14:textId="77777777" w:rsidTr="00DC6198">
        <w:tc>
          <w:tcPr>
            <w:tcW w:w="782" w:type="dxa"/>
          </w:tcPr>
          <w:p w14:paraId="2C047746" w14:textId="43E0493E" w:rsidR="001D06FC" w:rsidRPr="000805AA" w:rsidRDefault="001D06FC" w:rsidP="001D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rPr>
            </w:pPr>
            <w:r w:rsidRPr="000805AA">
              <w:rPr>
                <w:rFonts w:eastAsia="Times New Roman" w:cstheme="minorHAnsi"/>
              </w:rPr>
              <w:t>1</w:t>
            </w:r>
          </w:p>
        </w:tc>
        <w:tc>
          <w:tcPr>
            <w:tcW w:w="7239" w:type="dxa"/>
          </w:tcPr>
          <w:p w14:paraId="0C14DE0C" w14:textId="77777777" w:rsidR="00780C25" w:rsidRDefault="00000000" w:rsidP="00780C25">
            <w:hyperlink r:id="rId9" w:anchor="tree-algorithms-id3-c4-5-c5-0-and-cart" w:history="1">
              <w:r w:rsidR="00780C25">
                <w:rPr>
                  <w:rStyle w:val="Hyperlink"/>
                </w:rPr>
                <w:t>https://scikit-learn.org/stable/modules/tree.html#tree-algorithms-id3-c4-5-c5-0-and-cart</w:t>
              </w:r>
            </w:hyperlink>
          </w:p>
          <w:p w14:paraId="42607E90" w14:textId="272D3346" w:rsidR="001D06FC" w:rsidRPr="000805AA" w:rsidRDefault="001D06FC" w:rsidP="0096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tc>
        <w:tc>
          <w:tcPr>
            <w:tcW w:w="1329" w:type="dxa"/>
          </w:tcPr>
          <w:p w14:paraId="0AE434C1" w14:textId="53EB70FF" w:rsidR="001D06FC" w:rsidRPr="00DC6198" w:rsidRDefault="001D06FC" w:rsidP="0096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tc>
      </w:tr>
      <w:tr w:rsidR="001D06FC" w:rsidRPr="000805AA" w14:paraId="13EA4220" w14:textId="77777777" w:rsidTr="00DC6198">
        <w:tc>
          <w:tcPr>
            <w:tcW w:w="782" w:type="dxa"/>
          </w:tcPr>
          <w:p w14:paraId="7BCE999E" w14:textId="0E66A039" w:rsidR="001D06FC" w:rsidRPr="000805AA" w:rsidRDefault="001D06FC" w:rsidP="001D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rPr>
            </w:pPr>
            <w:r w:rsidRPr="000805AA">
              <w:rPr>
                <w:rFonts w:eastAsia="Times New Roman" w:cstheme="minorHAnsi"/>
              </w:rPr>
              <w:lastRenderedPageBreak/>
              <w:t>2</w:t>
            </w:r>
          </w:p>
        </w:tc>
        <w:tc>
          <w:tcPr>
            <w:tcW w:w="7239" w:type="dxa"/>
          </w:tcPr>
          <w:p w14:paraId="1E9B9E2B" w14:textId="77777777" w:rsidR="00780C25" w:rsidRDefault="00000000" w:rsidP="00780C25">
            <w:hyperlink r:id="rId10" w:anchor="Example" w:history="1">
              <w:r w:rsidR="00780C25">
                <w:rPr>
                  <w:rStyle w:val="Hyperlink"/>
                </w:rPr>
                <w:t>https://wiki.q-researchsoftware.com/wiki/Machine_Learning_-_Classification_And_Regression_Trees_(CART)#Example</w:t>
              </w:r>
            </w:hyperlink>
          </w:p>
          <w:p w14:paraId="3FE83A0F" w14:textId="320901ED" w:rsidR="001D06FC" w:rsidRPr="000805AA" w:rsidRDefault="001D06FC" w:rsidP="0096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tc>
        <w:tc>
          <w:tcPr>
            <w:tcW w:w="1329" w:type="dxa"/>
          </w:tcPr>
          <w:p w14:paraId="4B082E6F" w14:textId="77777777" w:rsidR="001D06FC" w:rsidRPr="000805AA" w:rsidRDefault="001D06FC" w:rsidP="0096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tc>
      </w:tr>
      <w:tr w:rsidR="001D06FC" w:rsidRPr="000805AA" w14:paraId="6AC95A95" w14:textId="77777777" w:rsidTr="00DC6198">
        <w:tc>
          <w:tcPr>
            <w:tcW w:w="782" w:type="dxa"/>
          </w:tcPr>
          <w:p w14:paraId="1CF78B63" w14:textId="121D763D" w:rsidR="001D06FC" w:rsidRPr="000805AA" w:rsidRDefault="001D06FC" w:rsidP="001D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rPr>
            </w:pPr>
            <w:r w:rsidRPr="000805AA">
              <w:rPr>
                <w:rFonts w:eastAsia="Times New Roman" w:cstheme="minorHAnsi"/>
              </w:rPr>
              <w:t>3</w:t>
            </w:r>
          </w:p>
        </w:tc>
        <w:tc>
          <w:tcPr>
            <w:tcW w:w="7239" w:type="dxa"/>
          </w:tcPr>
          <w:p w14:paraId="768BE931" w14:textId="77777777" w:rsidR="00780C25" w:rsidRDefault="00000000" w:rsidP="00780C25">
            <w:hyperlink r:id="rId11" w:history="1">
              <w:r w:rsidR="00780C25">
                <w:rPr>
                  <w:rStyle w:val="Hyperlink"/>
                </w:rPr>
                <w:t>https://medium.com/@mathanrajsharma/fundamentals-of-classification-and-regression-trees-cart-e9af0b152503</w:t>
              </w:r>
            </w:hyperlink>
          </w:p>
          <w:p w14:paraId="5FAB0C8F" w14:textId="2A6B6EF1" w:rsidR="001D06FC" w:rsidRPr="000805AA" w:rsidRDefault="001D06FC" w:rsidP="0096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tc>
        <w:tc>
          <w:tcPr>
            <w:tcW w:w="1329" w:type="dxa"/>
          </w:tcPr>
          <w:p w14:paraId="400DC19C" w14:textId="77777777" w:rsidR="001D06FC" w:rsidRPr="000805AA" w:rsidRDefault="001D06FC" w:rsidP="0096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tc>
      </w:tr>
      <w:tr w:rsidR="001D06FC" w:rsidRPr="000805AA" w14:paraId="48D35DAB" w14:textId="77777777" w:rsidTr="00DC6198">
        <w:tc>
          <w:tcPr>
            <w:tcW w:w="782" w:type="dxa"/>
          </w:tcPr>
          <w:p w14:paraId="49A4E8F6" w14:textId="19C25B9C" w:rsidR="001D06FC" w:rsidRPr="000805AA" w:rsidRDefault="001D06FC" w:rsidP="001D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rPr>
            </w:pPr>
            <w:r w:rsidRPr="000805AA">
              <w:rPr>
                <w:rFonts w:eastAsia="Times New Roman" w:cstheme="minorHAnsi"/>
              </w:rPr>
              <w:t>4</w:t>
            </w:r>
          </w:p>
        </w:tc>
        <w:tc>
          <w:tcPr>
            <w:tcW w:w="7239" w:type="dxa"/>
          </w:tcPr>
          <w:p w14:paraId="3BB4921E" w14:textId="77777777" w:rsidR="00780C25" w:rsidRDefault="00000000" w:rsidP="00780C25">
            <w:hyperlink r:id="rId12" w:history="1">
              <w:r w:rsidR="00780C25">
                <w:rPr>
                  <w:rStyle w:val="Hyperlink"/>
                </w:rPr>
                <w:t>http://pages.stat.wisc.edu/~loh/treeprogs/guide/wires11.pdf</w:t>
              </w:r>
            </w:hyperlink>
          </w:p>
          <w:p w14:paraId="5689EF52" w14:textId="5CF4F053" w:rsidR="001D06FC" w:rsidRPr="000805AA" w:rsidRDefault="001D06FC" w:rsidP="0096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tc>
        <w:tc>
          <w:tcPr>
            <w:tcW w:w="1329" w:type="dxa"/>
          </w:tcPr>
          <w:p w14:paraId="04AF0159" w14:textId="77777777" w:rsidR="001D06FC" w:rsidRPr="000805AA" w:rsidRDefault="001D06FC" w:rsidP="0096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tc>
      </w:tr>
      <w:tr w:rsidR="001D06FC" w:rsidRPr="000805AA" w14:paraId="2404C38D" w14:textId="77777777" w:rsidTr="00DC6198">
        <w:tc>
          <w:tcPr>
            <w:tcW w:w="782" w:type="dxa"/>
          </w:tcPr>
          <w:p w14:paraId="6FBD34A5" w14:textId="50412984" w:rsidR="001D06FC" w:rsidRPr="000805AA" w:rsidRDefault="001D06FC" w:rsidP="001D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rPr>
            </w:pPr>
            <w:r w:rsidRPr="000805AA">
              <w:rPr>
                <w:rFonts w:eastAsia="Times New Roman" w:cstheme="minorHAnsi"/>
              </w:rPr>
              <w:t>5</w:t>
            </w:r>
          </w:p>
        </w:tc>
        <w:tc>
          <w:tcPr>
            <w:tcW w:w="7239" w:type="dxa"/>
          </w:tcPr>
          <w:p w14:paraId="4899A1BD" w14:textId="264B9507" w:rsidR="001D06FC" w:rsidRPr="000805AA" w:rsidRDefault="00000000" w:rsidP="0096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hyperlink r:id="rId13" w:history="1">
              <w:r w:rsidR="00780C25">
                <w:rPr>
                  <w:rStyle w:val="Hyperlink"/>
                </w:rPr>
                <w:t>https://www.datasciencecentral.com/profiles/blogs/introduction-to-classification-regression-trees-cart</w:t>
              </w:r>
            </w:hyperlink>
          </w:p>
        </w:tc>
        <w:tc>
          <w:tcPr>
            <w:tcW w:w="1329" w:type="dxa"/>
          </w:tcPr>
          <w:p w14:paraId="48DEBCFB" w14:textId="3F675E3E" w:rsidR="001D06FC" w:rsidRPr="000805AA" w:rsidRDefault="001D06FC" w:rsidP="0096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tc>
      </w:tr>
      <w:tr w:rsidR="001D06FC" w:rsidRPr="000805AA" w14:paraId="14D4D42F" w14:textId="77777777" w:rsidTr="00DC6198">
        <w:tc>
          <w:tcPr>
            <w:tcW w:w="782" w:type="dxa"/>
          </w:tcPr>
          <w:p w14:paraId="65CEADF2" w14:textId="6EE28F7B" w:rsidR="001D06FC" w:rsidRPr="000805AA" w:rsidRDefault="001D06FC" w:rsidP="001D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rPr>
            </w:pPr>
            <w:r w:rsidRPr="000805AA">
              <w:rPr>
                <w:rFonts w:eastAsia="Times New Roman" w:cstheme="minorHAnsi"/>
              </w:rPr>
              <w:t>6</w:t>
            </w:r>
          </w:p>
        </w:tc>
        <w:tc>
          <w:tcPr>
            <w:tcW w:w="7239" w:type="dxa"/>
          </w:tcPr>
          <w:p w14:paraId="134B373A" w14:textId="77777777" w:rsidR="00780C25" w:rsidRDefault="00000000" w:rsidP="00780C25">
            <w:hyperlink r:id="rId14" w:history="1">
              <w:r w:rsidR="00780C25" w:rsidRPr="00BD1A9E">
                <w:rPr>
                  <w:rStyle w:val="Hyperlink"/>
                </w:rPr>
                <w:t>https://sefiks.com/2018/08/27/a-step-by-step-cart-decision-tree-example/</w:t>
              </w:r>
            </w:hyperlink>
          </w:p>
          <w:p w14:paraId="44F3FFD2" w14:textId="78DB61FE" w:rsidR="001D06FC" w:rsidRPr="000805AA" w:rsidRDefault="001D06FC" w:rsidP="0096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tc>
        <w:tc>
          <w:tcPr>
            <w:tcW w:w="1329" w:type="dxa"/>
          </w:tcPr>
          <w:p w14:paraId="5FA9EC23" w14:textId="77777777" w:rsidR="001D06FC" w:rsidRPr="000805AA" w:rsidRDefault="001D06FC" w:rsidP="0096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tc>
      </w:tr>
      <w:tr w:rsidR="001D06FC" w:rsidRPr="000805AA" w14:paraId="4B36C3C8" w14:textId="77777777" w:rsidTr="00DC6198">
        <w:tc>
          <w:tcPr>
            <w:tcW w:w="782" w:type="dxa"/>
          </w:tcPr>
          <w:p w14:paraId="43DCBDE8" w14:textId="04A75C6C" w:rsidR="001D06FC" w:rsidRPr="000805AA" w:rsidRDefault="001D06FC" w:rsidP="001D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rPr>
            </w:pPr>
            <w:r w:rsidRPr="000805AA">
              <w:rPr>
                <w:rFonts w:eastAsia="Times New Roman" w:cstheme="minorHAnsi"/>
              </w:rPr>
              <w:t>7</w:t>
            </w:r>
          </w:p>
        </w:tc>
        <w:tc>
          <w:tcPr>
            <w:tcW w:w="7239" w:type="dxa"/>
          </w:tcPr>
          <w:p w14:paraId="3882567A" w14:textId="77777777" w:rsidR="00780C25" w:rsidRDefault="00000000" w:rsidP="00780C25">
            <w:hyperlink r:id="rId15" w:history="1">
              <w:r w:rsidR="00780C25">
                <w:rPr>
                  <w:rStyle w:val="Hyperlink"/>
                </w:rPr>
                <w:t>https://www.analyticsvidhya.com/blog/2016/04/tree-based-algorithms-complete-tutorial-scratch-in-python/</w:t>
              </w:r>
            </w:hyperlink>
          </w:p>
          <w:p w14:paraId="066E34EB" w14:textId="5F39691D" w:rsidR="001D06FC" w:rsidRPr="000805AA" w:rsidRDefault="001D06FC" w:rsidP="0096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tc>
        <w:tc>
          <w:tcPr>
            <w:tcW w:w="1329" w:type="dxa"/>
          </w:tcPr>
          <w:p w14:paraId="4CF0C15C" w14:textId="77777777" w:rsidR="001D06FC" w:rsidRPr="000805AA" w:rsidRDefault="001D06FC" w:rsidP="0096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tc>
      </w:tr>
      <w:tr w:rsidR="001D06FC" w:rsidRPr="000805AA" w14:paraId="38C9C4BE" w14:textId="77777777" w:rsidTr="00DC6198">
        <w:tc>
          <w:tcPr>
            <w:tcW w:w="782" w:type="dxa"/>
          </w:tcPr>
          <w:p w14:paraId="0F01B5F0" w14:textId="23913CBB" w:rsidR="001D06FC" w:rsidRPr="000805AA" w:rsidRDefault="001D06FC" w:rsidP="001D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rPr>
            </w:pPr>
            <w:r w:rsidRPr="000805AA">
              <w:rPr>
                <w:rFonts w:eastAsia="Times New Roman" w:cstheme="minorHAnsi"/>
              </w:rPr>
              <w:t>8</w:t>
            </w:r>
          </w:p>
        </w:tc>
        <w:tc>
          <w:tcPr>
            <w:tcW w:w="7239" w:type="dxa"/>
          </w:tcPr>
          <w:p w14:paraId="4FAD6957" w14:textId="545A9402" w:rsidR="001D06FC" w:rsidRPr="000805AA" w:rsidRDefault="00000000" w:rsidP="0096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hyperlink r:id="rId16" w:anchor="sphx-glr-auto-examples-tree-plot-iris-dtc-py" w:history="1">
              <w:r w:rsidR="00780C25">
                <w:rPr>
                  <w:rStyle w:val="Hyperlink"/>
                </w:rPr>
                <w:t>https://scikit-learn.org/stable/auto_examples/tree/plot_iris_dtc.html#sphx-glr-auto-examples-tree-plot-iris-dtc-py</w:t>
              </w:r>
            </w:hyperlink>
          </w:p>
        </w:tc>
        <w:tc>
          <w:tcPr>
            <w:tcW w:w="1329" w:type="dxa"/>
          </w:tcPr>
          <w:p w14:paraId="4AAF0E70" w14:textId="77777777" w:rsidR="001D06FC" w:rsidRPr="000805AA" w:rsidRDefault="001D06FC" w:rsidP="0096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tc>
      </w:tr>
      <w:tr w:rsidR="001D06FC" w:rsidRPr="000805AA" w14:paraId="5B0B670F" w14:textId="77777777" w:rsidTr="00DC6198">
        <w:tc>
          <w:tcPr>
            <w:tcW w:w="782" w:type="dxa"/>
          </w:tcPr>
          <w:p w14:paraId="2F8D6FA3" w14:textId="15D38CD5" w:rsidR="001D06FC" w:rsidRPr="000805AA" w:rsidRDefault="001D06FC" w:rsidP="001D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rPr>
            </w:pPr>
            <w:r w:rsidRPr="000805AA">
              <w:rPr>
                <w:rFonts w:eastAsia="Times New Roman" w:cstheme="minorHAnsi"/>
              </w:rPr>
              <w:t>9</w:t>
            </w:r>
          </w:p>
        </w:tc>
        <w:tc>
          <w:tcPr>
            <w:tcW w:w="7239" w:type="dxa"/>
          </w:tcPr>
          <w:p w14:paraId="6000860C" w14:textId="13062F7F" w:rsidR="001D06FC" w:rsidRPr="000805AA" w:rsidRDefault="00000000" w:rsidP="0096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hyperlink r:id="rId17" w:history="1">
              <w:r w:rsidR="00780C25">
                <w:rPr>
                  <w:rStyle w:val="Hyperlink"/>
                </w:rPr>
                <w:t>https://www.youtube.com/watch?v=5eoFajw8TWk</w:t>
              </w:r>
            </w:hyperlink>
          </w:p>
        </w:tc>
        <w:tc>
          <w:tcPr>
            <w:tcW w:w="1329" w:type="dxa"/>
          </w:tcPr>
          <w:p w14:paraId="0F235F4B" w14:textId="486DDB41" w:rsidR="001D06FC" w:rsidRPr="000805AA" w:rsidRDefault="001D06FC" w:rsidP="001D06FC">
            <w:pPr>
              <w:shd w:val="clear" w:color="auto" w:fill="FFFFFF"/>
              <w:spacing w:before="100" w:beforeAutospacing="1" w:after="100" w:afterAutospacing="1"/>
              <w:outlineLvl w:val="0"/>
              <w:rPr>
                <w:rFonts w:eastAsia="Times New Roman" w:cs="Arial"/>
                <w:color w:val="2C313F"/>
                <w:kern w:val="36"/>
              </w:rPr>
            </w:pPr>
          </w:p>
        </w:tc>
      </w:tr>
      <w:tr w:rsidR="001D06FC" w:rsidRPr="000805AA" w14:paraId="238A3428" w14:textId="77777777" w:rsidTr="00DC6198">
        <w:tc>
          <w:tcPr>
            <w:tcW w:w="782" w:type="dxa"/>
          </w:tcPr>
          <w:p w14:paraId="2249E794" w14:textId="77B3E826" w:rsidR="001D06FC" w:rsidRPr="000805AA" w:rsidRDefault="001D06FC" w:rsidP="001D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rPr>
            </w:pPr>
            <w:r w:rsidRPr="000805AA">
              <w:rPr>
                <w:rFonts w:eastAsia="Times New Roman" w:cstheme="minorHAnsi"/>
              </w:rPr>
              <w:t>10</w:t>
            </w:r>
          </w:p>
        </w:tc>
        <w:tc>
          <w:tcPr>
            <w:tcW w:w="7239" w:type="dxa"/>
          </w:tcPr>
          <w:p w14:paraId="0845DC48" w14:textId="46CE5F9A" w:rsidR="001D06FC" w:rsidRPr="000805AA" w:rsidRDefault="00000000" w:rsidP="0096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hyperlink r:id="rId18" w:history="1">
              <w:r w:rsidR="00DC6198">
                <w:rPr>
                  <w:rStyle w:val="Hyperlink"/>
                </w:rPr>
                <w:t>https://scikit-learn.org/stable/modules/tree.html</w:t>
              </w:r>
            </w:hyperlink>
          </w:p>
        </w:tc>
        <w:tc>
          <w:tcPr>
            <w:tcW w:w="1329" w:type="dxa"/>
          </w:tcPr>
          <w:p w14:paraId="7B205C84" w14:textId="77777777" w:rsidR="001D06FC" w:rsidRPr="000805AA" w:rsidRDefault="001D06FC" w:rsidP="001D06FC">
            <w:pPr>
              <w:shd w:val="clear" w:color="auto" w:fill="FFFFFF"/>
              <w:spacing w:before="100" w:beforeAutospacing="1" w:after="100" w:afterAutospacing="1"/>
              <w:outlineLvl w:val="0"/>
              <w:rPr>
                <w:rFonts w:eastAsia="Times New Roman" w:cs="Arial"/>
                <w:color w:val="2C313F"/>
                <w:kern w:val="36"/>
              </w:rPr>
            </w:pPr>
          </w:p>
        </w:tc>
      </w:tr>
    </w:tbl>
    <w:p w14:paraId="14CA4985" w14:textId="2F69D626" w:rsidR="00DC3917" w:rsidRDefault="00DC3917"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2B7BB41E" w14:textId="77777777" w:rsidR="00D4569F" w:rsidRDefault="00D4569F"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2AD9615F" w14:textId="58D97104" w:rsidR="00DC6198" w:rsidRDefault="00DC6198"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Pr>
          <w:rFonts w:eastAsia="Times New Roman" w:cstheme="minorHAnsi"/>
        </w:rPr>
        <w:t>8. Algorithm</w:t>
      </w:r>
    </w:p>
    <w:p w14:paraId="714F9D5F" w14:textId="77777777" w:rsidR="00F0033C" w:rsidRDefault="00F0033C" w:rsidP="00F0033C">
      <w:pPr>
        <w:keepLines/>
        <w:pBdr>
          <w:top w:val="single" w:sz="0" w:space="3" w:color="303F9F"/>
          <w:left w:val="none" w:sz="0" w:space="3" w:color="303F9F"/>
          <w:bottom w:val="none" w:sz="0" w:space="3" w:color="303F9F"/>
          <w:right w:val="none" w:sz="0" w:space="3" w:color="303F9F"/>
        </w:pBdr>
        <w:spacing w:after="75"/>
        <w:ind w:left="75" w:right="75"/>
        <w:jc w:val="right"/>
      </w:pPr>
      <w:bookmarkStart w:id="0" w:name="notebook"/>
      <w:bookmarkEnd w:id="0"/>
      <w:r>
        <w:rPr>
          <w:rFonts w:ascii="Courier New" w:eastAsia="Courier New" w:hAnsi="Courier New" w:cs="Courier New"/>
          <w:color w:val="303F9F"/>
        </w:rPr>
        <w:t>In [44]:</w:t>
      </w:r>
    </w:p>
    <w:p w14:paraId="1655342F" w14:textId="77777777" w:rsidR="00F0033C" w:rsidRDefault="00F0033C" w:rsidP="00F0033C">
      <w:pPr>
        <w:keepLines/>
        <w:pBdr>
          <w:top w:val="single" w:sz="0" w:space="6" w:color="CCCCCC"/>
          <w:left w:val="single" w:sz="0" w:space="6" w:color="CCCCCC"/>
          <w:bottom w:val="single" w:sz="0" w:space="6" w:color="CCCCCC"/>
          <w:right w:val="single" w:sz="0" w:space="6" w:color="CCCCCC"/>
        </w:pBdr>
        <w:shd w:val="clear" w:color="auto" w:fill="F5F5F5"/>
        <w:spacing w:after="120"/>
        <w:ind w:left="120" w:right="120"/>
      </w:pPr>
      <w:r>
        <w:rPr>
          <w:rFonts w:ascii="Courier New" w:eastAsia="Courier New" w:hAnsi="Courier New" w:cs="Courier New"/>
          <w:i/>
          <w:color w:val="408080"/>
        </w:rPr>
        <w:t># ADA_II</w:t>
      </w:r>
      <w:r>
        <w:br/>
      </w:r>
      <w:r>
        <w:rPr>
          <w:rFonts w:ascii="Courier New" w:eastAsia="Courier New" w:hAnsi="Courier New" w:cs="Courier New"/>
          <w:i/>
          <w:color w:val="408080"/>
        </w:rPr>
        <w:t># HW3</w:t>
      </w:r>
      <w:r>
        <w:br/>
      </w:r>
      <w:r>
        <w:rPr>
          <w:rFonts w:ascii="Courier New" w:eastAsia="Courier New" w:hAnsi="Courier New" w:cs="Courier New"/>
          <w:i/>
          <w:color w:val="408080"/>
        </w:rPr>
        <w:t># Team 2</w:t>
      </w:r>
      <w:r>
        <w:br/>
      </w:r>
      <w:r>
        <w:rPr>
          <w:rFonts w:ascii="Courier New" w:eastAsia="Courier New" w:hAnsi="Courier New" w:cs="Courier New"/>
          <w:i/>
          <w:color w:val="408080"/>
        </w:rPr>
        <w:t># Huiwen Xu</w:t>
      </w:r>
      <w:r>
        <w:br/>
      </w:r>
      <w:r>
        <w:rPr>
          <w:rFonts w:ascii="Courier New" w:eastAsia="Courier New" w:hAnsi="Courier New" w:cs="Courier New"/>
          <w:i/>
          <w:color w:val="408080"/>
        </w:rPr>
        <w:t># Qi Liu</w:t>
      </w:r>
      <w:r>
        <w:br/>
      </w:r>
      <w:r>
        <w:rPr>
          <w:rFonts w:ascii="Courier New" w:eastAsia="Courier New" w:hAnsi="Courier New" w:cs="Courier New"/>
          <w:i/>
          <w:color w:val="408080"/>
        </w:rPr>
        <w:t># Jiahua Chen</w:t>
      </w:r>
    </w:p>
    <w:p w14:paraId="5DBFAD7D" w14:textId="77777777" w:rsidR="00F0033C" w:rsidRDefault="00F0033C" w:rsidP="00F0033C">
      <w:pPr>
        <w:pBdr>
          <w:top w:val="single" w:sz="0" w:space="3" w:color="000000"/>
          <w:left w:val="single" w:sz="0" w:space="3" w:color="000000"/>
          <w:bottom w:val="single" w:sz="0" w:space="3" w:color="000000"/>
          <w:right w:val="single" w:sz="0" w:space="3" w:color="000000"/>
        </w:pBdr>
      </w:pPr>
      <w:r>
        <w:rPr>
          <w:rFonts w:ascii="Arial Unicode MS" w:eastAsia="Arial Unicode MS" w:hAnsi="Arial Unicode MS" w:cs="Arial Unicode MS"/>
          <w:color w:val="000000"/>
        </w:rPr>
        <w:t>Dataset links:</w:t>
      </w:r>
    </w:p>
    <w:p w14:paraId="1D6F7A04" w14:textId="77777777" w:rsidR="00F0033C" w:rsidRDefault="00F0033C" w:rsidP="00F0033C">
      <w:pPr>
        <w:pBdr>
          <w:top w:val="single" w:sz="0" w:space="3" w:color="000000"/>
          <w:left w:val="single" w:sz="0" w:space="3" w:color="000000"/>
          <w:bottom w:val="single" w:sz="0" w:space="3" w:color="000000"/>
          <w:right w:val="single" w:sz="0" w:space="3" w:color="000000"/>
        </w:pBdr>
      </w:pPr>
      <w:r>
        <w:rPr>
          <w:rFonts w:ascii="Arial Unicode MS" w:eastAsia="Arial Unicode MS" w:hAnsi="Arial Unicode MS" w:cs="Arial Unicode MS"/>
          <w:color w:val="337AB7"/>
          <w:u w:val="single"/>
        </w:rPr>
        <w:t>https://scikit-learn.org/stable/modules/generated/sklearn.datasets.load_iris.html?highlight=iris#sklearn.datasets.load_iris</w:t>
      </w:r>
    </w:p>
    <w:p w14:paraId="58A8AA9E" w14:textId="77777777" w:rsidR="00F0033C" w:rsidRDefault="00F0033C" w:rsidP="00F0033C">
      <w:pPr>
        <w:pBdr>
          <w:top w:val="single" w:sz="0" w:space="3" w:color="000000"/>
          <w:left w:val="single" w:sz="0" w:space="3" w:color="000000"/>
          <w:bottom w:val="single" w:sz="0" w:space="3" w:color="000000"/>
          <w:right w:val="single" w:sz="0" w:space="3" w:color="000000"/>
        </w:pBdr>
      </w:pPr>
      <w:r>
        <w:rPr>
          <w:rFonts w:ascii="Arial Unicode MS" w:eastAsia="Arial Unicode MS" w:hAnsi="Arial Unicode MS" w:cs="Arial Unicode MS"/>
          <w:color w:val="337AB7"/>
          <w:u w:val="single"/>
        </w:rPr>
        <w:t>https://scikit-learn.org/stable/modules/generated/sklearn.datasets.load_diabetes.html</w:t>
      </w:r>
    </w:p>
    <w:p w14:paraId="59A64DF5" w14:textId="77777777" w:rsidR="00F0033C" w:rsidRDefault="00F0033C" w:rsidP="00F0033C">
      <w:pPr>
        <w:pBdr>
          <w:top w:val="single" w:sz="0" w:space="3" w:color="000000"/>
          <w:left w:val="single" w:sz="0" w:space="3" w:color="000000"/>
          <w:bottom w:val="single" w:sz="0" w:space="3" w:color="000000"/>
          <w:right w:val="single" w:sz="0" w:space="3" w:color="000000"/>
        </w:pBdr>
      </w:pPr>
      <w:r>
        <w:rPr>
          <w:rFonts w:ascii="Arial Unicode MS" w:eastAsia="Arial Unicode MS" w:hAnsi="Arial Unicode MS" w:cs="Arial Unicode MS"/>
          <w:color w:val="000000"/>
        </w:rPr>
        <w:t>We use iris dataset to display decision tree classification and use diabetes dataset to display decision tree regression.</w:t>
      </w:r>
    </w:p>
    <w:p w14:paraId="5C0992AF" w14:textId="77777777" w:rsidR="00F0033C" w:rsidRDefault="00F0033C" w:rsidP="00F0033C">
      <w:pPr>
        <w:pBdr>
          <w:top w:val="single" w:sz="0" w:space="3" w:color="000000"/>
          <w:left w:val="single" w:sz="0" w:space="3" w:color="000000"/>
          <w:bottom w:val="single" w:sz="0" w:space="3" w:color="000000"/>
          <w:right w:val="single" w:sz="0" w:space="3" w:color="000000"/>
        </w:pBdr>
        <w:spacing w:before="135"/>
        <w:outlineLvl w:val="0"/>
      </w:pPr>
      <w:r>
        <w:rPr>
          <w:rFonts w:ascii="Arial Unicode MS" w:eastAsia="Arial Unicode MS" w:hAnsi="Arial Unicode MS" w:cs="Arial Unicode MS"/>
          <w:b/>
          <w:color w:val="000000"/>
          <w:sz w:val="40"/>
        </w:rPr>
        <w:t>Decision Tree Regressor</w:t>
      </w:r>
      <w:r>
        <w:rPr>
          <w:rFonts w:ascii="Arial Unicode MS" w:eastAsia="Arial Unicode MS" w:hAnsi="Arial Unicode MS" w:cs="Arial Unicode MS"/>
          <w:b/>
          <w:color w:val="337AB7"/>
          <w:sz w:val="40"/>
          <w:u w:val="single"/>
        </w:rPr>
        <w:t>¶</w:t>
      </w:r>
    </w:p>
    <w:p w14:paraId="764D25E1" w14:textId="77777777" w:rsidR="00F0033C" w:rsidRDefault="00F0033C" w:rsidP="00F0033C">
      <w:pPr>
        <w:keepLines/>
        <w:pBdr>
          <w:top w:val="single" w:sz="0" w:space="3" w:color="303F9F"/>
          <w:left w:val="none" w:sz="0" w:space="3" w:color="303F9F"/>
          <w:bottom w:val="none" w:sz="0" w:space="3" w:color="303F9F"/>
          <w:right w:val="none" w:sz="0" w:space="3" w:color="303F9F"/>
        </w:pBdr>
        <w:spacing w:after="75"/>
        <w:ind w:left="75" w:right="75"/>
        <w:jc w:val="right"/>
      </w:pPr>
      <w:r>
        <w:rPr>
          <w:rFonts w:ascii="Courier New" w:eastAsia="Courier New" w:hAnsi="Courier New" w:cs="Courier New"/>
          <w:color w:val="303F9F"/>
        </w:rPr>
        <w:lastRenderedPageBreak/>
        <w:t>In [49]:</w:t>
      </w:r>
    </w:p>
    <w:p w14:paraId="08B30E92" w14:textId="77777777" w:rsidR="00F0033C" w:rsidRDefault="00F0033C" w:rsidP="00F0033C">
      <w:pPr>
        <w:keepLines/>
        <w:pBdr>
          <w:top w:val="single" w:sz="0" w:space="6" w:color="CCCCCC"/>
          <w:left w:val="single" w:sz="0" w:space="6" w:color="CCCCCC"/>
          <w:bottom w:val="single" w:sz="0" w:space="6" w:color="CCCCCC"/>
          <w:right w:val="single" w:sz="0" w:space="6" w:color="CCCCCC"/>
        </w:pBdr>
        <w:shd w:val="clear" w:color="auto" w:fill="F5F5F5"/>
        <w:spacing w:after="120"/>
        <w:ind w:left="120" w:right="120"/>
      </w:pPr>
      <w:r>
        <w:rPr>
          <w:rFonts w:ascii="Courier New" w:eastAsia="Courier New" w:hAnsi="Courier New" w:cs="Courier New"/>
          <w:b/>
          <w:color w:val="008000"/>
        </w:rPr>
        <w:t>import</w:t>
      </w:r>
      <w:r>
        <w:rPr>
          <w:rFonts w:ascii="Courier New" w:eastAsia="Courier New" w:hAnsi="Courier New" w:cs="Courier New"/>
          <w:color w:val="333333"/>
        </w:rPr>
        <w:t xml:space="preserve"> </w:t>
      </w:r>
      <w:r>
        <w:rPr>
          <w:rFonts w:ascii="Courier New" w:eastAsia="Courier New" w:hAnsi="Courier New" w:cs="Courier New"/>
          <w:b/>
          <w:color w:val="0000FF"/>
        </w:rPr>
        <w:t>pandas</w:t>
      </w:r>
      <w:r>
        <w:rPr>
          <w:rFonts w:ascii="Courier New" w:eastAsia="Courier New" w:hAnsi="Courier New" w:cs="Courier New"/>
          <w:color w:val="333333"/>
        </w:rPr>
        <w:t xml:space="preserve"> </w:t>
      </w:r>
      <w:r>
        <w:rPr>
          <w:rFonts w:ascii="Courier New" w:eastAsia="Courier New" w:hAnsi="Courier New" w:cs="Courier New"/>
          <w:b/>
          <w:color w:val="008000"/>
        </w:rPr>
        <w:t>as</w:t>
      </w:r>
      <w:r>
        <w:rPr>
          <w:rFonts w:ascii="Courier New" w:eastAsia="Courier New" w:hAnsi="Courier New" w:cs="Courier New"/>
          <w:color w:val="333333"/>
        </w:rPr>
        <w:t xml:space="preserve"> </w:t>
      </w:r>
      <w:r>
        <w:rPr>
          <w:rFonts w:ascii="Courier New" w:eastAsia="Courier New" w:hAnsi="Courier New" w:cs="Courier New"/>
          <w:b/>
          <w:color w:val="0000FF"/>
        </w:rPr>
        <w:t>pd</w:t>
      </w:r>
      <w:r>
        <w:br/>
      </w:r>
      <w:r>
        <w:rPr>
          <w:rFonts w:ascii="Courier New" w:eastAsia="Courier New" w:hAnsi="Courier New" w:cs="Courier New"/>
          <w:b/>
          <w:color w:val="008000"/>
        </w:rPr>
        <w:t>import</w:t>
      </w:r>
      <w:r>
        <w:rPr>
          <w:rFonts w:ascii="Courier New" w:eastAsia="Courier New" w:hAnsi="Courier New" w:cs="Courier New"/>
          <w:color w:val="333333"/>
        </w:rPr>
        <w:t xml:space="preserve"> </w:t>
      </w:r>
      <w:r>
        <w:rPr>
          <w:rFonts w:ascii="Courier New" w:eastAsia="Courier New" w:hAnsi="Courier New" w:cs="Courier New"/>
          <w:b/>
          <w:color w:val="0000FF"/>
        </w:rPr>
        <w:t>seaborn</w:t>
      </w:r>
      <w:r>
        <w:rPr>
          <w:rFonts w:ascii="Courier New" w:eastAsia="Courier New" w:hAnsi="Courier New" w:cs="Courier New"/>
          <w:color w:val="333333"/>
        </w:rPr>
        <w:t xml:space="preserve"> </w:t>
      </w:r>
      <w:r>
        <w:rPr>
          <w:rFonts w:ascii="Courier New" w:eastAsia="Courier New" w:hAnsi="Courier New" w:cs="Courier New"/>
          <w:b/>
          <w:color w:val="008000"/>
        </w:rPr>
        <w:t>as</w:t>
      </w:r>
      <w:r>
        <w:rPr>
          <w:rFonts w:ascii="Courier New" w:eastAsia="Courier New" w:hAnsi="Courier New" w:cs="Courier New"/>
          <w:color w:val="333333"/>
        </w:rPr>
        <w:t xml:space="preserve"> </w:t>
      </w:r>
      <w:r>
        <w:rPr>
          <w:rFonts w:ascii="Courier New" w:eastAsia="Courier New" w:hAnsi="Courier New" w:cs="Courier New"/>
          <w:b/>
          <w:color w:val="0000FF"/>
        </w:rPr>
        <w:t>sns</w:t>
      </w:r>
      <w:r>
        <w:br/>
      </w:r>
      <w:r>
        <w:rPr>
          <w:rFonts w:ascii="Courier New" w:eastAsia="Courier New" w:hAnsi="Courier New" w:cs="Courier New"/>
          <w:b/>
          <w:color w:val="008000"/>
        </w:rPr>
        <w:t>import</w:t>
      </w:r>
      <w:r>
        <w:rPr>
          <w:rFonts w:ascii="Courier New" w:eastAsia="Courier New" w:hAnsi="Courier New" w:cs="Courier New"/>
          <w:color w:val="333333"/>
        </w:rPr>
        <w:t xml:space="preserve"> </w:t>
      </w:r>
      <w:r>
        <w:rPr>
          <w:rFonts w:ascii="Courier New" w:eastAsia="Courier New" w:hAnsi="Courier New" w:cs="Courier New"/>
          <w:b/>
          <w:color w:val="0000FF"/>
        </w:rPr>
        <w:t>numpy</w:t>
      </w:r>
      <w:r>
        <w:rPr>
          <w:rFonts w:ascii="Courier New" w:eastAsia="Courier New" w:hAnsi="Courier New" w:cs="Courier New"/>
          <w:color w:val="333333"/>
        </w:rPr>
        <w:t xml:space="preserve"> </w:t>
      </w:r>
      <w:r>
        <w:rPr>
          <w:rFonts w:ascii="Courier New" w:eastAsia="Courier New" w:hAnsi="Courier New" w:cs="Courier New"/>
          <w:b/>
          <w:color w:val="008000"/>
        </w:rPr>
        <w:t>as</w:t>
      </w:r>
      <w:r>
        <w:rPr>
          <w:rFonts w:ascii="Courier New" w:eastAsia="Courier New" w:hAnsi="Courier New" w:cs="Courier New"/>
          <w:color w:val="333333"/>
        </w:rPr>
        <w:t xml:space="preserve"> </w:t>
      </w:r>
      <w:r>
        <w:rPr>
          <w:rFonts w:ascii="Courier New" w:eastAsia="Courier New" w:hAnsi="Courier New" w:cs="Courier New"/>
          <w:b/>
          <w:color w:val="0000FF"/>
        </w:rPr>
        <w:t>np</w:t>
      </w:r>
      <w:r>
        <w:br/>
      </w:r>
      <w:r>
        <w:rPr>
          <w:rFonts w:ascii="Courier New" w:eastAsia="Courier New" w:hAnsi="Courier New" w:cs="Courier New"/>
          <w:b/>
          <w:color w:val="008000"/>
        </w:rPr>
        <w:t>import</w:t>
      </w:r>
      <w:r>
        <w:rPr>
          <w:rFonts w:ascii="Courier New" w:eastAsia="Courier New" w:hAnsi="Courier New" w:cs="Courier New"/>
          <w:color w:val="333333"/>
        </w:rPr>
        <w:t xml:space="preserve"> </w:t>
      </w:r>
      <w:r>
        <w:rPr>
          <w:rFonts w:ascii="Courier New" w:eastAsia="Courier New" w:hAnsi="Courier New" w:cs="Courier New"/>
          <w:b/>
          <w:color w:val="0000FF"/>
        </w:rPr>
        <w:t>matplotlib.pyplot</w:t>
      </w:r>
      <w:r>
        <w:rPr>
          <w:rFonts w:ascii="Courier New" w:eastAsia="Courier New" w:hAnsi="Courier New" w:cs="Courier New"/>
          <w:color w:val="333333"/>
        </w:rPr>
        <w:t xml:space="preserve"> </w:t>
      </w:r>
      <w:r>
        <w:rPr>
          <w:rFonts w:ascii="Courier New" w:eastAsia="Courier New" w:hAnsi="Courier New" w:cs="Courier New"/>
          <w:b/>
          <w:color w:val="008000"/>
        </w:rPr>
        <w:t>as</w:t>
      </w:r>
      <w:r>
        <w:rPr>
          <w:rFonts w:ascii="Courier New" w:eastAsia="Courier New" w:hAnsi="Courier New" w:cs="Courier New"/>
          <w:color w:val="333333"/>
        </w:rPr>
        <w:t xml:space="preserve"> </w:t>
      </w:r>
      <w:r>
        <w:rPr>
          <w:rFonts w:ascii="Courier New" w:eastAsia="Courier New" w:hAnsi="Courier New" w:cs="Courier New"/>
          <w:b/>
          <w:color w:val="0000FF"/>
        </w:rPr>
        <w:t>plt</w:t>
      </w:r>
      <w:r>
        <w:br/>
      </w:r>
      <w:r>
        <w:rPr>
          <w:rFonts w:ascii="Courier New" w:eastAsia="Courier New" w:hAnsi="Courier New" w:cs="Courier New"/>
          <w:color w:val="666666"/>
        </w:rPr>
        <w:t>%</w:t>
      </w:r>
      <w:r>
        <w:rPr>
          <w:rFonts w:ascii="Courier New" w:eastAsia="Courier New" w:hAnsi="Courier New" w:cs="Courier New"/>
          <w:b/>
          <w:color w:val="008000"/>
        </w:rPr>
        <w:t>matplotlib</w:t>
      </w:r>
      <w:r>
        <w:rPr>
          <w:rFonts w:ascii="Courier New" w:eastAsia="Courier New" w:hAnsi="Courier New" w:cs="Courier New"/>
          <w:color w:val="333333"/>
        </w:rPr>
        <w:t xml:space="preserve"> inline</w:t>
      </w:r>
    </w:p>
    <w:p w14:paraId="5842A4D2" w14:textId="77777777" w:rsidR="00F0033C" w:rsidRDefault="00F0033C" w:rsidP="00F0033C">
      <w:pPr>
        <w:keepLines/>
        <w:pBdr>
          <w:top w:val="single" w:sz="0" w:space="3" w:color="303F9F"/>
          <w:left w:val="none" w:sz="0" w:space="3" w:color="303F9F"/>
          <w:bottom w:val="none" w:sz="0" w:space="3" w:color="303F9F"/>
          <w:right w:val="none" w:sz="0" w:space="3" w:color="303F9F"/>
        </w:pBdr>
        <w:spacing w:after="75"/>
        <w:ind w:left="75" w:right="75"/>
        <w:jc w:val="right"/>
      </w:pPr>
      <w:r>
        <w:rPr>
          <w:rFonts w:ascii="Courier New" w:eastAsia="Courier New" w:hAnsi="Courier New" w:cs="Courier New"/>
          <w:color w:val="303F9F"/>
        </w:rPr>
        <w:t>In [51]:</w:t>
      </w:r>
    </w:p>
    <w:p w14:paraId="0FB9E575" w14:textId="77777777" w:rsidR="00F0033C" w:rsidRDefault="00F0033C" w:rsidP="00F0033C">
      <w:pPr>
        <w:keepLines/>
        <w:pBdr>
          <w:top w:val="single" w:sz="0" w:space="6" w:color="CCCCCC"/>
          <w:left w:val="single" w:sz="0" w:space="6" w:color="CCCCCC"/>
          <w:bottom w:val="single" w:sz="0" w:space="6" w:color="CCCCCC"/>
          <w:right w:val="single" w:sz="0" w:space="6" w:color="CCCCCC"/>
        </w:pBdr>
        <w:shd w:val="clear" w:color="auto" w:fill="F5F5F5"/>
        <w:spacing w:after="120"/>
        <w:ind w:left="120" w:right="120"/>
      </w:pPr>
      <w:r>
        <w:rPr>
          <w:rFonts w:ascii="Courier New" w:eastAsia="Courier New" w:hAnsi="Courier New" w:cs="Courier New"/>
          <w:b/>
          <w:color w:val="008000"/>
        </w:rPr>
        <w:t>from</w:t>
      </w:r>
      <w:r>
        <w:rPr>
          <w:rFonts w:ascii="Courier New" w:eastAsia="Courier New" w:hAnsi="Courier New" w:cs="Courier New"/>
          <w:color w:val="333333"/>
        </w:rPr>
        <w:t xml:space="preserve"> </w:t>
      </w:r>
      <w:r>
        <w:rPr>
          <w:rFonts w:ascii="Courier New" w:eastAsia="Courier New" w:hAnsi="Courier New" w:cs="Courier New"/>
          <w:b/>
          <w:color w:val="0000FF"/>
        </w:rPr>
        <w:t>sklearn</w:t>
      </w:r>
      <w:r>
        <w:rPr>
          <w:rFonts w:ascii="Courier New" w:eastAsia="Courier New" w:hAnsi="Courier New" w:cs="Courier New"/>
          <w:color w:val="333333"/>
        </w:rPr>
        <w:t xml:space="preserve"> </w:t>
      </w:r>
      <w:r>
        <w:rPr>
          <w:rFonts w:ascii="Courier New" w:eastAsia="Courier New" w:hAnsi="Courier New" w:cs="Courier New"/>
          <w:b/>
          <w:color w:val="008000"/>
        </w:rPr>
        <w:t>import</w:t>
      </w:r>
      <w:r>
        <w:rPr>
          <w:rFonts w:ascii="Courier New" w:eastAsia="Courier New" w:hAnsi="Courier New" w:cs="Courier New"/>
          <w:color w:val="333333"/>
        </w:rPr>
        <w:t xml:space="preserve"> datasets, metrics</w:t>
      </w:r>
      <w:r>
        <w:br/>
      </w:r>
      <w:r>
        <w:rPr>
          <w:rFonts w:ascii="Courier New" w:eastAsia="Courier New" w:hAnsi="Courier New" w:cs="Courier New"/>
          <w:b/>
          <w:color w:val="008000"/>
        </w:rPr>
        <w:t>from</w:t>
      </w:r>
      <w:r>
        <w:rPr>
          <w:rFonts w:ascii="Courier New" w:eastAsia="Courier New" w:hAnsi="Courier New" w:cs="Courier New"/>
          <w:color w:val="333333"/>
        </w:rPr>
        <w:t xml:space="preserve"> </w:t>
      </w:r>
      <w:r>
        <w:rPr>
          <w:rFonts w:ascii="Courier New" w:eastAsia="Courier New" w:hAnsi="Courier New" w:cs="Courier New"/>
          <w:b/>
          <w:color w:val="0000FF"/>
        </w:rPr>
        <w:t>sklearn.model_selection</w:t>
      </w:r>
      <w:r>
        <w:rPr>
          <w:rFonts w:ascii="Courier New" w:eastAsia="Courier New" w:hAnsi="Courier New" w:cs="Courier New"/>
          <w:color w:val="333333"/>
        </w:rPr>
        <w:t xml:space="preserve"> </w:t>
      </w:r>
      <w:r>
        <w:rPr>
          <w:rFonts w:ascii="Courier New" w:eastAsia="Courier New" w:hAnsi="Courier New" w:cs="Courier New"/>
          <w:b/>
          <w:color w:val="008000"/>
        </w:rPr>
        <w:t>import</w:t>
      </w:r>
      <w:r>
        <w:rPr>
          <w:rFonts w:ascii="Courier New" w:eastAsia="Courier New" w:hAnsi="Courier New" w:cs="Courier New"/>
          <w:color w:val="333333"/>
        </w:rPr>
        <w:t xml:space="preserve"> train_test_split</w:t>
      </w:r>
      <w:r>
        <w:br/>
      </w:r>
      <w:r>
        <w:rPr>
          <w:rFonts w:ascii="Courier New" w:eastAsia="Courier New" w:hAnsi="Courier New" w:cs="Courier New"/>
          <w:b/>
          <w:color w:val="008000"/>
        </w:rPr>
        <w:t>from</w:t>
      </w:r>
      <w:r>
        <w:rPr>
          <w:rFonts w:ascii="Courier New" w:eastAsia="Courier New" w:hAnsi="Courier New" w:cs="Courier New"/>
          <w:color w:val="333333"/>
        </w:rPr>
        <w:t xml:space="preserve"> </w:t>
      </w:r>
      <w:r>
        <w:rPr>
          <w:rFonts w:ascii="Courier New" w:eastAsia="Courier New" w:hAnsi="Courier New" w:cs="Courier New"/>
          <w:b/>
          <w:color w:val="0000FF"/>
        </w:rPr>
        <w:t>sklearn.tree</w:t>
      </w:r>
      <w:r>
        <w:rPr>
          <w:rFonts w:ascii="Courier New" w:eastAsia="Courier New" w:hAnsi="Courier New" w:cs="Courier New"/>
          <w:color w:val="333333"/>
        </w:rPr>
        <w:t xml:space="preserve"> </w:t>
      </w:r>
      <w:r>
        <w:rPr>
          <w:rFonts w:ascii="Courier New" w:eastAsia="Courier New" w:hAnsi="Courier New" w:cs="Courier New"/>
          <w:b/>
          <w:color w:val="008000"/>
        </w:rPr>
        <w:t>import</w:t>
      </w:r>
      <w:r>
        <w:rPr>
          <w:rFonts w:ascii="Courier New" w:eastAsia="Courier New" w:hAnsi="Courier New" w:cs="Courier New"/>
          <w:color w:val="333333"/>
        </w:rPr>
        <w:t xml:space="preserve"> DecisionTreeRegressor</w:t>
      </w:r>
    </w:p>
    <w:p w14:paraId="69A472D2" w14:textId="77777777" w:rsidR="00F0033C" w:rsidRDefault="00F0033C" w:rsidP="00F0033C">
      <w:pPr>
        <w:keepLines/>
        <w:pBdr>
          <w:top w:val="single" w:sz="0" w:space="3" w:color="303F9F"/>
          <w:left w:val="none" w:sz="0" w:space="3" w:color="303F9F"/>
          <w:bottom w:val="none" w:sz="0" w:space="3" w:color="303F9F"/>
          <w:right w:val="none" w:sz="0" w:space="3" w:color="303F9F"/>
        </w:pBdr>
        <w:spacing w:after="75"/>
        <w:ind w:left="75" w:right="75"/>
        <w:jc w:val="right"/>
      </w:pPr>
      <w:r>
        <w:rPr>
          <w:rFonts w:ascii="Courier New" w:eastAsia="Courier New" w:hAnsi="Courier New" w:cs="Courier New"/>
          <w:color w:val="303F9F"/>
        </w:rPr>
        <w:t>In [52]:</w:t>
      </w:r>
    </w:p>
    <w:p w14:paraId="64D5E0C4" w14:textId="77777777" w:rsidR="00F0033C" w:rsidRDefault="00F0033C" w:rsidP="00F0033C">
      <w:pPr>
        <w:keepLines/>
        <w:pBdr>
          <w:top w:val="single" w:sz="0" w:space="6" w:color="CCCCCC"/>
          <w:left w:val="single" w:sz="0" w:space="6" w:color="CCCCCC"/>
          <w:bottom w:val="single" w:sz="0" w:space="6" w:color="CCCCCC"/>
          <w:right w:val="single" w:sz="0" w:space="6" w:color="CCCCCC"/>
        </w:pBdr>
        <w:shd w:val="clear" w:color="auto" w:fill="F5F5F5"/>
        <w:spacing w:after="120"/>
        <w:ind w:left="120" w:right="120"/>
      </w:pPr>
      <w:r>
        <w:rPr>
          <w:rFonts w:ascii="Courier New" w:eastAsia="Courier New" w:hAnsi="Courier New" w:cs="Courier New"/>
          <w:color w:val="333333"/>
        </w:rPr>
        <w:t xml:space="preserve">diabetes </w:t>
      </w:r>
      <w:r>
        <w:rPr>
          <w:rFonts w:ascii="Courier New" w:eastAsia="Courier New" w:hAnsi="Courier New" w:cs="Courier New"/>
          <w:color w:val="666666"/>
        </w:rPr>
        <w:t>=</w:t>
      </w:r>
      <w:r>
        <w:rPr>
          <w:rFonts w:ascii="Courier New" w:eastAsia="Courier New" w:hAnsi="Courier New" w:cs="Courier New"/>
          <w:color w:val="333333"/>
        </w:rPr>
        <w:t xml:space="preserve"> datasets</w:t>
      </w:r>
      <w:r>
        <w:rPr>
          <w:rFonts w:ascii="Courier New" w:eastAsia="Courier New" w:hAnsi="Courier New" w:cs="Courier New"/>
          <w:color w:val="666666"/>
        </w:rPr>
        <w:t>.</w:t>
      </w:r>
      <w:r>
        <w:rPr>
          <w:rFonts w:ascii="Courier New" w:eastAsia="Courier New" w:hAnsi="Courier New" w:cs="Courier New"/>
          <w:color w:val="333333"/>
        </w:rPr>
        <w:t>load_diabetes()</w:t>
      </w:r>
      <w:r>
        <w:br/>
      </w:r>
      <w:r>
        <w:rPr>
          <w:rFonts w:ascii="Courier New" w:eastAsia="Courier New" w:hAnsi="Courier New" w:cs="Courier New"/>
          <w:color w:val="333333"/>
        </w:rPr>
        <w:t>diabetes</w:t>
      </w:r>
      <w:r>
        <w:rPr>
          <w:rFonts w:ascii="Courier New" w:eastAsia="Courier New" w:hAnsi="Courier New" w:cs="Courier New"/>
          <w:color w:val="666666"/>
        </w:rPr>
        <w:t>.</w:t>
      </w:r>
      <w:r>
        <w:rPr>
          <w:rFonts w:ascii="Courier New" w:eastAsia="Courier New" w:hAnsi="Courier New" w:cs="Courier New"/>
          <w:color w:val="333333"/>
        </w:rPr>
        <w:t>keys()</w:t>
      </w:r>
    </w:p>
    <w:p w14:paraId="7C1CB06B" w14:textId="77777777" w:rsidR="00F0033C" w:rsidRDefault="00F0033C" w:rsidP="00F0033C">
      <w:pPr>
        <w:keepLines/>
        <w:pBdr>
          <w:top w:val="single" w:sz="0" w:space="3" w:color="000000"/>
          <w:left w:val="single" w:sz="0" w:space="3" w:color="000000"/>
          <w:bottom w:val="single" w:sz="0" w:space="3" w:color="000000"/>
          <w:right w:val="single" w:sz="0" w:space="3" w:color="000000"/>
        </w:pBdr>
        <w:ind w:left="75" w:right="75"/>
        <w:jc w:val="right"/>
      </w:pPr>
      <w:r>
        <w:rPr>
          <w:rFonts w:ascii="Courier New" w:eastAsia="Courier New" w:hAnsi="Courier New" w:cs="Courier New"/>
          <w:color w:val="D84315"/>
        </w:rPr>
        <w:t>Out[52]:</w:t>
      </w:r>
    </w:p>
    <w:p w14:paraId="73A8E451" w14:textId="77777777" w:rsidR="00F0033C" w:rsidRDefault="00F0033C" w:rsidP="00F0033C">
      <w:pPr>
        <w:keepLines/>
        <w:pBdr>
          <w:top w:val="single" w:sz="0" w:space="3" w:color="000000"/>
          <w:left w:val="single" w:sz="0" w:space="3" w:color="000000"/>
          <w:bottom w:val="single" w:sz="0" w:space="3" w:color="000000"/>
          <w:right w:val="single" w:sz="0" w:space="3" w:color="000000"/>
        </w:pBdr>
      </w:pPr>
      <w:r>
        <w:rPr>
          <w:rFonts w:ascii="Courier New" w:eastAsia="Courier New" w:hAnsi="Courier New" w:cs="Courier New"/>
          <w:color w:val="000000"/>
        </w:rPr>
        <w:t>dict_keys(['data', 'target', 'DESCR', 'feature_names', 'data_filename', 'target_filename'])</w:t>
      </w:r>
    </w:p>
    <w:p w14:paraId="314BE38C" w14:textId="77777777" w:rsidR="00F0033C" w:rsidRDefault="00F0033C" w:rsidP="00F0033C">
      <w:pPr>
        <w:keepLines/>
        <w:pBdr>
          <w:top w:val="single" w:sz="0" w:space="3" w:color="303F9F"/>
          <w:left w:val="none" w:sz="0" w:space="3" w:color="303F9F"/>
          <w:bottom w:val="none" w:sz="0" w:space="3" w:color="303F9F"/>
          <w:right w:val="none" w:sz="0" w:space="3" w:color="303F9F"/>
        </w:pBdr>
        <w:spacing w:after="75"/>
        <w:ind w:left="75" w:right="75"/>
        <w:jc w:val="right"/>
      </w:pPr>
      <w:r>
        <w:rPr>
          <w:rFonts w:ascii="Courier New" w:eastAsia="Courier New" w:hAnsi="Courier New" w:cs="Courier New"/>
          <w:color w:val="303F9F"/>
        </w:rPr>
        <w:t>In [53]:</w:t>
      </w:r>
    </w:p>
    <w:p w14:paraId="47654FE5" w14:textId="77777777" w:rsidR="00F0033C" w:rsidRDefault="00F0033C" w:rsidP="00F0033C">
      <w:pPr>
        <w:keepLines/>
        <w:pBdr>
          <w:top w:val="single" w:sz="0" w:space="6" w:color="CCCCCC"/>
          <w:left w:val="single" w:sz="0" w:space="6" w:color="CCCCCC"/>
          <w:bottom w:val="single" w:sz="0" w:space="6" w:color="CCCCCC"/>
          <w:right w:val="single" w:sz="0" w:space="6" w:color="CCCCCC"/>
        </w:pBdr>
        <w:shd w:val="clear" w:color="auto" w:fill="F5F5F5"/>
        <w:spacing w:after="120"/>
        <w:ind w:left="120" w:right="120"/>
      </w:pPr>
      <w:r>
        <w:rPr>
          <w:rFonts w:ascii="Courier New" w:eastAsia="Courier New" w:hAnsi="Courier New" w:cs="Courier New"/>
          <w:color w:val="333333"/>
        </w:rPr>
        <w:t>diabetes</w:t>
      </w:r>
      <w:r>
        <w:rPr>
          <w:rFonts w:ascii="Courier New" w:eastAsia="Courier New" w:hAnsi="Courier New" w:cs="Courier New"/>
          <w:color w:val="666666"/>
        </w:rPr>
        <w:t>.</w:t>
      </w:r>
      <w:r>
        <w:rPr>
          <w:rFonts w:ascii="Courier New" w:eastAsia="Courier New" w:hAnsi="Courier New" w:cs="Courier New"/>
          <w:color w:val="333333"/>
        </w:rPr>
        <w:t>DESCR</w:t>
      </w:r>
    </w:p>
    <w:p w14:paraId="14B6DC76" w14:textId="77777777" w:rsidR="00F0033C" w:rsidRDefault="00F0033C" w:rsidP="00F0033C">
      <w:pPr>
        <w:keepLines/>
        <w:pBdr>
          <w:top w:val="single" w:sz="0" w:space="3" w:color="000000"/>
          <w:left w:val="single" w:sz="0" w:space="3" w:color="000000"/>
          <w:bottom w:val="single" w:sz="0" w:space="3" w:color="000000"/>
          <w:right w:val="single" w:sz="0" w:space="3" w:color="000000"/>
        </w:pBdr>
        <w:ind w:left="75" w:right="75"/>
        <w:jc w:val="right"/>
      </w:pPr>
      <w:r>
        <w:rPr>
          <w:rFonts w:ascii="Courier New" w:eastAsia="Courier New" w:hAnsi="Courier New" w:cs="Courier New"/>
          <w:color w:val="D84315"/>
        </w:rPr>
        <w:t>Out[53]:</w:t>
      </w:r>
    </w:p>
    <w:p w14:paraId="46344D4B" w14:textId="77777777" w:rsidR="00F0033C" w:rsidRDefault="00F0033C" w:rsidP="00F0033C">
      <w:pPr>
        <w:keepLines/>
        <w:pBdr>
          <w:top w:val="single" w:sz="0" w:space="3" w:color="000000"/>
          <w:left w:val="single" w:sz="0" w:space="3" w:color="000000"/>
          <w:bottom w:val="single" w:sz="0" w:space="3" w:color="000000"/>
          <w:right w:val="single" w:sz="0" w:space="3" w:color="000000"/>
        </w:pBdr>
      </w:pPr>
      <w:r>
        <w:rPr>
          <w:rFonts w:ascii="Courier New" w:eastAsia="Courier New" w:hAnsi="Courier New" w:cs="Courier New"/>
          <w:color w:val="000000"/>
        </w:rPr>
        <w:lastRenderedPageBreak/>
        <w:t>'.. _diabetes_dataset:\n\nDiabetes dataset\n----------------\n\nTen baseline variables, age, sex, body mass index, average blood\npressure, and six blood serum measurements were obtained for each of n =\n442 diabetes patients, as well as the response of interest, a\nquantitative measure of disease progression one year after baseline.\n\n**Data Set Characteristics:**\n\n :Number of Instances: 442\n\n :Number of Attributes: First 10 columns are numeric predictive values\n\n :Target: Column 11 is a quantitative measure of disease progression one year after baseline\n\n :Attribute Information:\n - Age\n - Sex\n - Body mass index\n - Average blood pressure\n - S1\n - S2\n - S3\n - S4\n - S5\n - S6\n\nNote: Each of these 10 feature variables have been mean centered and scaled by the standard deviation times `n_samples` (i.e. the sum of squares of each column totals 1).\n\nSource URL:\nhttps://www4.stat.ncsu.edu/~boos/var.select/diabetes.html\n\nFor more information see:\nBradley Efron, Trevor Hastie, Iain Johnstone and Robert Tibshirani (2004) "Least Angle Regression," Annals of Statistics (with discussion), 407-499.\n(https://web.stanford.edu/~hastie/Papers/LARS/LeastAngle_2002.pdf)'</w:t>
      </w:r>
    </w:p>
    <w:p w14:paraId="5F861973" w14:textId="77777777" w:rsidR="00F0033C" w:rsidRDefault="00F0033C" w:rsidP="00F0033C">
      <w:pPr>
        <w:keepLines/>
        <w:pBdr>
          <w:top w:val="single" w:sz="0" w:space="3" w:color="303F9F"/>
          <w:left w:val="none" w:sz="0" w:space="3" w:color="303F9F"/>
          <w:bottom w:val="none" w:sz="0" w:space="3" w:color="303F9F"/>
          <w:right w:val="none" w:sz="0" w:space="3" w:color="303F9F"/>
        </w:pBdr>
        <w:spacing w:after="75"/>
        <w:ind w:left="75" w:right="75"/>
        <w:jc w:val="right"/>
      </w:pPr>
      <w:r>
        <w:rPr>
          <w:rFonts w:ascii="Courier New" w:eastAsia="Courier New" w:hAnsi="Courier New" w:cs="Courier New"/>
          <w:color w:val="303F9F"/>
        </w:rPr>
        <w:t>In [54]:</w:t>
      </w:r>
    </w:p>
    <w:p w14:paraId="368B3D80" w14:textId="77777777" w:rsidR="00F0033C" w:rsidRDefault="00F0033C" w:rsidP="00F0033C">
      <w:pPr>
        <w:keepLines/>
        <w:pBdr>
          <w:top w:val="single" w:sz="0" w:space="6" w:color="CCCCCC"/>
          <w:left w:val="single" w:sz="0" w:space="6" w:color="CCCCCC"/>
          <w:bottom w:val="single" w:sz="0" w:space="6" w:color="CCCCCC"/>
          <w:right w:val="single" w:sz="0" w:space="6" w:color="CCCCCC"/>
        </w:pBdr>
        <w:shd w:val="clear" w:color="auto" w:fill="F5F5F5"/>
        <w:spacing w:after="120"/>
        <w:ind w:left="120" w:right="120"/>
      </w:pPr>
      <w:r>
        <w:rPr>
          <w:rFonts w:ascii="Courier New" w:eastAsia="Courier New" w:hAnsi="Courier New" w:cs="Courier New"/>
          <w:color w:val="333333"/>
        </w:rPr>
        <w:t>diabetes</w:t>
      </w:r>
      <w:r>
        <w:rPr>
          <w:rFonts w:ascii="Courier New" w:eastAsia="Courier New" w:hAnsi="Courier New" w:cs="Courier New"/>
          <w:color w:val="666666"/>
        </w:rPr>
        <w:t>.</w:t>
      </w:r>
      <w:r>
        <w:rPr>
          <w:rFonts w:ascii="Courier New" w:eastAsia="Courier New" w:hAnsi="Courier New" w:cs="Courier New"/>
          <w:color w:val="333333"/>
        </w:rPr>
        <w:t>feature_names</w:t>
      </w:r>
    </w:p>
    <w:p w14:paraId="16C3207C" w14:textId="77777777" w:rsidR="00F0033C" w:rsidRDefault="00F0033C" w:rsidP="00F0033C">
      <w:pPr>
        <w:keepLines/>
        <w:pBdr>
          <w:top w:val="single" w:sz="0" w:space="3" w:color="000000"/>
          <w:left w:val="single" w:sz="0" w:space="3" w:color="000000"/>
          <w:bottom w:val="single" w:sz="0" w:space="3" w:color="000000"/>
          <w:right w:val="single" w:sz="0" w:space="3" w:color="000000"/>
        </w:pBdr>
        <w:ind w:left="75" w:right="75"/>
        <w:jc w:val="right"/>
      </w:pPr>
      <w:r>
        <w:rPr>
          <w:rFonts w:ascii="Courier New" w:eastAsia="Courier New" w:hAnsi="Courier New" w:cs="Courier New"/>
          <w:color w:val="D84315"/>
        </w:rPr>
        <w:t>Out[54]:</w:t>
      </w:r>
    </w:p>
    <w:p w14:paraId="56C1E560" w14:textId="77777777" w:rsidR="00F0033C" w:rsidRDefault="00F0033C" w:rsidP="00F0033C">
      <w:pPr>
        <w:keepLines/>
        <w:pBdr>
          <w:top w:val="single" w:sz="0" w:space="3" w:color="000000"/>
          <w:left w:val="single" w:sz="0" w:space="3" w:color="000000"/>
          <w:bottom w:val="single" w:sz="0" w:space="3" w:color="000000"/>
          <w:right w:val="single" w:sz="0" w:space="3" w:color="000000"/>
        </w:pBdr>
      </w:pPr>
      <w:r>
        <w:rPr>
          <w:rFonts w:ascii="Courier New" w:eastAsia="Courier New" w:hAnsi="Courier New" w:cs="Courier New"/>
          <w:color w:val="000000"/>
        </w:rPr>
        <w:t>['age', 'sex', 'bmi', 'bp', 's1', 's2', 's3', 's4', 's5', 's6']</w:t>
      </w:r>
    </w:p>
    <w:p w14:paraId="678973C8" w14:textId="77777777" w:rsidR="00F0033C" w:rsidRDefault="00F0033C" w:rsidP="00F0033C">
      <w:pPr>
        <w:keepLines/>
        <w:pBdr>
          <w:top w:val="single" w:sz="0" w:space="3" w:color="303F9F"/>
          <w:left w:val="none" w:sz="0" w:space="3" w:color="303F9F"/>
          <w:bottom w:val="none" w:sz="0" w:space="3" w:color="303F9F"/>
          <w:right w:val="none" w:sz="0" w:space="3" w:color="303F9F"/>
        </w:pBdr>
        <w:spacing w:after="75"/>
        <w:ind w:left="75" w:right="75"/>
        <w:jc w:val="right"/>
      </w:pPr>
      <w:r>
        <w:rPr>
          <w:rFonts w:ascii="Courier New" w:eastAsia="Courier New" w:hAnsi="Courier New" w:cs="Courier New"/>
          <w:color w:val="303F9F"/>
        </w:rPr>
        <w:t>In [19]:</w:t>
      </w:r>
    </w:p>
    <w:p w14:paraId="1F2BACAE" w14:textId="77777777" w:rsidR="00F0033C" w:rsidRDefault="00F0033C" w:rsidP="00F0033C">
      <w:pPr>
        <w:keepLines/>
        <w:pBdr>
          <w:top w:val="single" w:sz="0" w:space="6" w:color="CCCCCC"/>
          <w:left w:val="single" w:sz="0" w:space="6" w:color="CCCCCC"/>
          <w:bottom w:val="single" w:sz="0" w:space="6" w:color="CCCCCC"/>
          <w:right w:val="single" w:sz="0" w:space="6" w:color="CCCCCC"/>
        </w:pBdr>
        <w:shd w:val="clear" w:color="auto" w:fill="F5F5F5"/>
        <w:spacing w:after="120"/>
        <w:ind w:left="120" w:right="120"/>
      </w:pPr>
      <w:r>
        <w:rPr>
          <w:rFonts w:ascii="Courier New" w:eastAsia="Courier New" w:hAnsi="Courier New" w:cs="Courier New"/>
          <w:color w:val="333333"/>
        </w:rPr>
        <w:t>diabetes</w:t>
      </w:r>
      <w:r>
        <w:rPr>
          <w:rFonts w:ascii="Courier New" w:eastAsia="Courier New" w:hAnsi="Courier New" w:cs="Courier New"/>
          <w:color w:val="666666"/>
        </w:rPr>
        <w:t>.</w:t>
      </w:r>
      <w:r>
        <w:rPr>
          <w:rFonts w:ascii="Courier New" w:eastAsia="Courier New" w:hAnsi="Courier New" w:cs="Courier New"/>
          <w:color w:val="333333"/>
        </w:rPr>
        <w:t>target</w:t>
      </w:r>
    </w:p>
    <w:p w14:paraId="698C4DB3" w14:textId="77777777" w:rsidR="00F0033C" w:rsidRDefault="00F0033C" w:rsidP="00F0033C">
      <w:pPr>
        <w:keepLines/>
        <w:pBdr>
          <w:top w:val="single" w:sz="0" w:space="3" w:color="000000"/>
          <w:left w:val="single" w:sz="0" w:space="3" w:color="000000"/>
          <w:bottom w:val="single" w:sz="0" w:space="3" w:color="000000"/>
          <w:right w:val="single" w:sz="0" w:space="3" w:color="000000"/>
        </w:pBdr>
        <w:ind w:left="75" w:right="75"/>
        <w:jc w:val="right"/>
      </w:pPr>
      <w:r>
        <w:rPr>
          <w:rFonts w:ascii="Courier New" w:eastAsia="Courier New" w:hAnsi="Courier New" w:cs="Courier New"/>
          <w:color w:val="D84315"/>
        </w:rPr>
        <w:t>Out[19]:</w:t>
      </w:r>
    </w:p>
    <w:p w14:paraId="468DB899" w14:textId="77777777" w:rsidR="00F0033C" w:rsidRDefault="00F0033C" w:rsidP="00F0033C">
      <w:pPr>
        <w:keepLines/>
        <w:pBdr>
          <w:top w:val="single" w:sz="0" w:space="3" w:color="000000"/>
          <w:left w:val="single" w:sz="0" w:space="3" w:color="000000"/>
          <w:bottom w:val="single" w:sz="0" w:space="3" w:color="000000"/>
          <w:right w:val="single" w:sz="0" w:space="3" w:color="000000"/>
        </w:pBdr>
      </w:pPr>
      <w:r>
        <w:rPr>
          <w:rFonts w:ascii="Courier New" w:eastAsia="Courier New" w:hAnsi="Courier New" w:cs="Courier New"/>
          <w:color w:val="000000"/>
        </w:rPr>
        <w:lastRenderedPageBreak/>
        <w:t>array([151., 75., 141., 206., 135., 97., 138., 63., 110., 310., 101., 69., 179., 185., 118., 171., 166., 144., 97., 168., 68., 49., 68., 245., 184., 202., 137., 85., 131., 283., 129., 59., 341., 87., 65., 102., 265., 276., 252., 90., 100., 55., 61., 92., 259., 53., 190., 142., 75., 142., 155., 225., 59., 104., 182., 128., 52., 37., 170., 170., 61., 144., 52., 128., 71., 163., 150., 97., 160., 178., 48., 270., 202., 111., 85., 42., 170., 200., 252., 113., 143., 51., 52., 210., 65., 141., 55., 134., 42., 111., 98., 164., 48., 96., 90., 162., 150., 279., 92., 83., 128., 102., 302., 198., 95., 53., 134., 144., 232., 81., 104., 59., 246., 297., 258., 229., 275., 281., 179., 200., 200., 173., 180., 84., 121., 161., 99., 109., 115., 268., 274., 158., 107., 83., 103., 272., 85., 280., 336., 281., 118., 317., 235., 60., 174., 259., 178., 128., 96., 126., 288., 88., 292., 71., 197., 186., 25., 84., 96., 195., 53., 217., 172., 131., 214., 59., 70., 220., 268., 152., 47., 74., 295., 101., 151., 127., 237., 225., 81., 151., 107., 64., 138., 185., 265., 101., 137., 143., 141., 79., 292., 178., 91., 116., 86., 122., 72., 129., 142., 90., 158., 39., 196., 222., 277., 99., 196., 202., 155., 77., 191., 70., 73., 49., 65., 263., 248., 296., 214., 185., 78., 93., 252., 150., 77., 208., 77., 108., 160., 53., 220., 154., 259., 90., 246., 124., 67., 72., 257., 262., 275., 177., 71., 47., 187., 125., 78., 51., 258., 215., 303., 243., 91., 150., 310., 153., 346., 63., 89., 50., 39., 103., 308., 116., 145., 74., 45., 115., 264., 87., 202., 127., 182., 241., 66., 94., 283., 64., 102., 200., 265., 94., 230., 181., 156., 233., 60., 219., 80., 68., 332., 248., 84., 200., 55., 85., 89., 31., 129., 83., 275., 65., 198., 236., 253., 124., 44., 172., 114., 142., 109., 180., 144., 163., 147., 97., 220., 190., 109., 191., 122., 230., 242., 248., 249., 192., 131., 237., 78., 135., 244., 199., 270., 164., 72., 96., 306., 91., 214., 95., 216., 263., 178., 113., 200., 139., 139., 88., 148., 88., 243., 71., 77., 109., 272., 60., 54., 221., 90., 311., 281., 182., 321., 58., 262., 206., 233., 242., 123., 167., 63., 197., 71., 168., 140., 217., 121., 235., 245., 40., 52., 104., 132., 88., 69., 219., 72., 201., 110., 51., 277., 63., 118., 69., 273., 258., 43., 198., 242., 232., 175., 93., 168., 275., 293., 281., 72., 140., 189., 181., 209., 136., 261., 113., 131., 174., 257., 55., 84., 42., 146., 212., 233., 91., 111., 152., 120., 67., 310., 94., 183., 66., 173., 72., 49., 64., 48., 178., 104., 132., 220., 57.])</w:t>
      </w:r>
    </w:p>
    <w:p w14:paraId="45EFA6FD" w14:textId="77777777" w:rsidR="00F0033C" w:rsidRDefault="00F0033C" w:rsidP="00F0033C">
      <w:pPr>
        <w:keepLines/>
        <w:pBdr>
          <w:top w:val="single" w:sz="0" w:space="3" w:color="303F9F"/>
          <w:left w:val="none" w:sz="0" w:space="3" w:color="303F9F"/>
          <w:bottom w:val="none" w:sz="0" w:space="3" w:color="303F9F"/>
          <w:right w:val="none" w:sz="0" w:space="3" w:color="303F9F"/>
        </w:pBdr>
        <w:spacing w:after="75"/>
        <w:ind w:left="75" w:right="75"/>
        <w:jc w:val="right"/>
      </w:pPr>
      <w:r>
        <w:rPr>
          <w:rFonts w:ascii="Courier New" w:eastAsia="Courier New" w:hAnsi="Courier New" w:cs="Courier New"/>
          <w:color w:val="303F9F"/>
        </w:rPr>
        <w:t>In [55]:</w:t>
      </w:r>
    </w:p>
    <w:p w14:paraId="15E616D9" w14:textId="77777777" w:rsidR="00F0033C" w:rsidRDefault="00F0033C" w:rsidP="00F0033C">
      <w:pPr>
        <w:keepLines/>
        <w:pBdr>
          <w:top w:val="single" w:sz="0" w:space="6" w:color="CCCCCC"/>
          <w:left w:val="single" w:sz="0" w:space="6" w:color="CCCCCC"/>
          <w:bottom w:val="single" w:sz="0" w:space="6" w:color="CCCCCC"/>
          <w:right w:val="single" w:sz="0" w:space="6" w:color="CCCCCC"/>
        </w:pBdr>
        <w:shd w:val="clear" w:color="auto" w:fill="F5F5F5"/>
        <w:spacing w:after="120"/>
        <w:ind w:left="120" w:right="120"/>
      </w:pPr>
      <w:r>
        <w:rPr>
          <w:rFonts w:ascii="Courier New" w:eastAsia="Courier New" w:hAnsi="Courier New" w:cs="Courier New"/>
          <w:color w:val="333333"/>
        </w:rPr>
        <w:t xml:space="preserve">x </w:t>
      </w:r>
      <w:r>
        <w:rPr>
          <w:rFonts w:ascii="Courier New" w:eastAsia="Courier New" w:hAnsi="Courier New" w:cs="Courier New"/>
          <w:color w:val="666666"/>
        </w:rPr>
        <w:t>=</w:t>
      </w:r>
      <w:r>
        <w:rPr>
          <w:rFonts w:ascii="Courier New" w:eastAsia="Courier New" w:hAnsi="Courier New" w:cs="Courier New"/>
          <w:color w:val="333333"/>
        </w:rPr>
        <w:t xml:space="preserve"> diabetes</w:t>
      </w:r>
      <w:r>
        <w:rPr>
          <w:rFonts w:ascii="Courier New" w:eastAsia="Courier New" w:hAnsi="Courier New" w:cs="Courier New"/>
          <w:color w:val="666666"/>
        </w:rPr>
        <w:t>.</w:t>
      </w:r>
      <w:r>
        <w:rPr>
          <w:rFonts w:ascii="Courier New" w:eastAsia="Courier New" w:hAnsi="Courier New" w:cs="Courier New"/>
          <w:color w:val="333333"/>
        </w:rPr>
        <w:t>data</w:t>
      </w:r>
      <w:r>
        <w:br/>
      </w:r>
      <w:r>
        <w:rPr>
          <w:rFonts w:ascii="Courier New" w:eastAsia="Courier New" w:hAnsi="Courier New" w:cs="Courier New"/>
          <w:color w:val="333333"/>
        </w:rPr>
        <w:t xml:space="preserve">y </w:t>
      </w:r>
      <w:r>
        <w:rPr>
          <w:rFonts w:ascii="Courier New" w:eastAsia="Courier New" w:hAnsi="Courier New" w:cs="Courier New"/>
          <w:color w:val="666666"/>
        </w:rPr>
        <w:t>=</w:t>
      </w:r>
      <w:r>
        <w:rPr>
          <w:rFonts w:ascii="Courier New" w:eastAsia="Courier New" w:hAnsi="Courier New" w:cs="Courier New"/>
          <w:color w:val="333333"/>
        </w:rPr>
        <w:t xml:space="preserve"> diabetes</w:t>
      </w:r>
      <w:r>
        <w:rPr>
          <w:rFonts w:ascii="Courier New" w:eastAsia="Courier New" w:hAnsi="Courier New" w:cs="Courier New"/>
          <w:color w:val="666666"/>
        </w:rPr>
        <w:t>.</w:t>
      </w:r>
      <w:r>
        <w:rPr>
          <w:rFonts w:ascii="Courier New" w:eastAsia="Courier New" w:hAnsi="Courier New" w:cs="Courier New"/>
          <w:color w:val="333333"/>
        </w:rPr>
        <w:t>target</w:t>
      </w:r>
      <w:r>
        <w:br/>
      </w:r>
      <w:r>
        <w:rPr>
          <w:rFonts w:ascii="Courier New" w:eastAsia="Courier New" w:hAnsi="Courier New" w:cs="Courier New"/>
          <w:color w:val="333333"/>
        </w:rPr>
        <w:t>x</w:t>
      </w:r>
      <w:r>
        <w:rPr>
          <w:rFonts w:ascii="Courier New" w:eastAsia="Courier New" w:hAnsi="Courier New" w:cs="Courier New"/>
          <w:color w:val="666666"/>
        </w:rPr>
        <w:t>.</w:t>
      </w:r>
      <w:r>
        <w:rPr>
          <w:rFonts w:ascii="Courier New" w:eastAsia="Courier New" w:hAnsi="Courier New" w:cs="Courier New"/>
          <w:color w:val="333333"/>
        </w:rPr>
        <w:t>shape, y</w:t>
      </w:r>
      <w:r>
        <w:rPr>
          <w:rFonts w:ascii="Courier New" w:eastAsia="Courier New" w:hAnsi="Courier New" w:cs="Courier New"/>
          <w:color w:val="666666"/>
        </w:rPr>
        <w:t>.</w:t>
      </w:r>
      <w:r>
        <w:rPr>
          <w:rFonts w:ascii="Courier New" w:eastAsia="Courier New" w:hAnsi="Courier New" w:cs="Courier New"/>
          <w:color w:val="333333"/>
        </w:rPr>
        <w:t>shape</w:t>
      </w:r>
    </w:p>
    <w:p w14:paraId="37073BA1" w14:textId="77777777" w:rsidR="00F0033C" w:rsidRDefault="00F0033C" w:rsidP="00F0033C">
      <w:pPr>
        <w:keepLines/>
        <w:pBdr>
          <w:top w:val="single" w:sz="0" w:space="3" w:color="000000"/>
          <w:left w:val="single" w:sz="0" w:space="3" w:color="000000"/>
          <w:bottom w:val="single" w:sz="0" w:space="3" w:color="000000"/>
          <w:right w:val="single" w:sz="0" w:space="3" w:color="000000"/>
        </w:pBdr>
        <w:ind w:left="75" w:right="75"/>
        <w:jc w:val="right"/>
      </w:pPr>
      <w:r>
        <w:rPr>
          <w:rFonts w:ascii="Courier New" w:eastAsia="Courier New" w:hAnsi="Courier New" w:cs="Courier New"/>
          <w:color w:val="D84315"/>
        </w:rPr>
        <w:t>Out[55]:</w:t>
      </w:r>
    </w:p>
    <w:p w14:paraId="2B875D31" w14:textId="77777777" w:rsidR="00F0033C" w:rsidRDefault="00F0033C" w:rsidP="00F0033C">
      <w:pPr>
        <w:keepLines/>
        <w:pBdr>
          <w:top w:val="single" w:sz="0" w:space="3" w:color="000000"/>
          <w:left w:val="single" w:sz="0" w:space="3" w:color="000000"/>
          <w:bottom w:val="single" w:sz="0" w:space="3" w:color="000000"/>
          <w:right w:val="single" w:sz="0" w:space="3" w:color="000000"/>
        </w:pBdr>
      </w:pPr>
      <w:r>
        <w:rPr>
          <w:rFonts w:ascii="Courier New" w:eastAsia="Courier New" w:hAnsi="Courier New" w:cs="Courier New"/>
          <w:color w:val="000000"/>
        </w:rPr>
        <w:t>((442, 10), (442,))</w:t>
      </w:r>
    </w:p>
    <w:p w14:paraId="030EE224" w14:textId="77777777" w:rsidR="00F0033C" w:rsidRDefault="00F0033C" w:rsidP="00F0033C">
      <w:pPr>
        <w:keepLines/>
        <w:pBdr>
          <w:top w:val="single" w:sz="0" w:space="3" w:color="303F9F"/>
          <w:left w:val="none" w:sz="0" w:space="3" w:color="303F9F"/>
          <w:bottom w:val="none" w:sz="0" w:space="3" w:color="303F9F"/>
          <w:right w:val="none" w:sz="0" w:space="3" w:color="303F9F"/>
        </w:pBdr>
        <w:spacing w:after="75"/>
        <w:ind w:left="75" w:right="75"/>
        <w:jc w:val="right"/>
      </w:pPr>
      <w:r>
        <w:rPr>
          <w:rFonts w:ascii="Courier New" w:eastAsia="Courier New" w:hAnsi="Courier New" w:cs="Courier New"/>
          <w:color w:val="303F9F"/>
        </w:rPr>
        <w:lastRenderedPageBreak/>
        <w:t>In [56]:</w:t>
      </w:r>
    </w:p>
    <w:p w14:paraId="6D064189" w14:textId="77777777" w:rsidR="00F0033C" w:rsidRDefault="00F0033C" w:rsidP="00F0033C">
      <w:pPr>
        <w:keepLines/>
        <w:pBdr>
          <w:top w:val="single" w:sz="0" w:space="6" w:color="CCCCCC"/>
          <w:left w:val="single" w:sz="0" w:space="6" w:color="CCCCCC"/>
          <w:bottom w:val="single" w:sz="0" w:space="6" w:color="CCCCCC"/>
          <w:right w:val="single" w:sz="0" w:space="6" w:color="CCCCCC"/>
        </w:pBdr>
        <w:shd w:val="clear" w:color="auto" w:fill="F5F5F5"/>
        <w:spacing w:after="120"/>
        <w:ind w:left="120" w:right="120"/>
      </w:pPr>
      <w:r>
        <w:rPr>
          <w:rFonts w:ascii="Courier New" w:eastAsia="Courier New" w:hAnsi="Courier New" w:cs="Courier New"/>
          <w:color w:val="333333"/>
        </w:rPr>
        <w:t xml:space="preserve">df </w:t>
      </w:r>
      <w:r>
        <w:rPr>
          <w:rFonts w:ascii="Courier New" w:eastAsia="Courier New" w:hAnsi="Courier New" w:cs="Courier New"/>
          <w:color w:val="666666"/>
        </w:rPr>
        <w:t>=</w:t>
      </w:r>
      <w:r>
        <w:rPr>
          <w:rFonts w:ascii="Courier New" w:eastAsia="Courier New" w:hAnsi="Courier New" w:cs="Courier New"/>
          <w:color w:val="333333"/>
        </w:rPr>
        <w:t xml:space="preserve"> pd</w:t>
      </w:r>
      <w:r>
        <w:rPr>
          <w:rFonts w:ascii="Courier New" w:eastAsia="Courier New" w:hAnsi="Courier New" w:cs="Courier New"/>
          <w:color w:val="666666"/>
        </w:rPr>
        <w:t>.</w:t>
      </w:r>
      <w:r>
        <w:rPr>
          <w:rFonts w:ascii="Courier New" w:eastAsia="Courier New" w:hAnsi="Courier New" w:cs="Courier New"/>
          <w:color w:val="333333"/>
        </w:rPr>
        <w:t>DataFrame(x, columns</w:t>
      </w:r>
      <w:r>
        <w:rPr>
          <w:rFonts w:ascii="Courier New" w:eastAsia="Courier New" w:hAnsi="Courier New" w:cs="Courier New"/>
          <w:color w:val="666666"/>
        </w:rPr>
        <w:t>=</w:t>
      </w:r>
      <w:r>
        <w:rPr>
          <w:rFonts w:ascii="Courier New" w:eastAsia="Courier New" w:hAnsi="Courier New" w:cs="Courier New"/>
          <w:color w:val="333333"/>
        </w:rPr>
        <w:t>diabetes</w:t>
      </w:r>
      <w:r>
        <w:rPr>
          <w:rFonts w:ascii="Courier New" w:eastAsia="Courier New" w:hAnsi="Courier New" w:cs="Courier New"/>
          <w:color w:val="666666"/>
        </w:rPr>
        <w:t>.</w:t>
      </w:r>
      <w:r>
        <w:rPr>
          <w:rFonts w:ascii="Courier New" w:eastAsia="Courier New" w:hAnsi="Courier New" w:cs="Courier New"/>
          <w:color w:val="333333"/>
        </w:rPr>
        <w:t>feature_names)</w:t>
      </w:r>
      <w:r>
        <w:br/>
      </w:r>
      <w:r>
        <w:rPr>
          <w:rFonts w:ascii="Courier New" w:eastAsia="Courier New" w:hAnsi="Courier New" w:cs="Courier New"/>
          <w:color w:val="333333"/>
        </w:rPr>
        <w:t>df[</w:t>
      </w:r>
      <w:r>
        <w:rPr>
          <w:rFonts w:ascii="Courier New" w:eastAsia="Courier New" w:hAnsi="Courier New" w:cs="Courier New"/>
          <w:color w:val="BA2121"/>
        </w:rPr>
        <w:t>'target'</w:t>
      </w:r>
      <w:r>
        <w:rPr>
          <w:rFonts w:ascii="Courier New" w:eastAsia="Courier New" w:hAnsi="Courier New" w:cs="Courier New"/>
          <w:color w:val="333333"/>
        </w:rPr>
        <w:t xml:space="preserve">] </w:t>
      </w:r>
      <w:r>
        <w:rPr>
          <w:rFonts w:ascii="Courier New" w:eastAsia="Courier New" w:hAnsi="Courier New" w:cs="Courier New"/>
          <w:color w:val="666666"/>
        </w:rPr>
        <w:t>=</w:t>
      </w:r>
      <w:r>
        <w:rPr>
          <w:rFonts w:ascii="Courier New" w:eastAsia="Courier New" w:hAnsi="Courier New" w:cs="Courier New"/>
          <w:color w:val="333333"/>
        </w:rPr>
        <w:t xml:space="preserve"> y</w:t>
      </w:r>
      <w:r>
        <w:br/>
      </w:r>
      <w:r>
        <w:rPr>
          <w:rFonts w:ascii="Courier New" w:eastAsia="Courier New" w:hAnsi="Courier New" w:cs="Courier New"/>
          <w:color w:val="333333"/>
        </w:rPr>
        <w:t>df</w:t>
      </w:r>
      <w:r>
        <w:rPr>
          <w:rFonts w:ascii="Courier New" w:eastAsia="Courier New" w:hAnsi="Courier New" w:cs="Courier New"/>
          <w:color w:val="666666"/>
        </w:rPr>
        <w:t>.</w:t>
      </w:r>
      <w:r>
        <w:rPr>
          <w:rFonts w:ascii="Courier New" w:eastAsia="Courier New" w:hAnsi="Courier New" w:cs="Courier New"/>
          <w:color w:val="333333"/>
        </w:rPr>
        <w:t>head()</w:t>
      </w:r>
    </w:p>
    <w:p w14:paraId="240D2966" w14:textId="77777777" w:rsidR="00F0033C" w:rsidRDefault="00F0033C" w:rsidP="00F0033C">
      <w:pPr>
        <w:keepLines/>
        <w:pBdr>
          <w:top w:val="single" w:sz="0" w:space="3" w:color="000000"/>
          <w:left w:val="single" w:sz="0" w:space="3" w:color="000000"/>
          <w:bottom w:val="single" w:sz="0" w:space="3" w:color="000000"/>
          <w:right w:val="single" w:sz="0" w:space="3" w:color="000000"/>
        </w:pBdr>
        <w:ind w:left="75" w:right="75"/>
        <w:jc w:val="right"/>
      </w:pPr>
      <w:r>
        <w:rPr>
          <w:rFonts w:ascii="Courier New" w:eastAsia="Courier New" w:hAnsi="Courier New" w:cs="Courier New"/>
          <w:color w:val="D84315"/>
        </w:rPr>
        <w:t>Out[56]:</w:t>
      </w:r>
    </w:p>
    <w:tbl>
      <w:tblPr>
        <w:tblW w:w="9356" w:type="dxa"/>
        <w:tblLayout w:type="fixed"/>
        <w:tblCellMar>
          <w:top w:w="105" w:type="dxa"/>
          <w:left w:w="105" w:type="dxa"/>
          <w:bottom w:w="105" w:type="dxa"/>
          <w:right w:w="105" w:type="dxa"/>
        </w:tblCellMar>
        <w:tblLook w:val="04A0" w:firstRow="1" w:lastRow="0" w:firstColumn="1" w:lastColumn="0" w:noHBand="0" w:noVBand="1"/>
      </w:tblPr>
      <w:tblGrid>
        <w:gridCol w:w="284"/>
        <w:gridCol w:w="850"/>
        <w:gridCol w:w="851"/>
        <w:gridCol w:w="850"/>
        <w:gridCol w:w="851"/>
        <w:gridCol w:w="850"/>
        <w:gridCol w:w="851"/>
        <w:gridCol w:w="851"/>
        <w:gridCol w:w="850"/>
        <w:gridCol w:w="850"/>
        <w:gridCol w:w="851"/>
        <w:gridCol w:w="567"/>
      </w:tblGrid>
      <w:tr w:rsidR="00925ACC" w:rsidRPr="00F36C71" w14:paraId="3223FEE0" w14:textId="037A29B2" w:rsidTr="00FC41FD">
        <w:tc>
          <w:tcPr>
            <w:tcW w:w="284" w:type="dxa"/>
            <w:vAlign w:val="center"/>
          </w:tcPr>
          <w:p w14:paraId="27F9E594" w14:textId="77777777" w:rsidR="00925ACC" w:rsidRPr="00F36C71" w:rsidRDefault="00925ACC" w:rsidP="00925ACC">
            <w:pPr>
              <w:rPr>
                <w:sz w:val="12"/>
                <w:szCs w:val="12"/>
              </w:rPr>
            </w:pPr>
          </w:p>
        </w:tc>
        <w:tc>
          <w:tcPr>
            <w:tcW w:w="850" w:type="dxa"/>
            <w:vAlign w:val="center"/>
          </w:tcPr>
          <w:p w14:paraId="38E92918" w14:textId="77777777" w:rsidR="00925ACC" w:rsidRPr="00F36C71" w:rsidRDefault="00925ACC" w:rsidP="00925ACC">
            <w:pPr>
              <w:jc w:val="right"/>
              <w:rPr>
                <w:sz w:val="12"/>
                <w:szCs w:val="12"/>
              </w:rPr>
            </w:pPr>
            <w:r w:rsidRPr="00F36C71">
              <w:rPr>
                <w:rFonts w:ascii="Arial Unicode MS" w:eastAsia="Arial Unicode MS" w:hAnsi="Arial Unicode MS" w:cs="Arial Unicode MS"/>
                <w:b/>
                <w:color w:val="000000"/>
                <w:sz w:val="12"/>
                <w:szCs w:val="12"/>
              </w:rPr>
              <w:t>age</w:t>
            </w:r>
          </w:p>
        </w:tc>
        <w:tc>
          <w:tcPr>
            <w:tcW w:w="851" w:type="dxa"/>
            <w:vAlign w:val="center"/>
          </w:tcPr>
          <w:p w14:paraId="63DA5EC0" w14:textId="77777777" w:rsidR="00925ACC" w:rsidRPr="00F36C71" w:rsidRDefault="00925ACC" w:rsidP="00925ACC">
            <w:pPr>
              <w:jc w:val="right"/>
              <w:rPr>
                <w:sz w:val="12"/>
                <w:szCs w:val="12"/>
              </w:rPr>
            </w:pPr>
            <w:r w:rsidRPr="00F36C71">
              <w:rPr>
                <w:rFonts w:ascii="Arial Unicode MS" w:eastAsia="Arial Unicode MS" w:hAnsi="Arial Unicode MS" w:cs="Arial Unicode MS"/>
                <w:b/>
                <w:color w:val="000000"/>
                <w:sz w:val="12"/>
                <w:szCs w:val="12"/>
              </w:rPr>
              <w:t>sex</w:t>
            </w:r>
          </w:p>
        </w:tc>
        <w:tc>
          <w:tcPr>
            <w:tcW w:w="850" w:type="dxa"/>
            <w:vAlign w:val="center"/>
          </w:tcPr>
          <w:p w14:paraId="4B71CE35" w14:textId="77777777" w:rsidR="00925ACC" w:rsidRPr="00F36C71" w:rsidRDefault="00925ACC" w:rsidP="00925ACC">
            <w:pPr>
              <w:jc w:val="right"/>
              <w:rPr>
                <w:sz w:val="12"/>
                <w:szCs w:val="12"/>
              </w:rPr>
            </w:pPr>
            <w:r w:rsidRPr="00F36C71">
              <w:rPr>
                <w:rFonts w:ascii="Arial Unicode MS" w:eastAsia="Arial Unicode MS" w:hAnsi="Arial Unicode MS" w:cs="Arial Unicode MS"/>
                <w:b/>
                <w:color w:val="000000"/>
                <w:sz w:val="12"/>
                <w:szCs w:val="12"/>
              </w:rPr>
              <w:t>bmi</w:t>
            </w:r>
          </w:p>
        </w:tc>
        <w:tc>
          <w:tcPr>
            <w:tcW w:w="851" w:type="dxa"/>
            <w:vAlign w:val="center"/>
          </w:tcPr>
          <w:p w14:paraId="292D81A4" w14:textId="2085A1ED" w:rsidR="00925ACC" w:rsidRPr="00F36C71" w:rsidRDefault="00925ACC" w:rsidP="00925ACC">
            <w:pPr>
              <w:jc w:val="right"/>
              <w:rPr>
                <w:rFonts w:ascii="Arial Unicode MS" w:eastAsia="Arial Unicode MS" w:hAnsi="Arial Unicode MS" w:cs="Arial Unicode MS"/>
                <w:b/>
                <w:color w:val="000000"/>
                <w:sz w:val="12"/>
                <w:szCs w:val="12"/>
              </w:rPr>
            </w:pPr>
            <w:r w:rsidRPr="00F36C71">
              <w:rPr>
                <w:rFonts w:ascii="Arial Unicode MS" w:eastAsia="Arial Unicode MS" w:hAnsi="Arial Unicode MS" w:cs="Arial Unicode MS"/>
                <w:b/>
                <w:color w:val="000000"/>
                <w:sz w:val="12"/>
                <w:szCs w:val="12"/>
              </w:rPr>
              <w:t>bp</w:t>
            </w:r>
          </w:p>
        </w:tc>
        <w:tc>
          <w:tcPr>
            <w:tcW w:w="850" w:type="dxa"/>
            <w:vAlign w:val="center"/>
          </w:tcPr>
          <w:p w14:paraId="7953BCDB" w14:textId="4BB99247" w:rsidR="00925ACC" w:rsidRPr="00F36C71" w:rsidRDefault="00925ACC" w:rsidP="00925ACC">
            <w:pPr>
              <w:jc w:val="right"/>
              <w:rPr>
                <w:sz w:val="12"/>
                <w:szCs w:val="12"/>
              </w:rPr>
            </w:pPr>
            <w:r w:rsidRPr="00F36C71">
              <w:rPr>
                <w:rFonts w:ascii="Arial Unicode MS" w:eastAsia="Arial Unicode MS" w:hAnsi="Arial Unicode MS" w:cs="Arial Unicode MS"/>
                <w:b/>
                <w:color w:val="000000"/>
                <w:sz w:val="12"/>
                <w:szCs w:val="12"/>
              </w:rPr>
              <w:t>s1</w:t>
            </w:r>
          </w:p>
        </w:tc>
        <w:tc>
          <w:tcPr>
            <w:tcW w:w="851" w:type="dxa"/>
            <w:vAlign w:val="center"/>
          </w:tcPr>
          <w:p w14:paraId="1124CB00" w14:textId="1ED7374A" w:rsidR="00925ACC" w:rsidRPr="00F36C71" w:rsidRDefault="00925ACC" w:rsidP="00925ACC">
            <w:pPr>
              <w:jc w:val="right"/>
              <w:rPr>
                <w:rFonts w:ascii="Arial Unicode MS" w:eastAsia="Arial Unicode MS" w:hAnsi="Arial Unicode MS" w:cs="Arial Unicode MS"/>
                <w:b/>
                <w:color w:val="000000"/>
                <w:sz w:val="12"/>
                <w:szCs w:val="12"/>
              </w:rPr>
            </w:pPr>
            <w:r w:rsidRPr="00F36C71">
              <w:rPr>
                <w:rFonts w:ascii="Arial Unicode MS" w:eastAsia="Arial Unicode MS" w:hAnsi="Arial Unicode MS" w:cs="Arial Unicode MS"/>
                <w:b/>
                <w:color w:val="000000"/>
                <w:sz w:val="12"/>
                <w:szCs w:val="12"/>
              </w:rPr>
              <w:t>s2</w:t>
            </w:r>
          </w:p>
        </w:tc>
        <w:tc>
          <w:tcPr>
            <w:tcW w:w="851" w:type="dxa"/>
            <w:vAlign w:val="center"/>
          </w:tcPr>
          <w:p w14:paraId="1F571F7D" w14:textId="41AADC19" w:rsidR="00925ACC" w:rsidRPr="00F36C71" w:rsidRDefault="00925ACC" w:rsidP="00925ACC">
            <w:pPr>
              <w:jc w:val="right"/>
              <w:rPr>
                <w:sz w:val="12"/>
                <w:szCs w:val="12"/>
              </w:rPr>
            </w:pPr>
            <w:r w:rsidRPr="00F36C71">
              <w:rPr>
                <w:rFonts w:ascii="Arial Unicode MS" w:eastAsia="Arial Unicode MS" w:hAnsi="Arial Unicode MS" w:cs="Arial Unicode MS"/>
                <w:b/>
                <w:color w:val="000000"/>
                <w:sz w:val="12"/>
                <w:szCs w:val="12"/>
              </w:rPr>
              <w:t>s3</w:t>
            </w:r>
          </w:p>
        </w:tc>
        <w:tc>
          <w:tcPr>
            <w:tcW w:w="850" w:type="dxa"/>
            <w:vAlign w:val="center"/>
          </w:tcPr>
          <w:p w14:paraId="07BAD685" w14:textId="54CD10CC" w:rsidR="00925ACC" w:rsidRPr="00F36C71" w:rsidRDefault="00925ACC" w:rsidP="00925ACC">
            <w:pPr>
              <w:jc w:val="right"/>
              <w:rPr>
                <w:rFonts w:ascii="Arial Unicode MS" w:eastAsia="Arial Unicode MS" w:hAnsi="Arial Unicode MS" w:cs="Arial Unicode MS"/>
                <w:b/>
                <w:color w:val="000000"/>
                <w:sz w:val="12"/>
                <w:szCs w:val="12"/>
              </w:rPr>
            </w:pPr>
            <w:r w:rsidRPr="00F36C71">
              <w:rPr>
                <w:rFonts w:ascii="Arial Unicode MS" w:eastAsia="Arial Unicode MS" w:hAnsi="Arial Unicode MS" w:cs="Arial Unicode MS"/>
                <w:b/>
                <w:color w:val="000000"/>
                <w:sz w:val="12"/>
                <w:szCs w:val="12"/>
              </w:rPr>
              <w:t>s4</w:t>
            </w:r>
          </w:p>
        </w:tc>
        <w:tc>
          <w:tcPr>
            <w:tcW w:w="850" w:type="dxa"/>
            <w:vAlign w:val="center"/>
          </w:tcPr>
          <w:p w14:paraId="259DE522" w14:textId="00DF0B22" w:rsidR="00925ACC" w:rsidRPr="00F36C71" w:rsidRDefault="00925ACC" w:rsidP="00925ACC">
            <w:pPr>
              <w:jc w:val="right"/>
              <w:rPr>
                <w:rFonts w:ascii="Arial Unicode MS" w:eastAsia="Arial Unicode MS" w:hAnsi="Arial Unicode MS" w:cs="Arial Unicode MS"/>
                <w:b/>
                <w:color w:val="000000"/>
                <w:sz w:val="12"/>
                <w:szCs w:val="12"/>
              </w:rPr>
            </w:pPr>
            <w:r w:rsidRPr="00F36C71">
              <w:rPr>
                <w:rFonts w:ascii="Arial Unicode MS" w:eastAsia="Arial Unicode MS" w:hAnsi="Arial Unicode MS" w:cs="Arial Unicode MS"/>
                <w:b/>
                <w:color w:val="000000"/>
                <w:sz w:val="12"/>
                <w:szCs w:val="12"/>
              </w:rPr>
              <w:t>s5</w:t>
            </w:r>
          </w:p>
        </w:tc>
        <w:tc>
          <w:tcPr>
            <w:tcW w:w="851" w:type="dxa"/>
            <w:vAlign w:val="center"/>
          </w:tcPr>
          <w:p w14:paraId="5C15FA3A" w14:textId="77777777" w:rsidR="00925ACC" w:rsidRPr="00F36C71" w:rsidRDefault="00925ACC" w:rsidP="00925ACC">
            <w:pPr>
              <w:jc w:val="right"/>
              <w:rPr>
                <w:sz w:val="12"/>
                <w:szCs w:val="12"/>
              </w:rPr>
            </w:pPr>
            <w:r w:rsidRPr="00F36C71">
              <w:rPr>
                <w:rFonts w:ascii="Arial Unicode MS" w:eastAsia="Arial Unicode MS" w:hAnsi="Arial Unicode MS" w:cs="Arial Unicode MS"/>
                <w:b/>
                <w:color w:val="000000"/>
                <w:sz w:val="12"/>
                <w:szCs w:val="12"/>
              </w:rPr>
              <w:t>s6</w:t>
            </w:r>
          </w:p>
        </w:tc>
        <w:tc>
          <w:tcPr>
            <w:tcW w:w="567" w:type="dxa"/>
            <w:vAlign w:val="center"/>
          </w:tcPr>
          <w:p w14:paraId="009E3303" w14:textId="4E464F4B" w:rsidR="00925ACC" w:rsidRPr="00F36C71" w:rsidRDefault="00925ACC" w:rsidP="00925ACC">
            <w:pPr>
              <w:jc w:val="right"/>
              <w:rPr>
                <w:rFonts w:ascii="Arial Unicode MS" w:eastAsia="Arial Unicode MS" w:hAnsi="Arial Unicode MS" w:cs="Arial Unicode MS"/>
                <w:b/>
                <w:color w:val="000000"/>
                <w:sz w:val="12"/>
                <w:szCs w:val="12"/>
              </w:rPr>
            </w:pPr>
            <w:r w:rsidRPr="00F36C71">
              <w:rPr>
                <w:rFonts w:ascii="Arial Unicode MS" w:eastAsia="Arial Unicode MS" w:hAnsi="Arial Unicode MS" w:cs="Arial Unicode MS"/>
                <w:b/>
                <w:color w:val="000000"/>
                <w:sz w:val="12"/>
                <w:szCs w:val="12"/>
              </w:rPr>
              <w:t>target</w:t>
            </w:r>
          </w:p>
        </w:tc>
      </w:tr>
      <w:tr w:rsidR="00925ACC" w:rsidRPr="00F36C71" w14:paraId="40958712" w14:textId="5017A70C" w:rsidTr="00FC41FD">
        <w:tc>
          <w:tcPr>
            <w:tcW w:w="284" w:type="dxa"/>
            <w:vAlign w:val="center"/>
          </w:tcPr>
          <w:p w14:paraId="29F5B6D6" w14:textId="77777777" w:rsidR="00925ACC" w:rsidRPr="00F36C71" w:rsidRDefault="00925ACC" w:rsidP="00925ACC">
            <w:pPr>
              <w:jc w:val="right"/>
              <w:rPr>
                <w:sz w:val="12"/>
                <w:szCs w:val="12"/>
              </w:rPr>
            </w:pPr>
            <w:r w:rsidRPr="00F36C71">
              <w:rPr>
                <w:rFonts w:ascii="Arial Unicode MS" w:eastAsia="Arial Unicode MS" w:hAnsi="Arial Unicode MS" w:cs="Arial Unicode MS"/>
                <w:color w:val="000000"/>
                <w:sz w:val="12"/>
                <w:szCs w:val="12"/>
              </w:rPr>
              <w:t>0</w:t>
            </w:r>
          </w:p>
        </w:tc>
        <w:tc>
          <w:tcPr>
            <w:tcW w:w="850" w:type="dxa"/>
            <w:vAlign w:val="center"/>
          </w:tcPr>
          <w:p w14:paraId="5273F2F4" w14:textId="77777777" w:rsidR="00925ACC" w:rsidRPr="00F36C71" w:rsidRDefault="00925ACC" w:rsidP="00925ACC">
            <w:pPr>
              <w:jc w:val="right"/>
              <w:rPr>
                <w:sz w:val="12"/>
                <w:szCs w:val="12"/>
              </w:rPr>
            </w:pPr>
            <w:r w:rsidRPr="00F36C71">
              <w:rPr>
                <w:rFonts w:ascii="Arial Unicode MS" w:eastAsia="Arial Unicode MS" w:hAnsi="Arial Unicode MS" w:cs="Arial Unicode MS"/>
                <w:color w:val="000000"/>
                <w:sz w:val="12"/>
                <w:szCs w:val="12"/>
              </w:rPr>
              <w:t>0.038076</w:t>
            </w:r>
          </w:p>
        </w:tc>
        <w:tc>
          <w:tcPr>
            <w:tcW w:w="851" w:type="dxa"/>
            <w:vAlign w:val="center"/>
          </w:tcPr>
          <w:p w14:paraId="453C51DB" w14:textId="77777777" w:rsidR="00925ACC" w:rsidRPr="00F36C71" w:rsidRDefault="00925ACC" w:rsidP="00925ACC">
            <w:pPr>
              <w:jc w:val="right"/>
              <w:rPr>
                <w:sz w:val="12"/>
                <w:szCs w:val="12"/>
              </w:rPr>
            </w:pPr>
            <w:r w:rsidRPr="00F36C71">
              <w:rPr>
                <w:rFonts w:ascii="Arial Unicode MS" w:eastAsia="Arial Unicode MS" w:hAnsi="Arial Unicode MS" w:cs="Arial Unicode MS"/>
                <w:color w:val="000000"/>
                <w:sz w:val="12"/>
                <w:szCs w:val="12"/>
              </w:rPr>
              <w:t>0.050680</w:t>
            </w:r>
          </w:p>
        </w:tc>
        <w:tc>
          <w:tcPr>
            <w:tcW w:w="850" w:type="dxa"/>
            <w:vAlign w:val="center"/>
          </w:tcPr>
          <w:p w14:paraId="361D28E2" w14:textId="77777777" w:rsidR="00925ACC" w:rsidRPr="00F36C71" w:rsidRDefault="00925ACC" w:rsidP="00925ACC">
            <w:pPr>
              <w:jc w:val="right"/>
              <w:rPr>
                <w:sz w:val="12"/>
                <w:szCs w:val="12"/>
              </w:rPr>
            </w:pPr>
            <w:r w:rsidRPr="00F36C71">
              <w:rPr>
                <w:rFonts w:ascii="Arial Unicode MS" w:eastAsia="Arial Unicode MS" w:hAnsi="Arial Unicode MS" w:cs="Arial Unicode MS"/>
                <w:color w:val="000000"/>
                <w:sz w:val="12"/>
                <w:szCs w:val="12"/>
              </w:rPr>
              <w:t>0.061696</w:t>
            </w:r>
          </w:p>
        </w:tc>
        <w:tc>
          <w:tcPr>
            <w:tcW w:w="851" w:type="dxa"/>
            <w:vAlign w:val="center"/>
          </w:tcPr>
          <w:p w14:paraId="2D938DD1" w14:textId="41A1C91B" w:rsidR="00925ACC" w:rsidRPr="00F36C71" w:rsidRDefault="00925ACC" w:rsidP="00925ACC">
            <w:pPr>
              <w:jc w:val="right"/>
              <w:rPr>
                <w:rFonts w:ascii="Arial Unicode MS" w:eastAsia="Arial Unicode MS" w:hAnsi="Arial Unicode MS" w:cs="Arial Unicode MS"/>
                <w:color w:val="000000"/>
                <w:sz w:val="12"/>
                <w:szCs w:val="12"/>
              </w:rPr>
            </w:pPr>
            <w:r w:rsidRPr="00F36C71">
              <w:rPr>
                <w:rFonts w:ascii="Arial Unicode MS" w:eastAsia="Arial Unicode MS" w:hAnsi="Arial Unicode MS" w:cs="Arial Unicode MS"/>
                <w:color w:val="000000"/>
                <w:sz w:val="12"/>
                <w:szCs w:val="12"/>
              </w:rPr>
              <w:t>0.021872</w:t>
            </w:r>
          </w:p>
        </w:tc>
        <w:tc>
          <w:tcPr>
            <w:tcW w:w="850" w:type="dxa"/>
            <w:vAlign w:val="center"/>
          </w:tcPr>
          <w:p w14:paraId="444D02E8" w14:textId="51D32DDE" w:rsidR="00925ACC" w:rsidRPr="00F36C71" w:rsidRDefault="00925ACC" w:rsidP="00925ACC">
            <w:pPr>
              <w:jc w:val="right"/>
              <w:rPr>
                <w:sz w:val="12"/>
                <w:szCs w:val="12"/>
              </w:rPr>
            </w:pPr>
            <w:r w:rsidRPr="00F36C71">
              <w:rPr>
                <w:rFonts w:ascii="Arial Unicode MS" w:eastAsia="Arial Unicode MS" w:hAnsi="Arial Unicode MS" w:cs="Arial Unicode MS"/>
                <w:color w:val="000000"/>
                <w:sz w:val="12"/>
                <w:szCs w:val="12"/>
              </w:rPr>
              <w:t>-0.044223</w:t>
            </w:r>
          </w:p>
        </w:tc>
        <w:tc>
          <w:tcPr>
            <w:tcW w:w="851" w:type="dxa"/>
            <w:vAlign w:val="center"/>
          </w:tcPr>
          <w:p w14:paraId="661083FD" w14:textId="4170DB03" w:rsidR="00925ACC" w:rsidRPr="00F36C71" w:rsidRDefault="00925ACC" w:rsidP="00925ACC">
            <w:pPr>
              <w:jc w:val="right"/>
              <w:rPr>
                <w:rFonts w:ascii="Arial Unicode MS" w:eastAsia="Arial Unicode MS" w:hAnsi="Arial Unicode MS" w:cs="Arial Unicode MS"/>
                <w:color w:val="000000"/>
                <w:sz w:val="12"/>
                <w:szCs w:val="12"/>
              </w:rPr>
            </w:pPr>
            <w:r w:rsidRPr="00F36C71">
              <w:rPr>
                <w:rFonts w:ascii="Arial Unicode MS" w:eastAsia="Arial Unicode MS" w:hAnsi="Arial Unicode MS" w:cs="Arial Unicode MS"/>
                <w:color w:val="000000"/>
                <w:sz w:val="12"/>
                <w:szCs w:val="12"/>
              </w:rPr>
              <w:t>-0.034821</w:t>
            </w:r>
          </w:p>
        </w:tc>
        <w:tc>
          <w:tcPr>
            <w:tcW w:w="851" w:type="dxa"/>
            <w:vAlign w:val="center"/>
          </w:tcPr>
          <w:p w14:paraId="04DF5927" w14:textId="3C8E3819" w:rsidR="00925ACC" w:rsidRPr="00F36C71" w:rsidRDefault="00925ACC" w:rsidP="00925ACC">
            <w:pPr>
              <w:jc w:val="right"/>
              <w:rPr>
                <w:sz w:val="12"/>
                <w:szCs w:val="12"/>
              </w:rPr>
            </w:pPr>
            <w:r w:rsidRPr="00F36C71">
              <w:rPr>
                <w:rFonts w:ascii="Arial Unicode MS" w:eastAsia="Arial Unicode MS" w:hAnsi="Arial Unicode MS" w:cs="Arial Unicode MS"/>
                <w:color w:val="000000"/>
                <w:sz w:val="12"/>
                <w:szCs w:val="12"/>
              </w:rPr>
              <w:t>-0.043401</w:t>
            </w:r>
          </w:p>
        </w:tc>
        <w:tc>
          <w:tcPr>
            <w:tcW w:w="850" w:type="dxa"/>
            <w:vAlign w:val="center"/>
          </w:tcPr>
          <w:p w14:paraId="7A50E3C5" w14:textId="5A0A4BAF" w:rsidR="00925ACC" w:rsidRPr="00F36C71" w:rsidRDefault="00925ACC" w:rsidP="00925ACC">
            <w:pPr>
              <w:jc w:val="right"/>
              <w:rPr>
                <w:rFonts w:ascii="Arial Unicode MS" w:eastAsia="Arial Unicode MS" w:hAnsi="Arial Unicode MS" w:cs="Arial Unicode MS"/>
                <w:color w:val="000000"/>
                <w:sz w:val="12"/>
                <w:szCs w:val="12"/>
              </w:rPr>
            </w:pPr>
            <w:r w:rsidRPr="00F36C71">
              <w:rPr>
                <w:rFonts w:ascii="Arial Unicode MS" w:eastAsia="Arial Unicode MS" w:hAnsi="Arial Unicode MS" w:cs="Arial Unicode MS"/>
                <w:color w:val="000000"/>
                <w:sz w:val="12"/>
                <w:szCs w:val="12"/>
              </w:rPr>
              <w:t>-0.002592</w:t>
            </w:r>
          </w:p>
        </w:tc>
        <w:tc>
          <w:tcPr>
            <w:tcW w:w="850" w:type="dxa"/>
            <w:vAlign w:val="center"/>
          </w:tcPr>
          <w:p w14:paraId="379FE148" w14:textId="25C46484" w:rsidR="00925ACC" w:rsidRPr="00F36C71" w:rsidRDefault="00925ACC" w:rsidP="00925ACC">
            <w:pPr>
              <w:jc w:val="right"/>
              <w:rPr>
                <w:rFonts w:ascii="Arial Unicode MS" w:eastAsia="Arial Unicode MS" w:hAnsi="Arial Unicode MS" w:cs="Arial Unicode MS"/>
                <w:color w:val="000000"/>
                <w:sz w:val="12"/>
                <w:szCs w:val="12"/>
              </w:rPr>
            </w:pPr>
            <w:r w:rsidRPr="00F36C71">
              <w:rPr>
                <w:rFonts w:ascii="Arial Unicode MS" w:eastAsia="Arial Unicode MS" w:hAnsi="Arial Unicode MS" w:cs="Arial Unicode MS"/>
                <w:color w:val="000000"/>
                <w:sz w:val="12"/>
                <w:szCs w:val="12"/>
              </w:rPr>
              <w:t>0.019908</w:t>
            </w:r>
          </w:p>
        </w:tc>
        <w:tc>
          <w:tcPr>
            <w:tcW w:w="851" w:type="dxa"/>
            <w:vAlign w:val="center"/>
          </w:tcPr>
          <w:p w14:paraId="4F5342DB" w14:textId="77777777" w:rsidR="00925ACC" w:rsidRPr="00F36C71" w:rsidRDefault="00925ACC" w:rsidP="00925ACC">
            <w:pPr>
              <w:jc w:val="right"/>
              <w:rPr>
                <w:sz w:val="12"/>
                <w:szCs w:val="12"/>
              </w:rPr>
            </w:pPr>
            <w:r w:rsidRPr="00F36C71">
              <w:rPr>
                <w:rFonts w:ascii="Arial Unicode MS" w:eastAsia="Arial Unicode MS" w:hAnsi="Arial Unicode MS" w:cs="Arial Unicode MS"/>
                <w:color w:val="000000"/>
                <w:sz w:val="12"/>
                <w:szCs w:val="12"/>
              </w:rPr>
              <w:t>-0.017646</w:t>
            </w:r>
          </w:p>
        </w:tc>
        <w:tc>
          <w:tcPr>
            <w:tcW w:w="567" w:type="dxa"/>
            <w:vAlign w:val="center"/>
          </w:tcPr>
          <w:p w14:paraId="3670509A" w14:textId="7A5CDEFD" w:rsidR="00925ACC" w:rsidRPr="00F36C71" w:rsidRDefault="00925ACC" w:rsidP="00925ACC">
            <w:pPr>
              <w:jc w:val="right"/>
              <w:rPr>
                <w:rFonts w:ascii="Arial Unicode MS" w:eastAsia="Arial Unicode MS" w:hAnsi="Arial Unicode MS" w:cs="Arial Unicode MS"/>
                <w:color w:val="000000"/>
                <w:sz w:val="12"/>
                <w:szCs w:val="12"/>
              </w:rPr>
            </w:pPr>
            <w:r w:rsidRPr="00F36C71">
              <w:rPr>
                <w:rFonts w:ascii="Arial Unicode MS" w:eastAsia="Arial Unicode MS" w:hAnsi="Arial Unicode MS" w:cs="Arial Unicode MS"/>
                <w:color w:val="000000"/>
                <w:sz w:val="12"/>
                <w:szCs w:val="12"/>
              </w:rPr>
              <w:t>151.0</w:t>
            </w:r>
          </w:p>
        </w:tc>
      </w:tr>
      <w:tr w:rsidR="00925ACC" w:rsidRPr="00F36C71" w14:paraId="489AAEF2" w14:textId="0DD0EFB4" w:rsidTr="00FC41FD">
        <w:tc>
          <w:tcPr>
            <w:tcW w:w="284" w:type="dxa"/>
            <w:vAlign w:val="center"/>
          </w:tcPr>
          <w:p w14:paraId="436B9C06" w14:textId="77777777" w:rsidR="00925ACC" w:rsidRPr="00F36C71" w:rsidRDefault="00925ACC" w:rsidP="00925ACC">
            <w:pPr>
              <w:jc w:val="right"/>
              <w:rPr>
                <w:sz w:val="12"/>
                <w:szCs w:val="12"/>
              </w:rPr>
            </w:pPr>
            <w:r w:rsidRPr="00F36C71">
              <w:rPr>
                <w:rFonts w:ascii="Arial Unicode MS" w:eastAsia="Arial Unicode MS" w:hAnsi="Arial Unicode MS" w:cs="Arial Unicode MS"/>
                <w:color w:val="000000"/>
                <w:sz w:val="12"/>
                <w:szCs w:val="12"/>
              </w:rPr>
              <w:t>1</w:t>
            </w:r>
          </w:p>
        </w:tc>
        <w:tc>
          <w:tcPr>
            <w:tcW w:w="850" w:type="dxa"/>
            <w:vAlign w:val="center"/>
          </w:tcPr>
          <w:p w14:paraId="124D6DE5" w14:textId="77777777" w:rsidR="00925ACC" w:rsidRPr="00F36C71" w:rsidRDefault="00925ACC" w:rsidP="00925ACC">
            <w:pPr>
              <w:jc w:val="right"/>
              <w:rPr>
                <w:sz w:val="12"/>
                <w:szCs w:val="12"/>
              </w:rPr>
            </w:pPr>
            <w:r w:rsidRPr="00F36C71">
              <w:rPr>
                <w:rFonts w:ascii="Arial Unicode MS" w:eastAsia="Arial Unicode MS" w:hAnsi="Arial Unicode MS" w:cs="Arial Unicode MS"/>
                <w:color w:val="000000"/>
                <w:sz w:val="12"/>
                <w:szCs w:val="12"/>
              </w:rPr>
              <w:t>-0.001882</w:t>
            </w:r>
          </w:p>
        </w:tc>
        <w:tc>
          <w:tcPr>
            <w:tcW w:w="851" w:type="dxa"/>
            <w:vAlign w:val="center"/>
          </w:tcPr>
          <w:p w14:paraId="3F7DAA41" w14:textId="77777777" w:rsidR="00925ACC" w:rsidRPr="00F36C71" w:rsidRDefault="00925ACC" w:rsidP="00925ACC">
            <w:pPr>
              <w:jc w:val="right"/>
              <w:rPr>
                <w:sz w:val="12"/>
                <w:szCs w:val="12"/>
              </w:rPr>
            </w:pPr>
            <w:r w:rsidRPr="00F36C71">
              <w:rPr>
                <w:rFonts w:ascii="Arial Unicode MS" w:eastAsia="Arial Unicode MS" w:hAnsi="Arial Unicode MS" w:cs="Arial Unicode MS"/>
                <w:color w:val="000000"/>
                <w:sz w:val="12"/>
                <w:szCs w:val="12"/>
              </w:rPr>
              <w:t>-0.044642</w:t>
            </w:r>
          </w:p>
        </w:tc>
        <w:tc>
          <w:tcPr>
            <w:tcW w:w="850" w:type="dxa"/>
            <w:vAlign w:val="center"/>
          </w:tcPr>
          <w:p w14:paraId="52F96511" w14:textId="77777777" w:rsidR="00925ACC" w:rsidRPr="00F36C71" w:rsidRDefault="00925ACC" w:rsidP="00925ACC">
            <w:pPr>
              <w:jc w:val="right"/>
              <w:rPr>
                <w:sz w:val="12"/>
                <w:szCs w:val="12"/>
              </w:rPr>
            </w:pPr>
            <w:r w:rsidRPr="00F36C71">
              <w:rPr>
                <w:rFonts w:ascii="Arial Unicode MS" w:eastAsia="Arial Unicode MS" w:hAnsi="Arial Unicode MS" w:cs="Arial Unicode MS"/>
                <w:color w:val="000000"/>
                <w:sz w:val="12"/>
                <w:szCs w:val="12"/>
              </w:rPr>
              <w:t>-0.051474</w:t>
            </w:r>
          </w:p>
        </w:tc>
        <w:tc>
          <w:tcPr>
            <w:tcW w:w="851" w:type="dxa"/>
            <w:vAlign w:val="center"/>
          </w:tcPr>
          <w:p w14:paraId="730EEA6F" w14:textId="76ACD9A3" w:rsidR="00925ACC" w:rsidRPr="00F36C71" w:rsidRDefault="00925ACC" w:rsidP="00925ACC">
            <w:pPr>
              <w:jc w:val="right"/>
              <w:rPr>
                <w:rFonts w:ascii="Arial Unicode MS" w:eastAsia="Arial Unicode MS" w:hAnsi="Arial Unicode MS" w:cs="Arial Unicode MS"/>
                <w:color w:val="000000"/>
                <w:sz w:val="12"/>
                <w:szCs w:val="12"/>
              </w:rPr>
            </w:pPr>
            <w:r w:rsidRPr="00F36C71">
              <w:rPr>
                <w:rFonts w:ascii="Arial Unicode MS" w:eastAsia="Arial Unicode MS" w:hAnsi="Arial Unicode MS" w:cs="Arial Unicode MS"/>
                <w:color w:val="000000"/>
                <w:sz w:val="12"/>
                <w:szCs w:val="12"/>
              </w:rPr>
              <w:t>-0.026328</w:t>
            </w:r>
          </w:p>
        </w:tc>
        <w:tc>
          <w:tcPr>
            <w:tcW w:w="850" w:type="dxa"/>
            <w:vAlign w:val="center"/>
          </w:tcPr>
          <w:p w14:paraId="58D48A01" w14:textId="10B4618C" w:rsidR="00925ACC" w:rsidRPr="00F36C71" w:rsidRDefault="00925ACC" w:rsidP="00925ACC">
            <w:pPr>
              <w:jc w:val="right"/>
              <w:rPr>
                <w:sz w:val="12"/>
                <w:szCs w:val="12"/>
              </w:rPr>
            </w:pPr>
            <w:r w:rsidRPr="00F36C71">
              <w:rPr>
                <w:rFonts w:ascii="Arial Unicode MS" w:eastAsia="Arial Unicode MS" w:hAnsi="Arial Unicode MS" w:cs="Arial Unicode MS"/>
                <w:color w:val="000000"/>
                <w:sz w:val="12"/>
                <w:szCs w:val="12"/>
              </w:rPr>
              <w:t>-0.008449</w:t>
            </w:r>
          </w:p>
        </w:tc>
        <w:tc>
          <w:tcPr>
            <w:tcW w:w="851" w:type="dxa"/>
            <w:vAlign w:val="center"/>
          </w:tcPr>
          <w:p w14:paraId="1BE8C7FC" w14:textId="218EE6B9" w:rsidR="00925ACC" w:rsidRPr="00F36C71" w:rsidRDefault="00925ACC" w:rsidP="00925ACC">
            <w:pPr>
              <w:jc w:val="right"/>
              <w:rPr>
                <w:rFonts w:ascii="Arial Unicode MS" w:eastAsia="Arial Unicode MS" w:hAnsi="Arial Unicode MS" w:cs="Arial Unicode MS"/>
                <w:color w:val="000000"/>
                <w:sz w:val="12"/>
                <w:szCs w:val="12"/>
              </w:rPr>
            </w:pPr>
            <w:r w:rsidRPr="00F36C71">
              <w:rPr>
                <w:rFonts w:ascii="Arial Unicode MS" w:eastAsia="Arial Unicode MS" w:hAnsi="Arial Unicode MS" w:cs="Arial Unicode MS"/>
                <w:color w:val="000000"/>
                <w:sz w:val="12"/>
                <w:szCs w:val="12"/>
              </w:rPr>
              <w:t>-0.019163</w:t>
            </w:r>
          </w:p>
        </w:tc>
        <w:tc>
          <w:tcPr>
            <w:tcW w:w="851" w:type="dxa"/>
            <w:vAlign w:val="center"/>
          </w:tcPr>
          <w:p w14:paraId="7CC66898" w14:textId="3ACC13C4" w:rsidR="00925ACC" w:rsidRPr="00F36C71" w:rsidRDefault="00925ACC" w:rsidP="00925ACC">
            <w:pPr>
              <w:jc w:val="right"/>
              <w:rPr>
                <w:sz w:val="12"/>
                <w:szCs w:val="12"/>
              </w:rPr>
            </w:pPr>
            <w:r w:rsidRPr="00F36C71">
              <w:rPr>
                <w:rFonts w:ascii="Arial Unicode MS" w:eastAsia="Arial Unicode MS" w:hAnsi="Arial Unicode MS" w:cs="Arial Unicode MS"/>
                <w:color w:val="000000"/>
                <w:sz w:val="12"/>
                <w:szCs w:val="12"/>
              </w:rPr>
              <w:t>0.074412</w:t>
            </w:r>
          </w:p>
        </w:tc>
        <w:tc>
          <w:tcPr>
            <w:tcW w:w="850" w:type="dxa"/>
            <w:vAlign w:val="center"/>
          </w:tcPr>
          <w:p w14:paraId="652AED97" w14:textId="58064FCA" w:rsidR="00925ACC" w:rsidRPr="00F36C71" w:rsidRDefault="00925ACC" w:rsidP="00925ACC">
            <w:pPr>
              <w:jc w:val="right"/>
              <w:rPr>
                <w:rFonts w:ascii="Arial Unicode MS" w:eastAsia="Arial Unicode MS" w:hAnsi="Arial Unicode MS" w:cs="Arial Unicode MS"/>
                <w:color w:val="000000"/>
                <w:sz w:val="12"/>
                <w:szCs w:val="12"/>
              </w:rPr>
            </w:pPr>
            <w:r w:rsidRPr="00F36C71">
              <w:rPr>
                <w:rFonts w:ascii="Arial Unicode MS" w:eastAsia="Arial Unicode MS" w:hAnsi="Arial Unicode MS" w:cs="Arial Unicode MS"/>
                <w:color w:val="000000"/>
                <w:sz w:val="12"/>
                <w:szCs w:val="12"/>
              </w:rPr>
              <w:t>-0.039493</w:t>
            </w:r>
          </w:p>
        </w:tc>
        <w:tc>
          <w:tcPr>
            <w:tcW w:w="850" w:type="dxa"/>
            <w:vAlign w:val="center"/>
          </w:tcPr>
          <w:p w14:paraId="42E060CF" w14:textId="0C3EED86" w:rsidR="00925ACC" w:rsidRPr="00F36C71" w:rsidRDefault="00925ACC" w:rsidP="00925ACC">
            <w:pPr>
              <w:jc w:val="right"/>
              <w:rPr>
                <w:rFonts w:ascii="Arial Unicode MS" w:eastAsia="Arial Unicode MS" w:hAnsi="Arial Unicode MS" w:cs="Arial Unicode MS"/>
                <w:color w:val="000000"/>
                <w:sz w:val="12"/>
                <w:szCs w:val="12"/>
              </w:rPr>
            </w:pPr>
            <w:r w:rsidRPr="00F36C71">
              <w:rPr>
                <w:rFonts w:ascii="Arial Unicode MS" w:eastAsia="Arial Unicode MS" w:hAnsi="Arial Unicode MS" w:cs="Arial Unicode MS"/>
                <w:color w:val="000000"/>
                <w:sz w:val="12"/>
                <w:szCs w:val="12"/>
              </w:rPr>
              <w:t>-0.068330</w:t>
            </w:r>
          </w:p>
        </w:tc>
        <w:tc>
          <w:tcPr>
            <w:tcW w:w="851" w:type="dxa"/>
            <w:vAlign w:val="center"/>
          </w:tcPr>
          <w:p w14:paraId="380CB6A8" w14:textId="77777777" w:rsidR="00925ACC" w:rsidRPr="00F36C71" w:rsidRDefault="00925ACC" w:rsidP="00925ACC">
            <w:pPr>
              <w:jc w:val="right"/>
              <w:rPr>
                <w:sz w:val="12"/>
                <w:szCs w:val="12"/>
              </w:rPr>
            </w:pPr>
            <w:r w:rsidRPr="00F36C71">
              <w:rPr>
                <w:rFonts w:ascii="Arial Unicode MS" w:eastAsia="Arial Unicode MS" w:hAnsi="Arial Unicode MS" w:cs="Arial Unicode MS"/>
                <w:color w:val="000000"/>
                <w:sz w:val="12"/>
                <w:szCs w:val="12"/>
              </w:rPr>
              <w:t>-0.092204</w:t>
            </w:r>
          </w:p>
        </w:tc>
        <w:tc>
          <w:tcPr>
            <w:tcW w:w="567" w:type="dxa"/>
            <w:vAlign w:val="center"/>
          </w:tcPr>
          <w:p w14:paraId="23887202" w14:textId="57E37B95" w:rsidR="00925ACC" w:rsidRPr="00F36C71" w:rsidRDefault="00925ACC" w:rsidP="00925ACC">
            <w:pPr>
              <w:jc w:val="right"/>
              <w:rPr>
                <w:rFonts w:ascii="Arial Unicode MS" w:eastAsia="Arial Unicode MS" w:hAnsi="Arial Unicode MS" w:cs="Arial Unicode MS"/>
                <w:color w:val="000000"/>
                <w:sz w:val="12"/>
                <w:szCs w:val="12"/>
              </w:rPr>
            </w:pPr>
            <w:r w:rsidRPr="00F36C71">
              <w:rPr>
                <w:rFonts w:ascii="Arial Unicode MS" w:eastAsia="Arial Unicode MS" w:hAnsi="Arial Unicode MS" w:cs="Arial Unicode MS"/>
                <w:color w:val="000000"/>
                <w:sz w:val="12"/>
                <w:szCs w:val="12"/>
              </w:rPr>
              <w:t>75.0</w:t>
            </w:r>
          </w:p>
        </w:tc>
      </w:tr>
      <w:tr w:rsidR="00925ACC" w:rsidRPr="00F36C71" w14:paraId="7DB92136" w14:textId="448A713F" w:rsidTr="00FC41FD">
        <w:tc>
          <w:tcPr>
            <w:tcW w:w="284" w:type="dxa"/>
            <w:vAlign w:val="center"/>
          </w:tcPr>
          <w:p w14:paraId="7136588C" w14:textId="77777777" w:rsidR="00925ACC" w:rsidRPr="00F36C71" w:rsidRDefault="00925ACC" w:rsidP="00925ACC">
            <w:pPr>
              <w:jc w:val="right"/>
              <w:rPr>
                <w:sz w:val="12"/>
                <w:szCs w:val="12"/>
              </w:rPr>
            </w:pPr>
            <w:r w:rsidRPr="00F36C71">
              <w:rPr>
                <w:rFonts w:ascii="Arial Unicode MS" w:eastAsia="Arial Unicode MS" w:hAnsi="Arial Unicode MS" w:cs="Arial Unicode MS"/>
                <w:color w:val="000000"/>
                <w:sz w:val="12"/>
                <w:szCs w:val="12"/>
              </w:rPr>
              <w:t>2</w:t>
            </w:r>
          </w:p>
        </w:tc>
        <w:tc>
          <w:tcPr>
            <w:tcW w:w="850" w:type="dxa"/>
            <w:vAlign w:val="center"/>
          </w:tcPr>
          <w:p w14:paraId="4CEFDC82" w14:textId="77777777" w:rsidR="00925ACC" w:rsidRPr="00F36C71" w:rsidRDefault="00925ACC" w:rsidP="00925ACC">
            <w:pPr>
              <w:jc w:val="right"/>
              <w:rPr>
                <w:sz w:val="12"/>
                <w:szCs w:val="12"/>
              </w:rPr>
            </w:pPr>
            <w:r w:rsidRPr="00F36C71">
              <w:rPr>
                <w:rFonts w:ascii="Arial Unicode MS" w:eastAsia="Arial Unicode MS" w:hAnsi="Arial Unicode MS" w:cs="Arial Unicode MS"/>
                <w:color w:val="000000"/>
                <w:sz w:val="12"/>
                <w:szCs w:val="12"/>
              </w:rPr>
              <w:t>0.085299</w:t>
            </w:r>
          </w:p>
        </w:tc>
        <w:tc>
          <w:tcPr>
            <w:tcW w:w="851" w:type="dxa"/>
            <w:vAlign w:val="center"/>
          </w:tcPr>
          <w:p w14:paraId="28EB4590" w14:textId="77777777" w:rsidR="00925ACC" w:rsidRPr="00F36C71" w:rsidRDefault="00925ACC" w:rsidP="00925ACC">
            <w:pPr>
              <w:jc w:val="right"/>
              <w:rPr>
                <w:sz w:val="12"/>
                <w:szCs w:val="12"/>
              </w:rPr>
            </w:pPr>
            <w:r w:rsidRPr="00F36C71">
              <w:rPr>
                <w:rFonts w:ascii="Arial Unicode MS" w:eastAsia="Arial Unicode MS" w:hAnsi="Arial Unicode MS" w:cs="Arial Unicode MS"/>
                <w:color w:val="000000"/>
                <w:sz w:val="12"/>
                <w:szCs w:val="12"/>
              </w:rPr>
              <w:t>0.050680</w:t>
            </w:r>
          </w:p>
        </w:tc>
        <w:tc>
          <w:tcPr>
            <w:tcW w:w="850" w:type="dxa"/>
            <w:vAlign w:val="center"/>
          </w:tcPr>
          <w:p w14:paraId="64D87316" w14:textId="77777777" w:rsidR="00925ACC" w:rsidRPr="00F36C71" w:rsidRDefault="00925ACC" w:rsidP="00925ACC">
            <w:pPr>
              <w:jc w:val="right"/>
              <w:rPr>
                <w:sz w:val="12"/>
                <w:szCs w:val="12"/>
              </w:rPr>
            </w:pPr>
            <w:r w:rsidRPr="00F36C71">
              <w:rPr>
                <w:rFonts w:ascii="Arial Unicode MS" w:eastAsia="Arial Unicode MS" w:hAnsi="Arial Unicode MS" w:cs="Arial Unicode MS"/>
                <w:color w:val="000000"/>
                <w:sz w:val="12"/>
                <w:szCs w:val="12"/>
              </w:rPr>
              <w:t>0.044451</w:t>
            </w:r>
          </w:p>
        </w:tc>
        <w:tc>
          <w:tcPr>
            <w:tcW w:w="851" w:type="dxa"/>
            <w:vAlign w:val="center"/>
          </w:tcPr>
          <w:p w14:paraId="4826DADC" w14:textId="60263155" w:rsidR="00925ACC" w:rsidRPr="00F36C71" w:rsidRDefault="00925ACC" w:rsidP="00925ACC">
            <w:pPr>
              <w:jc w:val="right"/>
              <w:rPr>
                <w:rFonts w:ascii="Arial Unicode MS" w:eastAsia="Arial Unicode MS" w:hAnsi="Arial Unicode MS" w:cs="Arial Unicode MS"/>
                <w:color w:val="000000"/>
                <w:sz w:val="12"/>
                <w:szCs w:val="12"/>
              </w:rPr>
            </w:pPr>
            <w:r w:rsidRPr="00F36C71">
              <w:rPr>
                <w:rFonts w:ascii="Arial Unicode MS" w:eastAsia="Arial Unicode MS" w:hAnsi="Arial Unicode MS" w:cs="Arial Unicode MS"/>
                <w:color w:val="000000"/>
                <w:sz w:val="12"/>
                <w:szCs w:val="12"/>
              </w:rPr>
              <w:t>-0.005671</w:t>
            </w:r>
          </w:p>
        </w:tc>
        <w:tc>
          <w:tcPr>
            <w:tcW w:w="850" w:type="dxa"/>
            <w:vAlign w:val="center"/>
          </w:tcPr>
          <w:p w14:paraId="2080951A" w14:textId="1E449578" w:rsidR="00925ACC" w:rsidRPr="00F36C71" w:rsidRDefault="00925ACC" w:rsidP="00925ACC">
            <w:pPr>
              <w:jc w:val="right"/>
              <w:rPr>
                <w:sz w:val="12"/>
                <w:szCs w:val="12"/>
              </w:rPr>
            </w:pPr>
            <w:r w:rsidRPr="00F36C71">
              <w:rPr>
                <w:rFonts w:ascii="Arial Unicode MS" w:eastAsia="Arial Unicode MS" w:hAnsi="Arial Unicode MS" w:cs="Arial Unicode MS"/>
                <w:color w:val="000000"/>
                <w:sz w:val="12"/>
                <w:szCs w:val="12"/>
              </w:rPr>
              <w:t>-0.045599</w:t>
            </w:r>
          </w:p>
        </w:tc>
        <w:tc>
          <w:tcPr>
            <w:tcW w:w="851" w:type="dxa"/>
            <w:vAlign w:val="center"/>
          </w:tcPr>
          <w:p w14:paraId="3B5F87F3" w14:textId="0235F884" w:rsidR="00925ACC" w:rsidRPr="00F36C71" w:rsidRDefault="00925ACC" w:rsidP="00925ACC">
            <w:pPr>
              <w:jc w:val="right"/>
              <w:rPr>
                <w:rFonts w:ascii="Arial Unicode MS" w:eastAsia="Arial Unicode MS" w:hAnsi="Arial Unicode MS" w:cs="Arial Unicode MS"/>
                <w:color w:val="000000"/>
                <w:sz w:val="12"/>
                <w:szCs w:val="12"/>
              </w:rPr>
            </w:pPr>
            <w:r w:rsidRPr="00F36C71">
              <w:rPr>
                <w:rFonts w:ascii="Arial Unicode MS" w:eastAsia="Arial Unicode MS" w:hAnsi="Arial Unicode MS" w:cs="Arial Unicode MS"/>
                <w:color w:val="000000"/>
                <w:sz w:val="12"/>
                <w:szCs w:val="12"/>
              </w:rPr>
              <w:t>-0.034194</w:t>
            </w:r>
          </w:p>
        </w:tc>
        <w:tc>
          <w:tcPr>
            <w:tcW w:w="851" w:type="dxa"/>
            <w:vAlign w:val="center"/>
          </w:tcPr>
          <w:p w14:paraId="05755C22" w14:textId="40F48275" w:rsidR="00925ACC" w:rsidRPr="00F36C71" w:rsidRDefault="00925ACC" w:rsidP="00925ACC">
            <w:pPr>
              <w:jc w:val="right"/>
              <w:rPr>
                <w:sz w:val="12"/>
                <w:szCs w:val="12"/>
              </w:rPr>
            </w:pPr>
            <w:r w:rsidRPr="00F36C71">
              <w:rPr>
                <w:rFonts w:ascii="Arial Unicode MS" w:eastAsia="Arial Unicode MS" w:hAnsi="Arial Unicode MS" w:cs="Arial Unicode MS"/>
                <w:color w:val="000000"/>
                <w:sz w:val="12"/>
                <w:szCs w:val="12"/>
              </w:rPr>
              <w:t>-0.032356</w:t>
            </w:r>
          </w:p>
        </w:tc>
        <w:tc>
          <w:tcPr>
            <w:tcW w:w="850" w:type="dxa"/>
            <w:vAlign w:val="center"/>
          </w:tcPr>
          <w:p w14:paraId="333A8722" w14:textId="052FE2B6" w:rsidR="00925ACC" w:rsidRPr="00F36C71" w:rsidRDefault="00925ACC" w:rsidP="00925ACC">
            <w:pPr>
              <w:jc w:val="right"/>
              <w:rPr>
                <w:rFonts w:ascii="Arial Unicode MS" w:eastAsia="Arial Unicode MS" w:hAnsi="Arial Unicode MS" w:cs="Arial Unicode MS"/>
                <w:color w:val="000000"/>
                <w:sz w:val="12"/>
                <w:szCs w:val="12"/>
              </w:rPr>
            </w:pPr>
            <w:r w:rsidRPr="00F36C71">
              <w:rPr>
                <w:rFonts w:ascii="Arial Unicode MS" w:eastAsia="Arial Unicode MS" w:hAnsi="Arial Unicode MS" w:cs="Arial Unicode MS"/>
                <w:color w:val="000000"/>
                <w:sz w:val="12"/>
                <w:szCs w:val="12"/>
              </w:rPr>
              <w:t>-0.002592</w:t>
            </w:r>
          </w:p>
        </w:tc>
        <w:tc>
          <w:tcPr>
            <w:tcW w:w="850" w:type="dxa"/>
            <w:vAlign w:val="center"/>
          </w:tcPr>
          <w:p w14:paraId="3B68DC46" w14:textId="3AE9B7BC" w:rsidR="00925ACC" w:rsidRPr="00F36C71" w:rsidRDefault="00925ACC" w:rsidP="00925ACC">
            <w:pPr>
              <w:jc w:val="right"/>
              <w:rPr>
                <w:rFonts w:ascii="Arial Unicode MS" w:eastAsia="Arial Unicode MS" w:hAnsi="Arial Unicode MS" w:cs="Arial Unicode MS"/>
                <w:color w:val="000000"/>
                <w:sz w:val="12"/>
                <w:szCs w:val="12"/>
              </w:rPr>
            </w:pPr>
            <w:r w:rsidRPr="00F36C71">
              <w:rPr>
                <w:rFonts w:ascii="Arial Unicode MS" w:eastAsia="Arial Unicode MS" w:hAnsi="Arial Unicode MS" w:cs="Arial Unicode MS"/>
                <w:color w:val="000000"/>
                <w:sz w:val="12"/>
                <w:szCs w:val="12"/>
              </w:rPr>
              <w:t>0.002864</w:t>
            </w:r>
          </w:p>
        </w:tc>
        <w:tc>
          <w:tcPr>
            <w:tcW w:w="851" w:type="dxa"/>
            <w:vAlign w:val="center"/>
          </w:tcPr>
          <w:p w14:paraId="6920B7C4" w14:textId="77777777" w:rsidR="00925ACC" w:rsidRPr="00F36C71" w:rsidRDefault="00925ACC" w:rsidP="00925ACC">
            <w:pPr>
              <w:jc w:val="right"/>
              <w:rPr>
                <w:sz w:val="12"/>
                <w:szCs w:val="12"/>
              </w:rPr>
            </w:pPr>
            <w:r w:rsidRPr="00F36C71">
              <w:rPr>
                <w:rFonts w:ascii="Arial Unicode MS" w:eastAsia="Arial Unicode MS" w:hAnsi="Arial Unicode MS" w:cs="Arial Unicode MS"/>
                <w:color w:val="000000"/>
                <w:sz w:val="12"/>
                <w:szCs w:val="12"/>
              </w:rPr>
              <w:t>-0.025930</w:t>
            </w:r>
          </w:p>
        </w:tc>
        <w:tc>
          <w:tcPr>
            <w:tcW w:w="567" w:type="dxa"/>
            <w:vAlign w:val="center"/>
          </w:tcPr>
          <w:p w14:paraId="0E275269" w14:textId="4D08DDB7" w:rsidR="00925ACC" w:rsidRPr="00F36C71" w:rsidRDefault="00925ACC" w:rsidP="00925ACC">
            <w:pPr>
              <w:jc w:val="right"/>
              <w:rPr>
                <w:rFonts w:ascii="Arial Unicode MS" w:eastAsia="Arial Unicode MS" w:hAnsi="Arial Unicode MS" w:cs="Arial Unicode MS"/>
                <w:color w:val="000000"/>
                <w:sz w:val="12"/>
                <w:szCs w:val="12"/>
              </w:rPr>
            </w:pPr>
            <w:r w:rsidRPr="00F36C71">
              <w:rPr>
                <w:rFonts w:ascii="Arial Unicode MS" w:eastAsia="Arial Unicode MS" w:hAnsi="Arial Unicode MS" w:cs="Arial Unicode MS"/>
                <w:color w:val="000000"/>
                <w:sz w:val="12"/>
                <w:szCs w:val="12"/>
              </w:rPr>
              <w:t>141.0</w:t>
            </w:r>
          </w:p>
        </w:tc>
      </w:tr>
      <w:tr w:rsidR="00925ACC" w:rsidRPr="00F36C71" w14:paraId="232E9F38" w14:textId="1591356D" w:rsidTr="00FC41FD">
        <w:tc>
          <w:tcPr>
            <w:tcW w:w="284" w:type="dxa"/>
            <w:vAlign w:val="center"/>
          </w:tcPr>
          <w:p w14:paraId="423BFF17" w14:textId="77777777" w:rsidR="00925ACC" w:rsidRPr="00F36C71" w:rsidRDefault="00925ACC" w:rsidP="00925ACC">
            <w:pPr>
              <w:jc w:val="right"/>
              <w:rPr>
                <w:sz w:val="12"/>
                <w:szCs w:val="12"/>
              </w:rPr>
            </w:pPr>
            <w:r w:rsidRPr="00F36C71">
              <w:rPr>
                <w:rFonts w:ascii="Arial Unicode MS" w:eastAsia="Arial Unicode MS" w:hAnsi="Arial Unicode MS" w:cs="Arial Unicode MS"/>
                <w:color w:val="000000"/>
                <w:sz w:val="12"/>
                <w:szCs w:val="12"/>
              </w:rPr>
              <w:t>3</w:t>
            </w:r>
          </w:p>
        </w:tc>
        <w:tc>
          <w:tcPr>
            <w:tcW w:w="850" w:type="dxa"/>
            <w:vAlign w:val="center"/>
          </w:tcPr>
          <w:p w14:paraId="12B5F38B" w14:textId="77777777" w:rsidR="00925ACC" w:rsidRPr="00F36C71" w:rsidRDefault="00925ACC" w:rsidP="00925ACC">
            <w:pPr>
              <w:jc w:val="right"/>
              <w:rPr>
                <w:sz w:val="12"/>
                <w:szCs w:val="12"/>
              </w:rPr>
            </w:pPr>
            <w:r w:rsidRPr="00F36C71">
              <w:rPr>
                <w:rFonts w:ascii="Arial Unicode MS" w:eastAsia="Arial Unicode MS" w:hAnsi="Arial Unicode MS" w:cs="Arial Unicode MS"/>
                <w:color w:val="000000"/>
                <w:sz w:val="12"/>
                <w:szCs w:val="12"/>
              </w:rPr>
              <w:t>-0.089063</w:t>
            </w:r>
          </w:p>
        </w:tc>
        <w:tc>
          <w:tcPr>
            <w:tcW w:w="851" w:type="dxa"/>
            <w:vAlign w:val="center"/>
          </w:tcPr>
          <w:p w14:paraId="694CDB55" w14:textId="77777777" w:rsidR="00925ACC" w:rsidRPr="00F36C71" w:rsidRDefault="00925ACC" w:rsidP="00925ACC">
            <w:pPr>
              <w:jc w:val="right"/>
              <w:rPr>
                <w:sz w:val="12"/>
                <w:szCs w:val="12"/>
              </w:rPr>
            </w:pPr>
            <w:r w:rsidRPr="00F36C71">
              <w:rPr>
                <w:rFonts w:ascii="Arial Unicode MS" w:eastAsia="Arial Unicode MS" w:hAnsi="Arial Unicode MS" w:cs="Arial Unicode MS"/>
                <w:color w:val="000000"/>
                <w:sz w:val="12"/>
                <w:szCs w:val="12"/>
              </w:rPr>
              <w:t>-0.044642</w:t>
            </w:r>
          </w:p>
        </w:tc>
        <w:tc>
          <w:tcPr>
            <w:tcW w:w="850" w:type="dxa"/>
            <w:vAlign w:val="center"/>
          </w:tcPr>
          <w:p w14:paraId="448742CA" w14:textId="77777777" w:rsidR="00925ACC" w:rsidRPr="00F36C71" w:rsidRDefault="00925ACC" w:rsidP="00925ACC">
            <w:pPr>
              <w:jc w:val="right"/>
              <w:rPr>
                <w:sz w:val="12"/>
                <w:szCs w:val="12"/>
              </w:rPr>
            </w:pPr>
            <w:r w:rsidRPr="00F36C71">
              <w:rPr>
                <w:rFonts w:ascii="Arial Unicode MS" w:eastAsia="Arial Unicode MS" w:hAnsi="Arial Unicode MS" w:cs="Arial Unicode MS"/>
                <w:color w:val="000000"/>
                <w:sz w:val="12"/>
                <w:szCs w:val="12"/>
              </w:rPr>
              <w:t>-0.011595</w:t>
            </w:r>
          </w:p>
        </w:tc>
        <w:tc>
          <w:tcPr>
            <w:tcW w:w="851" w:type="dxa"/>
            <w:vAlign w:val="center"/>
          </w:tcPr>
          <w:p w14:paraId="42F4C543" w14:textId="343F721B" w:rsidR="00925ACC" w:rsidRPr="00F36C71" w:rsidRDefault="00925ACC" w:rsidP="00925ACC">
            <w:pPr>
              <w:jc w:val="right"/>
              <w:rPr>
                <w:rFonts w:ascii="Arial Unicode MS" w:eastAsia="Arial Unicode MS" w:hAnsi="Arial Unicode MS" w:cs="Arial Unicode MS"/>
                <w:color w:val="000000"/>
                <w:sz w:val="12"/>
                <w:szCs w:val="12"/>
              </w:rPr>
            </w:pPr>
            <w:r w:rsidRPr="00F36C71">
              <w:rPr>
                <w:rFonts w:ascii="Arial Unicode MS" w:eastAsia="Arial Unicode MS" w:hAnsi="Arial Unicode MS" w:cs="Arial Unicode MS"/>
                <w:color w:val="000000"/>
                <w:sz w:val="12"/>
                <w:szCs w:val="12"/>
              </w:rPr>
              <w:t>-0.036656</w:t>
            </w:r>
          </w:p>
        </w:tc>
        <w:tc>
          <w:tcPr>
            <w:tcW w:w="850" w:type="dxa"/>
            <w:vAlign w:val="center"/>
          </w:tcPr>
          <w:p w14:paraId="49CA7FEB" w14:textId="15A70197" w:rsidR="00925ACC" w:rsidRPr="00F36C71" w:rsidRDefault="00925ACC" w:rsidP="00925ACC">
            <w:pPr>
              <w:jc w:val="right"/>
              <w:rPr>
                <w:sz w:val="12"/>
                <w:szCs w:val="12"/>
              </w:rPr>
            </w:pPr>
            <w:r w:rsidRPr="00F36C71">
              <w:rPr>
                <w:rFonts w:ascii="Arial Unicode MS" w:eastAsia="Arial Unicode MS" w:hAnsi="Arial Unicode MS" w:cs="Arial Unicode MS"/>
                <w:color w:val="000000"/>
                <w:sz w:val="12"/>
                <w:szCs w:val="12"/>
              </w:rPr>
              <w:t>0.012191</w:t>
            </w:r>
          </w:p>
        </w:tc>
        <w:tc>
          <w:tcPr>
            <w:tcW w:w="851" w:type="dxa"/>
            <w:vAlign w:val="center"/>
          </w:tcPr>
          <w:p w14:paraId="2AC9376A" w14:textId="6B8B80FF" w:rsidR="00925ACC" w:rsidRPr="00F36C71" w:rsidRDefault="00925ACC" w:rsidP="00925ACC">
            <w:pPr>
              <w:jc w:val="right"/>
              <w:rPr>
                <w:rFonts w:ascii="Arial Unicode MS" w:eastAsia="Arial Unicode MS" w:hAnsi="Arial Unicode MS" w:cs="Arial Unicode MS"/>
                <w:color w:val="000000"/>
                <w:sz w:val="12"/>
                <w:szCs w:val="12"/>
              </w:rPr>
            </w:pPr>
            <w:r w:rsidRPr="00F36C71">
              <w:rPr>
                <w:rFonts w:ascii="Arial Unicode MS" w:eastAsia="Arial Unicode MS" w:hAnsi="Arial Unicode MS" w:cs="Arial Unicode MS"/>
                <w:color w:val="000000"/>
                <w:sz w:val="12"/>
                <w:szCs w:val="12"/>
              </w:rPr>
              <w:t>0.024991</w:t>
            </w:r>
          </w:p>
        </w:tc>
        <w:tc>
          <w:tcPr>
            <w:tcW w:w="851" w:type="dxa"/>
            <w:vAlign w:val="center"/>
          </w:tcPr>
          <w:p w14:paraId="519D8D16" w14:textId="7BC5D511" w:rsidR="00925ACC" w:rsidRPr="00F36C71" w:rsidRDefault="00925ACC" w:rsidP="00925ACC">
            <w:pPr>
              <w:jc w:val="right"/>
              <w:rPr>
                <w:sz w:val="12"/>
                <w:szCs w:val="12"/>
              </w:rPr>
            </w:pPr>
            <w:r w:rsidRPr="00F36C71">
              <w:rPr>
                <w:rFonts w:ascii="Arial Unicode MS" w:eastAsia="Arial Unicode MS" w:hAnsi="Arial Unicode MS" w:cs="Arial Unicode MS"/>
                <w:color w:val="000000"/>
                <w:sz w:val="12"/>
                <w:szCs w:val="12"/>
              </w:rPr>
              <w:t>-0.036038</w:t>
            </w:r>
          </w:p>
        </w:tc>
        <w:tc>
          <w:tcPr>
            <w:tcW w:w="850" w:type="dxa"/>
            <w:vAlign w:val="center"/>
          </w:tcPr>
          <w:p w14:paraId="3E38DF9C" w14:textId="191909EE" w:rsidR="00925ACC" w:rsidRPr="00F36C71" w:rsidRDefault="00925ACC" w:rsidP="00925ACC">
            <w:pPr>
              <w:jc w:val="right"/>
              <w:rPr>
                <w:rFonts w:ascii="Arial Unicode MS" w:eastAsia="Arial Unicode MS" w:hAnsi="Arial Unicode MS" w:cs="Arial Unicode MS"/>
                <w:color w:val="000000"/>
                <w:sz w:val="12"/>
                <w:szCs w:val="12"/>
              </w:rPr>
            </w:pPr>
            <w:r w:rsidRPr="00F36C71">
              <w:rPr>
                <w:rFonts w:ascii="Arial Unicode MS" w:eastAsia="Arial Unicode MS" w:hAnsi="Arial Unicode MS" w:cs="Arial Unicode MS"/>
                <w:color w:val="000000"/>
                <w:sz w:val="12"/>
                <w:szCs w:val="12"/>
              </w:rPr>
              <w:t>0.034309</w:t>
            </w:r>
          </w:p>
        </w:tc>
        <w:tc>
          <w:tcPr>
            <w:tcW w:w="850" w:type="dxa"/>
            <w:vAlign w:val="center"/>
          </w:tcPr>
          <w:p w14:paraId="2B7ADABB" w14:textId="675EE30A" w:rsidR="00925ACC" w:rsidRPr="00F36C71" w:rsidRDefault="00925ACC" w:rsidP="00925ACC">
            <w:pPr>
              <w:jc w:val="right"/>
              <w:rPr>
                <w:rFonts w:ascii="Arial Unicode MS" w:eastAsia="Arial Unicode MS" w:hAnsi="Arial Unicode MS" w:cs="Arial Unicode MS"/>
                <w:color w:val="000000"/>
                <w:sz w:val="12"/>
                <w:szCs w:val="12"/>
              </w:rPr>
            </w:pPr>
            <w:r w:rsidRPr="00F36C71">
              <w:rPr>
                <w:rFonts w:ascii="Arial Unicode MS" w:eastAsia="Arial Unicode MS" w:hAnsi="Arial Unicode MS" w:cs="Arial Unicode MS"/>
                <w:color w:val="000000"/>
                <w:sz w:val="12"/>
                <w:szCs w:val="12"/>
              </w:rPr>
              <w:t>0.022692</w:t>
            </w:r>
          </w:p>
        </w:tc>
        <w:tc>
          <w:tcPr>
            <w:tcW w:w="851" w:type="dxa"/>
            <w:vAlign w:val="center"/>
          </w:tcPr>
          <w:p w14:paraId="33B28D8E" w14:textId="77777777" w:rsidR="00925ACC" w:rsidRPr="00F36C71" w:rsidRDefault="00925ACC" w:rsidP="00925ACC">
            <w:pPr>
              <w:jc w:val="right"/>
              <w:rPr>
                <w:sz w:val="12"/>
                <w:szCs w:val="12"/>
              </w:rPr>
            </w:pPr>
            <w:r w:rsidRPr="00F36C71">
              <w:rPr>
                <w:rFonts w:ascii="Arial Unicode MS" w:eastAsia="Arial Unicode MS" w:hAnsi="Arial Unicode MS" w:cs="Arial Unicode MS"/>
                <w:color w:val="000000"/>
                <w:sz w:val="12"/>
                <w:szCs w:val="12"/>
              </w:rPr>
              <w:t>-0.009362</w:t>
            </w:r>
          </w:p>
        </w:tc>
        <w:tc>
          <w:tcPr>
            <w:tcW w:w="567" w:type="dxa"/>
            <w:vAlign w:val="center"/>
          </w:tcPr>
          <w:p w14:paraId="7EBB61AC" w14:textId="682EA678" w:rsidR="00925ACC" w:rsidRPr="00F36C71" w:rsidRDefault="00925ACC" w:rsidP="00925ACC">
            <w:pPr>
              <w:jc w:val="right"/>
              <w:rPr>
                <w:rFonts w:ascii="Arial Unicode MS" w:eastAsia="Arial Unicode MS" w:hAnsi="Arial Unicode MS" w:cs="Arial Unicode MS"/>
                <w:color w:val="000000"/>
                <w:sz w:val="12"/>
                <w:szCs w:val="12"/>
              </w:rPr>
            </w:pPr>
            <w:r w:rsidRPr="00F36C71">
              <w:rPr>
                <w:rFonts w:ascii="Arial Unicode MS" w:eastAsia="Arial Unicode MS" w:hAnsi="Arial Unicode MS" w:cs="Arial Unicode MS"/>
                <w:color w:val="000000"/>
                <w:sz w:val="12"/>
                <w:szCs w:val="12"/>
              </w:rPr>
              <w:t>206.0</w:t>
            </w:r>
          </w:p>
        </w:tc>
      </w:tr>
      <w:tr w:rsidR="00925ACC" w:rsidRPr="00F36C71" w14:paraId="091BE924" w14:textId="759F03D5" w:rsidTr="00FC41FD">
        <w:tc>
          <w:tcPr>
            <w:tcW w:w="284" w:type="dxa"/>
            <w:vAlign w:val="center"/>
          </w:tcPr>
          <w:p w14:paraId="4E9EFE7C" w14:textId="77777777" w:rsidR="00925ACC" w:rsidRPr="00F36C71" w:rsidRDefault="00925ACC" w:rsidP="00925ACC">
            <w:pPr>
              <w:jc w:val="right"/>
              <w:rPr>
                <w:sz w:val="12"/>
                <w:szCs w:val="12"/>
              </w:rPr>
            </w:pPr>
            <w:r w:rsidRPr="00F36C71">
              <w:rPr>
                <w:rFonts w:ascii="Arial Unicode MS" w:eastAsia="Arial Unicode MS" w:hAnsi="Arial Unicode MS" w:cs="Arial Unicode MS"/>
                <w:color w:val="000000"/>
                <w:sz w:val="12"/>
                <w:szCs w:val="12"/>
              </w:rPr>
              <w:t>4</w:t>
            </w:r>
          </w:p>
        </w:tc>
        <w:tc>
          <w:tcPr>
            <w:tcW w:w="850" w:type="dxa"/>
            <w:vAlign w:val="center"/>
          </w:tcPr>
          <w:p w14:paraId="4495BE67" w14:textId="77777777" w:rsidR="00925ACC" w:rsidRPr="00F36C71" w:rsidRDefault="00925ACC" w:rsidP="00925ACC">
            <w:pPr>
              <w:jc w:val="right"/>
              <w:rPr>
                <w:sz w:val="12"/>
                <w:szCs w:val="12"/>
              </w:rPr>
            </w:pPr>
            <w:r w:rsidRPr="00F36C71">
              <w:rPr>
                <w:rFonts w:ascii="Arial Unicode MS" w:eastAsia="Arial Unicode MS" w:hAnsi="Arial Unicode MS" w:cs="Arial Unicode MS"/>
                <w:color w:val="000000"/>
                <w:sz w:val="12"/>
                <w:szCs w:val="12"/>
              </w:rPr>
              <w:t>0.005383</w:t>
            </w:r>
          </w:p>
        </w:tc>
        <w:tc>
          <w:tcPr>
            <w:tcW w:w="851" w:type="dxa"/>
            <w:vAlign w:val="center"/>
          </w:tcPr>
          <w:p w14:paraId="3FB649B6" w14:textId="77777777" w:rsidR="00925ACC" w:rsidRPr="00F36C71" w:rsidRDefault="00925ACC" w:rsidP="00925ACC">
            <w:pPr>
              <w:jc w:val="right"/>
              <w:rPr>
                <w:sz w:val="12"/>
                <w:szCs w:val="12"/>
              </w:rPr>
            </w:pPr>
            <w:r w:rsidRPr="00F36C71">
              <w:rPr>
                <w:rFonts w:ascii="Arial Unicode MS" w:eastAsia="Arial Unicode MS" w:hAnsi="Arial Unicode MS" w:cs="Arial Unicode MS"/>
                <w:color w:val="000000"/>
                <w:sz w:val="12"/>
                <w:szCs w:val="12"/>
              </w:rPr>
              <w:t>-0.044642</w:t>
            </w:r>
          </w:p>
        </w:tc>
        <w:tc>
          <w:tcPr>
            <w:tcW w:w="850" w:type="dxa"/>
            <w:vAlign w:val="center"/>
          </w:tcPr>
          <w:p w14:paraId="4F36B238" w14:textId="77777777" w:rsidR="00925ACC" w:rsidRPr="00F36C71" w:rsidRDefault="00925ACC" w:rsidP="00925ACC">
            <w:pPr>
              <w:jc w:val="right"/>
              <w:rPr>
                <w:sz w:val="12"/>
                <w:szCs w:val="12"/>
              </w:rPr>
            </w:pPr>
            <w:r w:rsidRPr="00F36C71">
              <w:rPr>
                <w:rFonts w:ascii="Arial Unicode MS" w:eastAsia="Arial Unicode MS" w:hAnsi="Arial Unicode MS" w:cs="Arial Unicode MS"/>
                <w:color w:val="000000"/>
                <w:sz w:val="12"/>
                <w:szCs w:val="12"/>
              </w:rPr>
              <w:t>-0.036385</w:t>
            </w:r>
          </w:p>
        </w:tc>
        <w:tc>
          <w:tcPr>
            <w:tcW w:w="851" w:type="dxa"/>
            <w:vAlign w:val="center"/>
          </w:tcPr>
          <w:p w14:paraId="1B749088" w14:textId="010942B0" w:rsidR="00925ACC" w:rsidRPr="00F36C71" w:rsidRDefault="00925ACC" w:rsidP="00925ACC">
            <w:pPr>
              <w:jc w:val="right"/>
              <w:rPr>
                <w:rFonts w:ascii="Arial Unicode MS" w:eastAsia="Arial Unicode MS" w:hAnsi="Arial Unicode MS" w:cs="Arial Unicode MS"/>
                <w:color w:val="000000"/>
                <w:sz w:val="12"/>
                <w:szCs w:val="12"/>
              </w:rPr>
            </w:pPr>
            <w:r w:rsidRPr="00F36C71">
              <w:rPr>
                <w:rFonts w:ascii="Arial Unicode MS" w:eastAsia="Arial Unicode MS" w:hAnsi="Arial Unicode MS" w:cs="Arial Unicode MS"/>
                <w:color w:val="000000"/>
                <w:sz w:val="12"/>
                <w:szCs w:val="12"/>
              </w:rPr>
              <w:t>0.021872</w:t>
            </w:r>
          </w:p>
        </w:tc>
        <w:tc>
          <w:tcPr>
            <w:tcW w:w="850" w:type="dxa"/>
            <w:vAlign w:val="center"/>
          </w:tcPr>
          <w:p w14:paraId="79FF28E2" w14:textId="43407926" w:rsidR="00925ACC" w:rsidRPr="00F36C71" w:rsidRDefault="00925ACC" w:rsidP="00925ACC">
            <w:pPr>
              <w:jc w:val="right"/>
              <w:rPr>
                <w:sz w:val="12"/>
                <w:szCs w:val="12"/>
              </w:rPr>
            </w:pPr>
            <w:r w:rsidRPr="00F36C71">
              <w:rPr>
                <w:rFonts w:ascii="Arial Unicode MS" w:eastAsia="Arial Unicode MS" w:hAnsi="Arial Unicode MS" w:cs="Arial Unicode MS"/>
                <w:color w:val="000000"/>
                <w:sz w:val="12"/>
                <w:szCs w:val="12"/>
              </w:rPr>
              <w:t>0.003935</w:t>
            </w:r>
          </w:p>
        </w:tc>
        <w:tc>
          <w:tcPr>
            <w:tcW w:w="851" w:type="dxa"/>
            <w:vAlign w:val="center"/>
          </w:tcPr>
          <w:p w14:paraId="6668AA3E" w14:textId="61E09473" w:rsidR="00925ACC" w:rsidRPr="00F36C71" w:rsidRDefault="00925ACC" w:rsidP="00925ACC">
            <w:pPr>
              <w:jc w:val="right"/>
              <w:rPr>
                <w:rFonts w:ascii="Arial Unicode MS" w:eastAsia="Arial Unicode MS" w:hAnsi="Arial Unicode MS" w:cs="Arial Unicode MS"/>
                <w:color w:val="000000"/>
                <w:sz w:val="12"/>
                <w:szCs w:val="12"/>
              </w:rPr>
            </w:pPr>
            <w:r w:rsidRPr="00F36C71">
              <w:rPr>
                <w:rFonts w:ascii="Arial Unicode MS" w:eastAsia="Arial Unicode MS" w:hAnsi="Arial Unicode MS" w:cs="Arial Unicode MS"/>
                <w:color w:val="000000"/>
                <w:sz w:val="12"/>
                <w:szCs w:val="12"/>
              </w:rPr>
              <w:t>0.015596</w:t>
            </w:r>
          </w:p>
        </w:tc>
        <w:tc>
          <w:tcPr>
            <w:tcW w:w="851" w:type="dxa"/>
            <w:vAlign w:val="center"/>
          </w:tcPr>
          <w:p w14:paraId="6EA4847D" w14:textId="63B18FEB" w:rsidR="00925ACC" w:rsidRPr="00F36C71" w:rsidRDefault="00925ACC" w:rsidP="00925ACC">
            <w:pPr>
              <w:jc w:val="right"/>
              <w:rPr>
                <w:sz w:val="12"/>
                <w:szCs w:val="12"/>
              </w:rPr>
            </w:pPr>
            <w:r w:rsidRPr="00F36C71">
              <w:rPr>
                <w:rFonts w:ascii="Arial Unicode MS" w:eastAsia="Arial Unicode MS" w:hAnsi="Arial Unicode MS" w:cs="Arial Unicode MS"/>
                <w:color w:val="000000"/>
                <w:sz w:val="12"/>
                <w:szCs w:val="12"/>
              </w:rPr>
              <w:t>0.008142</w:t>
            </w:r>
          </w:p>
        </w:tc>
        <w:tc>
          <w:tcPr>
            <w:tcW w:w="850" w:type="dxa"/>
            <w:vAlign w:val="center"/>
          </w:tcPr>
          <w:p w14:paraId="0D301ECC" w14:textId="709EB092" w:rsidR="00925ACC" w:rsidRPr="00F36C71" w:rsidRDefault="00925ACC" w:rsidP="00925ACC">
            <w:pPr>
              <w:jc w:val="right"/>
              <w:rPr>
                <w:rFonts w:ascii="Arial Unicode MS" w:eastAsia="Arial Unicode MS" w:hAnsi="Arial Unicode MS" w:cs="Arial Unicode MS"/>
                <w:color w:val="000000"/>
                <w:sz w:val="12"/>
                <w:szCs w:val="12"/>
              </w:rPr>
            </w:pPr>
            <w:r w:rsidRPr="00F36C71">
              <w:rPr>
                <w:rFonts w:ascii="Arial Unicode MS" w:eastAsia="Arial Unicode MS" w:hAnsi="Arial Unicode MS" w:cs="Arial Unicode MS"/>
                <w:color w:val="000000"/>
                <w:sz w:val="12"/>
                <w:szCs w:val="12"/>
              </w:rPr>
              <w:t>-0.002592</w:t>
            </w:r>
          </w:p>
        </w:tc>
        <w:tc>
          <w:tcPr>
            <w:tcW w:w="850" w:type="dxa"/>
            <w:vAlign w:val="center"/>
          </w:tcPr>
          <w:p w14:paraId="500ADCB9" w14:textId="26E72982" w:rsidR="00925ACC" w:rsidRPr="00F36C71" w:rsidRDefault="00925ACC" w:rsidP="00925ACC">
            <w:pPr>
              <w:jc w:val="right"/>
              <w:rPr>
                <w:rFonts w:ascii="Arial Unicode MS" w:eastAsia="Arial Unicode MS" w:hAnsi="Arial Unicode MS" w:cs="Arial Unicode MS"/>
                <w:color w:val="000000"/>
                <w:sz w:val="12"/>
                <w:szCs w:val="12"/>
              </w:rPr>
            </w:pPr>
            <w:r w:rsidRPr="00F36C71">
              <w:rPr>
                <w:rFonts w:ascii="Arial Unicode MS" w:eastAsia="Arial Unicode MS" w:hAnsi="Arial Unicode MS" w:cs="Arial Unicode MS"/>
                <w:color w:val="000000"/>
                <w:sz w:val="12"/>
                <w:szCs w:val="12"/>
              </w:rPr>
              <w:t>-0.031991</w:t>
            </w:r>
          </w:p>
        </w:tc>
        <w:tc>
          <w:tcPr>
            <w:tcW w:w="851" w:type="dxa"/>
            <w:vAlign w:val="center"/>
          </w:tcPr>
          <w:p w14:paraId="50325707" w14:textId="77777777" w:rsidR="00925ACC" w:rsidRPr="00F36C71" w:rsidRDefault="00925ACC" w:rsidP="00925ACC">
            <w:pPr>
              <w:jc w:val="right"/>
              <w:rPr>
                <w:sz w:val="12"/>
                <w:szCs w:val="12"/>
              </w:rPr>
            </w:pPr>
            <w:r w:rsidRPr="00F36C71">
              <w:rPr>
                <w:rFonts w:ascii="Arial Unicode MS" w:eastAsia="Arial Unicode MS" w:hAnsi="Arial Unicode MS" w:cs="Arial Unicode MS"/>
                <w:color w:val="000000"/>
                <w:sz w:val="12"/>
                <w:szCs w:val="12"/>
              </w:rPr>
              <w:t>-0.046641</w:t>
            </w:r>
          </w:p>
        </w:tc>
        <w:tc>
          <w:tcPr>
            <w:tcW w:w="567" w:type="dxa"/>
            <w:vAlign w:val="center"/>
          </w:tcPr>
          <w:p w14:paraId="7063086C" w14:textId="60B5467F" w:rsidR="00925ACC" w:rsidRPr="00F36C71" w:rsidRDefault="00925ACC" w:rsidP="00925ACC">
            <w:pPr>
              <w:jc w:val="right"/>
              <w:rPr>
                <w:rFonts w:ascii="Arial Unicode MS" w:eastAsia="Arial Unicode MS" w:hAnsi="Arial Unicode MS" w:cs="Arial Unicode MS"/>
                <w:color w:val="000000"/>
                <w:sz w:val="12"/>
                <w:szCs w:val="12"/>
              </w:rPr>
            </w:pPr>
            <w:r w:rsidRPr="00F36C71">
              <w:rPr>
                <w:rFonts w:ascii="Arial Unicode MS" w:eastAsia="Arial Unicode MS" w:hAnsi="Arial Unicode MS" w:cs="Arial Unicode MS"/>
                <w:color w:val="000000"/>
                <w:sz w:val="12"/>
                <w:szCs w:val="12"/>
              </w:rPr>
              <w:t>135.0</w:t>
            </w:r>
          </w:p>
        </w:tc>
      </w:tr>
    </w:tbl>
    <w:p w14:paraId="0ECBBE02" w14:textId="77777777" w:rsidR="00F0033C" w:rsidRDefault="00F0033C" w:rsidP="00F0033C">
      <w:pPr>
        <w:keepLines/>
        <w:pBdr>
          <w:top w:val="single" w:sz="0" w:space="3" w:color="303F9F"/>
          <w:left w:val="none" w:sz="0" w:space="3" w:color="303F9F"/>
          <w:bottom w:val="none" w:sz="0" w:space="3" w:color="303F9F"/>
          <w:right w:val="none" w:sz="0" w:space="3" w:color="303F9F"/>
        </w:pBdr>
        <w:spacing w:after="75"/>
        <w:ind w:left="75" w:right="75"/>
        <w:jc w:val="right"/>
      </w:pPr>
      <w:r>
        <w:rPr>
          <w:rFonts w:ascii="Courier New" w:eastAsia="Courier New" w:hAnsi="Courier New" w:cs="Courier New"/>
          <w:color w:val="303F9F"/>
        </w:rPr>
        <w:t>In [58]:</w:t>
      </w:r>
    </w:p>
    <w:p w14:paraId="3945017C" w14:textId="77777777" w:rsidR="00F0033C" w:rsidRDefault="00F0033C" w:rsidP="00F0033C">
      <w:pPr>
        <w:keepLines/>
        <w:pBdr>
          <w:top w:val="single" w:sz="0" w:space="6" w:color="CCCCCC"/>
          <w:left w:val="single" w:sz="0" w:space="6" w:color="CCCCCC"/>
          <w:bottom w:val="single" w:sz="0" w:space="6" w:color="CCCCCC"/>
          <w:right w:val="single" w:sz="0" w:space="6" w:color="CCCCCC"/>
        </w:pBdr>
        <w:shd w:val="clear" w:color="auto" w:fill="F5F5F5"/>
        <w:spacing w:after="120"/>
        <w:ind w:left="120" w:right="120"/>
      </w:pPr>
      <w:r>
        <w:rPr>
          <w:rFonts w:ascii="Courier New" w:eastAsia="Courier New" w:hAnsi="Courier New" w:cs="Courier New"/>
          <w:color w:val="333333"/>
        </w:rPr>
        <w:t>sns</w:t>
      </w:r>
      <w:r>
        <w:rPr>
          <w:rFonts w:ascii="Courier New" w:eastAsia="Courier New" w:hAnsi="Courier New" w:cs="Courier New"/>
          <w:color w:val="666666"/>
        </w:rPr>
        <w:t>.</w:t>
      </w:r>
      <w:r>
        <w:rPr>
          <w:rFonts w:ascii="Courier New" w:eastAsia="Courier New" w:hAnsi="Courier New" w:cs="Courier New"/>
          <w:color w:val="333333"/>
        </w:rPr>
        <w:t>pairplot(df)</w:t>
      </w:r>
    </w:p>
    <w:p w14:paraId="2756B2B6" w14:textId="77777777" w:rsidR="00F0033C" w:rsidRDefault="00F0033C" w:rsidP="00F0033C">
      <w:pPr>
        <w:keepLines/>
        <w:pBdr>
          <w:top w:val="single" w:sz="0" w:space="3" w:color="000000"/>
          <w:left w:val="single" w:sz="0" w:space="3" w:color="000000"/>
          <w:bottom w:val="single" w:sz="0" w:space="3" w:color="000000"/>
          <w:right w:val="single" w:sz="0" w:space="3" w:color="000000"/>
        </w:pBdr>
        <w:ind w:left="75" w:right="75"/>
        <w:jc w:val="right"/>
      </w:pPr>
      <w:r>
        <w:rPr>
          <w:rFonts w:ascii="Courier New" w:eastAsia="Courier New" w:hAnsi="Courier New" w:cs="Courier New"/>
          <w:color w:val="D84315"/>
        </w:rPr>
        <w:t>Out[58]:</w:t>
      </w:r>
    </w:p>
    <w:p w14:paraId="4412C097" w14:textId="77777777" w:rsidR="00F0033C" w:rsidRDefault="00F0033C" w:rsidP="00F0033C">
      <w:pPr>
        <w:keepLines/>
        <w:pBdr>
          <w:top w:val="single" w:sz="0" w:space="3" w:color="000000"/>
          <w:left w:val="single" w:sz="0" w:space="3" w:color="000000"/>
          <w:bottom w:val="single" w:sz="0" w:space="3" w:color="000000"/>
          <w:right w:val="single" w:sz="0" w:space="3" w:color="000000"/>
        </w:pBdr>
      </w:pPr>
      <w:r>
        <w:rPr>
          <w:rFonts w:ascii="Courier New" w:eastAsia="Courier New" w:hAnsi="Courier New" w:cs="Courier New"/>
          <w:color w:val="000000"/>
        </w:rPr>
        <w:t>&lt;seaborn.axisgrid.PairGrid at 0x26ae1e90&gt;</w:t>
      </w:r>
    </w:p>
    <w:p w14:paraId="1E733DD8" w14:textId="77777777" w:rsidR="00F0033C" w:rsidRDefault="00F0033C" w:rsidP="00F0033C">
      <w:pPr>
        <w:keepLines/>
        <w:pBdr>
          <w:top w:val="single" w:sz="0" w:space="3" w:color="000000"/>
          <w:left w:val="single" w:sz="0" w:space="3" w:color="000000"/>
          <w:bottom w:val="single" w:sz="0" w:space="3" w:color="000000"/>
          <w:right w:val="single" w:sz="0" w:space="3" w:color="000000"/>
        </w:pBdr>
        <w:ind w:left="75" w:right="75"/>
      </w:pPr>
      <w:r>
        <w:rPr>
          <w:noProof/>
        </w:rPr>
        <w:lastRenderedPageBreak/>
        <w:drawing>
          <wp:inline distT="0" distB="0" distL="0" distR="0" wp14:anchorId="57B25F5E" wp14:editId="18F37E11">
            <wp:extent cx="6092936" cy="6040755"/>
            <wp:effectExtent l="0" t="0" r="3175" b="0"/>
            <wp:docPr id="1" name="P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png"/>
                    <pic:cNvPicPr/>
                  </pic:nvPicPr>
                  <pic:blipFill>
                    <a:blip r:embed="rId19" cstate="print"/>
                    <a:stretch>
                      <a:fillRect/>
                    </a:stretch>
                  </pic:blipFill>
                  <pic:spPr>
                    <a:xfrm>
                      <a:off x="0" y="0"/>
                      <a:ext cx="6095990" cy="6043783"/>
                    </a:xfrm>
                    <a:prstGeom prst="rect">
                      <a:avLst/>
                    </a:prstGeom>
                  </pic:spPr>
                </pic:pic>
              </a:graphicData>
            </a:graphic>
          </wp:inline>
        </w:drawing>
      </w:r>
    </w:p>
    <w:p w14:paraId="46184AE7" w14:textId="77777777" w:rsidR="00F0033C" w:rsidRDefault="00F0033C" w:rsidP="00F0033C">
      <w:pPr>
        <w:keepLines/>
        <w:pBdr>
          <w:top w:val="single" w:sz="0" w:space="3" w:color="303F9F"/>
          <w:left w:val="none" w:sz="0" w:space="3" w:color="303F9F"/>
          <w:bottom w:val="none" w:sz="0" w:space="3" w:color="303F9F"/>
          <w:right w:val="none" w:sz="0" w:space="3" w:color="303F9F"/>
        </w:pBdr>
        <w:spacing w:after="75"/>
        <w:ind w:left="75" w:right="75"/>
        <w:jc w:val="right"/>
      </w:pPr>
      <w:r>
        <w:rPr>
          <w:rFonts w:ascii="Courier New" w:eastAsia="Courier New" w:hAnsi="Courier New" w:cs="Courier New"/>
          <w:color w:val="303F9F"/>
        </w:rPr>
        <w:t>In [59]:</w:t>
      </w:r>
    </w:p>
    <w:p w14:paraId="2CFE6C0A" w14:textId="77777777" w:rsidR="00F0033C" w:rsidRDefault="00F0033C" w:rsidP="00F0033C">
      <w:pPr>
        <w:keepLines/>
        <w:pBdr>
          <w:top w:val="single" w:sz="0" w:space="6" w:color="CCCCCC"/>
          <w:left w:val="single" w:sz="0" w:space="6" w:color="CCCCCC"/>
          <w:bottom w:val="single" w:sz="0" w:space="6" w:color="CCCCCC"/>
          <w:right w:val="single" w:sz="0" w:space="6" w:color="CCCCCC"/>
        </w:pBdr>
        <w:shd w:val="clear" w:color="auto" w:fill="F5F5F5"/>
        <w:spacing w:after="120"/>
        <w:ind w:left="120" w:right="120"/>
      </w:pPr>
      <w:r>
        <w:rPr>
          <w:rFonts w:ascii="Courier New" w:eastAsia="Courier New" w:hAnsi="Courier New" w:cs="Courier New"/>
          <w:color w:val="333333"/>
        </w:rPr>
        <w:t xml:space="preserve">x_train, x_test, y_train, y_test </w:t>
      </w:r>
      <w:r>
        <w:rPr>
          <w:rFonts w:ascii="Courier New" w:eastAsia="Courier New" w:hAnsi="Courier New" w:cs="Courier New"/>
          <w:color w:val="666666"/>
        </w:rPr>
        <w:t>=</w:t>
      </w:r>
      <w:r>
        <w:rPr>
          <w:rFonts w:ascii="Courier New" w:eastAsia="Courier New" w:hAnsi="Courier New" w:cs="Courier New"/>
          <w:color w:val="333333"/>
        </w:rPr>
        <w:t xml:space="preserve"> train_test_split(x, y, test_size </w:t>
      </w:r>
      <w:r>
        <w:rPr>
          <w:rFonts w:ascii="Courier New" w:eastAsia="Courier New" w:hAnsi="Courier New" w:cs="Courier New"/>
          <w:color w:val="666666"/>
        </w:rPr>
        <w:t>=</w:t>
      </w:r>
      <w:r>
        <w:rPr>
          <w:rFonts w:ascii="Courier New" w:eastAsia="Courier New" w:hAnsi="Courier New" w:cs="Courier New"/>
          <w:color w:val="333333"/>
        </w:rPr>
        <w:t xml:space="preserve"> </w:t>
      </w:r>
      <w:r>
        <w:rPr>
          <w:rFonts w:ascii="Courier New" w:eastAsia="Courier New" w:hAnsi="Courier New" w:cs="Courier New"/>
          <w:color w:val="666666"/>
        </w:rPr>
        <w:t>0.2</w:t>
      </w:r>
      <w:r>
        <w:rPr>
          <w:rFonts w:ascii="Courier New" w:eastAsia="Courier New" w:hAnsi="Courier New" w:cs="Courier New"/>
          <w:color w:val="333333"/>
        </w:rPr>
        <w:t xml:space="preserve">, random_state </w:t>
      </w:r>
      <w:r>
        <w:rPr>
          <w:rFonts w:ascii="Courier New" w:eastAsia="Courier New" w:hAnsi="Courier New" w:cs="Courier New"/>
          <w:color w:val="666666"/>
        </w:rPr>
        <w:t>=</w:t>
      </w:r>
      <w:r>
        <w:rPr>
          <w:rFonts w:ascii="Courier New" w:eastAsia="Courier New" w:hAnsi="Courier New" w:cs="Courier New"/>
          <w:color w:val="333333"/>
        </w:rPr>
        <w:t xml:space="preserve"> </w:t>
      </w:r>
      <w:r>
        <w:rPr>
          <w:rFonts w:ascii="Courier New" w:eastAsia="Courier New" w:hAnsi="Courier New" w:cs="Courier New"/>
          <w:color w:val="666666"/>
        </w:rPr>
        <w:t>42</w:t>
      </w:r>
      <w:r>
        <w:rPr>
          <w:rFonts w:ascii="Courier New" w:eastAsia="Courier New" w:hAnsi="Courier New" w:cs="Courier New"/>
          <w:color w:val="333333"/>
        </w:rPr>
        <w:t>)</w:t>
      </w:r>
    </w:p>
    <w:p w14:paraId="37839998" w14:textId="77777777" w:rsidR="00F0033C" w:rsidRDefault="00F0033C" w:rsidP="00F0033C">
      <w:pPr>
        <w:keepLines/>
        <w:pBdr>
          <w:top w:val="single" w:sz="0" w:space="3" w:color="303F9F"/>
          <w:left w:val="none" w:sz="0" w:space="3" w:color="303F9F"/>
          <w:bottom w:val="none" w:sz="0" w:space="3" w:color="303F9F"/>
          <w:right w:val="none" w:sz="0" w:space="3" w:color="303F9F"/>
        </w:pBdr>
        <w:spacing w:after="75"/>
        <w:ind w:left="75" w:right="75"/>
        <w:jc w:val="right"/>
      </w:pPr>
      <w:r>
        <w:rPr>
          <w:rFonts w:ascii="Courier New" w:eastAsia="Courier New" w:hAnsi="Courier New" w:cs="Courier New"/>
          <w:color w:val="303F9F"/>
        </w:rPr>
        <w:t>In [61]:</w:t>
      </w:r>
    </w:p>
    <w:p w14:paraId="4EA82D84" w14:textId="77777777" w:rsidR="00F0033C" w:rsidRDefault="00F0033C" w:rsidP="00F0033C">
      <w:pPr>
        <w:keepLines/>
        <w:pBdr>
          <w:top w:val="single" w:sz="0" w:space="6" w:color="CCCCCC"/>
          <w:left w:val="single" w:sz="0" w:space="6" w:color="CCCCCC"/>
          <w:bottom w:val="single" w:sz="0" w:space="6" w:color="CCCCCC"/>
          <w:right w:val="single" w:sz="0" w:space="6" w:color="CCCCCC"/>
        </w:pBdr>
        <w:shd w:val="clear" w:color="auto" w:fill="F5F5F5"/>
        <w:spacing w:after="120"/>
        <w:ind w:left="120" w:right="120"/>
      </w:pPr>
      <w:r>
        <w:rPr>
          <w:rFonts w:ascii="Courier New" w:eastAsia="Courier New" w:hAnsi="Courier New" w:cs="Courier New"/>
          <w:color w:val="333333"/>
        </w:rPr>
        <w:t xml:space="preserve">regressor </w:t>
      </w:r>
      <w:r>
        <w:rPr>
          <w:rFonts w:ascii="Courier New" w:eastAsia="Courier New" w:hAnsi="Courier New" w:cs="Courier New"/>
          <w:color w:val="666666"/>
        </w:rPr>
        <w:t>=</w:t>
      </w:r>
      <w:r>
        <w:rPr>
          <w:rFonts w:ascii="Courier New" w:eastAsia="Courier New" w:hAnsi="Courier New" w:cs="Courier New"/>
          <w:color w:val="333333"/>
        </w:rPr>
        <w:t xml:space="preserve"> DecisionTreeRegressor(random_state</w:t>
      </w:r>
      <w:r>
        <w:rPr>
          <w:rFonts w:ascii="Courier New" w:eastAsia="Courier New" w:hAnsi="Courier New" w:cs="Courier New"/>
          <w:color w:val="666666"/>
        </w:rPr>
        <w:t>=42</w:t>
      </w:r>
      <w:r>
        <w:rPr>
          <w:rFonts w:ascii="Courier New" w:eastAsia="Courier New" w:hAnsi="Courier New" w:cs="Courier New"/>
          <w:color w:val="333333"/>
        </w:rPr>
        <w:t>)</w:t>
      </w:r>
      <w:r>
        <w:br/>
      </w:r>
      <w:r>
        <w:rPr>
          <w:rFonts w:ascii="Courier New" w:eastAsia="Courier New" w:hAnsi="Courier New" w:cs="Courier New"/>
          <w:color w:val="333333"/>
        </w:rPr>
        <w:t>regressor</w:t>
      </w:r>
      <w:r>
        <w:rPr>
          <w:rFonts w:ascii="Courier New" w:eastAsia="Courier New" w:hAnsi="Courier New" w:cs="Courier New"/>
          <w:color w:val="666666"/>
        </w:rPr>
        <w:t>.</w:t>
      </w:r>
      <w:r>
        <w:rPr>
          <w:rFonts w:ascii="Courier New" w:eastAsia="Courier New" w:hAnsi="Courier New" w:cs="Courier New"/>
          <w:color w:val="333333"/>
        </w:rPr>
        <w:t>fit(x_train, y_train)</w:t>
      </w:r>
      <w:r>
        <w:br/>
      </w:r>
      <w:r>
        <w:rPr>
          <w:rFonts w:ascii="Courier New" w:eastAsia="Courier New" w:hAnsi="Courier New" w:cs="Courier New"/>
          <w:color w:val="333333"/>
        </w:rPr>
        <w:t xml:space="preserve">y_pred </w:t>
      </w:r>
      <w:r>
        <w:rPr>
          <w:rFonts w:ascii="Courier New" w:eastAsia="Courier New" w:hAnsi="Courier New" w:cs="Courier New"/>
          <w:color w:val="666666"/>
        </w:rPr>
        <w:t>=</w:t>
      </w:r>
      <w:r>
        <w:rPr>
          <w:rFonts w:ascii="Courier New" w:eastAsia="Courier New" w:hAnsi="Courier New" w:cs="Courier New"/>
          <w:color w:val="333333"/>
        </w:rPr>
        <w:t xml:space="preserve"> regressor</w:t>
      </w:r>
      <w:r>
        <w:rPr>
          <w:rFonts w:ascii="Courier New" w:eastAsia="Courier New" w:hAnsi="Courier New" w:cs="Courier New"/>
          <w:color w:val="666666"/>
        </w:rPr>
        <w:t>.</w:t>
      </w:r>
      <w:r>
        <w:rPr>
          <w:rFonts w:ascii="Courier New" w:eastAsia="Courier New" w:hAnsi="Courier New" w:cs="Courier New"/>
          <w:color w:val="333333"/>
        </w:rPr>
        <w:t>predict(x_test)</w:t>
      </w:r>
    </w:p>
    <w:p w14:paraId="24E6FDDE" w14:textId="77777777" w:rsidR="00F0033C" w:rsidRDefault="00F0033C" w:rsidP="00F0033C">
      <w:pPr>
        <w:keepLines/>
        <w:pBdr>
          <w:top w:val="single" w:sz="0" w:space="3" w:color="303F9F"/>
          <w:left w:val="none" w:sz="0" w:space="3" w:color="303F9F"/>
          <w:bottom w:val="none" w:sz="0" w:space="3" w:color="303F9F"/>
          <w:right w:val="none" w:sz="0" w:space="3" w:color="303F9F"/>
        </w:pBdr>
        <w:spacing w:after="75"/>
        <w:ind w:left="75" w:right="75"/>
        <w:jc w:val="right"/>
      </w:pPr>
      <w:r>
        <w:rPr>
          <w:rFonts w:ascii="Courier New" w:eastAsia="Courier New" w:hAnsi="Courier New" w:cs="Courier New"/>
          <w:color w:val="303F9F"/>
        </w:rPr>
        <w:lastRenderedPageBreak/>
        <w:t>In [62]:</w:t>
      </w:r>
    </w:p>
    <w:p w14:paraId="4CA5EA1D" w14:textId="77777777" w:rsidR="00F0033C" w:rsidRDefault="00F0033C" w:rsidP="00F0033C">
      <w:pPr>
        <w:keepLines/>
        <w:pBdr>
          <w:top w:val="single" w:sz="0" w:space="6" w:color="CCCCCC"/>
          <w:left w:val="single" w:sz="0" w:space="6" w:color="CCCCCC"/>
          <w:bottom w:val="single" w:sz="0" w:space="6" w:color="CCCCCC"/>
          <w:right w:val="single" w:sz="0" w:space="6" w:color="CCCCCC"/>
        </w:pBdr>
        <w:shd w:val="clear" w:color="auto" w:fill="F5F5F5"/>
        <w:spacing w:after="120"/>
        <w:ind w:left="120" w:right="120"/>
      </w:pPr>
      <w:r>
        <w:rPr>
          <w:rFonts w:ascii="Courier New" w:eastAsia="Courier New" w:hAnsi="Courier New" w:cs="Courier New"/>
          <w:color w:val="333333"/>
        </w:rPr>
        <w:t>plt</w:t>
      </w:r>
      <w:r>
        <w:rPr>
          <w:rFonts w:ascii="Courier New" w:eastAsia="Courier New" w:hAnsi="Courier New" w:cs="Courier New"/>
          <w:color w:val="666666"/>
        </w:rPr>
        <w:t>.</w:t>
      </w:r>
      <w:r>
        <w:rPr>
          <w:rFonts w:ascii="Courier New" w:eastAsia="Courier New" w:hAnsi="Courier New" w:cs="Courier New"/>
          <w:color w:val="333333"/>
        </w:rPr>
        <w:t>figure(figsize</w:t>
      </w:r>
      <w:r>
        <w:rPr>
          <w:rFonts w:ascii="Courier New" w:eastAsia="Courier New" w:hAnsi="Courier New" w:cs="Courier New"/>
          <w:color w:val="666666"/>
        </w:rPr>
        <w:t>=</w:t>
      </w:r>
      <w:r>
        <w:rPr>
          <w:rFonts w:ascii="Courier New" w:eastAsia="Courier New" w:hAnsi="Courier New" w:cs="Courier New"/>
          <w:color w:val="333333"/>
        </w:rPr>
        <w:t>(</w:t>
      </w:r>
      <w:r>
        <w:rPr>
          <w:rFonts w:ascii="Courier New" w:eastAsia="Courier New" w:hAnsi="Courier New" w:cs="Courier New"/>
          <w:color w:val="666666"/>
        </w:rPr>
        <w:t>16</w:t>
      </w:r>
      <w:r>
        <w:rPr>
          <w:rFonts w:ascii="Courier New" w:eastAsia="Courier New" w:hAnsi="Courier New" w:cs="Courier New"/>
          <w:color w:val="333333"/>
        </w:rPr>
        <w:t xml:space="preserve">, </w:t>
      </w:r>
      <w:r>
        <w:rPr>
          <w:rFonts w:ascii="Courier New" w:eastAsia="Courier New" w:hAnsi="Courier New" w:cs="Courier New"/>
          <w:color w:val="666666"/>
        </w:rPr>
        <w:t>4</w:t>
      </w:r>
      <w:r>
        <w:rPr>
          <w:rFonts w:ascii="Courier New" w:eastAsia="Courier New" w:hAnsi="Courier New" w:cs="Courier New"/>
          <w:color w:val="333333"/>
        </w:rPr>
        <w:t>))</w:t>
      </w:r>
      <w:r>
        <w:br/>
      </w:r>
      <w:r>
        <w:rPr>
          <w:rFonts w:ascii="Courier New" w:eastAsia="Courier New" w:hAnsi="Courier New" w:cs="Courier New"/>
          <w:color w:val="333333"/>
        </w:rPr>
        <w:t>plt</w:t>
      </w:r>
      <w:r>
        <w:rPr>
          <w:rFonts w:ascii="Courier New" w:eastAsia="Courier New" w:hAnsi="Courier New" w:cs="Courier New"/>
          <w:color w:val="666666"/>
        </w:rPr>
        <w:t>.</w:t>
      </w:r>
      <w:r>
        <w:rPr>
          <w:rFonts w:ascii="Courier New" w:eastAsia="Courier New" w:hAnsi="Courier New" w:cs="Courier New"/>
          <w:color w:val="333333"/>
        </w:rPr>
        <w:t>plot(y_pred)</w:t>
      </w:r>
      <w:r>
        <w:br/>
      </w:r>
      <w:r>
        <w:rPr>
          <w:rFonts w:ascii="Courier New" w:eastAsia="Courier New" w:hAnsi="Courier New" w:cs="Courier New"/>
          <w:color w:val="333333"/>
        </w:rPr>
        <w:t>plt</w:t>
      </w:r>
      <w:r>
        <w:rPr>
          <w:rFonts w:ascii="Courier New" w:eastAsia="Courier New" w:hAnsi="Courier New" w:cs="Courier New"/>
          <w:color w:val="666666"/>
        </w:rPr>
        <w:t>.</w:t>
      </w:r>
      <w:r>
        <w:rPr>
          <w:rFonts w:ascii="Courier New" w:eastAsia="Courier New" w:hAnsi="Courier New" w:cs="Courier New"/>
          <w:color w:val="333333"/>
        </w:rPr>
        <w:t>plot(y_test)</w:t>
      </w:r>
    </w:p>
    <w:p w14:paraId="14134AC8" w14:textId="77777777" w:rsidR="00F0033C" w:rsidRDefault="00F0033C" w:rsidP="00F0033C">
      <w:pPr>
        <w:keepLines/>
        <w:pBdr>
          <w:top w:val="single" w:sz="0" w:space="3" w:color="000000"/>
          <w:left w:val="single" w:sz="0" w:space="3" w:color="000000"/>
          <w:bottom w:val="single" w:sz="0" w:space="3" w:color="000000"/>
          <w:right w:val="single" w:sz="0" w:space="3" w:color="000000"/>
        </w:pBdr>
        <w:ind w:left="75" w:right="75"/>
        <w:jc w:val="right"/>
      </w:pPr>
      <w:r>
        <w:rPr>
          <w:rFonts w:ascii="Courier New" w:eastAsia="Courier New" w:hAnsi="Courier New" w:cs="Courier New"/>
          <w:color w:val="D84315"/>
        </w:rPr>
        <w:t>Out[62]:</w:t>
      </w:r>
    </w:p>
    <w:p w14:paraId="432891E1" w14:textId="77777777" w:rsidR="00F0033C" w:rsidRDefault="00F0033C" w:rsidP="00F0033C">
      <w:pPr>
        <w:keepLines/>
        <w:pBdr>
          <w:top w:val="single" w:sz="0" w:space="3" w:color="000000"/>
          <w:left w:val="single" w:sz="0" w:space="3" w:color="000000"/>
          <w:bottom w:val="single" w:sz="0" w:space="3" w:color="000000"/>
          <w:right w:val="single" w:sz="0" w:space="3" w:color="000000"/>
        </w:pBdr>
      </w:pPr>
      <w:r>
        <w:rPr>
          <w:rFonts w:ascii="Courier New" w:eastAsia="Courier New" w:hAnsi="Courier New" w:cs="Courier New"/>
          <w:color w:val="000000"/>
        </w:rPr>
        <w:t>[&lt;matplotlib.lines.Line2D at 0x2a469e10&gt;]</w:t>
      </w:r>
    </w:p>
    <w:p w14:paraId="06713990" w14:textId="77777777" w:rsidR="00F0033C" w:rsidRDefault="00F0033C" w:rsidP="00F0033C">
      <w:pPr>
        <w:keepLines/>
        <w:pBdr>
          <w:top w:val="single" w:sz="0" w:space="3" w:color="000000"/>
          <w:left w:val="single" w:sz="0" w:space="3" w:color="000000"/>
          <w:bottom w:val="single" w:sz="0" w:space="3" w:color="000000"/>
          <w:right w:val="single" w:sz="0" w:space="3" w:color="000000"/>
        </w:pBdr>
        <w:ind w:left="75" w:right="75"/>
      </w:pPr>
      <w:r>
        <w:rPr>
          <w:noProof/>
        </w:rPr>
        <w:drawing>
          <wp:inline distT="0" distB="0" distL="0" distR="0" wp14:anchorId="63009EE9" wp14:editId="33F455C7">
            <wp:extent cx="5930900" cy="1576489"/>
            <wp:effectExtent l="0" t="0" r="0" b="5080"/>
            <wp:docPr id="2" name="P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png"/>
                    <pic:cNvPicPr/>
                  </pic:nvPicPr>
                  <pic:blipFill>
                    <a:blip r:embed="rId20" cstate="print"/>
                    <a:stretch>
                      <a:fillRect/>
                    </a:stretch>
                  </pic:blipFill>
                  <pic:spPr>
                    <a:xfrm>
                      <a:off x="0" y="0"/>
                      <a:ext cx="5977088" cy="1588766"/>
                    </a:xfrm>
                    <a:prstGeom prst="rect">
                      <a:avLst/>
                    </a:prstGeom>
                  </pic:spPr>
                </pic:pic>
              </a:graphicData>
            </a:graphic>
          </wp:inline>
        </w:drawing>
      </w:r>
    </w:p>
    <w:p w14:paraId="40B9EE1A" w14:textId="77777777" w:rsidR="00F0033C" w:rsidRDefault="00F0033C" w:rsidP="00F0033C">
      <w:pPr>
        <w:keepLines/>
        <w:pBdr>
          <w:top w:val="single" w:sz="0" w:space="3" w:color="303F9F"/>
          <w:left w:val="none" w:sz="0" w:space="3" w:color="303F9F"/>
          <w:bottom w:val="none" w:sz="0" w:space="3" w:color="303F9F"/>
          <w:right w:val="none" w:sz="0" w:space="3" w:color="303F9F"/>
        </w:pBdr>
        <w:spacing w:after="75"/>
        <w:ind w:left="75" w:right="75"/>
        <w:jc w:val="right"/>
      </w:pPr>
      <w:r>
        <w:rPr>
          <w:rFonts w:ascii="Courier New" w:eastAsia="Courier New" w:hAnsi="Courier New" w:cs="Courier New"/>
          <w:color w:val="303F9F"/>
        </w:rPr>
        <w:t>In [63]:</w:t>
      </w:r>
    </w:p>
    <w:p w14:paraId="37F03C67" w14:textId="77777777" w:rsidR="00F0033C" w:rsidRDefault="00F0033C" w:rsidP="00F0033C">
      <w:pPr>
        <w:keepLines/>
        <w:pBdr>
          <w:top w:val="single" w:sz="0" w:space="6" w:color="CCCCCC"/>
          <w:left w:val="single" w:sz="0" w:space="6" w:color="CCCCCC"/>
          <w:bottom w:val="single" w:sz="0" w:space="6" w:color="CCCCCC"/>
          <w:right w:val="single" w:sz="0" w:space="6" w:color="CCCCCC"/>
        </w:pBdr>
        <w:shd w:val="clear" w:color="auto" w:fill="F5F5F5"/>
        <w:spacing w:after="120"/>
        <w:ind w:left="120" w:right="120"/>
      </w:pPr>
      <w:r>
        <w:rPr>
          <w:rFonts w:ascii="Courier New" w:eastAsia="Courier New" w:hAnsi="Courier New" w:cs="Courier New"/>
          <w:color w:val="333333"/>
        </w:rPr>
        <w:t>np</w:t>
      </w:r>
      <w:r>
        <w:rPr>
          <w:rFonts w:ascii="Courier New" w:eastAsia="Courier New" w:hAnsi="Courier New" w:cs="Courier New"/>
          <w:color w:val="666666"/>
        </w:rPr>
        <w:t>.</w:t>
      </w:r>
      <w:r>
        <w:rPr>
          <w:rFonts w:ascii="Courier New" w:eastAsia="Courier New" w:hAnsi="Courier New" w:cs="Courier New"/>
          <w:color w:val="333333"/>
        </w:rPr>
        <w:t>sqrt(metrics</w:t>
      </w:r>
      <w:r>
        <w:rPr>
          <w:rFonts w:ascii="Courier New" w:eastAsia="Courier New" w:hAnsi="Courier New" w:cs="Courier New"/>
          <w:color w:val="666666"/>
        </w:rPr>
        <w:t>.</w:t>
      </w:r>
      <w:r>
        <w:rPr>
          <w:rFonts w:ascii="Courier New" w:eastAsia="Courier New" w:hAnsi="Courier New" w:cs="Courier New"/>
          <w:color w:val="333333"/>
        </w:rPr>
        <w:t>mean_squared_error(y_test, y_pred))</w:t>
      </w:r>
    </w:p>
    <w:p w14:paraId="164A16E9" w14:textId="77777777" w:rsidR="00F0033C" w:rsidRDefault="00F0033C" w:rsidP="00F0033C">
      <w:pPr>
        <w:keepLines/>
        <w:pBdr>
          <w:top w:val="single" w:sz="0" w:space="3" w:color="000000"/>
          <w:left w:val="single" w:sz="0" w:space="3" w:color="000000"/>
          <w:bottom w:val="single" w:sz="0" w:space="3" w:color="000000"/>
          <w:right w:val="single" w:sz="0" w:space="3" w:color="000000"/>
        </w:pBdr>
        <w:ind w:left="75" w:right="75"/>
        <w:jc w:val="right"/>
      </w:pPr>
      <w:r>
        <w:rPr>
          <w:rFonts w:ascii="Courier New" w:eastAsia="Courier New" w:hAnsi="Courier New" w:cs="Courier New"/>
          <w:color w:val="D84315"/>
        </w:rPr>
        <w:t>Out[63]:</w:t>
      </w:r>
    </w:p>
    <w:p w14:paraId="335D93CE" w14:textId="77777777" w:rsidR="00F0033C" w:rsidRDefault="00F0033C" w:rsidP="00F0033C">
      <w:pPr>
        <w:keepLines/>
        <w:pBdr>
          <w:top w:val="single" w:sz="0" w:space="3" w:color="000000"/>
          <w:left w:val="single" w:sz="0" w:space="3" w:color="000000"/>
          <w:bottom w:val="single" w:sz="0" w:space="3" w:color="000000"/>
          <w:right w:val="single" w:sz="0" w:space="3" w:color="000000"/>
        </w:pBdr>
      </w:pPr>
      <w:r>
        <w:rPr>
          <w:rFonts w:ascii="Courier New" w:eastAsia="Courier New" w:hAnsi="Courier New" w:cs="Courier New"/>
          <w:color w:val="000000"/>
        </w:rPr>
        <w:t>70.61829663921893</w:t>
      </w:r>
    </w:p>
    <w:p w14:paraId="27FC114A" w14:textId="77777777" w:rsidR="00F0033C" w:rsidRDefault="00F0033C" w:rsidP="00F0033C">
      <w:pPr>
        <w:keepLines/>
        <w:pBdr>
          <w:top w:val="single" w:sz="0" w:space="3" w:color="303F9F"/>
          <w:left w:val="none" w:sz="0" w:space="3" w:color="303F9F"/>
          <w:bottom w:val="none" w:sz="0" w:space="3" w:color="303F9F"/>
          <w:right w:val="none" w:sz="0" w:space="3" w:color="303F9F"/>
        </w:pBdr>
        <w:spacing w:after="75"/>
        <w:ind w:left="75" w:right="75"/>
        <w:jc w:val="right"/>
      </w:pPr>
      <w:r>
        <w:rPr>
          <w:rFonts w:ascii="Courier New" w:eastAsia="Courier New" w:hAnsi="Courier New" w:cs="Courier New"/>
          <w:color w:val="303F9F"/>
        </w:rPr>
        <w:t>In [64]:</w:t>
      </w:r>
    </w:p>
    <w:p w14:paraId="0C301A5B" w14:textId="77777777" w:rsidR="00F0033C" w:rsidRDefault="00F0033C" w:rsidP="00F0033C">
      <w:pPr>
        <w:keepLines/>
        <w:pBdr>
          <w:top w:val="single" w:sz="0" w:space="6" w:color="CCCCCC"/>
          <w:left w:val="single" w:sz="0" w:space="6" w:color="CCCCCC"/>
          <w:bottom w:val="single" w:sz="0" w:space="6" w:color="CCCCCC"/>
          <w:right w:val="single" w:sz="0" w:space="6" w:color="CCCCCC"/>
        </w:pBdr>
        <w:shd w:val="clear" w:color="auto" w:fill="F5F5F5"/>
        <w:spacing w:after="120"/>
        <w:ind w:left="120" w:right="120"/>
      </w:pPr>
      <w:r>
        <w:rPr>
          <w:rFonts w:ascii="Courier New" w:eastAsia="Courier New" w:hAnsi="Courier New" w:cs="Courier New"/>
          <w:color w:val="333333"/>
        </w:rPr>
        <w:t>y_test</w:t>
      </w:r>
      <w:r>
        <w:rPr>
          <w:rFonts w:ascii="Courier New" w:eastAsia="Courier New" w:hAnsi="Courier New" w:cs="Courier New"/>
          <w:color w:val="666666"/>
        </w:rPr>
        <w:t>.</w:t>
      </w:r>
      <w:r>
        <w:rPr>
          <w:rFonts w:ascii="Courier New" w:eastAsia="Courier New" w:hAnsi="Courier New" w:cs="Courier New"/>
          <w:color w:val="333333"/>
        </w:rPr>
        <w:t>std()</w:t>
      </w:r>
    </w:p>
    <w:p w14:paraId="2C6FB9B3" w14:textId="77777777" w:rsidR="00F0033C" w:rsidRDefault="00F0033C" w:rsidP="00F0033C">
      <w:pPr>
        <w:keepLines/>
        <w:pBdr>
          <w:top w:val="single" w:sz="0" w:space="3" w:color="000000"/>
          <w:left w:val="single" w:sz="0" w:space="3" w:color="000000"/>
          <w:bottom w:val="single" w:sz="0" w:space="3" w:color="000000"/>
          <w:right w:val="single" w:sz="0" w:space="3" w:color="000000"/>
        </w:pBdr>
        <w:ind w:left="75" w:right="75"/>
        <w:jc w:val="right"/>
      </w:pPr>
      <w:r>
        <w:rPr>
          <w:rFonts w:ascii="Courier New" w:eastAsia="Courier New" w:hAnsi="Courier New" w:cs="Courier New"/>
          <w:color w:val="D84315"/>
        </w:rPr>
        <w:t>Out[64]:</w:t>
      </w:r>
    </w:p>
    <w:p w14:paraId="5533DB0C" w14:textId="77777777" w:rsidR="00F0033C" w:rsidRDefault="00F0033C" w:rsidP="00F0033C">
      <w:pPr>
        <w:keepLines/>
        <w:pBdr>
          <w:top w:val="single" w:sz="0" w:space="3" w:color="000000"/>
          <w:left w:val="single" w:sz="0" w:space="3" w:color="000000"/>
          <w:bottom w:val="single" w:sz="0" w:space="3" w:color="000000"/>
          <w:right w:val="single" w:sz="0" w:space="3" w:color="000000"/>
        </w:pBdr>
      </w:pPr>
      <w:r>
        <w:rPr>
          <w:rFonts w:ascii="Courier New" w:eastAsia="Courier New" w:hAnsi="Courier New" w:cs="Courier New"/>
          <w:color w:val="000000"/>
        </w:rPr>
        <w:t>72.78840394263774</w:t>
      </w:r>
    </w:p>
    <w:p w14:paraId="41673F17" w14:textId="77777777" w:rsidR="00F0033C" w:rsidRDefault="00F0033C" w:rsidP="00F0033C">
      <w:pPr>
        <w:keepLines/>
        <w:pBdr>
          <w:top w:val="single" w:sz="0" w:space="3" w:color="303F9F"/>
          <w:left w:val="none" w:sz="0" w:space="3" w:color="303F9F"/>
          <w:bottom w:val="none" w:sz="0" w:space="3" w:color="303F9F"/>
          <w:right w:val="none" w:sz="0" w:space="3" w:color="303F9F"/>
        </w:pBdr>
        <w:spacing w:after="75"/>
        <w:ind w:left="75" w:right="75"/>
        <w:jc w:val="right"/>
      </w:pPr>
      <w:r>
        <w:rPr>
          <w:rFonts w:ascii="Courier New" w:eastAsia="Courier New" w:hAnsi="Courier New" w:cs="Courier New"/>
          <w:color w:val="303F9F"/>
        </w:rPr>
        <w:t>In [ ]:</w:t>
      </w:r>
    </w:p>
    <w:p w14:paraId="30EC2621" w14:textId="77777777" w:rsidR="00F0033C" w:rsidRDefault="00F0033C" w:rsidP="00F0033C">
      <w:pPr>
        <w:pBdr>
          <w:top w:val="single" w:sz="0" w:space="3" w:color="000000"/>
          <w:left w:val="single" w:sz="0" w:space="3" w:color="000000"/>
          <w:bottom w:val="single" w:sz="0" w:space="3" w:color="000000"/>
          <w:right w:val="single" w:sz="0" w:space="3" w:color="000000"/>
        </w:pBdr>
        <w:spacing w:before="135"/>
        <w:outlineLvl w:val="0"/>
      </w:pPr>
      <w:r>
        <w:rPr>
          <w:rFonts w:ascii="Arial Unicode MS" w:eastAsia="Arial Unicode MS" w:hAnsi="Arial Unicode MS" w:cs="Arial Unicode MS"/>
          <w:b/>
          <w:color w:val="000000"/>
          <w:sz w:val="40"/>
        </w:rPr>
        <w:t>Decision Tree Classifier</w:t>
      </w:r>
      <w:r>
        <w:rPr>
          <w:rFonts w:ascii="Arial Unicode MS" w:eastAsia="Arial Unicode MS" w:hAnsi="Arial Unicode MS" w:cs="Arial Unicode MS"/>
          <w:b/>
          <w:color w:val="337AB7"/>
          <w:sz w:val="40"/>
          <w:u w:val="single"/>
        </w:rPr>
        <w:t>¶</w:t>
      </w:r>
    </w:p>
    <w:p w14:paraId="6E7F927B" w14:textId="77777777" w:rsidR="00F0033C" w:rsidRDefault="00F0033C" w:rsidP="00F0033C">
      <w:pPr>
        <w:keepLines/>
        <w:pBdr>
          <w:top w:val="single" w:sz="0" w:space="3" w:color="303F9F"/>
          <w:left w:val="none" w:sz="0" w:space="3" w:color="303F9F"/>
          <w:bottom w:val="none" w:sz="0" w:space="3" w:color="303F9F"/>
          <w:right w:val="none" w:sz="0" w:space="3" w:color="303F9F"/>
        </w:pBdr>
        <w:spacing w:after="75"/>
        <w:ind w:left="75" w:right="75"/>
        <w:jc w:val="right"/>
      </w:pPr>
      <w:r>
        <w:rPr>
          <w:rFonts w:ascii="Courier New" w:eastAsia="Courier New" w:hAnsi="Courier New" w:cs="Courier New"/>
          <w:color w:val="303F9F"/>
        </w:rPr>
        <w:t>In [68]:</w:t>
      </w:r>
    </w:p>
    <w:p w14:paraId="2F23785D" w14:textId="77777777" w:rsidR="00F0033C" w:rsidRDefault="00F0033C" w:rsidP="00F0033C">
      <w:pPr>
        <w:keepLines/>
        <w:pBdr>
          <w:top w:val="single" w:sz="0" w:space="6" w:color="CCCCCC"/>
          <w:left w:val="single" w:sz="0" w:space="6" w:color="CCCCCC"/>
          <w:bottom w:val="single" w:sz="0" w:space="6" w:color="CCCCCC"/>
          <w:right w:val="single" w:sz="0" w:space="6" w:color="CCCCCC"/>
        </w:pBdr>
        <w:shd w:val="clear" w:color="auto" w:fill="F5F5F5"/>
        <w:spacing w:after="120"/>
        <w:ind w:left="120" w:right="120"/>
      </w:pPr>
      <w:r>
        <w:rPr>
          <w:rFonts w:ascii="Courier New" w:eastAsia="Courier New" w:hAnsi="Courier New" w:cs="Courier New"/>
          <w:b/>
          <w:color w:val="008000"/>
        </w:rPr>
        <w:t>from</w:t>
      </w:r>
      <w:r>
        <w:rPr>
          <w:rFonts w:ascii="Courier New" w:eastAsia="Courier New" w:hAnsi="Courier New" w:cs="Courier New"/>
          <w:color w:val="333333"/>
        </w:rPr>
        <w:t xml:space="preserve"> </w:t>
      </w:r>
      <w:r>
        <w:rPr>
          <w:rFonts w:ascii="Courier New" w:eastAsia="Courier New" w:hAnsi="Courier New" w:cs="Courier New"/>
          <w:b/>
          <w:color w:val="0000FF"/>
        </w:rPr>
        <w:t>sklearn.tree</w:t>
      </w:r>
      <w:r>
        <w:rPr>
          <w:rFonts w:ascii="Courier New" w:eastAsia="Courier New" w:hAnsi="Courier New" w:cs="Courier New"/>
          <w:color w:val="333333"/>
        </w:rPr>
        <w:t xml:space="preserve"> </w:t>
      </w:r>
      <w:r>
        <w:rPr>
          <w:rFonts w:ascii="Courier New" w:eastAsia="Courier New" w:hAnsi="Courier New" w:cs="Courier New"/>
          <w:b/>
          <w:color w:val="008000"/>
        </w:rPr>
        <w:t>import</w:t>
      </w:r>
      <w:r>
        <w:rPr>
          <w:rFonts w:ascii="Courier New" w:eastAsia="Courier New" w:hAnsi="Courier New" w:cs="Courier New"/>
          <w:color w:val="333333"/>
        </w:rPr>
        <w:t xml:space="preserve"> DecisionTreeClassifier</w:t>
      </w:r>
    </w:p>
    <w:p w14:paraId="7ECD4F0A" w14:textId="77777777" w:rsidR="00F0033C" w:rsidRDefault="00F0033C" w:rsidP="00F0033C">
      <w:pPr>
        <w:keepLines/>
        <w:pBdr>
          <w:top w:val="single" w:sz="0" w:space="3" w:color="303F9F"/>
          <w:left w:val="none" w:sz="0" w:space="3" w:color="303F9F"/>
          <w:bottom w:val="none" w:sz="0" w:space="3" w:color="303F9F"/>
          <w:right w:val="none" w:sz="0" w:space="3" w:color="303F9F"/>
        </w:pBdr>
        <w:spacing w:after="75"/>
        <w:ind w:left="75" w:right="75"/>
        <w:jc w:val="right"/>
      </w:pPr>
      <w:r>
        <w:rPr>
          <w:rFonts w:ascii="Courier New" w:eastAsia="Courier New" w:hAnsi="Courier New" w:cs="Courier New"/>
          <w:color w:val="303F9F"/>
        </w:rPr>
        <w:t>In [69]:</w:t>
      </w:r>
    </w:p>
    <w:p w14:paraId="255E28DF" w14:textId="77777777" w:rsidR="00F0033C" w:rsidRDefault="00F0033C" w:rsidP="00F0033C">
      <w:pPr>
        <w:keepLines/>
        <w:pBdr>
          <w:top w:val="single" w:sz="0" w:space="6" w:color="CCCCCC"/>
          <w:left w:val="single" w:sz="0" w:space="6" w:color="CCCCCC"/>
          <w:bottom w:val="single" w:sz="0" w:space="6" w:color="CCCCCC"/>
          <w:right w:val="single" w:sz="0" w:space="6" w:color="CCCCCC"/>
        </w:pBdr>
        <w:shd w:val="clear" w:color="auto" w:fill="F5F5F5"/>
        <w:spacing w:after="120"/>
        <w:ind w:left="120" w:right="120"/>
      </w:pPr>
      <w:r>
        <w:rPr>
          <w:rFonts w:ascii="Courier New" w:eastAsia="Courier New" w:hAnsi="Courier New" w:cs="Courier New"/>
          <w:color w:val="333333"/>
        </w:rPr>
        <w:lastRenderedPageBreak/>
        <w:t xml:space="preserve">iris </w:t>
      </w:r>
      <w:r>
        <w:rPr>
          <w:rFonts w:ascii="Courier New" w:eastAsia="Courier New" w:hAnsi="Courier New" w:cs="Courier New"/>
          <w:color w:val="666666"/>
        </w:rPr>
        <w:t>=</w:t>
      </w:r>
      <w:r>
        <w:rPr>
          <w:rFonts w:ascii="Courier New" w:eastAsia="Courier New" w:hAnsi="Courier New" w:cs="Courier New"/>
          <w:color w:val="333333"/>
        </w:rPr>
        <w:t xml:space="preserve"> datasets</w:t>
      </w:r>
      <w:r>
        <w:rPr>
          <w:rFonts w:ascii="Courier New" w:eastAsia="Courier New" w:hAnsi="Courier New" w:cs="Courier New"/>
          <w:color w:val="666666"/>
        </w:rPr>
        <w:t>.</w:t>
      </w:r>
      <w:r>
        <w:rPr>
          <w:rFonts w:ascii="Courier New" w:eastAsia="Courier New" w:hAnsi="Courier New" w:cs="Courier New"/>
          <w:color w:val="333333"/>
        </w:rPr>
        <w:t>load_iris()</w:t>
      </w:r>
    </w:p>
    <w:p w14:paraId="2852BEC4" w14:textId="77777777" w:rsidR="00F0033C" w:rsidRDefault="00F0033C" w:rsidP="00F0033C">
      <w:pPr>
        <w:keepLines/>
        <w:pBdr>
          <w:top w:val="single" w:sz="0" w:space="3" w:color="303F9F"/>
          <w:left w:val="none" w:sz="0" w:space="3" w:color="303F9F"/>
          <w:bottom w:val="none" w:sz="0" w:space="3" w:color="303F9F"/>
          <w:right w:val="none" w:sz="0" w:space="3" w:color="303F9F"/>
        </w:pBdr>
        <w:spacing w:after="75"/>
        <w:ind w:left="75" w:right="75"/>
        <w:jc w:val="right"/>
      </w:pPr>
      <w:r>
        <w:rPr>
          <w:rFonts w:ascii="Courier New" w:eastAsia="Courier New" w:hAnsi="Courier New" w:cs="Courier New"/>
          <w:color w:val="303F9F"/>
        </w:rPr>
        <w:t>In [70]:</w:t>
      </w:r>
    </w:p>
    <w:p w14:paraId="096D312F" w14:textId="77777777" w:rsidR="00F0033C" w:rsidRDefault="00F0033C" w:rsidP="00F0033C">
      <w:pPr>
        <w:keepLines/>
        <w:pBdr>
          <w:top w:val="single" w:sz="0" w:space="6" w:color="CCCCCC"/>
          <w:left w:val="single" w:sz="0" w:space="6" w:color="CCCCCC"/>
          <w:bottom w:val="single" w:sz="0" w:space="6" w:color="CCCCCC"/>
          <w:right w:val="single" w:sz="0" w:space="6" w:color="CCCCCC"/>
        </w:pBdr>
        <w:shd w:val="clear" w:color="auto" w:fill="F5F5F5"/>
        <w:spacing w:after="120"/>
        <w:ind w:left="120" w:right="120"/>
      </w:pPr>
      <w:r>
        <w:rPr>
          <w:rFonts w:ascii="Courier New" w:eastAsia="Courier New" w:hAnsi="Courier New" w:cs="Courier New"/>
          <w:color w:val="333333"/>
        </w:rPr>
        <w:t>iris</w:t>
      </w:r>
      <w:r>
        <w:rPr>
          <w:rFonts w:ascii="Courier New" w:eastAsia="Courier New" w:hAnsi="Courier New" w:cs="Courier New"/>
          <w:color w:val="666666"/>
        </w:rPr>
        <w:t>.</w:t>
      </w:r>
      <w:r>
        <w:rPr>
          <w:rFonts w:ascii="Courier New" w:eastAsia="Courier New" w:hAnsi="Courier New" w:cs="Courier New"/>
          <w:color w:val="333333"/>
        </w:rPr>
        <w:t>target_names</w:t>
      </w:r>
    </w:p>
    <w:p w14:paraId="3D049298" w14:textId="77777777" w:rsidR="00F0033C" w:rsidRDefault="00F0033C" w:rsidP="00F0033C">
      <w:pPr>
        <w:keepLines/>
        <w:pBdr>
          <w:top w:val="single" w:sz="0" w:space="3" w:color="000000"/>
          <w:left w:val="single" w:sz="0" w:space="3" w:color="000000"/>
          <w:bottom w:val="single" w:sz="0" w:space="3" w:color="000000"/>
          <w:right w:val="single" w:sz="0" w:space="3" w:color="000000"/>
        </w:pBdr>
        <w:ind w:left="75" w:right="75"/>
        <w:jc w:val="right"/>
      </w:pPr>
      <w:r>
        <w:rPr>
          <w:rFonts w:ascii="Courier New" w:eastAsia="Courier New" w:hAnsi="Courier New" w:cs="Courier New"/>
          <w:color w:val="D84315"/>
        </w:rPr>
        <w:t>Out[70]:</w:t>
      </w:r>
    </w:p>
    <w:p w14:paraId="7378A5BC" w14:textId="77777777" w:rsidR="00F0033C" w:rsidRDefault="00F0033C" w:rsidP="00F0033C">
      <w:pPr>
        <w:keepLines/>
        <w:pBdr>
          <w:top w:val="single" w:sz="0" w:space="3" w:color="000000"/>
          <w:left w:val="single" w:sz="0" w:space="3" w:color="000000"/>
          <w:bottom w:val="single" w:sz="0" w:space="3" w:color="000000"/>
          <w:right w:val="single" w:sz="0" w:space="3" w:color="000000"/>
        </w:pBdr>
      </w:pPr>
      <w:r>
        <w:rPr>
          <w:rFonts w:ascii="Courier New" w:eastAsia="Courier New" w:hAnsi="Courier New" w:cs="Courier New"/>
          <w:color w:val="000000"/>
        </w:rPr>
        <w:t>array(['setosa', 'versicolor', 'virginica'], dtype='&lt;U10')</w:t>
      </w:r>
    </w:p>
    <w:p w14:paraId="767B194D" w14:textId="77777777" w:rsidR="00F0033C" w:rsidRDefault="00F0033C" w:rsidP="00F0033C">
      <w:pPr>
        <w:keepLines/>
        <w:pBdr>
          <w:top w:val="single" w:sz="0" w:space="3" w:color="303F9F"/>
          <w:left w:val="none" w:sz="0" w:space="3" w:color="303F9F"/>
          <w:bottom w:val="none" w:sz="0" w:space="3" w:color="303F9F"/>
          <w:right w:val="none" w:sz="0" w:space="3" w:color="303F9F"/>
        </w:pBdr>
        <w:spacing w:after="75"/>
        <w:ind w:left="75" w:right="75"/>
        <w:jc w:val="right"/>
      </w:pPr>
      <w:r>
        <w:rPr>
          <w:rFonts w:ascii="Courier New" w:eastAsia="Courier New" w:hAnsi="Courier New" w:cs="Courier New"/>
          <w:color w:val="303F9F"/>
        </w:rPr>
        <w:t>In [71]:</w:t>
      </w:r>
    </w:p>
    <w:p w14:paraId="6B86907D" w14:textId="77777777" w:rsidR="00F0033C" w:rsidRDefault="00F0033C" w:rsidP="00F0033C">
      <w:pPr>
        <w:keepLines/>
        <w:pBdr>
          <w:top w:val="single" w:sz="0" w:space="6" w:color="CCCCCC"/>
          <w:left w:val="single" w:sz="0" w:space="6" w:color="CCCCCC"/>
          <w:bottom w:val="single" w:sz="0" w:space="6" w:color="CCCCCC"/>
          <w:right w:val="single" w:sz="0" w:space="6" w:color="CCCCCC"/>
        </w:pBdr>
        <w:shd w:val="clear" w:color="auto" w:fill="F5F5F5"/>
        <w:spacing w:after="120"/>
        <w:ind w:left="120" w:right="120"/>
      </w:pPr>
      <w:r>
        <w:rPr>
          <w:rFonts w:ascii="Courier New" w:eastAsia="Courier New" w:hAnsi="Courier New" w:cs="Courier New"/>
          <w:color w:val="333333"/>
        </w:rPr>
        <w:t>iris</w:t>
      </w:r>
      <w:r>
        <w:rPr>
          <w:rFonts w:ascii="Courier New" w:eastAsia="Courier New" w:hAnsi="Courier New" w:cs="Courier New"/>
          <w:color w:val="666666"/>
        </w:rPr>
        <w:t>.</w:t>
      </w:r>
      <w:r>
        <w:rPr>
          <w:rFonts w:ascii="Courier New" w:eastAsia="Courier New" w:hAnsi="Courier New" w:cs="Courier New"/>
          <w:color w:val="333333"/>
        </w:rPr>
        <w:t>feature_names</w:t>
      </w:r>
    </w:p>
    <w:p w14:paraId="2461EC72" w14:textId="77777777" w:rsidR="00F0033C" w:rsidRDefault="00F0033C" w:rsidP="00F0033C">
      <w:pPr>
        <w:keepLines/>
        <w:pBdr>
          <w:top w:val="single" w:sz="0" w:space="3" w:color="000000"/>
          <w:left w:val="single" w:sz="0" w:space="3" w:color="000000"/>
          <w:bottom w:val="single" w:sz="0" w:space="3" w:color="000000"/>
          <w:right w:val="single" w:sz="0" w:space="3" w:color="000000"/>
        </w:pBdr>
        <w:ind w:left="75" w:right="75"/>
        <w:jc w:val="right"/>
      </w:pPr>
      <w:r>
        <w:rPr>
          <w:rFonts w:ascii="Courier New" w:eastAsia="Courier New" w:hAnsi="Courier New" w:cs="Courier New"/>
          <w:color w:val="D84315"/>
        </w:rPr>
        <w:t>Out[71]:</w:t>
      </w:r>
    </w:p>
    <w:p w14:paraId="5BB88D95" w14:textId="77777777" w:rsidR="00F0033C" w:rsidRDefault="00F0033C" w:rsidP="00F0033C">
      <w:pPr>
        <w:keepLines/>
        <w:pBdr>
          <w:top w:val="single" w:sz="0" w:space="3" w:color="000000"/>
          <w:left w:val="single" w:sz="0" w:space="3" w:color="000000"/>
          <w:bottom w:val="single" w:sz="0" w:space="3" w:color="000000"/>
          <w:right w:val="single" w:sz="0" w:space="3" w:color="000000"/>
        </w:pBdr>
      </w:pPr>
      <w:r>
        <w:rPr>
          <w:rFonts w:ascii="Courier New" w:eastAsia="Courier New" w:hAnsi="Courier New" w:cs="Courier New"/>
          <w:color w:val="000000"/>
        </w:rPr>
        <w:t>['sepal length (cm)', 'sepal width (cm)', 'petal length (cm)', 'petal width (cm)']</w:t>
      </w:r>
    </w:p>
    <w:p w14:paraId="521C617F" w14:textId="77777777" w:rsidR="00F0033C" w:rsidRDefault="00F0033C" w:rsidP="00F0033C">
      <w:pPr>
        <w:keepLines/>
        <w:pBdr>
          <w:top w:val="single" w:sz="0" w:space="3" w:color="303F9F"/>
          <w:left w:val="none" w:sz="0" w:space="3" w:color="303F9F"/>
          <w:bottom w:val="none" w:sz="0" w:space="3" w:color="303F9F"/>
          <w:right w:val="none" w:sz="0" w:space="3" w:color="303F9F"/>
        </w:pBdr>
        <w:spacing w:after="75"/>
        <w:ind w:left="75" w:right="75"/>
        <w:jc w:val="right"/>
      </w:pPr>
      <w:r>
        <w:rPr>
          <w:rFonts w:ascii="Courier New" w:eastAsia="Courier New" w:hAnsi="Courier New" w:cs="Courier New"/>
          <w:color w:val="303F9F"/>
        </w:rPr>
        <w:t>In [72]:</w:t>
      </w:r>
    </w:p>
    <w:p w14:paraId="25D53335" w14:textId="77777777" w:rsidR="00F0033C" w:rsidRDefault="00F0033C" w:rsidP="00F0033C">
      <w:pPr>
        <w:keepLines/>
        <w:pBdr>
          <w:top w:val="single" w:sz="0" w:space="6" w:color="CCCCCC"/>
          <w:left w:val="single" w:sz="0" w:space="6" w:color="CCCCCC"/>
          <w:bottom w:val="single" w:sz="0" w:space="6" w:color="CCCCCC"/>
          <w:right w:val="single" w:sz="0" w:space="6" w:color="CCCCCC"/>
        </w:pBdr>
        <w:shd w:val="clear" w:color="auto" w:fill="F5F5F5"/>
        <w:spacing w:after="120"/>
        <w:ind w:left="120" w:right="120"/>
      </w:pPr>
      <w:r>
        <w:rPr>
          <w:rFonts w:ascii="Courier New" w:eastAsia="Courier New" w:hAnsi="Courier New" w:cs="Courier New"/>
          <w:color w:val="333333"/>
        </w:rPr>
        <w:t xml:space="preserve">x </w:t>
      </w:r>
      <w:r>
        <w:rPr>
          <w:rFonts w:ascii="Courier New" w:eastAsia="Courier New" w:hAnsi="Courier New" w:cs="Courier New"/>
          <w:color w:val="666666"/>
        </w:rPr>
        <w:t>=</w:t>
      </w:r>
      <w:r>
        <w:rPr>
          <w:rFonts w:ascii="Courier New" w:eastAsia="Courier New" w:hAnsi="Courier New" w:cs="Courier New"/>
          <w:color w:val="333333"/>
        </w:rPr>
        <w:t xml:space="preserve"> iris</w:t>
      </w:r>
      <w:r>
        <w:rPr>
          <w:rFonts w:ascii="Courier New" w:eastAsia="Courier New" w:hAnsi="Courier New" w:cs="Courier New"/>
          <w:color w:val="666666"/>
        </w:rPr>
        <w:t>.</w:t>
      </w:r>
      <w:r>
        <w:rPr>
          <w:rFonts w:ascii="Courier New" w:eastAsia="Courier New" w:hAnsi="Courier New" w:cs="Courier New"/>
          <w:color w:val="333333"/>
        </w:rPr>
        <w:t>data</w:t>
      </w:r>
      <w:r>
        <w:br/>
      </w:r>
      <w:r>
        <w:rPr>
          <w:rFonts w:ascii="Courier New" w:eastAsia="Courier New" w:hAnsi="Courier New" w:cs="Courier New"/>
          <w:color w:val="333333"/>
        </w:rPr>
        <w:t xml:space="preserve">y </w:t>
      </w:r>
      <w:r>
        <w:rPr>
          <w:rFonts w:ascii="Courier New" w:eastAsia="Courier New" w:hAnsi="Courier New" w:cs="Courier New"/>
          <w:color w:val="666666"/>
        </w:rPr>
        <w:t>=</w:t>
      </w:r>
      <w:r>
        <w:rPr>
          <w:rFonts w:ascii="Courier New" w:eastAsia="Courier New" w:hAnsi="Courier New" w:cs="Courier New"/>
          <w:color w:val="333333"/>
        </w:rPr>
        <w:t xml:space="preserve"> iris</w:t>
      </w:r>
      <w:r>
        <w:rPr>
          <w:rFonts w:ascii="Courier New" w:eastAsia="Courier New" w:hAnsi="Courier New" w:cs="Courier New"/>
          <w:color w:val="666666"/>
        </w:rPr>
        <w:t>.</w:t>
      </w:r>
      <w:r>
        <w:rPr>
          <w:rFonts w:ascii="Courier New" w:eastAsia="Courier New" w:hAnsi="Courier New" w:cs="Courier New"/>
          <w:color w:val="333333"/>
        </w:rPr>
        <w:t>target</w:t>
      </w:r>
    </w:p>
    <w:p w14:paraId="7F1A4B92" w14:textId="77777777" w:rsidR="00F0033C" w:rsidRDefault="00F0033C" w:rsidP="00F0033C">
      <w:pPr>
        <w:keepLines/>
        <w:pBdr>
          <w:top w:val="single" w:sz="0" w:space="3" w:color="303F9F"/>
          <w:left w:val="none" w:sz="0" w:space="3" w:color="303F9F"/>
          <w:bottom w:val="none" w:sz="0" w:space="3" w:color="303F9F"/>
          <w:right w:val="none" w:sz="0" w:space="3" w:color="303F9F"/>
        </w:pBdr>
        <w:spacing w:after="75"/>
        <w:ind w:left="75" w:right="75"/>
        <w:jc w:val="right"/>
      </w:pPr>
      <w:r>
        <w:rPr>
          <w:rFonts w:ascii="Courier New" w:eastAsia="Courier New" w:hAnsi="Courier New" w:cs="Courier New"/>
          <w:color w:val="303F9F"/>
        </w:rPr>
        <w:t>In [73]:</w:t>
      </w:r>
    </w:p>
    <w:p w14:paraId="2ED21FA5" w14:textId="77777777" w:rsidR="00F0033C" w:rsidRDefault="00F0033C" w:rsidP="00F0033C">
      <w:pPr>
        <w:keepLines/>
        <w:pBdr>
          <w:top w:val="single" w:sz="0" w:space="6" w:color="CCCCCC"/>
          <w:left w:val="single" w:sz="0" w:space="6" w:color="CCCCCC"/>
          <w:bottom w:val="single" w:sz="0" w:space="6" w:color="CCCCCC"/>
          <w:right w:val="single" w:sz="0" w:space="6" w:color="CCCCCC"/>
        </w:pBdr>
        <w:shd w:val="clear" w:color="auto" w:fill="F5F5F5"/>
        <w:spacing w:after="120"/>
        <w:ind w:left="120" w:right="120"/>
      </w:pPr>
      <w:r>
        <w:rPr>
          <w:rFonts w:ascii="Courier New" w:eastAsia="Courier New" w:hAnsi="Courier New" w:cs="Courier New"/>
          <w:color w:val="333333"/>
        </w:rPr>
        <w:t xml:space="preserve">df </w:t>
      </w:r>
      <w:r>
        <w:rPr>
          <w:rFonts w:ascii="Courier New" w:eastAsia="Courier New" w:hAnsi="Courier New" w:cs="Courier New"/>
          <w:color w:val="666666"/>
        </w:rPr>
        <w:t>=</w:t>
      </w:r>
      <w:r>
        <w:rPr>
          <w:rFonts w:ascii="Courier New" w:eastAsia="Courier New" w:hAnsi="Courier New" w:cs="Courier New"/>
          <w:color w:val="333333"/>
        </w:rPr>
        <w:t xml:space="preserve"> pd</w:t>
      </w:r>
      <w:r>
        <w:rPr>
          <w:rFonts w:ascii="Courier New" w:eastAsia="Courier New" w:hAnsi="Courier New" w:cs="Courier New"/>
          <w:color w:val="666666"/>
        </w:rPr>
        <w:t>.</w:t>
      </w:r>
      <w:r>
        <w:rPr>
          <w:rFonts w:ascii="Courier New" w:eastAsia="Courier New" w:hAnsi="Courier New" w:cs="Courier New"/>
          <w:color w:val="333333"/>
        </w:rPr>
        <w:t>DataFrame(x, columns</w:t>
      </w:r>
      <w:r>
        <w:rPr>
          <w:rFonts w:ascii="Courier New" w:eastAsia="Courier New" w:hAnsi="Courier New" w:cs="Courier New"/>
          <w:color w:val="666666"/>
        </w:rPr>
        <w:t>=</w:t>
      </w:r>
      <w:r>
        <w:rPr>
          <w:rFonts w:ascii="Courier New" w:eastAsia="Courier New" w:hAnsi="Courier New" w:cs="Courier New"/>
          <w:color w:val="333333"/>
        </w:rPr>
        <w:t>iris</w:t>
      </w:r>
      <w:r>
        <w:rPr>
          <w:rFonts w:ascii="Courier New" w:eastAsia="Courier New" w:hAnsi="Courier New" w:cs="Courier New"/>
          <w:color w:val="666666"/>
        </w:rPr>
        <w:t>.</w:t>
      </w:r>
      <w:r>
        <w:rPr>
          <w:rFonts w:ascii="Courier New" w:eastAsia="Courier New" w:hAnsi="Courier New" w:cs="Courier New"/>
          <w:color w:val="333333"/>
        </w:rPr>
        <w:t>feature_names)</w:t>
      </w:r>
      <w:r>
        <w:br/>
      </w:r>
      <w:r>
        <w:rPr>
          <w:rFonts w:ascii="Courier New" w:eastAsia="Courier New" w:hAnsi="Courier New" w:cs="Courier New"/>
          <w:color w:val="333333"/>
        </w:rPr>
        <w:t>df[</w:t>
      </w:r>
      <w:r>
        <w:rPr>
          <w:rFonts w:ascii="Courier New" w:eastAsia="Courier New" w:hAnsi="Courier New" w:cs="Courier New"/>
          <w:color w:val="BA2121"/>
        </w:rPr>
        <w:t>'target'</w:t>
      </w:r>
      <w:r>
        <w:rPr>
          <w:rFonts w:ascii="Courier New" w:eastAsia="Courier New" w:hAnsi="Courier New" w:cs="Courier New"/>
          <w:color w:val="333333"/>
        </w:rPr>
        <w:t xml:space="preserve">] </w:t>
      </w:r>
      <w:r>
        <w:rPr>
          <w:rFonts w:ascii="Courier New" w:eastAsia="Courier New" w:hAnsi="Courier New" w:cs="Courier New"/>
          <w:color w:val="666666"/>
        </w:rPr>
        <w:t>=</w:t>
      </w:r>
      <w:r>
        <w:rPr>
          <w:rFonts w:ascii="Courier New" w:eastAsia="Courier New" w:hAnsi="Courier New" w:cs="Courier New"/>
          <w:color w:val="333333"/>
        </w:rPr>
        <w:t xml:space="preserve"> y</w:t>
      </w:r>
      <w:r>
        <w:br/>
      </w:r>
      <w:r>
        <w:rPr>
          <w:rFonts w:ascii="Courier New" w:eastAsia="Courier New" w:hAnsi="Courier New" w:cs="Courier New"/>
          <w:color w:val="333333"/>
        </w:rPr>
        <w:t>df</w:t>
      </w:r>
      <w:r>
        <w:rPr>
          <w:rFonts w:ascii="Courier New" w:eastAsia="Courier New" w:hAnsi="Courier New" w:cs="Courier New"/>
          <w:color w:val="666666"/>
        </w:rPr>
        <w:t>.</w:t>
      </w:r>
      <w:r>
        <w:rPr>
          <w:rFonts w:ascii="Courier New" w:eastAsia="Courier New" w:hAnsi="Courier New" w:cs="Courier New"/>
          <w:color w:val="333333"/>
        </w:rPr>
        <w:t>head()</w:t>
      </w:r>
    </w:p>
    <w:p w14:paraId="4E14BD4E" w14:textId="77777777" w:rsidR="00F0033C" w:rsidRDefault="00F0033C" w:rsidP="00F0033C">
      <w:pPr>
        <w:keepLines/>
        <w:pBdr>
          <w:top w:val="single" w:sz="0" w:space="3" w:color="000000"/>
          <w:left w:val="single" w:sz="0" w:space="3" w:color="000000"/>
          <w:bottom w:val="single" w:sz="0" w:space="3" w:color="000000"/>
          <w:right w:val="single" w:sz="0" w:space="3" w:color="000000"/>
        </w:pBdr>
        <w:ind w:left="75" w:right="75"/>
        <w:jc w:val="right"/>
      </w:pPr>
      <w:r>
        <w:rPr>
          <w:rFonts w:ascii="Courier New" w:eastAsia="Courier New" w:hAnsi="Courier New" w:cs="Courier New"/>
          <w:color w:val="D84315"/>
        </w:rPr>
        <w:t>Out[73]:</w:t>
      </w:r>
    </w:p>
    <w:tbl>
      <w:tblPr>
        <w:tblW w:w="20088" w:type="dxa"/>
        <w:tblLayout w:type="fixed"/>
        <w:tblCellMar>
          <w:top w:w="105" w:type="dxa"/>
          <w:left w:w="105" w:type="dxa"/>
          <w:bottom w:w="105" w:type="dxa"/>
          <w:right w:w="105" w:type="dxa"/>
        </w:tblCellMar>
        <w:tblLook w:val="04A0" w:firstRow="1" w:lastRow="0" w:firstColumn="1" w:lastColumn="0" w:noHBand="0" w:noVBand="1"/>
      </w:tblPr>
      <w:tblGrid>
        <w:gridCol w:w="1701"/>
        <w:gridCol w:w="1701"/>
        <w:gridCol w:w="1701"/>
        <w:gridCol w:w="1701"/>
        <w:gridCol w:w="1843"/>
        <w:gridCol w:w="11441"/>
      </w:tblGrid>
      <w:tr w:rsidR="00F0033C" w14:paraId="6B2199B2" w14:textId="77777777" w:rsidTr="001204D8">
        <w:tc>
          <w:tcPr>
            <w:tcW w:w="1701" w:type="dxa"/>
            <w:vAlign w:val="center"/>
          </w:tcPr>
          <w:p w14:paraId="0F50689D" w14:textId="77777777" w:rsidR="00F0033C" w:rsidRDefault="00F0033C" w:rsidP="00F0033C">
            <w:pPr>
              <w:jc w:val="right"/>
              <w:rPr>
                <w:rFonts w:ascii="Arial Unicode MS" w:eastAsia="Arial Unicode MS" w:hAnsi="Arial Unicode MS" w:cs="Arial Unicode MS"/>
                <w:b/>
                <w:color w:val="000000"/>
                <w:sz w:val="18"/>
              </w:rPr>
            </w:pPr>
          </w:p>
        </w:tc>
        <w:tc>
          <w:tcPr>
            <w:tcW w:w="1701" w:type="dxa"/>
            <w:vAlign w:val="center"/>
          </w:tcPr>
          <w:p w14:paraId="1AC9FFF7" w14:textId="55361DAA" w:rsidR="00F0033C" w:rsidRDefault="00F0033C" w:rsidP="00F0033C">
            <w:pPr>
              <w:jc w:val="right"/>
              <w:rPr>
                <w:rFonts w:ascii="Arial Unicode MS" w:eastAsia="Arial Unicode MS" w:hAnsi="Arial Unicode MS" w:cs="Arial Unicode MS"/>
                <w:b/>
                <w:color w:val="000000"/>
                <w:sz w:val="18"/>
              </w:rPr>
            </w:pPr>
            <w:r>
              <w:rPr>
                <w:rFonts w:ascii="Arial Unicode MS" w:eastAsia="Arial Unicode MS" w:hAnsi="Arial Unicode MS" w:cs="Arial Unicode MS"/>
                <w:b/>
                <w:color w:val="000000"/>
                <w:sz w:val="18"/>
              </w:rPr>
              <w:t>sepal length (cm)</w:t>
            </w:r>
          </w:p>
        </w:tc>
        <w:tc>
          <w:tcPr>
            <w:tcW w:w="1701" w:type="dxa"/>
            <w:vAlign w:val="center"/>
          </w:tcPr>
          <w:p w14:paraId="51B23CE4" w14:textId="7BFE5E83" w:rsidR="00F0033C" w:rsidRDefault="00F0033C" w:rsidP="00F0033C">
            <w:pPr>
              <w:jc w:val="right"/>
              <w:rPr>
                <w:rFonts w:ascii="Arial Unicode MS" w:eastAsia="Arial Unicode MS" w:hAnsi="Arial Unicode MS" w:cs="Arial Unicode MS"/>
                <w:b/>
                <w:color w:val="000000"/>
                <w:sz w:val="18"/>
              </w:rPr>
            </w:pPr>
            <w:r>
              <w:rPr>
                <w:rFonts w:ascii="Arial Unicode MS" w:eastAsia="Arial Unicode MS" w:hAnsi="Arial Unicode MS" w:cs="Arial Unicode MS"/>
                <w:b/>
                <w:color w:val="000000"/>
                <w:sz w:val="18"/>
              </w:rPr>
              <w:t>sepal width (cm)</w:t>
            </w:r>
          </w:p>
        </w:tc>
        <w:tc>
          <w:tcPr>
            <w:tcW w:w="1701" w:type="dxa"/>
            <w:vAlign w:val="center"/>
          </w:tcPr>
          <w:p w14:paraId="71241685" w14:textId="702B8C4C" w:rsidR="00F0033C" w:rsidRDefault="00F0033C" w:rsidP="00F0033C">
            <w:pPr>
              <w:jc w:val="right"/>
            </w:pPr>
            <w:r>
              <w:rPr>
                <w:rFonts w:ascii="Arial Unicode MS" w:eastAsia="Arial Unicode MS" w:hAnsi="Arial Unicode MS" w:cs="Arial Unicode MS"/>
                <w:b/>
                <w:color w:val="000000"/>
                <w:sz w:val="18"/>
              </w:rPr>
              <w:t>petal length (cm)</w:t>
            </w:r>
          </w:p>
        </w:tc>
        <w:tc>
          <w:tcPr>
            <w:tcW w:w="1843" w:type="dxa"/>
            <w:vAlign w:val="center"/>
          </w:tcPr>
          <w:p w14:paraId="1080CFF9" w14:textId="77777777" w:rsidR="00F0033C" w:rsidRDefault="00F0033C" w:rsidP="00F0033C">
            <w:pPr>
              <w:jc w:val="right"/>
            </w:pPr>
            <w:r>
              <w:rPr>
                <w:rFonts w:ascii="Arial Unicode MS" w:eastAsia="Arial Unicode MS" w:hAnsi="Arial Unicode MS" w:cs="Arial Unicode MS"/>
                <w:b/>
                <w:color w:val="000000"/>
                <w:sz w:val="18"/>
              </w:rPr>
              <w:t>petal width (cm)</w:t>
            </w:r>
          </w:p>
        </w:tc>
        <w:tc>
          <w:tcPr>
            <w:tcW w:w="11441" w:type="dxa"/>
            <w:vAlign w:val="center"/>
          </w:tcPr>
          <w:p w14:paraId="38B74D69" w14:textId="77777777" w:rsidR="00F0033C" w:rsidRDefault="00F0033C" w:rsidP="00F0033C">
            <w:pPr>
              <w:jc w:val="right"/>
            </w:pPr>
            <w:r>
              <w:rPr>
                <w:rFonts w:ascii="Arial Unicode MS" w:eastAsia="Arial Unicode MS" w:hAnsi="Arial Unicode MS" w:cs="Arial Unicode MS"/>
                <w:b/>
                <w:color w:val="000000"/>
                <w:sz w:val="18"/>
              </w:rPr>
              <w:t>target</w:t>
            </w:r>
          </w:p>
        </w:tc>
      </w:tr>
      <w:tr w:rsidR="00F0033C" w14:paraId="06C90572" w14:textId="77777777" w:rsidTr="001204D8">
        <w:tc>
          <w:tcPr>
            <w:tcW w:w="1701" w:type="dxa"/>
            <w:vAlign w:val="center"/>
          </w:tcPr>
          <w:p w14:paraId="4BAE2C72" w14:textId="51B5F8F1" w:rsidR="00F0033C" w:rsidRDefault="00F0033C" w:rsidP="00F0033C">
            <w:pPr>
              <w:jc w:val="right"/>
              <w:rPr>
                <w:rFonts w:ascii="Arial Unicode MS" w:eastAsia="Arial Unicode MS" w:hAnsi="Arial Unicode MS" w:cs="Arial Unicode MS"/>
                <w:color w:val="000000"/>
                <w:sz w:val="18"/>
              </w:rPr>
            </w:pPr>
            <w:r>
              <w:rPr>
                <w:rFonts w:ascii="Arial Unicode MS" w:eastAsia="Arial Unicode MS" w:hAnsi="Arial Unicode MS" w:cs="Arial Unicode MS"/>
                <w:color w:val="000000"/>
                <w:sz w:val="18"/>
              </w:rPr>
              <w:t>0</w:t>
            </w:r>
          </w:p>
        </w:tc>
        <w:tc>
          <w:tcPr>
            <w:tcW w:w="1701" w:type="dxa"/>
            <w:vAlign w:val="center"/>
          </w:tcPr>
          <w:p w14:paraId="73EBF943" w14:textId="297DC645" w:rsidR="00F0033C" w:rsidRDefault="00F0033C" w:rsidP="00F0033C">
            <w:pPr>
              <w:jc w:val="right"/>
              <w:rPr>
                <w:rFonts w:ascii="Arial Unicode MS" w:eastAsia="Arial Unicode MS" w:hAnsi="Arial Unicode MS" w:cs="Arial Unicode MS"/>
                <w:color w:val="000000"/>
                <w:sz w:val="18"/>
              </w:rPr>
            </w:pPr>
            <w:r>
              <w:rPr>
                <w:rFonts w:ascii="Arial Unicode MS" w:eastAsia="Arial Unicode MS" w:hAnsi="Arial Unicode MS" w:cs="Arial Unicode MS"/>
                <w:color w:val="000000"/>
                <w:sz w:val="18"/>
              </w:rPr>
              <w:t>5.1</w:t>
            </w:r>
          </w:p>
        </w:tc>
        <w:tc>
          <w:tcPr>
            <w:tcW w:w="1701" w:type="dxa"/>
            <w:vAlign w:val="center"/>
          </w:tcPr>
          <w:p w14:paraId="735B1573" w14:textId="687CC9BD" w:rsidR="00F0033C" w:rsidRDefault="00F0033C" w:rsidP="00F0033C">
            <w:pPr>
              <w:jc w:val="right"/>
              <w:rPr>
                <w:rFonts w:ascii="Arial Unicode MS" w:eastAsia="Arial Unicode MS" w:hAnsi="Arial Unicode MS" w:cs="Arial Unicode MS"/>
                <w:color w:val="000000"/>
                <w:sz w:val="18"/>
              </w:rPr>
            </w:pPr>
            <w:r>
              <w:rPr>
                <w:rFonts w:ascii="Arial Unicode MS" w:eastAsia="Arial Unicode MS" w:hAnsi="Arial Unicode MS" w:cs="Arial Unicode MS"/>
                <w:color w:val="000000"/>
                <w:sz w:val="18"/>
              </w:rPr>
              <w:t>3.5</w:t>
            </w:r>
          </w:p>
        </w:tc>
        <w:tc>
          <w:tcPr>
            <w:tcW w:w="1701" w:type="dxa"/>
            <w:vAlign w:val="center"/>
          </w:tcPr>
          <w:p w14:paraId="36E03D2B" w14:textId="3DD6C547" w:rsidR="00F0033C" w:rsidRDefault="00F0033C" w:rsidP="00F0033C">
            <w:pPr>
              <w:jc w:val="right"/>
            </w:pPr>
            <w:r>
              <w:rPr>
                <w:rFonts w:ascii="Arial Unicode MS" w:eastAsia="Arial Unicode MS" w:hAnsi="Arial Unicode MS" w:cs="Arial Unicode MS"/>
                <w:color w:val="000000"/>
                <w:sz w:val="18"/>
              </w:rPr>
              <w:t>1.4</w:t>
            </w:r>
          </w:p>
        </w:tc>
        <w:tc>
          <w:tcPr>
            <w:tcW w:w="1843" w:type="dxa"/>
            <w:vAlign w:val="center"/>
          </w:tcPr>
          <w:p w14:paraId="53976C4B" w14:textId="77777777" w:rsidR="00F0033C" w:rsidRDefault="00F0033C" w:rsidP="00F0033C">
            <w:pPr>
              <w:jc w:val="right"/>
            </w:pPr>
            <w:r>
              <w:rPr>
                <w:rFonts w:ascii="Arial Unicode MS" w:eastAsia="Arial Unicode MS" w:hAnsi="Arial Unicode MS" w:cs="Arial Unicode MS"/>
                <w:color w:val="000000"/>
                <w:sz w:val="18"/>
              </w:rPr>
              <w:t>0.2</w:t>
            </w:r>
          </w:p>
        </w:tc>
        <w:tc>
          <w:tcPr>
            <w:tcW w:w="11441" w:type="dxa"/>
            <w:vAlign w:val="center"/>
          </w:tcPr>
          <w:p w14:paraId="732252A2" w14:textId="77777777" w:rsidR="00F0033C" w:rsidRDefault="00F0033C" w:rsidP="00F0033C">
            <w:pPr>
              <w:jc w:val="right"/>
            </w:pPr>
            <w:r>
              <w:rPr>
                <w:rFonts w:ascii="Arial Unicode MS" w:eastAsia="Arial Unicode MS" w:hAnsi="Arial Unicode MS" w:cs="Arial Unicode MS"/>
                <w:color w:val="000000"/>
                <w:sz w:val="18"/>
              </w:rPr>
              <w:t>0</w:t>
            </w:r>
          </w:p>
        </w:tc>
      </w:tr>
      <w:tr w:rsidR="00F0033C" w14:paraId="47343279" w14:textId="77777777" w:rsidTr="001204D8">
        <w:tc>
          <w:tcPr>
            <w:tcW w:w="1701" w:type="dxa"/>
            <w:vAlign w:val="center"/>
          </w:tcPr>
          <w:p w14:paraId="5EAD9989" w14:textId="4C589507" w:rsidR="00F0033C" w:rsidRDefault="00F0033C" w:rsidP="00F0033C">
            <w:pPr>
              <w:jc w:val="right"/>
              <w:rPr>
                <w:rFonts w:ascii="Arial Unicode MS" w:eastAsia="Arial Unicode MS" w:hAnsi="Arial Unicode MS" w:cs="Arial Unicode MS"/>
                <w:color w:val="000000"/>
                <w:sz w:val="18"/>
              </w:rPr>
            </w:pPr>
            <w:r>
              <w:rPr>
                <w:rFonts w:ascii="Arial Unicode MS" w:eastAsia="Arial Unicode MS" w:hAnsi="Arial Unicode MS" w:cs="Arial Unicode MS"/>
                <w:color w:val="000000"/>
                <w:sz w:val="18"/>
              </w:rPr>
              <w:t>1</w:t>
            </w:r>
          </w:p>
        </w:tc>
        <w:tc>
          <w:tcPr>
            <w:tcW w:w="1701" w:type="dxa"/>
            <w:vAlign w:val="center"/>
          </w:tcPr>
          <w:p w14:paraId="44E811A8" w14:textId="0871AC95" w:rsidR="00F0033C" w:rsidRDefault="00F0033C" w:rsidP="00F0033C">
            <w:pPr>
              <w:jc w:val="right"/>
              <w:rPr>
                <w:rFonts w:ascii="Arial Unicode MS" w:eastAsia="Arial Unicode MS" w:hAnsi="Arial Unicode MS" w:cs="Arial Unicode MS"/>
                <w:color w:val="000000"/>
                <w:sz w:val="18"/>
              </w:rPr>
            </w:pPr>
            <w:r>
              <w:rPr>
                <w:rFonts w:ascii="Arial Unicode MS" w:eastAsia="Arial Unicode MS" w:hAnsi="Arial Unicode MS" w:cs="Arial Unicode MS"/>
                <w:color w:val="000000"/>
                <w:sz w:val="18"/>
              </w:rPr>
              <w:t>4.9</w:t>
            </w:r>
          </w:p>
        </w:tc>
        <w:tc>
          <w:tcPr>
            <w:tcW w:w="1701" w:type="dxa"/>
            <w:vAlign w:val="center"/>
          </w:tcPr>
          <w:p w14:paraId="6A064831" w14:textId="16544522" w:rsidR="00F0033C" w:rsidRDefault="00F0033C" w:rsidP="00F0033C">
            <w:pPr>
              <w:jc w:val="right"/>
              <w:rPr>
                <w:rFonts w:ascii="Arial Unicode MS" w:eastAsia="Arial Unicode MS" w:hAnsi="Arial Unicode MS" w:cs="Arial Unicode MS"/>
                <w:color w:val="000000"/>
                <w:sz w:val="18"/>
              </w:rPr>
            </w:pPr>
            <w:r>
              <w:rPr>
                <w:rFonts w:ascii="Arial Unicode MS" w:eastAsia="Arial Unicode MS" w:hAnsi="Arial Unicode MS" w:cs="Arial Unicode MS"/>
                <w:color w:val="000000"/>
                <w:sz w:val="18"/>
              </w:rPr>
              <w:t>3.0</w:t>
            </w:r>
          </w:p>
        </w:tc>
        <w:tc>
          <w:tcPr>
            <w:tcW w:w="1701" w:type="dxa"/>
            <w:vAlign w:val="center"/>
          </w:tcPr>
          <w:p w14:paraId="05B576F0" w14:textId="0852C2C2" w:rsidR="00F0033C" w:rsidRDefault="00F0033C" w:rsidP="00F0033C">
            <w:pPr>
              <w:jc w:val="right"/>
            </w:pPr>
            <w:r>
              <w:rPr>
                <w:rFonts w:ascii="Arial Unicode MS" w:eastAsia="Arial Unicode MS" w:hAnsi="Arial Unicode MS" w:cs="Arial Unicode MS"/>
                <w:color w:val="000000"/>
                <w:sz w:val="18"/>
              </w:rPr>
              <w:t>1.4</w:t>
            </w:r>
          </w:p>
        </w:tc>
        <w:tc>
          <w:tcPr>
            <w:tcW w:w="1843" w:type="dxa"/>
            <w:vAlign w:val="center"/>
          </w:tcPr>
          <w:p w14:paraId="1DA08478" w14:textId="77777777" w:rsidR="00F0033C" w:rsidRDefault="00F0033C" w:rsidP="00F0033C">
            <w:pPr>
              <w:jc w:val="right"/>
            </w:pPr>
            <w:r>
              <w:rPr>
                <w:rFonts w:ascii="Arial Unicode MS" w:eastAsia="Arial Unicode MS" w:hAnsi="Arial Unicode MS" w:cs="Arial Unicode MS"/>
                <w:color w:val="000000"/>
                <w:sz w:val="18"/>
              </w:rPr>
              <w:t>0.2</w:t>
            </w:r>
          </w:p>
        </w:tc>
        <w:tc>
          <w:tcPr>
            <w:tcW w:w="11441" w:type="dxa"/>
            <w:vAlign w:val="center"/>
          </w:tcPr>
          <w:p w14:paraId="3206BAAC" w14:textId="77777777" w:rsidR="00F0033C" w:rsidRDefault="00F0033C" w:rsidP="00F0033C">
            <w:pPr>
              <w:jc w:val="right"/>
            </w:pPr>
            <w:r>
              <w:rPr>
                <w:rFonts w:ascii="Arial Unicode MS" w:eastAsia="Arial Unicode MS" w:hAnsi="Arial Unicode MS" w:cs="Arial Unicode MS"/>
                <w:color w:val="000000"/>
                <w:sz w:val="18"/>
              </w:rPr>
              <w:t>0</w:t>
            </w:r>
          </w:p>
        </w:tc>
      </w:tr>
      <w:tr w:rsidR="00F0033C" w14:paraId="575F4522" w14:textId="77777777" w:rsidTr="001204D8">
        <w:tc>
          <w:tcPr>
            <w:tcW w:w="1701" w:type="dxa"/>
            <w:vAlign w:val="center"/>
          </w:tcPr>
          <w:p w14:paraId="3CB5ABE3" w14:textId="04862D7F" w:rsidR="00F0033C" w:rsidRDefault="00F0033C" w:rsidP="00F0033C">
            <w:pPr>
              <w:jc w:val="right"/>
              <w:rPr>
                <w:rFonts w:ascii="Arial Unicode MS" w:eastAsia="Arial Unicode MS" w:hAnsi="Arial Unicode MS" w:cs="Arial Unicode MS"/>
                <w:color w:val="000000"/>
                <w:sz w:val="18"/>
              </w:rPr>
            </w:pPr>
            <w:r>
              <w:rPr>
                <w:rFonts w:ascii="Arial Unicode MS" w:eastAsia="Arial Unicode MS" w:hAnsi="Arial Unicode MS" w:cs="Arial Unicode MS"/>
                <w:color w:val="000000"/>
                <w:sz w:val="18"/>
              </w:rPr>
              <w:t>2</w:t>
            </w:r>
          </w:p>
        </w:tc>
        <w:tc>
          <w:tcPr>
            <w:tcW w:w="1701" w:type="dxa"/>
            <w:vAlign w:val="center"/>
          </w:tcPr>
          <w:p w14:paraId="209005D9" w14:textId="0D5149E5" w:rsidR="00F0033C" w:rsidRDefault="00F0033C" w:rsidP="00F0033C">
            <w:pPr>
              <w:jc w:val="right"/>
              <w:rPr>
                <w:rFonts w:ascii="Arial Unicode MS" w:eastAsia="Arial Unicode MS" w:hAnsi="Arial Unicode MS" w:cs="Arial Unicode MS"/>
                <w:color w:val="000000"/>
                <w:sz w:val="18"/>
              </w:rPr>
            </w:pPr>
            <w:r>
              <w:rPr>
                <w:rFonts w:ascii="Arial Unicode MS" w:eastAsia="Arial Unicode MS" w:hAnsi="Arial Unicode MS" w:cs="Arial Unicode MS"/>
                <w:color w:val="000000"/>
                <w:sz w:val="18"/>
              </w:rPr>
              <w:t>4.7</w:t>
            </w:r>
          </w:p>
        </w:tc>
        <w:tc>
          <w:tcPr>
            <w:tcW w:w="1701" w:type="dxa"/>
            <w:vAlign w:val="center"/>
          </w:tcPr>
          <w:p w14:paraId="0F41676E" w14:textId="39ECEB4A" w:rsidR="00F0033C" w:rsidRDefault="00F0033C" w:rsidP="00F0033C">
            <w:pPr>
              <w:jc w:val="right"/>
              <w:rPr>
                <w:rFonts w:ascii="Arial Unicode MS" w:eastAsia="Arial Unicode MS" w:hAnsi="Arial Unicode MS" w:cs="Arial Unicode MS"/>
                <w:color w:val="000000"/>
                <w:sz w:val="18"/>
              </w:rPr>
            </w:pPr>
            <w:r>
              <w:rPr>
                <w:rFonts w:ascii="Arial Unicode MS" w:eastAsia="Arial Unicode MS" w:hAnsi="Arial Unicode MS" w:cs="Arial Unicode MS"/>
                <w:color w:val="000000"/>
                <w:sz w:val="18"/>
              </w:rPr>
              <w:t>3.2</w:t>
            </w:r>
          </w:p>
        </w:tc>
        <w:tc>
          <w:tcPr>
            <w:tcW w:w="1701" w:type="dxa"/>
            <w:vAlign w:val="center"/>
          </w:tcPr>
          <w:p w14:paraId="0B527833" w14:textId="0E0C7717" w:rsidR="00F0033C" w:rsidRDefault="00F0033C" w:rsidP="00F0033C">
            <w:pPr>
              <w:jc w:val="right"/>
            </w:pPr>
            <w:r>
              <w:rPr>
                <w:rFonts w:ascii="Arial Unicode MS" w:eastAsia="Arial Unicode MS" w:hAnsi="Arial Unicode MS" w:cs="Arial Unicode MS"/>
                <w:color w:val="000000"/>
                <w:sz w:val="18"/>
              </w:rPr>
              <w:t>1.3</w:t>
            </w:r>
          </w:p>
        </w:tc>
        <w:tc>
          <w:tcPr>
            <w:tcW w:w="1843" w:type="dxa"/>
            <w:vAlign w:val="center"/>
          </w:tcPr>
          <w:p w14:paraId="75DA05A8" w14:textId="77777777" w:rsidR="00F0033C" w:rsidRDefault="00F0033C" w:rsidP="00F0033C">
            <w:pPr>
              <w:jc w:val="right"/>
            </w:pPr>
            <w:r>
              <w:rPr>
                <w:rFonts w:ascii="Arial Unicode MS" w:eastAsia="Arial Unicode MS" w:hAnsi="Arial Unicode MS" w:cs="Arial Unicode MS"/>
                <w:color w:val="000000"/>
                <w:sz w:val="18"/>
              </w:rPr>
              <w:t>0.2</w:t>
            </w:r>
          </w:p>
        </w:tc>
        <w:tc>
          <w:tcPr>
            <w:tcW w:w="11441" w:type="dxa"/>
            <w:vAlign w:val="center"/>
          </w:tcPr>
          <w:p w14:paraId="4817E2A9" w14:textId="77777777" w:rsidR="00F0033C" w:rsidRDefault="00F0033C" w:rsidP="00F0033C">
            <w:pPr>
              <w:jc w:val="right"/>
            </w:pPr>
            <w:r>
              <w:rPr>
                <w:rFonts w:ascii="Arial Unicode MS" w:eastAsia="Arial Unicode MS" w:hAnsi="Arial Unicode MS" w:cs="Arial Unicode MS"/>
                <w:color w:val="000000"/>
                <w:sz w:val="18"/>
              </w:rPr>
              <w:t>0</w:t>
            </w:r>
          </w:p>
        </w:tc>
      </w:tr>
      <w:tr w:rsidR="00F0033C" w14:paraId="76A676D9" w14:textId="77777777" w:rsidTr="001204D8">
        <w:tc>
          <w:tcPr>
            <w:tcW w:w="1701" w:type="dxa"/>
            <w:vAlign w:val="center"/>
          </w:tcPr>
          <w:p w14:paraId="53722CA7" w14:textId="5D6C80C5" w:rsidR="00F0033C" w:rsidRDefault="00F0033C" w:rsidP="00F0033C">
            <w:pPr>
              <w:jc w:val="right"/>
              <w:rPr>
                <w:rFonts w:ascii="Arial Unicode MS" w:eastAsia="Arial Unicode MS" w:hAnsi="Arial Unicode MS" w:cs="Arial Unicode MS"/>
                <w:color w:val="000000"/>
                <w:sz w:val="18"/>
              </w:rPr>
            </w:pPr>
            <w:r>
              <w:rPr>
                <w:rFonts w:ascii="Arial Unicode MS" w:eastAsia="Arial Unicode MS" w:hAnsi="Arial Unicode MS" w:cs="Arial Unicode MS"/>
                <w:color w:val="000000"/>
                <w:sz w:val="18"/>
              </w:rPr>
              <w:t>3</w:t>
            </w:r>
          </w:p>
        </w:tc>
        <w:tc>
          <w:tcPr>
            <w:tcW w:w="1701" w:type="dxa"/>
            <w:vAlign w:val="center"/>
          </w:tcPr>
          <w:p w14:paraId="5E27D53D" w14:textId="6564ACF6" w:rsidR="00F0033C" w:rsidRDefault="00F0033C" w:rsidP="00F0033C">
            <w:pPr>
              <w:jc w:val="right"/>
              <w:rPr>
                <w:rFonts w:ascii="Arial Unicode MS" w:eastAsia="Arial Unicode MS" w:hAnsi="Arial Unicode MS" w:cs="Arial Unicode MS"/>
                <w:color w:val="000000"/>
                <w:sz w:val="18"/>
              </w:rPr>
            </w:pPr>
            <w:r>
              <w:rPr>
                <w:rFonts w:ascii="Arial Unicode MS" w:eastAsia="Arial Unicode MS" w:hAnsi="Arial Unicode MS" w:cs="Arial Unicode MS"/>
                <w:color w:val="000000"/>
                <w:sz w:val="18"/>
              </w:rPr>
              <w:t>4.6</w:t>
            </w:r>
          </w:p>
        </w:tc>
        <w:tc>
          <w:tcPr>
            <w:tcW w:w="1701" w:type="dxa"/>
            <w:vAlign w:val="center"/>
          </w:tcPr>
          <w:p w14:paraId="64C63B7D" w14:textId="510B49BA" w:rsidR="00F0033C" w:rsidRDefault="00F0033C" w:rsidP="00F0033C">
            <w:pPr>
              <w:jc w:val="right"/>
              <w:rPr>
                <w:rFonts w:ascii="Arial Unicode MS" w:eastAsia="Arial Unicode MS" w:hAnsi="Arial Unicode MS" w:cs="Arial Unicode MS"/>
                <w:color w:val="000000"/>
                <w:sz w:val="18"/>
              </w:rPr>
            </w:pPr>
            <w:r>
              <w:rPr>
                <w:rFonts w:ascii="Arial Unicode MS" w:eastAsia="Arial Unicode MS" w:hAnsi="Arial Unicode MS" w:cs="Arial Unicode MS"/>
                <w:color w:val="000000"/>
                <w:sz w:val="18"/>
              </w:rPr>
              <w:t>3.1</w:t>
            </w:r>
          </w:p>
        </w:tc>
        <w:tc>
          <w:tcPr>
            <w:tcW w:w="1701" w:type="dxa"/>
            <w:vAlign w:val="center"/>
          </w:tcPr>
          <w:p w14:paraId="36B1EC39" w14:textId="5B2991AB" w:rsidR="00F0033C" w:rsidRDefault="00F0033C" w:rsidP="00F0033C">
            <w:pPr>
              <w:jc w:val="right"/>
            </w:pPr>
            <w:r>
              <w:rPr>
                <w:rFonts w:ascii="Arial Unicode MS" w:eastAsia="Arial Unicode MS" w:hAnsi="Arial Unicode MS" w:cs="Arial Unicode MS"/>
                <w:color w:val="000000"/>
                <w:sz w:val="18"/>
              </w:rPr>
              <w:t>1.5</w:t>
            </w:r>
          </w:p>
        </w:tc>
        <w:tc>
          <w:tcPr>
            <w:tcW w:w="1843" w:type="dxa"/>
            <w:vAlign w:val="center"/>
          </w:tcPr>
          <w:p w14:paraId="62C0100F" w14:textId="77777777" w:rsidR="00F0033C" w:rsidRDefault="00F0033C" w:rsidP="00F0033C">
            <w:pPr>
              <w:jc w:val="right"/>
            </w:pPr>
            <w:r>
              <w:rPr>
                <w:rFonts w:ascii="Arial Unicode MS" w:eastAsia="Arial Unicode MS" w:hAnsi="Arial Unicode MS" w:cs="Arial Unicode MS"/>
                <w:color w:val="000000"/>
                <w:sz w:val="18"/>
              </w:rPr>
              <w:t>0.2</w:t>
            </w:r>
          </w:p>
        </w:tc>
        <w:tc>
          <w:tcPr>
            <w:tcW w:w="11441" w:type="dxa"/>
            <w:vAlign w:val="center"/>
          </w:tcPr>
          <w:p w14:paraId="7D3508FB" w14:textId="77777777" w:rsidR="00F0033C" w:rsidRDefault="00F0033C" w:rsidP="00F0033C">
            <w:pPr>
              <w:jc w:val="right"/>
            </w:pPr>
            <w:r>
              <w:rPr>
                <w:rFonts w:ascii="Arial Unicode MS" w:eastAsia="Arial Unicode MS" w:hAnsi="Arial Unicode MS" w:cs="Arial Unicode MS"/>
                <w:color w:val="000000"/>
                <w:sz w:val="18"/>
              </w:rPr>
              <w:t>0</w:t>
            </w:r>
          </w:p>
        </w:tc>
      </w:tr>
      <w:tr w:rsidR="00F0033C" w14:paraId="6D7D7ADF" w14:textId="77777777" w:rsidTr="001204D8">
        <w:tc>
          <w:tcPr>
            <w:tcW w:w="1701" w:type="dxa"/>
            <w:vAlign w:val="center"/>
          </w:tcPr>
          <w:p w14:paraId="773C898C" w14:textId="3CCEF677" w:rsidR="00F0033C" w:rsidRDefault="00F0033C" w:rsidP="00F0033C">
            <w:pPr>
              <w:jc w:val="right"/>
              <w:rPr>
                <w:rFonts w:ascii="Arial Unicode MS" w:eastAsia="Arial Unicode MS" w:hAnsi="Arial Unicode MS" w:cs="Arial Unicode MS"/>
                <w:color w:val="000000"/>
                <w:sz w:val="18"/>
              </w:rPr>
            </w:pPr>
            <w:r>
              <w:rPr>
                <w:rFonts w:ascii="Arial Unicode MS" w:eastAsia="Arial Unicode MS" w:hAnsi="Arial Unicode MS" w:cs="Arial Unicode MS"/>
                <w:color w:val="000000"/>
                <w:sz w:val="18"/>
              </w:rPr>
              <w:lastRenderedPageBreak/>
              <w:t>4</w:t>
            </w:r>
          </w:p>
        </w:tc>
        <w:tc>
          <w:tcPr>
            <w:tcW w:w="1701" w:type="dxa"/>
            <w:vAlign w:val="center"/>
          </w:tcPr>
          <w:p w14:paraId="6875B678" w14:textId="25126A5B" w:rsidR="00F0033C" w:rsidRDefault="00F0033C" w:rsidP="00F0033C">
            <w:pPr>
              <w:jc w:val="right"/>
              <w:rPr>
                <w:rFonts w:ascii="Arial Unicode MS" w:eastAsia="Arial Unicode MS" w:hAnsi="Arial Unicode MS" w:cs="Arial Unicode MS"/>
                <w:color w:val="000000"/>
                <w:sz w:val="18"/>
              </w:rPr>
            </w:pPr>
            <w:r>
              <w:rPr>
                <w:rFonts w:ascii="Arial Unicode MS" w:eastAsia="Arial Unicode MS" w:hAnsi="Arial Unicode MS" w:cs="Arial Unicode MS"/>
                <w:color w:val="000000"/>
                <w:sz w:val="18"/>
              </w:rPr>
              <w:t>5.0</w:t>
            </w:r>
          </w:p>
        </w:tc>
        <w:tc>
          <w:tcPr>
            <w:tcW w:w="1701" w:type="dxa"/>
            <w:vAlign w:val="center"/>
          </w:tcPr>
          <w:p w14:paraId="27141811" w14:textId="3918483A" w:rsidR="00F0033C" w:rsidRDefault="00F0033C" w:rsidP="00F0033C">
            <w:pPr>
              <w:jc w:val="right"/>
              <w:rPr>
                <w:rFonts w:ascii="Arial Unicode MS" w:eastAsia="Arial Unicode MS" w:hAnsi="Arial Unicode MS" w:cs="Arial Unicode MS"/>
                <w:color w:val="000000"/>
                <w:sz w:val="18"/>
              </w:rPr>
            </w:pPr>
            <w:r>
              <w:rPr>
                <w:rFonts w:ascii="Arial Unicode MS" w:eastAsia="Arial Unicode MS" w:hAnsi="Arial Unicode MS" w:cs="Arial Unicode MS"/>
                <w:color w:val="000000"/>
                <w:sz w:val="18"/>
              </w:rPr>
              <w:t>3.6</w:t>
            </w:r>
          </w:p>
        </w:tc>
        <w:tc>
          <w:tcPr>
            <w:tcW w:w="1701" w:type="dxa"/>
            <w:vAlign w:val="center"/>
          </w:tcPr>
          <w:p w14:paraId="0F846DE7" w14:textId="23E5199B" w:rsidR="00F0033C" w:rsidRDefault="00F0033C" w:rsidP="00F0033C">
            <w:pPr>
              <w:jc w:val="right"/>
            </w:pPr>
            <w:r>
              <w:rPr>
                <w:rFonts w:ascii="Arial Unicode MS" w:eastAsia="Arial Unicode MS" w:hAnsi="Arial Unicode MS" w:cs="Arial Unicode MS"/>
                <w:color w:val="000000"/>
                <w:sz w:val="18"/>
              </w:rPr>
              <w:t>1.4</w:t>
            </w:r>
          </w:p>
        </w:tc>
        <w:tc>
          <w:tcPr>
            <w:tcW w:w="1843" w:type="dxa"/>
            <w:vAlign w:val="center"/>
          </w:tcPr>
          <w:p w14:paraId="66790345" w14:textId="77777777" w:rsidR="00F0033C" w:rsidRDefault="00F0033C" w:rsidP="00F0033C">
            <w:pPr>
              <w:jc w:val="right"/>
            </w:pPr>
            <w:r>
              <w:rPr>
                <w:rFonts w:ascii="Arial Unicode MS" w:eastAsia="Arial Unicode MS" w:hAnsi="Arial Unicode MS" w:cs="Arial Unicode MS"/>
                <w:color w:val="000000"/>
                <w:sz w:val="18"/>
              </w:rPr>
              <w:t>0.2</w:t>
            </w:r>
          </w:p>
        </w:tc>
        <w:tc>
          <w:tcPr>
            <w:tcW w:w="11441" w:type="dxa"/>
            <w:vAlign w:val="center"/>
          </w:tcPr>
          <w:p w14:paraId="4B7F4B6D" w14:textId="77777777" w:rsidR="00F0033C" w:rsidRDefault="00F0033C" w:rsidP="00F0033C">
            <w:pPr>
              <w:jc w:val="right"/>
            </w:pPr>
            <w:r>
              <w:rPr>
                <w:rFonts w:ascii="Arial Unicode MS" w:eastAsia="Arial Unicode MS" w:hAnsi="Arial Unicode MS" w:cs="Arial Unicode MS"/>
                <w:color w:val="000000"/>
                <w:sz w:val="18"/>
              </w:rPr>
              <w:t>0</w:t>
            </w:r>
          </w:p>
        </w:tc>
      </w:tr>
    </w:tbl>
    <w:p w14:paraId="01DFBAE5" w14:textId="77777777" w:rsidR="00F0033C" w:rsidRDefault="00F0033C" w:rsidP="00F0033C">
      <w:pPr>
        <w:keepLines/>
        <w:pBdr>
          <w:top w:val="single" w:sz="0" w:space="3" w:color="303F9F"/>
          <w:left w:val="none" w:sz="0" w:space="3" w:color="303F9F"/>
          <w:bottom w:val="none" w:sz="0" w:space="3" w:color="303F9F"/>
          <w:right w:val="none" w:sz="0" w:space="3" w:color="303F9F"/>
        </w:pBdr>
        <w:spacing w:after="75"/>
        <w:ind w:left="75" w:right="75"/>
        <w:jc w:val="right"/>
      </w:pPr>
      <w:r>
        <w:rPr>
          <w:rFonts w:ascii="Courier New" w:eastAsia="Courier New" w:hAnsi="Courier New" w:cs="Courier New"/>
          <w:color w:val="303F9F"/>
        </w:rPr>
        <w:t>In [36]:</w:t>
      </w:r>
    </w:p>
    <w:p w14:paraId="7F119CA8" w14:textId="77777777" w:rsidR="00F0033C" w:rsidRDefault="00F0033C" w:rsidP="00F0033C">
      <w:pPr>
        <w:keepLines/>
        <w:pBdr>
          <w:top w:val="single" w:sz="0" w:space="6" w:color="CCCCCC"/>
          <w:left w:val="single" w:sz="0" w:space="6" w:color="CCCCCC"/>
          <w:bottom w:val="single" w:sz="0" w:space="6" w:color="CCCCCC"/>
          <w:right w:val="single" w:sz="0" w:space="6" w:color="CCCCCC"/>
        </w:pBdr>
        <w:shd w:val="clear" w:color="auto" w:fill="F5F5F5"/>
        <w:spacing w:after="120"/>
        <w:ind w:left="120" w:right="120"/>
      </w:pPr>
      <w:r>
        <w:rPr>
          <w:rFonts w:ascii="Courier New" w:eastAsia="Courier New" w:hAnsi="Courier New" w:cs="Courier New"/>
          <w:color w:val="333333"/>
        </w:rPr>
        <w:t>sns</w:t>
      </w:r>
      <w:r>
        <w:rPr>
          <w:rFonts w:ascii="Courier New" w:eastAsia="Courier New" w:hAnsi="Courier New" w:cs="Courier New"/>
          <w:color w:val="666666"/>
        </w:rPr>
        <w:t>.</w:t>
      </w:r>
      <w:r>
        <w:rPr>
          <w:rFonts w:ascii="Courier New" w:eastAsia="Courier New" w:hAnsi="Courier New" w:cs="Courier New"/>
          <w:color w:val="333333"/>
        </w:rPr>
        <w:t>pairplot(df)</w:t>
      </w:r>
    </w:p>
    <w:p w14:paraId="61B3E573" w14:textId="77777777" w:rsidR="00F0033C" w:rsidRDefault="00F0033C" w:rsidP="00F0033C">
      <w:pPr>
        <w:keepLines/>
        <w:pBdr>
          <w:top w:val="single" w:sz="0" w:space="3" w:color="000000"/>
          <w:left w:val="single" w:sz="0" w:space="3" w:color="000000"/>
          <w:bottom w:val="single" w:sz="0" w:space="3" w:color="000000"/>
          <w:right w:val="single" w:sz="0" w:space="3" w:color="000000"/>
        </w:pBdr>
        <w:ind w:left="75" w:right="75"/>
        <w:jc w:val="right"/>
      </w:pPr>
      <w:r>
        <w:rPr>
          <w:rFonts w:ascii="Courier New" w:eastAsia="Courier New" w:hAnsi="Courier New" w:cs="Courier New"/>
          <w:color w:val="D84315"/>
        </w:rPr>
        <w:t>Out[36]:</w:t>
      </w:r>
    </w:p>
    <w:p w14:paraId="4D764677" w14:textId="77777777" w:rsidR="00F0033C" w:rsidRDefault="00F0033C" w:rsidP="00F0033C">
      <w:pPr>
        <w:keepLines/>
        <w:pBdr>
          <w:top w:val="single" w:sz="0" w:space="3" w:color="000000"/>
          <w:left w:val="single" w:sz="0" w:space="3" w:color="000000"/>
          <w:bottom w:val="single" w:sz="0" w:space="3" w:color="000000"/>
          <w:right w:val="single" w:sz="0" w:space="3" w:color="000000"/>
        </w:pBdr>
      </w:pPr>
      <w:r>
        <w:rPr>
          <w:rFonts w:ascii="Courier New" w:eastAsia="Courier New" w:hAnsi="Courier New" w:cs="Courier New"/>
          <w:color w:val="000000"/>
        </w:rPr>
        <w:t>&lt;seaborn.axisgrid.PairGrid at 0x1ef83430&gt;</w:t>
      </w:r>
    </w:p>
    <w:p w14:paraId="4D7A2D54" w14:textId="77777777" w:rsidR="00F0033C" w:rsidRDefault="00F0033C" w:rsidP="00F0033C">
      <w:pPr>
        <w:keepLines/>
        <w:pBdr>
          <w:top w:val="single" w:sz="0" w:space="3" w:color="000000"/>
          <w:left w:val="single" w:sz="0" w:space="3" w:color="000000"/>
          <w:bottom w:val="single" w:sz="0" w:space="3" w:color="000000"/>
          <w:right w:val="single" w:sz="0" w:space="3" w:color="000000"/>
        </w:pBdr>
        <w:ind w:left="75" w:right="75"/>
      </w:pPr>
      <w:r>
        <w:rPr>
          <w:noProof/>
        </w:rPr>
        <w:drawing>
          <wp:inline distT="0" distB="0" distL="0" distR="0" wp14:anchorId="29B5AF0B" wp14:editId="050D617D">
            <wp:extent cx="5903843" cy="5950752"/>
            <wp:effectExtent l="0" t="0" r="1905" b="0"/>
            <wp:docPr id="112" name="P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png"/>
                    <pic:cNvPicPr/>
                  </pic:nvPicPr>
                  <pic:blipFill>
                    <a:blip r:embed="rId21" cstate="print"/>
                    <a:stretch>
                      <a:fillRect/>
                    </a:stretch>
                  </pic:blipFill>
                  <pic:spPr>
                    <a:xfrm>
                      <a:off x="0" y="0"/>
                      <a:ext cx="5934343" cy="5981495"/>
                    </a:xfrm>
                    <a:prstGeom prst="rect">
                      <a:avLst/>
                    </a:prstGeom>
                  </pic:spPr>
                </pic:pic>
              </a:graphicData>
            </a:graphic>
          </wp:inline>
        </w:drawing>
      </w:r>
    </w:p>
    <w:p w14:paraId="6329D125" w14:textId="77777777" w:rsidR="00F0033C" w:rsidRDefault="00F0033C" w:rsidP="00F0033C">
      <w:pPr>
        <w:keepLines/>
        <w:pBdr>
          <w:top w:val="single" w:sz="0" w:space="3" w:color="303F9F"/>
          <w:left w:val="none" w:sz="0" w:space="3" w:color="303F9F"/>
          <w:bottom w:val="none" w:sz="0" w:space="3" w:color="303F9F"/>
          <w:right w:val="none" w:sz="0" w:space="3" w:color="303F9F"/>
        </w:pBdr>
        <w:spacing w:after="75"/>
        <w:ind w:left="75" w:right="75"/>
        <w:jc w:val="right"/>
      </w:pPr>
      <w:r>
        <w:rPr>
          <w:rFonts w:ascii="Courier New" w:eastAsia="Courier New" w:hAnsi="Courier New" w:cs="Courier New"/>
          <w:color w:val="303F9F"/>
        </w:rPr>
        <w:t>In [74]:</w:t>
      </w:r>
    </w:p>
    <w:p w14:paraId="56496C48" w14:textId="77777777" w:rsidR="00F0033C" w:rsidRDefault="00F0033C" w:rsidP="00F0033C">
      <w:pPr>
        <w:keepLines/>
        <w:pBdr>
          <w:top w:val="single" w:sz="0" w:space="6" w:color="CCCCCC"/>
          <w:left w:val="single" w:sz="0" w:space="6" w:color="CCCCCC"/>
          <w:bottom w:val="single" w:sz="0" w:space="6" w:color="CCCCCC"/>
          <w:right w:val="single" w:sz="0" w:space="6" w:color="CCCCCC"/>
        </w:pBdr>
        <w:shd w:val="clear" w:color="auto" w:fill="F5F5F5"/>
        <w:spacing w:after="120"/>
        <w:ind w:left="120" w:right="120"/>
      </w:pPr>
      <w:r>
        <w:rPr>
          <w:rFonts w:ascii="Courier New" w:eastAsia="Courier New" w:hAnsi="Courier New" w:cs="Courier New"/>
          <w:color w:val="333333"/>
        </w:rPr>
        <w:lastRenderedPageBreak/>
        <w:t xml:space="preserve">x_train, x_test, y_train, y_test </w:t>
      </w:r>
      <w:r>
        <w:rPr>
          <w:rFonts w:ascii="Courier New" w:eastAsia="Courier New" w:hAnsi="Courier New" w:cs="Courier New"/>
          <w:color w:val="666666"/>
        </w:rPr>
        <w:t>=</w:t>
      </w:r>
      <w:r>
        <w:rPr>
          <w:rFonts w:ascii="Courier New" w:eastAsia="Courier New" w:hAnsi="Courier New" w:cs="Courier New"/>
          <w:color w:val="333333"/>
        </w:rPr>
        <w:t xml:space="preserve"> train_test_split(x, y, random_state </w:t>
      </w:r>
      <w:r>
        <w:rPr>
          <w:rFonts w:ascii="Courier New" w:eastAsia="Courier New" w:hAnsi="Courier New" w:cs="Courier New"/>
          <w:color w:val="666666"/>
        </w:rPr>
        <w:t>=</w:t>
      </w:r>
      <w:r>
        <w:rPr>
          <w:rFonts w:ascii="Courier New" w:eastAsia="Courier New" w:hAnsi="Courier New" w:cs="Courier New"/>
          <w:color w:val="333333"/>
        </w:rPr>
        <w:t xml:space="preserve"> </w:t>
      </w:r>
      <w:r>
        <w:rPr>
          <w:rFonts w:ascii="Courier New" w:eastAsia="Courier New" w:hAnsi="Courier New" w:cs="Courier New"/>
          <w:color w:val="666666"/>
        </w:rPr>
        <w:t>1</w:t>
      </w:r>
      <w:r>
        <w:rPr>
          <w:rFonts w:ascii="Courier New" w:eastAsia="Courier New" w:hAnsi="Courier New" w:cs="Courier New"/>
          <w:color w:val="333333"/>
        </w:rPr>
        <w:t xml:space="preserve">, test_size </w:t>
      </w:r>
      <w:r>
        <w:rPr>
          <w:rFonts w:ascii="Courier New" w:eastAsia="Courier New" w:hAnsi="Courier New" w:cs="Courier New"/>
          <w:color w:val="666666"/>
        </w:rPr>
        <w:t>=</w:t>
      </w:r>
      <w:r>
        <w:rPr>
          <w:rFonts w:ascii="Courier New" w:eastAsia="Courier New" w:hAnsi="Courier New" w:cs="Courier New"/>
          <w:color w:val="333333"/>
        </w:rPr>
        <w:t xml:space="preserve"> </w:t>
      </w:r>
      <w:r>
        <w:rPr>
          <w:rFonts w:ascii="Courier New" w:eastAsia="Courier New" w:hAnsi="Courier New" w:cs="Courier New"/>
          <w:color w:val="666666"/>
        </w:rPr>
        <w:t>0.2</w:t>
      </w:r>
      <w:r>
        <w:rPr>
          <w:rFonts w:ascii="Courier New" w:eastAsia="Courier New" w:hAnsi="Courier New" w:cs="Courier New"/>
          <w:color w:val="333333"/>
        </w:rPr>
        <w:t xml:space="preserve">, stratify </w:t>
      </w:r>
      <w:r>
        <w:rPr>
          <w:rFonts w:ascii="Courier New" w:eastAsia="Courier New" w:hAnsi="Courier New" w:cs="Courier New"/>
          <w:color w:val="666666"/>
        </w:rPr>
        <w:t>=</w:t>
      </w:r>
      <w:r>
        <w:rPr>
          <w:rFonts w:ascii="Courier New" w:eastAsia="Courier New" w:hAnsi="Courier New" w:cs="Courier New"/>
          <w:color w:val="333333"/>
        </w:rPr>
        <w:t xml:space="preserve"> y)</w:t>
      </w:r>
    </w:p>
    <w:p w14:paraId="59CBD8F3" w14:textId="77777777" w:rsidR="00F0033C" w:rsidRDefault="00F0033C" w:rsidP="00F0033C">
      <w:pPr>
        <w:keepLines/>
        <w:pBdr>
          <w:top w:val="single" w:sz="0" w:space="3" w:color="303F9F"/>
          <w:left w:val="none" w:sz="0" w:space="3" w:color="303F9F"/>
          <w:bottom w:val="none" w:sz="0" w:space="3" w:color="303F9F"/>
          <w:right w:val="none" w:sz="0" w:space="3" w:color="303F9F"/>
        </w:pBdr>
        <w:spacing w:after="75"/>
        <w:ind w:left="75" w:right="75"/>
        <w:jc w:val="right"/>
      </w:pPr>
      <w:r>
        <w:rPr>
          <w:rFonts w:ascii="Courier New" w:eastAsia="Courier New" w:hAnsi="Courier New" w:cs="Courier New"/>
          <w:color w:val="303F9F"/>
        </w:rPr>
        <w:t>In [75]:</w:t>
      </w:r>
    </w:p>
    <w:p w14:paraId="7C4ED776" w14:textId="77777777" w:rsidR="00F0033C" w:rsidRDefault="00F0033C" w:rsidP="00F0033C">
      <w:pPr>
        <w:keepLines/>
        <w:pBdr>
          <w:top w:val="single" w:sz="0" w:space="6" w:color="CCCCCC"/>
          <w:left w:val="single" w:sz="0" w:space="6" w:color="CCCCCC"/>
          <w:bottom w:val="single" w:sz="0" w:space="6" w:color="CCCCCC"/>
          <w:right w:val="single" w:sz="0" w:space="6" w:color="CCCCCC"/>
        </w:pBdr>
        <w:shd w:val="clear" w:color="auto" w:fill="F5F5F5"/>
        <w:spacing w:after="120"/>
        <w:ind w:left="120" w:right="120"/>
      </w:pPr>
      <w:r>
        <w:rPr>
          <w:rFonts w:ascii="Courier New" w:eastAsia="Courier New" w:hAnsi="Courier New" w:cs="Courier New"/>
          <w:color w:val="333333"/>
        </w:rPr>
        <w:t xml:space="preserve">clf </w:t>
      </w:r>
      <w:r>
        <w:rPr>
          <w:rFonts w:ascii="Courier New" w:eastAsia="Courier New" w:hAnsi="Courier New" w:cs="Courier New"/>
          <w:color w:val="666666"/>
        </w:rPr>
        <w:t>=</w:t>
      </w:r>
      <w:r>
        <w:rPr>
          <w:rFonts w:ascii="Courier New" w:eastAsia="Courier New" w:hAnsi="Courier New" w:cs="Courier New"/>
          <w:color w:val="333333"/>
        </w:rPr>
        <w:t xml:space="preserve"> DecisionTreeClassifier(criterion</w:t>
      </w:r>
      <w:r>
        <w:rPr>
          <w:rFonts w:ascii="Courier New" w:eastAsia="Courier New" w:hAnsi="Courier New" w:cs="Courier New"/>
          <w:color w:val="666666"/>
        </w:rPr>
        <w:t>=</w:t>
      </w:r>
      <w:r>
        <w:rPr>
          <w:rFonts w:ascii="Courier New" w:eastAsia="Courier New" w:hAnsi="Courier New" w:cs="Courier New"/>
          <w:color w:val="BA2121"/>
        </w:rPr>
        <w:t>'gini'</w:t>
      </w:r>
      <w:r>
        <w:rPr>
          <w:rFonts w:ascii="Courier New" w:eastAsia="Courier New" w:hAnsi="Courier New" w:cs="Courier New"/>
          <w:color w:val="333333"/>
        </w:rPr>
        <w:t>, random_state</w:t>
      </w:r>
      <w:r>
        <w:rPr>
          <w:rFonts w:ascii="Courier New" w:eastAsia="Courier New" w:hAnsi="Courier New" w:cs="Courier New"/>
          <w:color w:val="666666"/>
        </w:rPr>
        <w:t>=1</w:t>
      </w:r>
      <w:r>
        <w:rPr>
          <w:rFonts w:ascii="Courier New" w:eastAsia="Courier New" w:hAnsi="Courier New" w:cs="Courier New"/>
          <w:color w:val="333333"/>
        </w:rPr>
        <w:t>)</w:t>
      </w:r>
    </w:p>
    <w:p w14:paraId="77ACCD5D" w14:textId="77777777" w:rsidR="00F0033C" w:rsidRDefault="00F0033C" w:rsidP="00F0033C">
      <w:pPr>
        <w:keepLines/>
        <w:pBdr>
          <w:top w:val="single" w:sz="0" w:space="3" w:color="303F9F"/>
          <w:left w:val="none" w:sz="0" w:space="3" w:color="303F9F"/>
          <w:bottom w:val="none" w:sz="0" w:space="3" w:color="303F9F"/>
          <w:right w:val="none" w:sz="0" w:space="3" w:color="303F9F"/>
        </w:pBdr>
        <w:spacing w:after="75"/>
        <w:ind w:left="75" w:right="75"/>
        <w:jc w:val="right"/>
      </w:pPr>
      <w:r>
        <w:rPr>
          <w:rFonts w:ascii="Courier New" w:eastAsia="Courier New" w:hAnsi="Courier New" w:cs="Courier New"/>
          <w:color w:val="303F9F"/>
        </w:rPr>
        <w:t>In [76]:</w:t>
      </w:r>
    </w:p>
    <w:p w14:paraId="3B4F6099" w14:textId="77777777" w:rsidR="00F0033C" w:rsidRDefault="00F0033C" w:rsidP="00F0033C">
      <w:pPr>
        <w:keepLines/>
        <w:pBdr>
          <w:top w:val="single" w:sz="0" w:space="6" w:color="CCCCCC"/>
          <w:left w:val="single" w:sz="0" w:space="6" w:color="CCCCCC"/>
          <w:bottom w:val="single" w:sz="0" w:space="6" w:color="CCCCCC"/>
          <w:right w:val="single" w:sz="0" w:space="6" w:color="CCCCCC"/>
        </w:pBdr>
        <w:shd w:val="clear" w:color="auto" w:fill="F5F5F5"/>
        <w:spacing w:after="120"/>
        <w:ind w:left="120" w:right="120"/>
      </w:pPr>
      <w:r>
        <w:rPr>
          <w:rFonts w:ascii="Courier New" w:eastAsia="Courier New" w:hAnsi="Courier New" w:cs="Courier New"/>
          <w:color w:val="333333"/>
        </w:rPr>
        <w:t>clf</w:t>
      </w:r>
      <w:r>
        <w:rPr>
          <w:rFonts w:ascii="Courier New" w:eastAsia="Courier New" w:hAnsi="Courier New" w:cs="Courier New"/>
          <w:color w:val="666666"/>
        </w:rPr>
        <w:t>.</w:t>
      </w:r>
      <w:r>
        <w:rPr>
          <w:rFonts w:ascii="Courier New" w:eastAsia="Courier New" w:hAnsi="Courier New" w:cs="Courier New"/>
          <w:color w:val="333333"/>
        </w:rPr>
        <w:t>fit(x_train, y_train)</w:t>
      </w:r>
      <w:r>
        <w:br/>
      </w:r>
      <w:r>
        <w:rPr>
          <w:rFonts w:ascii="Courier New" w:eastAsia="Courier New" w:hAnsi="Courier New" w:cs="Courier New"/>
          <w:color w:val="333333"/>
        </w:rPr>
        <w:t xml:space="preserve">y_pred </w:t>
      </w:r>
      <w:r>
        <w:rPr>
          <w:rFonts w:ascii="Courier New" w:eastAsia="Courier New" w:hAnsi="Courier New" w:cs="Courier New"/>
          <w:color w:val="666666"/>
        </w:rPr>
        <w:t>=</w:t>
      </w:r>
      <w:r>
        <w:rPr>
          <w:rFonts w:ascii="Courier New" w:eastAsia="Courier New" w:hAnsi="Courier New" w:cs="Courier New"/>
          <w:color w:val="333333"/>
        </w:rPr>
        <w:t xml:space="preserve"> clf</w:t>
      </w:r>
      <w:r>
        <w:rPr>
          <w:rFonts w:ascii="Courier New" w:eastAsia="Courier New" w:hAnsi="Courier New" w:cs="Courier New"/>
          <w:color w:val="666666"/>
        </w:rPr>
        <w:t>.</w:t>
      </w:r>
      <w:r>
        <w:rPr>
          <w:rFonts w:ascii="Courier New" w:eastAsia="Courier New" w:hAnsi="Courier New" w:cs="Courier New"/>
          <w:color w:val="333333"/>
        </w:rPr>
        <w:t>predict(x_test)</w:t>
      </w:r>
    </w:p>
    <w:p w14:paraId="6F399224" w14:textId="77777777" w:rsidR="00F0033C" w:rsidRDefault="00F0033C" w:rsidP="00F0033C">
      <w:pPr>
        <w:keepLines/>
        <w:pBdr>
          <w:top w:val="single" w:sz="0" w:space="3" w:color="303F9F"/>
          <w:left w:val="none" w:sz="0" w:space="3" w:color="303F9F"/>
          <w:bottom w:val="none" w:sz="0" w:space="3" w:color="303F9F"/>
          <w:right w:val="none" w:sz="0" w:space="3" w:color="303F9F"/>
        </w:pBdr>
        <w:spacing w:after="75"/>
        <w:ind w:left="75" w:right="75"/>
        <w:jc w:val="right"/>
      </w:pPr>
      <w:r>
        <w:rPr>
          <w:rFonts w:ascii="Courier New" w:eastAsia="Courier New" w:hAnsi="Courier New" w:cs="Courier New"/>
          <w:color w:val="303F9F"/>
        </w:rPr>
        <w:t>In [77]:</w:t>
      </w:r>
    </w:p>
    <w:p w14:paraId="0EA850A3" w14:textId="77777777" w:rsidR="00F0033C" w:rsidRDefault="00F0033C" w:rsidP="00F0033C">
      <w:pPr>
        <w:keepLines/>
        <w:pBdr>
          <w:top w:val="single" w:sz="0" w:space="6" w:color="CCCCCC"/>
          <w:left w:val="single" w:sz="0" w:space="6" w:color="CCCCCC"/>
          <w:bottom w:val="single" w:sz="0" w:space="6" w:color="CCCCCC"/>
          <w:right w:val="single" w:sz="0" w:space="6" w:color="CCCCCC"/>
        </w:pBdr>
        <w:shd w:val="clear" w:color="auto" w:fill="F5F5F5"/>
        <w:spacing w:after="120"/>
        <w:ind w:left="120" w:right="120"/>
      </w:pPr>
      <w:r>
        <w:rPr>
          <w:rFonts w:ascii="Courier New" w:eastAsia="Courier New" w:hAnsi="Courier New" w:cs="Courier New"/>
          <w:color w:val="008000"/>
        </w:rPr>
        <w:t>print</w:t>
      </w:r>
      <w:r>
        <w:rPr>
          <w:rFonts w:ascii="Courier New" w:eastAsia="Courier New" w:hAnsi="Courier New" w:cs="Courier New"/>
          <w:color w:val="333333"/>
        </w:rPr>
        <w:t>(</w:t>
      </w:r>
      <w:r>
        <w:rPr>
          <w:rFonts w:ascii="Courier New" w:eastAsia="Courier New" w:hAnsi="Courier New" w:cs="Courier New"/>
          <w:color w:val="BA2121"/>
        </w:rPr>
        <w:t>'Accuracy: '</w:t>
      </w:r>
      <w:r>
        <w:rPr>
          <w:rFonts w:ascii="Courier New" w:eastAsia="Courier New" w:hAnsi="Courier New" w:cs="Courier New"/>
          <w:color w:val="333333"/>
        </w:rPr>
        <w:t>, metrics</w:t>
      </w:r>
      <w:r>
        <w:rPr>
          <w:rFonts w:ascii="Courier New" w:eastAsia="Courier New" w:hAnsi="Courier New" w:cs="Courier New"/>
          <w:color w:val="666666"/>
        </w:rPr>
        <w:t>.</w:t>
      </w:r>
      <w:r>
        <w:rPr>
          <w:rFonts w:ascii="Courier New" w:eastAsia="Courier New" w:hAnsi="Courier New" w:cs="Courier New"/>
          <w:color w:val="333333"/>
        </w:rPr>
        <w:t>accuracy_score(y_test, y_pred))</w:t>
      </w:r>
    </w:p>
    <w:p w14:paraId="6A2A43DF" w14:textId="77777777" w:rsidR="00F0033C" w:rsidRDefault="00F0033C" w:rsidP="00F0033C">
      <w:pPr>
        <w:keepLines/>
        <w:pBdr>
          <w:top w:val="single" w:sz="0" w:space="3" w:color="000000"/>
          <w:left w:val="single" w:sz="0" w:space="3" w:color="000000"/>
          <w:bottom w:val="single" w:sz="0" w:space="3" w:color="000000"/>
          <w:right w:val="single" w:sz="0" w:space="3" w:color="000000"/>
        </w:pBdr>
      </w:pPr>
      <w:r>
        <w:rPr>
          <w:rFonts w:ascii="Courier New" w:eastAsia="Courier New" w:hAnsi="Courier New" w:cs="Courier New"/>
          <w:color w:val="000000"/>
        </w:rPr>
        <w:t>Accuracy: 0.9666666666666667</w:t>
      </w:r>
    </w:p>
    <w:p w14:paraId="727AA6DD" w14:textId="77777777" w:rsidR="00F0033C" w:rsidRDefault="00F0033C" w:rsidP="00F0033C">
      <w:pPr>
        <w:keepLines/>
        <w:pBdr>
          <w:top w:val="single" w:sz="0" w:space="3" w:color="303F9F"/>
          <w:left w:val="none" w:sz="0" w:space="3" w:color="303F9F"/>
          <w:bottom w:val="none" w:sz="0" w:space="3" w:color="303F9F"/>
          <w:right w:val="none" w:sz="0" w:space="3" w:color="303F9F"/>
        </w:pBdr>
        <w:spacing w:after="75"/>
        <w:ind w:left="75" w:right="75"/>
        <w:jc w:val="right"/>
      </w:pPr>
      <w:r>
        <w:rPr>
          <w:rFonts w:ascii="Courier New" w:eastAsia="Courier New" w:hAnsi="Courier New" w:cs="Courier New"/>
          <w:color w:val="303F9F"/>
        </w:rPr>
        <w:t>In [78]:</w:t>
      </w:r>
    </w:p>
    <w:p w14:paraId="666058DB" w14:textId="77777777" w:rsidR="00F0033C" w:rsidRDefault="00F0033C" w:rsidP="00F0033C">
      <w:pPr>
        <w:keepLines/>
        <w:pBdr>
          <w:top w:val="single" w:sz="0" w:space="6" w:color="CCCCCC"/>
          <w:left w:val="single" w:sz="0" w:space="6" w:color="CCCCCC"/>
          <w:bottom w:val="single" w:sz="0" w:space="6" w:color="CCCCCC"/>
          <w:right w:val="single" w:sz="0" w:space="6" w:color="CCCCCC"/>
        </w:pBdr>
        <w:shd w:val="clear" w:color="auto" w:fill="F5F5F5"/>
        <w:spacing w:after="120"/>
        <w:ind w:left="120" w:right="120"/>
      </w:pPr>
      <w:r>
        <w:rPr>
          <w:rFonts w:ascii="Courier New" w:eastAsia="Courier New" w:hAnsi="Courier New" w:cs="Courier New"/>
          <w:color w:val="008000"/>
        </w:rPr>
        <w:t>print</w:t>
      </w:r>
      <w:r>
        <w:rPr>
          <w:rFonts w:ascii="Courier New" w:eastAsia="Courier New" w:hAnsi="Courier New" w:cs="Courier New"/>
          <w:color w:val="333333"/>
        </w:rPr>
        <w:t>(metrics</w:t>
      </w:r>
      <w:r>
        <w:rPr>
          <w:rFonts w:ascii="Courier New" w:eastAsia="Courier New" w:hAnsi="Courier New" w:cs="Courier New"/>
          <w:color w:val="666666"/>
        </w:rPr>
        <w:t>.</w:t>
      </w:r>
      <w:r>
        <w:rPr>
          <w:rFonts w:ascii="Courier New" w:eastAsia="Courier New" w:hAnsi="Courier New" w:cs="Courier New"/>
          <w:color w:val="333333"/>
        </w:rPr>
        <w:t>classification_report(y_test, y_pred))</w:t>
      </w:r>
    </w:p>
    <w:p w14:paraId="6D5A8A74" w14:textId="650EB6AC" w:rsidR="00F0033C" w:rsidRPr="00F0033C" w:rsidRDefault="00F0033C" w:rsidP="00F0033C">
      <w:pPr>
        <w:keepLines/>
        <w:pBdr>
          <w:top w:val="single" w:sz="0" w:space="3" w:color="000000"/>
          <w:left w:val="single" w:sz="0" w:space="3" w:color="000000"/>
          <w:bottom w:val="single" w:sz="0" w:space="3" w:color="000000"/>
          <w:right w:val="single" w:sz="0" w:space="3" w:color="000000"/>
        </w:pBdr>
        <w:rPr>
          <w:rFonts w:ascii="Courier New" w:eastAsia="Courier New" w:hAnsi="Courier New" w:cs="Courier New"/>
          <w:color w:val="000000"/>
        </w:rPr>
      </w:pPr>
      <w:r>
        <w:rPr>
          <w:rFonts w:ascii="Courier New" w:eastAsia="Courier New" w:hAnsi="Courier New" w:cs="Courier New"/>
          <w:color w:val="000000"/>
        </w:rPr>
        <w:t>precision recall f1-score support 0 1.00 1.00 1.00 10 1 0.91 1.00 0.95 10 2 1.00 0.90 0.95 10 accuracy 0.97 30 macro avg 0.97 0.97 0.97 30 weighted avg 0.97 0.97 0.97 30</w:t>
      </w:r>
    </w:p>
    <w:p w14:paraId="6DD78488" w14:textId="77777777" w:rsidR="00F0033C" w:rsidRDefault="00F0033C" w:rsidP="00F0033C">
      <w:pPr>
        <w:pBdr>
          <w:top w:val="single" w:sz="0" w:space="3" w:color="000000"/>
          <w:left w:val="single" w:sz="0" w:space="3" w:color="000000"/>
          <w:bottom w:val="single" w:sz="0" w:space="3" w:color="000000"/>
          <w:right w:val="single" w:sz="0" w:space="3" w:color="000000"/>
        </w:pBdr>
        <w:spacing w:before="135"/>
        <w:outlineLvl w:val="0"/>
      </w:pPr>
      <w:r>
        <w:rPr>
          <w:rFonts w:ascii="Arial Unicode MS" w:eastAsia="Arial Unicode MS" w:hAnsi="Arial Unicode MS" w:cs="Arial Unicode MS"/>
          <w:b/>
          <w:color w:val="000000"/>
          <w:sz w:val="40"/>
        </w:rPr>
        <w:t>Conclusion</w:t>
      </w:r>
      <w:r>
        <w:rPr>
          <w:rFonts w:ascii="Arial Unicode MS" w:eastAsia="Arial Unicode MS" w:hAnsi="Arial Unicode MS" w:cs="Arial Unicode MS"/>
          <w:b/>
          <w:color w:val="337AB7"/>
          <w:sz w:val="40"/>
          <w:u w:val="single"/>
        </w:rPr>
        <w:t>¶</w:t>
      </w:r>
    </w:p>
    <w:p w14:paraId="000456D0" w14:textId="77777777" w:rsidR="00F0033C" w:rsidRDefault="00F0033C" w:rsidP="00F0033C">
      <w:pPr>
        <w:pBdr>
          <w:top w:val="single" w:sz="0" w:space="3" w:color="000000"/>
          <w:left w:val="single" w:sz="0" w:space="3" w:color="000000"/>
          <w:bottom w:val="single" w:sz="0" w:space="3" w:color="000000"/>
          <w:right w:val="single" w:sz="0" w:space="3" w:color="000000"/>
        </w:pBdr>
      </w:pPr>
      <w:r>
        <w:rPr>
          <w:rFonts w:ascii="Arial Unicode MS" w:eastAsia="Arial Unicode MS" w:hAnsi="Arial Unicode MS" w:cs="Arial Unicode MS"/>
          <w:color w:val="000000"/>
        </w:rPr>
        <w:t>We use classical dataset (diabetes dataset) to perform decision tree regressor, and use train_test_split (0.8/0.2) to evaluate the model. We use mean_square_error to evaluate the result, with the score being 70.62, which is acceptable.</w:t>
      </w:r>
    </w:p>
    <w:p w14:paraId="4183115A" w14:textId="77777777" w:rsidR="00F0033C" w:rsidRDefault="00F0033C" w:rsidP="00F0033C">
      <w:pPr>
        <w:pBdr>
          <w:top w:val="single" w:sz="0" w:space="3" w:color="000000"/>
          <w:left w:val="single" w:sz="0" w:space="3" w:color="000000"/>
          <w:bottom w:val="single" w:sz="0" w:space="3" w:color="000000"/>
          <w:right w:val="single" w:sz="0" w:space="3" w:color="000000"/>
        </w:pBdr>
      </w:pPr>
      <w:r>
        <w:rPr>
          <w:rFonts w:ascii="Arial Unicode MS" w:eastAsia="Arial Unicode MS" w:hAnsi="Arial Unicode MS" w:cs="Arial Unicode MS"/>
          <w:color w:val="000000"/>
        </w:rPr>
        <w:t>We use classical dataset (iris dataset) to perform decision tree classifier, and use train_test_split (0.8/0.2) to evaluate the decisiontreeclassifier model. The accuracy, weighted average of precision and weighted average of recall are all 0.97, which are satisfying.</w:t>
      </w:r>
    </w:p>
    <w:p w14:paraId="5C3D6E7B" w14:textId="77777777" w:rsidR="00F0033C" w:rsidRDefault="00F0033C" w:rsidP="00F0033C">
      <w:pPr>
        <w:pBdr>
          <w:top w:val="single" w:sz="0" w:space="3" w:color="000000"/>
          <w:left w:val="single" w:sz="0" w:space="3" w:color="000000"/>
          <w:bottom w:val="single" w:sz="0" w:space="3" w:color="000000"/>
          <w:right w:val="single" w:sz="0" w:space="3" w:color="000000"/>
        </w:pBdr>
        <w:spacing w:before="135"/>
        <w:outlineLvl w:val="0"/>
      </w:pPr>
      <w:r>
        <w:rPr>
          <w:rFonts w:ascii="Arial Unicode MS" w:eastAsia="Arial Unicode MS" w:hAnsi="Arial Unicode MS" w:cs="Arial Unicode MS"/>
          <w:b/>
          <w:color w:val="000000"/>
          <w:sz w:val="40"/>
        </w:rPr>
        <w:t>Additional Notes</w:t>
      </w:r>
      <w:r>
        <w:rPr>
          <w:rFonts w:ascii="Arial Unicode MS" w:eastAsia="Arial Unicode MS" w:hAnsi="Arial Unicode MS" w:cs="Arial Unicode MS"/>
          <w:b/>
          <w:color w:val="337AB7"/>
          <w:sz w:val="40"/>
          <w:u w:val="single"/>
        </w:rPr>
        <w:t>¶</w:t>
      </w:r>
    </w:p>
    <w:p w14:paraId="3BC442A5" w14:textId="77777777" w:rsidR="00F0033C" w:rsidRDefault="00F0033C" w:rsidP="00F0033C">
      <w:pPr>
        <w:pBdr>
          <w:top w:val="single" w:sz="0" w:space="3" w:color="000000"/>
          <w:left w:val="single" w:sz="0" w:space="3" w:color="000000"/>
          <w:bottom w:val="single" w:sz="0" w:space="3" w:color="000000"/>
          <w:right w:val="single" w:sz="0" w:space="3" w:color="000000"/>
        </w:pBdr>
      </w:pPr>
      <w:r>
        <w:rPr>
          <w:rFonts w:ascii="Arial Unicode MS" w:eastAsia="Arial Unicode MS" w:hAnsi="Arial Unicode MS" w:cs="Arial Unicode MS"/>
          <w:color w:val="000000"/>
        </w:rPr>
        <w:t>Because the dataset does not contain missing data, we need not to perform data cleaning.</w:t>
      </w:r>
    </w:p>
    <w:p w14:paraId="733D853C" w14:textId="77777777" w:rsidR="00F0033C" w:rsidRDefault="00F0033C" w:rsidP="00F0033C">
      <w:pPr>
        <w:pBdr>
          <w:top w:val="single" w:sz="0" w:space="3" w:color="000000"/>
          <w:left w:val="single" w:sz="0" w:space="3" w:color="000000"/>
          <w:bottom w:val="single" w:sz="0" w:space="3" w:color="000000"/>
          <w:right w:val="single" w:sz="0" w:space="3" w:color="000000"/>
        </w:pBdr>
      </w:pPr>
      <w:r>
        <w:rPr>
          <w:rFonts w:ascii="Arial Unicode MS" w:eastAsia="Arial Unicode MS" w:hAnsi="Arial Unicode MS" w:cs="Arial Unicode MS"/>
          <w:color w:val="000000"/>
        </w:rPr>
        <w:lastRenderedPageBreak/>
        <w:t>We use 80% of the dataset as training dataset, and 20% of the dataset as testing dataset because it is widely used. If we change the figure, we may get better mean_square_error and better metrics result.</w:t>
      </w:r>
    </w:p>
    <w:p w14:paraId="1A2D5213" w14:textId="77777777" w:rsidR="00F0033C" w:rsidRDefault="00F0033C" w:rsidP="00F0033C">
      <w:pPr>
        <w:keepLines/>
        <w:pBdr>
          <w:top w:val="single" w:sz="0" w:space="3" w:color="303F9F"/>
          <w:left w:val="none" w:sz="0" w:space="3" w:color="303F9F"/>
          <w:bottom w:val="none" w:sz="0" w:space="3" w:color="303F9F"/>
          <w:right w:val="none" w:sz="0" w:space="3" w:color="303F9F"/>
        </w:pBdr>
        <w:spacing w:after="75"/>
        <w:ind w:left="75" w:right="75"/>
        <w:jc w:val="right"/>
      </w:pPr>
      <w:r>
        <w:rPr>
          <w:rFonts w:ascii="Courier New" w:eastAsia="Courier New" w:hAnsi="Courier New" w:cs="Courier New"/>
          <w:color w:val="303F9F"/>
        </w:rPr>
        <w:t>In [ ]:</w:t>
      </w:r>
    </w:p>
    <w:p w14:paraId="28D18A09" w14:textId="19E74AE6" w:rsidR="00780C25" w:rsidRDefault="00780C25" w:rsidP="0096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5931156C" w14:textId="4B0FAF18" w:rsidR="00F0033C" w:rsidRPr="00F0033C" w:rsidRDefault="00F0033C" w:rsidP="00F0033C">
      <w:pPr>
        <w:rPr>
          <w:rFonts w:eastAsia="Times New Roman" w:cstheme="minorHAnsi"/>
        </w:rPr>
      </w:pPr>
    </w:p>
    <w:sectPr w:rsidR="00F0033C" w:rsidRPr="00F0033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1C02A" w14:textId="77777777" w:rsidR="00F66235" w:rsidRDefault="00F66235" w:rsidP="00D0554B">
      <w:pPr>
        <w:spacing w:after="0" w:line="240" w:lineRule="auto"/>
      </w:pPr>
      <w:r>
        <w:separator/>
      </w:r>
    </w:p>
  </w:endnote>
  <w:endnote w:type="continuationSeparator" w:id="0">
    <w:p w14:paraId="03F4BF93" w14:textId="77777777" w:rsidR="00F66235" w:rsidRDefault="00F66235" w:rsidP="00D05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66B5A" w14:textId="77777777" w:rsidR="00F66235" w:rsidRDefault="00F66235" w:rsidP="00D0554B">
      <w:pPr>
        <w:spacing w:after="0" w:line="240" w:lineRule="auto"/>
      </w:pPr>
      <w:r>
        <w:separator/>
      </w:r>
    </w:p>
  </w:footnote>
  <w:footnote w:type="continuationSeparator" w:id="0">
    <w:p w14:paraId="563DF9CB" w14:textId="77777777" w:rsidR="00F66235" w:rsidRDefault="00F66235" w:rsidP="00D055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multilevel"/>
    <w:tmpl w:val="0000000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0000004"/>
    <w:multiLevelType w:val="multilevel"/>
    <w:tmpl w:val="0000000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E3671D1"/>
    <w:multiLevelType w:val="hybridMultilevel"/>
    <w:tmpl w:val="3E444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36204"/>
    <w:multiLevelType w:val="multilevel"/>
    <w:tmpl w:val="019647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806497F"/>
    <w:multiLevelType w:val="hybridMultilevel"/>
    <w:tmpl w:val="888C0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514292"/>
    <w:multiLevelType w:val="multilevel"/>
    <w:tmpl w:val="218417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4986155"/>
    <w:multiLevelType w:val="hybridMultilevel"/>
    <w:tmpl w:val="7BE6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2E506F"/>
    <w:multiLevelType w:val="hybridMultilevel"/>
    <w:tmpl w:val="6016B59A"/>
    <w:lvl w:ilvl="0" w:tplc="7292ACE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4E4619"/>
    <w:multiLevelType w:val="hybridMultilevel"/>
    <w:tmpl w:val="E9585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4558D3"/>
    <w:multiLevelType w:val="hybridMultilevel"/>
    <w:tmpl w:val="E5162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44C83"/>
    <w:multiLevelType w:val="multilevel"/>
    <w:tmpl w:val="E5522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BFF12F9"/>
    <w:multiLevelType w:val="multilevel"/>
    <w:tmpl w:val="349CBB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BA5467"/>
    <w:multiLevelType w:val="hybridMultilevel"/>
    <w:tmpl w:val="6F0C79A8"/>
    <w:lvl w:ilvl="0" w:tplc="7292ACE6">
      <w:numFmt w:val="bullet"/>
      <w:lvlText w:val=""/>
      <w:lvlJc w:val="left"/>
      <w:pPr>
        <w:ind w:left="1380" w:hanging="360"/>
      </w:pPr>
      <w:rPr>
        <w:rFonts w:ascii="Calibri" w:eastAsia="Times New Roman" w:hAnsi="Calibri" w:cs="Calibri"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5" w15:restartNumberingAfterBreak="0">
    <w:nsid w:val="67E46670"/>
    <w:multiLevelType w:val="hybridMultilevel"/>
    <w:tmpl w:val="36EE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1A7E76"/>
    <w:multiLevelType w:val="hybridMultilevel"/>
    <w:tmpl w:val="9294D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E3012F"/>
    <w:multiLevelType w:val="hybridMultilevel"/>
    <w:tmpl w:val="13668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72513B"/>
    <w:multiLevelType w:val="multilevel"/>
    <w:tmpl w:val="F17CDA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D893709"/>
    <w:multiLevelType w:val="hybridMultilevel"/>
    <w:tmpl w:val="33AE0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8F6DE9"/>
    <w:multiLevelType w:val="hybridMultilevel"/>
    <w:tmpl w:val="C7B27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6243612">
    <w:abstractNumId w:val="6"/>
  </w:num>
  <w:num w:numId="2" w16cid:durableId="223763694">
    <w:abstractNumId w:val="19"/>
  </w:num>
  <w:num w:numId="3" w16cid:durableId="923342559">
    <w:abstractNumId w:val="12"/>
  </w:num>
  <w:num w:numId="4" w16cid:durableId="711617753">
    <w:abstractNumId w:val="13"/>
  </w:num>
  <w:num w:numId="5" w16cid:durableId="397477023">
    <w:abstractNumId w:val="10"/>
  </w:num>
  <w:num w:numId="6" w16cid:durableId="43143745">
    <w:abstractNumId w:val="16"/>
  </w:num>
  <w:num w:numId="7" w16cid:durableId="2028824796">
    <w:abstractNumId w:val="20"/>
  </w:num>
  <w:num w:numId="8" w16cid:durableId="188833605">
    <w:abstractNumId w:val="4"/>
  </w:num>
  <w:num w:numId="9" w16cid:durableId="1300574910">
    <w:abstractNumId w:val="15"/>
  </w:num>
  <w:num w:numId="10" w16cid:durableId="186718377">
    <w:abstractNumId w:val="8"/>
  </w:num>
  <w:num w:numId="11" w16cid:durableId="2041776288">
    <w:abstractNumId w:val="9"/>
  </w:num>
  <w:num w:numId="12" w16cid:durableId="1733306869">
    <w:abstractNumId w:val="7"/>
  </w:num>
  <w:num w:numId="13" w16cid:durableId="1150244587">
    <w:abstractNumId w:val="5"/>
  </w:num>
  <w:num w:numId="14" w16cid:durableId="1694722336">
    <w:abstractNumId w:val="18"/>
  </w:num>
  <w:num w:numId="15" w16cid:durableId="1870873562">
    <w:abstractNumId w:val="14"/>
  </w:num>
  <w:num w:numId="16" w16cid:durableId="1821849936">
    <w:abstractNumId w:val="17"/>
  </w:num>
  <w:num w:numId="17" w16cid:durableId="1197039402">
    <w:abstractNumId w:val="11"/>
  </w:num>
  <w:num w:numId="18" w16cid:durableId="1068187212">
    <w:abstractNumId w:val="0"/>
  </w:num>
  <w:num w:numId="19" w16cid:durableId="2094621429">
    <w:abstractNumId w:val="1"/>
  </w:num>
  <w:num w:numId="20" w16cid:durableId="1806847445">
    <w:abstractNumId w:val="2"/>
  </w:num>
  <w:num w:numId="21" w16cid:durableId="10817564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6C3"/>
    <w:rsid w:val="000026BA"/>
    <w:rsid w:val="00072BA1"/>
    <w:rsid w:val="000805AA"/>
    <w:rsid w:val="000A6A75"/>
    <w:rsid w:val="000E535F"/>
    <w:rsid w:val="00107191"/>
    <w:rsid w:val="00143FC8"/>
    <w:rsid w:val="001528D7"/>
    <w:rsid w:val="001A132A"/>
    <w:rsid w:val="001C04E4"/>
    <w:rsid w:val="001D06FC"/>
    <w:rsid w:val="001E6F41"/>
    <w:rsid w:val="002554E6"/>
    <w:rsid w:val="002927D5"/>
    <w:rsid w:val="002F0144"/>
    <w:rsid w:val="00321BC7"/>
    <w:rsid w:val="00343C9E"/>
    <w:rsid w:val="003D1381"/>
    <w:rsid w:val="003E2116"/>
    <w:rsid w:val="003E38AB"/>
    <w:rsid w:val="003F452B"/>
    <w:rsid w:val="00443DAA"/>
    <w:rsid w:val="00453207"/>
    <w:rsid w:val="00460280"/>
    <w:rsid w:val="004C6BFE"/>
    <w:rsid w:val="004E1280"/>
    <w:rsid w:val="005022E4"/>
    <w:rsid w:val="00555A45"/>
    <w:rsid w:val="005A74F6"/>
    <w:rsid w:val="00610832"/>
    <w:rsid w:val="0065159A"/>
    <w:rsid w:val="00764EC0"/>
    <w:rsid w:val="00772F8C"/>
    <w:rsid w:val="00777E67"/>
    <w:rsid w:val="00780C25"/>
    <w:rsid w:val="0078358E"/>
    <w:rsid w:val="00786F1D"/>
    <w:rsid w:val="007A31DC"/>
    <w:rsid w:val="007E3198"/>
    <w:rsid w:val="00925ACC"/>
    <w:rsid w:val="0094070C"/>
    <w:rsid w:val="009478C8"/>
    <w:rsid w:val="009645D8"/>
    <w:rsid w:val="00966D9B"/>
    <w:rsid w:val="00974E93"/>
    <w:rsid w:val="009A1A0A"/>
    <w:rsid w:val="009B53C9"/>
    <w:rsid w:val="009C69CB"/>
    <w:rsid w:val="00A0347E"/>
    <w:rsid w:val="00A51BFE"/>
    <w:rsid w:val="00AD129A"/>
    <w:rsid w:val="00AD56C3"/>
    <w:rsid w:val="00AE16CE"/>
    <w:rsid w:val="00B201C1"/>
    <w:rsid w:val="00B47723"/>
    <w:rsid w:val="00B60335"/>
    <w:rsid w:val="00B61A3B"/>
    <w:rsid w:val="00BB42A5"/>
    <w:rsid w:val="00C7625C"/>
    <w:rsid w:val="00CB4EF7"/>
    <w:rsid w:val="00CE173C"/>
    <w:rsid w:val="00D0554B"/>
    <w:rsid w:val="00D4569F"/>
    <w:rsid w:val="00DB0BE6"/>
    <w:rsid w:val="00DC3917"/>
    <w:rsid w:val="00DC6198"/>
    <w:rsid w:val="00E33EDC"/>
    <w:rsid w:val="00E6511E"/>
    <w:rsid w:val="00E75870"/>
    <w:rsid w:val="00E75A16"/>
    <w:rsid w:val="00E75E95"/>
    <w:rsid w:val="00E97FC6"/>
    <w:rsid w:val="00F0033C"/>
    <w:rsid w:val="00F275FB"/>
    <w:rsid w:val="00F3351D"/>
    <w:rsid w:val="00F36C71"/>
    <w:rsid w:val="00F372AC"/>
    <w:rsid w:val="00F46E40"/>
    <w:rsid w:val="00F60D63"/>
    <w:rsid w:val="00F66235"/>
    <w:rsid w:val="00F87B8E"/>
    <w:rsid w:val="00FC19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8CD010"/>
  <w15:chartTrackingRefBased/>
  <w15:docId w15:val="{C93593C2-F286-4782-9BF9-073BFB205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D06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97F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E97FC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D56C3"/>
    <w:rPr>
      <w:i/>
      <w:iCs/>
    </w:rPr>
  </w:style>
  <w:style w:type="paragraph" w:styleId="Header">
    <w:name w:val="header"/>
    <w:basedOn w:val="Normal"/>
    <w:link w:val="HeaderChar"/>
    <w:uiPriority w:val="99"/>
    <w:unhideWhenUsed/>
    <w:rsid w:val="00D055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554B"/>
  </w:style>
  <w:style w:type="paragraph" w:styleId="Footer">
    <w:name w:val="footer"/>
    <w:basedOn w:val="Normal"/>
    <w:link w:val="FooterChar"/>
    <w:uiPriority w:val="99"/>
    <w:unhideWhenUsed/>
    <w:rsid w:val="00D055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554B"/>
  </w:style>
  <w:style w:type="paragraph" w:styleId="HTMLPreformatted">
    <w:name w:val="HTML Preformatted"/>
    <w:basedOn w:val="Normal"/>
    <w:link w:val="HTMLPreformattedChar"/>
    <w:uiPriority w:val="99"/>
    <w:semiHidden/>
    <w:unhideWhenUsed/>
    <w:rsid w:val="0096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45D8"/>
    <w:rPr>
      <w:rFonts w:ascii="Courier New" w:eastAsia="Times New Roman" w:hAnsi="Courier New" w:cs="Courier New"/>
      <w:sz w:val="20"/>
      <w:szCs w:val="20"/>
    </w:rPr>
  </w:style>
  <w:style w:type="character" w:styleId="HTMLCode">
    <w:name w:val="HTML Code"/>
    <w:basedOn w:val="DefaultParagraphFont"/>
    <w:uiPriority w:val="99"/>
    <w:semiHidden/>
    <w:unhideWhenUsed/>
    <w:rsid w:val="009645D8"/>
    <w:rPr>
      <w:rFonts w:ascii="Courier New" w:eastAsia="Times New Roman" w:hAnsi="Courier New" w:cs="Courier New"/>
      <w:sz w:val="20"/>
      <w:szCs w:val="20"/>
    </w:rPr>
  </w:style>
  <w:style w:type="paragraph" w:styleId="ListParagraph">
    <w:name w:val="List Paragraph"/>
    <w:basedOn w:val="Normal"/>
    <w:uiPriority w:val="34"/>
    <w:qFormat/>
    <w:rsid w:val="00AE16CE"/>
    <w:pPr>
      <w:ind w:left="720"/>
      <w:contextualSpacing/>
    </w:pPr>
  </w:style>
  <w:style w:type="character" w:styleId="Strong">
    <w:name w:val="Strong"/>
    <w:basedOn w:val="DefaultParagraphFont"/>
    <w:uiPriority w:val="22"/>
    <w:qFormat/>
    <w:rsid w:val="00DC3917"/>
    <w:rPr>
      <w:b/>
      <w:bCs/>
    </w:rPr>
  </w:style>
  <w:style w:type="table" w:styleId="TableGrid">
    <w:name w:val="Table Grid"/>
    <w:basedOn w:val="TableNormal"/>
    <w:uiPriority w:val="39"/>
    <w:rsid w:val="001D06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06FC"/>
    <w:rPr>
      <w:color w:val="0000FF"/>
      <w:u w:val="single"/>
    </w:rPr>
  </w:style>
  <w:style w:type="character" w:customStyle="1" w:styleId="Heading1Char">
    <w:name w:val="Heading 1 Char"/>
    <w:basedOn w:val="DefaultParagraphFont"/>
    <w:link w:val="Heading1"/>
    <w:uiPriority w:val="9"/>
    <w:rsid w:val="001D06FC"/>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786F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assistivemathml">
    <w:name w:val="mjx_assistive_mathml"/>
    <w:basedOn w:val="DefaultParagraphFont"/>
    <w:rsid w:val="00786F1D"/>
  </w:style>
  <w:style w:type="character" w:customStyle="1" w:styleId="Heading2Char">
    <w:name w:val="Heading 2 Char"/>
    <w:basedOn w:val="DefaultParagraphFont"/>
    <w:link w:val="Heading2"/>
    <w:uiPriority w:val="9"/>
    <w:semiHidden/>
    <w:rsid w:val="00E97FC6"/>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E97FC6"/>
    <w:rPr>
      <w:rFonts w:asciiTheme="majorHAnsi" w:eastAsiaTheme="majorEastAsia" w:hAnsiTheme="majorHAnsi" w:cstheme="majorBidi"/>
      <w:i/>
      <w:iCs/>
      <w:color w:val="2F5496" w:themeColor="accent1" w:themeShade="BF"/>
    </w:rPr>
  </w:style>
  <w:style w:type="paragraph" w:customStyle="1" w:styleId="pq">
    <w:name w:val="pq"/>
    <w:basedOn w:val="Normal"/>
    <w:rsid w:val="00E97F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vinputprompt">
    <w:name w:val="div_input_prompt"/>
    <w:basedOn w:val="Normal"/>
    <w:rsid w:val="00D4569F"/>
    <w:pPr>
      <w:pBdr>
        <w:top w:val="nil"/>
        <w:left w:val="none" w:sz="0" w:space="6" w:color="auto"/>
        <w:bottom w:val="none" w:sz="0" w:space="6" w:color="auto"/>
        <w:right w:val="none" w:sz="0" w:space="6" w:color="auto"/>
      </w:pBdr>
      <w:spacing w:after="0" w:line="279" w:lineRule="atLeast"/>
    </w:pPr>
    <w:rPr>
      <w:rFonts w:ascii="Arial" w:eastAsia="Arial" w:hAnsi="Arial" w:cs="Arial"/>
      <w:color w:val="303F9F"/>
      <w:sz w:val="20"/>
      <w:szCs w:val="20"/>
    </w:rPr>
  </w:style>
  <w:style w:type="paragraph" w:customStyle="1" w:styleId="divinputareadivhighlightpre">
    <w:name w:val="div_input_area &gt; div_highlight &gt; pre"/>
    <w:basedOn w:val="Normal"/>
    <w:rsid w:val="00D4569F"/>
    <w:pPr>
      <w:spacing w:after="0" w:line="279" w:lineRule="atLeast"/>
    </w:pPr>
    <w:rPr>
      <w:rFonts w:ascii="Arial" w:eastAsia="Arial" w:hAnsi="Arial" w:cs="Arial"/>
      <w:color w:val="000000"/>
      <w:sz w:val="20"/>
      <w:szCs w:val="20"/>
    </w:rPr>
  </w:style>
  <w:style w:type="character" w:customStyle="1" w:styleId="any">
    <w:name w:val="any"/>
    <w:basedOn w:val="DefaultParagraphFont"/>
    <w:rsid w:val="00D4569F"/>
  </w:style>
  <w:style w:type="character" w:customStyle="1" w:styleId="highlightc1">
    <w:name w:val="highlight_c1"/>
    <w:basedOn w:val="DefaultParagraphFont"/>
    <w:rsid w:val="00D4569F"/>
    <w:rPr>
      <w:i/>
      <w:iCs/>
      <w:color w:val="408080"/>
    </w:rPr>
  </w:style>
  <w:style w:type="paragraph" w:customStyle="1" w:styleId="renderedhtmlp">
    <w:name w:val="rendered_html_p"/>
    <w:basedOn w:val="Normal"/>
    <w:rsid w:val="00D4569F"/>
    <w:pPr>
      <w:pBdr>
        <w:top w:val="none" w:sz="0" w:space="6" w:color="auto"/>
        <w:left w:val="none" w:sz="0" w:space="6" w:color="auto"/>
        <w:bottom w:val="none" w:sz="0" w:space="6" w:color="auto"/>
        <w:right w:val="none" w:sz="0" w:space="6" w:color="auto"/>
      </w:pBdr>
      <w:spacing w:after="0" w:line="279" w:lineRule="atLeast"/>
    </w:pPr>
    <w:rPr>
      <w:rFonts w:ascii="Arial" w:eastAsia="Arial" w:hAnsi="Arial" w:cs="Arial"/>
      <w:color w:val="000000"/>
      <w:sz w:val="20"/>
      <w:szCs w:val="20"/>
    </w:rPr>
  </w:style>
  <w:style w:type="character" w:customStyle="1" w:styleId="renderedhtmllink">
    <w:name w:val="rendered_html_link"/>
    <w:basedOn w:val="DefaultParagraphFont"/>
    <w:rsid w:val="00D4569F"/>
  </w:style>
  <w:style w:type="character" w:customStyle="1" w:styleId="highlightkn">
    <w:name w:val="highlight_kn"/>
    <w:basedOn w:val="DefaultParagraphFont"/>
    <w:rsid w:val="00D4569F"/>
    <w:rPr>
      <w:b/>
      <w:bCs/>
      <w:color w:val="008000"/>
    </w:rPr>
  </w:style>
  <w:style w:type="character" w:customStyle="1" w:styleId="highlightnn">
    <w:name w:val="highlight_nn"/>
    <w:basedOn w:val="DefaultParagraphFont"/>
    <w:rsid w:val="00D4569F"/>
    <w:rPr>
      <w:b/>
      <w:bCs/>
      <w:color w:val="0000FF"/>
    </w:rPr>
  </w:style>
  <w:style w:type="character" w:customStyle="1" w:styleId="highlightk">
    <w:name w:val="highlight_k"/>
    <w:basedOn w:val="DefaultParagraphFont"/>
    <w:rsid w:val="00D4569F"/>
    <w:rPr>
      <w:b/>
      <w:bCs/>
      <w:color w:val="008000"/>
    </w:rPr>
  </w:style>
  <w:style w:type="character" w:customStyle="1" w:styleId="highlighto">
    <w:name w:val="highlight_o"/>
    <w:basedOn w:val="DefaultParagraphFont"/>
    <w:rsid w:val="00D4569F"/>
    <w:rPr>
      <w:color w:val="666666"/>
    </w:rPr>
  </w:style>
  <w:style w:type="character" w:customStyle="1" w:styleId="highlights1">
    <w:name w:val="highlight_s1"/>
    <w:basedOn w:val="DefaultParagraphFont"/>
    <w:rsid w:val="00D4569F"/>
    <w:rPr>
      <w:color w:val="BA2121"/>
    </w:rPr>
  </w:style>
  <w:style w:type="paragraph" w:customStyle="1" w:styleId="divoutputprompt">
    <w:name w:val="div_output_prompt"/>
    <w:basedOn w:val="Normal"/>
    <w:rsid w:val="00D4569F"/>
    <w:pPr>
      <w:pBdr>
        <w:top w:val="none" w:sz="0" w:space="6" w:color="auto"/>
        <w:left w:val="none" w:sz="0" w:space="6" w:color="auto"/>
        <w:bottom w:val="none" w:sz="0" w:space="6" w:color="auto"/>
        <w:right w:val="none" w:sz="0" w:space="6" w:color="auto"/>
      </w:pBdr>
      <w:spacing w:after="0" w:line="279" w:lineRule="atLeast"/>
    </w:pPr>
    <w:rPr>
      <w:rFonts w:ascii="Arial" w:eastAsia="Arial" w:hAnsi="Arial" w:cs="Arial"/>
      <w:color w:val="D84315"/>
      <w:sz w:val="20"/>
      <w:szCs w:val="20"/>
    </w:rPr>
  </w:style>
  <w:style w:type="paragraph" w:customStyle="1" w:styleId="anyParagraph">
    <w:name w:val="any Paragraph"/>
    <w:basedOn w:val="Normal"/>
    <w:rsid w:val="00D4569F"/>
    <w:pPr>
      <w:pBdr>
        <w:top w:val="none" w:sz="0" w:space="6" w:color="auto"/>
        <w:left w:val="none" w:sz="0" w:space="6" w:color="auto"/>
        <w:bottom w:val="none" w:sz="0" w:space="6" w:color="auto"/>
        <w:right w:val="none" w:sz="0" w:space="6" w:color="auto"/>
      </w:pBdr>
      <w:spacing w:after="0" w:line="279" w:lineRule="atLeast"/>
    </w:pPr>
    <w:rPr>
      <w:rFonts w:ascii="Arial" w:eastAsia="Arial" w:hAnsi="Arial" w:cs="Arial"/>
      <w:color w:val="000000"/>
      <w:sz w:val="20"/>
      <w:szCs w:val="20"/>
    </w:rPr>
  </w:style>
  <w:style w:type="table" w:customStyle="1" w:styleId="divoutputarearenderedhtmltable">
    <w:name w:val="div_output_area_rendered_html_table"/>
    <w:basedOn w:val="TableNormal"/>
    <w:rsid w:val="00D4569F"/>
    <w:pPr>
      <w:spacing w:after="0" w:line="240" w:lineRule="auto"/>
    </w:pPr>
    <w:rPr>
      <w:rFonts w:ascii="Times New Roman" w:eastAsia="Times New Roman" w:hAnsi="Times New Roman" w:cs="Times New Roman"/>
      <w:sz w:val="20"/>
      <w:szCs w:val="20"/>
    </w:rPr>
    <w:tblPr/>
  </w:style>
  <w:style w:type="paragraph" w:customStyle="1" w:styleId="divoutputareapre">
    <w:name w:val="div_output_area_pre"/>
    <w:basedOn w:val="Normal"/>
    <w:rsid w:val="00D4569F"/>
    <w:pPr>
      <w:spacing w:after="0" w:line="279" w:lineRule="atLeast"/>
    </w:pPr>
    <w:rPr>
      <w:rFonts w:ascii="Arial" w:eastAsia="Arial" w:hAnsi="Arial" w:cs="Arial"/>
      <w:color w:val="000000"/>
      <w:sz w:val="20"/>
      <w:szCs w:val="20"/>
    </w:rPr>
  </w:style>
  <w:style w:type="character" w:customStyle="1" w:styleId="highlightkc">
    <w:name w:val="highlight_kc"/>
    <w:basedOn w:val="DefaultParagraphFont"/>
    <w:rsid w:val="00D4569F"/>
    <w:rPr>
      <w:b/>
      <w:bCs/>
      <w:color w:val="008000"/>
    </w:rPr>
  </w:style>
  <w:style w:type="character" w:customStyle="1" w:styleId="highlightmf">
    <w:name w:val="highlight_mf"/>
    <w:basedOn w:val="DefaultParagraphFont"/>
    <w:rsid w:val="00D4569F"/>
    <w:rPr>
      <w:color w:val="666666"/>
    </w:rPr>
  </w:style>
  <w:style w:type="character" w:customStyle="1" w:styleId="highlightmi">
    <w:name w:val="highlight_mi"/>
    <w:basedOn w:val="DefaultParagraphFont"/>
    <w:rsid w:val="00D4569F"/>
    <w:rPr>
      <w:color w:val="666666"/>
    </w:rPr>
  </w:style>
  <w:style w:type="character" w:customStyle="1" w:styleId="highlightnb">
    <w:name w:val="highlight_nb"/>
    <w:basedOn w:val="DefaultParagraphFont"/>
    <w:rsid w:val="00D4569F"/>
    <w:rPr>
      <w:color w:val="008000"/>
    </w:rPr>
  </w:style>
  <w:style w:type="paragraph" w:customStyle="1" w:styleId="renderedhtmlh1nth-child1">
    <w:name w:val="rendered_html_h1_nth-child(1)"/>
    <w:basedOn w:val="Normal"/>
    <w:rsid w:val="00D4569F"/>
    <w:pPr>
      <w:pBdr>
        <w:top w:val="none" w:sz="0" w:space="6" w:color="auto"/>
        <w:left w:val="none" w:sz="0" w:space="6" w:color="auto"/>
        <w:bottom w:val="none" w:sz="0" w:space="6" w:color="auto"/>
        <w:right w:val="none" w:sz="0" w:space="6" w:color="auto"/>
      </w:pBdr>
      <w:spacing w:after="0" w:line="279" w:lineRule="atLeast"/>
    </w:pPr>
    <w:rPr>
      <w:rFonts w:ascii="Arial" w:eastAsia="Arial" w:hAnsi="Arial" w:cs="Arial"/>
      <w:color w:val="000000"/>
      <w:sz w:val="20"/>
      <w:szCs w:val="20"/>
    </w:rPr>
  </w:style>
  <w:style w:type="character" w:customStyle="1" w:styleId="aanchor-linklink">
    <w:name w:val="a_anchor-link_link"/>
    <w:basedOn w:val="DefaultParagraphFont"/>
    <w:rsid w:val="00D4569F"/>
    <w:rPr>
      <w:vanis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94272">
      <w:bodyDiv w:val="1"/>
      <w:marLeft w:val="0"/>
      <w:marRight w:val="0"/>
      <w:marTop w:val="0"/>
      <w:marBottom w:val="0"/>
      <w:divBdr>
        <w:top w:val="none" w:sz="0" w:space="0" w:color="auto"/>
        <w:left w:val="none" w:sz="0" w:space="0" w:color="auto"/>
        <w:bottom w:val="none" w:sz="0" w:space="0" w:color="auto"/>
        <w:right w:val="none" w:sz="0" w:space="0" w:color="auto"/>
      </w:divBdr>
    </w:div>
    <w:div w:id="271940530">
      <w:bodyDiv w:val="1"/>
      <w:marLeft w:val="0"/>
      <w:marRight w:val="0"/>
      <w:marTop w:val="0"/>
      <w:marBottom w:val="0"/>
      <w:divBdr>
        <w:top w:val="none" w:sz="0" w:space="0" w:color="auto"/>
        <w:left w:val="none" w:sz="0" w:space="0" w:color="auto"/>
        <w:bottom w:val="none" w:sz="0" w:space="0" w:color="auto"/>
        <w:right w:val="none" w:sz="0" w:space="0" w:color="auto"/>
      </w:divBdr>
    </w:div>
    <w:div w:id="345983178">
      <w:bodyDiv w:val="1"/>
      <w:marLeft w:val="0"/>
      <w:marRight w:val="0"/>
      <w:marTop w:val="0"/>
      <w:marBottom w:val="0"/>
      <w:divBdr>
        <w:top w:val="none" w:sz="0" w:space="0" w:color="auto"/>
        <w:left w:val="none" w:sz="0" w:space="0" w:color="auto"/>
        <w:bottom w:val="none" w:sz="0" w:space="0" w:color="auto"/>
        <w:right w:val="none" w:sz="0" w:space="0" w:color="auto"/>
      </w:divBdr>
    </w:div>
    <w:div w:id="797841701">
      <w:bodyDiv w:val="1"/>
      <w:marLeft w:val="0"/>
      <w:marRight w:val="0"/>
      <w:marTop w:val="0"/>
      <w:marBottom w:val="0"/>
      <w:divBdr>
        <w:top w:val="none" w:sz="0" w:space="0" w:color="auto"/>
        <w:left w:val="none" w:sz="0" w:space="0" w:color="auto"/>
        <w:bottom w:val="none" w:sz="0" w:space="0" w:color="auto"/>
        <w:right w:val="none" w:sz="0" w:space="0" w:color="auto"/>
      </w:divBdr>
    </w:div>
    <w:div w:id="1115252851">
      <w:bodyDiv w:val="1"/>
      <w:marLeft w:val="0"/>
      <w:marRight w:val="0"/>
      <w:marTop w:val="0"/>
      <w:marBottom w:val="0"/>
      <w:divBdr>
        <w:top w:val="none" w:sz="0" w:space="0" w:color="auto"/>
        <w:left w:val="none" w:sz="0" w:space="0" w:color="auto"/>
        <w:bottom w:val="none" w:sz="0" w:space="0" w:color="auto"/>
        <w:right w:val="none" w:sz="0" w:space="0" w:color="auto"/>
      </w:divBdr>
    </w:div>
    <w:div w:id="1175458683">
      <w:bodyDiv w:val="1"/>
      <w:marLeft w:val="0"/>
      <w:marRight w:val="0"/>
      <w:marTop w:val="0"/>
      <w:marBottom w:val="0"/>
      <w:divBdr>
        <w:top w:val="none" w:sz="0" w:space="0" w:color="auto"/>
        <w:left w:val="none" w:sz="0" w:space="0" w:color="auto"/>
        <w:bottom w:val="none" w:sz="0" w:space="0" w:color="auto"/>
        <w:right w:val="none" w:sz="0" w:space="0" w:color="auto"/>
      </w:divBdr>
    </w:div>
    <w:div w:id="1217544792">
      <w:bodyDiv w:val="1"/>
      <w:marLeft w:val="0"/>
      <w:marRight w:val="0"/>
      <w:marTop w:val="0"/>
      <w:marBottom w:val="0"/>
      <w:divBdr>
        <w:top w:val="none" w:sz="0" w:space="0" w:color="auto"/>
        <w:left w:val="none" w:sz="0" w:space="0" w:color="auto"/>
        <w:bottom w:val="none" w:sz="0" w:space="0" w:color="auto"/>
        <w:right w:val="none" w:sz="0" w:space="0" w:color="auto"/>
      </w:divBdr>
    </w:div>
    <w:div w:id="1297640510">
      <w:bodyDiv w:val="1"/>
      <w:marLeft w:val="0"/>
      <w:marRight w:val="0"/>
      <w:marTop w:val="0"/>
      <w:marBottom w:val="0"/>
      <w:divBdr>
        <w:top w:val="none" w:sz="0" w:space="0" w:color="auto"/>
        <w:left w:val="none" w:sz="0" w:space="0" w:color="auto"/>
        <w:bottom w:val="none" w:sz="0" w:space="0" w:color="auto"/>
        <w:right w:val="none" w:sz="0" w:space="0" w:color="auto"/>
      </w:divBdr>
    </w:div>
    <w:div w:id="1303384173">
      <w:bodyDiv w:val="1"/>
      <w:marLeft w:val="0"/>
      <w:marRight w:val="0"/>
      <w:marTop w:val="0"/>
      <w:marBottom w:val="0"/>
      <w:divBdr>
        <w:top w:val="none" w:sz="0" w:space="0" w:color="auto"/>
        <w:left w:val="none" w:sz="0" w:space="0" w:color="auto"/>
        <w:bottom w:val="none" w:sz="0" w:space="0" w:color="auto"/>
        <w:right w:val="none" w:sz="0" w:space="0" w:color="auto"/>
      </w:divBdr>
      <w:divsChild>
        <w:div w:id="1958632505">
          <w:marLeft w:val="0"/>
          <w:marRight w:val="0"/>
          <w:marTop w:val="0"/>
          <w:marBottom w:val="0"/>
          <w:divBdr>
            <w:top w:val="none" w:sz="0" w:space="0" w:color="auto"/>
            <w:left w:val="none" w:sz="0" w:space="0" w:color="auto"/>
            <w:bottom w:val="none" w:sz="0" w:space="0" w:color="auto"/>
            <w:right w:val="none" w:sz="0" w:space="0" w:color="auto"/>
          </w:divBdr>
        </w:div>
      </w:divsChild>
    </w:div>
    <w:div w:id="1370106156">
      <w:bodyDiv w:val="1"/>
      <w:marLeft w:val="0"/>
      <w:marRight w:val="0"/>
      <w:marTop w:val="0"/>
      <w:marBottom w:val="0"/>
      <w:divBdr>
        <w:top w:val="none" w:sz="0" w:space="0" w:color="auto"/>
        <w:left w:val="none" w:sz="0" w:space="0" w:color="auto"/>
        <w:bottom w:val="none" w:sz="0" w:space="0" w:color="auto"/>
        <w:right w:val="none" w:sz="0" w:space="0" w:color="auto"/>
      </w:divBdr>
    </w:div>
    <w:div w:id="1638804219">
      <w:bodyDiv w:val="1"/>
      <w:marLeft w:val="0"/>
      <w:marRight w:val="0"/>
      <w:marTop w:val="0"/>
      <w:marBottom w:val="0"/>
      <w:divBdr>
        <w:top w:val="none" w:sz="0" w:space="0" w:color="auto"/>
        <w:left w:val="none" w:sz="0" w:space="0" w:color="auto"/>
        <w:bottom w:val="none" w:sz="0" w:space="0" w:color="auto"/>
        <w:right w:val="none" w:sz="0" w:space="0" w:color="auto"/>
      </w:divBdr>
    </w:div>
    <w:div w:id="1896156552">
      <w:bodyDiv w:val="1"/>
      <w:marLeft w:val="0"/>
      <w:marRight w:val="0"/>
      <w:marTop w:val="0"/>
      <w:marBottom w:val="0"/>
      <w:divBdr>
        <w:top w:val="none" w:sz="0" w:space="0" w:color="auto"/>
        <w:left w:val="none" w:sz="0" w:space="0" w:color="auto"/>
        <w:bottom w:val="none" w:sz="0" w:space="0" w:color="auto"/>
        <w:right w:val="none" w:sz="0" w:space="0" w:color="auto"/>
      </w:divBdr>
    </w:div>
    <w:div w:id="1910310523">
      <w:bodyDiv w:val="1"/>
      <w:marLeft w:val="0"/>
      <w:marRight w:val="0"/>
      <w:marTop w:val="0"/>
      <w:marBottom w:val="0"/>
      <w:divBdr>
        <w:top w:val="none" w:sz="0" w:space="0" w:color="auto"/>
        <w:left w:val="none" w:sz="0" w:space="0" w:color="auto"/>
        <w:bottom w:val="none" w:sz="0" w:space="0" w:color="auto"/>
        <w:right w:val="none" w:sz="0" w:space="0" w:color="auto"/>
      </w:divBdr>
    </w:div>
    <w:div w:id="1944409997">
      <w:bodyDiv w:val="1"/>
      <w:marLeft w:val="0"/>
      <w:marRight w:val="0"/>
      <w:marTop w:val="0"/>
      <w:marBottom w:val="0"/>
      <w:divBdr>
        <w:top w:val="none" w:sz="0" w:space="0" w:color="auto"/>
        <w:left w:val="none" w:sz="0" w:space="0" w:color="auto"/>
        <w:bottom w:val="none" w:sz="0" w:space="0" w:color="auto"/>
        <w:right w:val="none" w:sz="0" w:space="0" w:color="auto"/>
      </w:divBdr>
    </w:div>
    <w:div w:id="209003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atasciencecentral.com/profiles/blogs/introduction-to-classification-regression-trees-cart" TargetMode="External"/><Relationship Id="rId18" Type="http://schemas.openxmlformats.org/officeDocument/2006/relationships/hyperlink" Target="https://scikit-learn.org/stable/modules/tree.html"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pages.stat.wisc.edu/~loh/treeprogs/guide/wires11.pdf" TargetMode="External"/><Relationship Id="rId17" Type="http://schemas.openxmlformats.org/officeDocument/2006/relationships/hyperlink" Target="https://www.youtube.com/watch?v=5eoFajw8TWk" TargetMode="External"/><Relationship Id="rId2" Type="http://schemas.openxmlformats.org/officeDocument/2006/relationships/numbering" Target="numbering.xml"/><Relationship Id="rId16" Type="http://schemas.openxmlformats.org/officeDocument/2006/relationships/hyperlink" Target="https://scikit-learn.org/stable/auto_examples/tree/plot_iris_dtc.html"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mathanrajsharma/fundamentals-of-classification-and-regression-trees-cart-e9af0b152503" TargetMode="External"/><Relationship Id="rId5" Type="http://schemas.openxmlformats.org/officeDocument/2006/relationships/webSettings" Target="webSettings.xml"/><Relationship Id="rId15" Type="http://schemas.openxmlformats.org/officeDocument/2006/relationships/hyperlink" Target="https://www.analyticsvidhya.com/blog/2016/04/tree-based-algorithms-complete-tutorial-scratch-in-python/" TargetMode="External"/><Relationship Id="rId23" Type="http://schemas.openxmlformats.org/officeDocument/2006/relationships/theme" Target="theme/theme1.xml"/><Relationship Id="rId10" Type="http://schemas.openxmlformats.org/officeDocument/2006/relationships/hyperlink" Target="https://wiki.q-researchsoftware.com/wiki/Machine_Learning_-_Classification_And_Regression_Trees_(CART)"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scikit-learn.org/stable/modules/tree.html" TargetMode="External"/><Relationship Id="rId14" Type="http://schemas.openxmlformats.org/officeDocument/2006/relationships/hyperlink" Target="https://sefiks.com/2018/08/27/a-step-by-step-cart-decision-tree-exampl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FF4DC-475C-4CE8-9E7A-7184AF9BE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2203</Words>
  <Characters>12562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琪</dc:creator>
  <cp:keywords/>
  <dc:description/>
  <cp:lastModifiedBy>Lau Felicia</cp:lastModifiedBy>
  <cp:revision>2</cp:revision>
  <cp:lastPrinted>2020-03-09T11:48:00Z</cp:lastPrinted>
  <dcterms:created xsi:type="dcterms:W3CDTF">2022-08-03T04:07:00Z</dcterms:created>
  <dcterms:modified xsi:type="dcterms:W3CDTF">2022-08-03T04:07:00Z</dcterms:modified>
</cp:coreProperties>
</file>